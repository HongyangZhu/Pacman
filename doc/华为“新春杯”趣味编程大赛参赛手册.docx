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4BB0" w:rsidRPr="004B4BB0" w:rsidRDefault="004B4BB0" w:rsidP="004B4BB0">
      <w:pPr>
        <w:pStyle w:val="afff1"/>
      </w:pPr>
      <w:bookmarkStart w:id="0" w:name="_GoBack"/>
      <w:proofErr w:type="spellStart"/>
      <w:r>
        <w:t>Pacman</w:t>
      </w:r>
      <w:proofErr w:type="spellEnd"/>
    </w:p>
    <w:p w:rsidR="004B4BB0" w:rsidRDefault="004B4BB0" w:rsidP="009D36F2">
      <w:pPr>
        <w:pStyle w:val="18"/>
      </w:pPr>
      <w:r>
        <w:t>游戏介绍</w:t>
      </w:r>
    </w:p>
    <w:p w:rsidR="004B4BB0" w:rsidRDefault="004B4BB0" w:rsidP="004B4BB0">
      <w:r>
        <w:tab/>
      </w:r>
      <w:r>
        <w:rPr>
          <w:rFonts w:hint="eastAsia"/>
        </w:rPr>
        <w:t>趣味编程大赛</w:t>
      </w:r>
      <w:r>
        <w:rPr>
          <w:rFonts w:hint="eastAsia"/>
        </w:rPr>
        <w:t xml:space="preserve"> </w:t>
      </w:r>
      <w:r>
        <w:rPr>
          <w:rFonts w:hint="eastAsia"/>
        </w:rPr>
        <w:t>“吃豆人”</w:t>
      </w:r>
      <w:r w:rsidR="007A62D3">
        <w:rPr>
          <w:rFonts w:hint="eastAsia"/>
        </w:rPr>
        <w:t>：</w:t>
      </w:r>
      <w:r>
        <w:rPr>
          <w:rFonts w:hint="eastAsia"/>
        </w:rPr>
        <w:t>比赛随机性更高，游戏性更强，采用的是很多人都玩过的吃豆人小游戏，包含熟悉的元素，小豆子、功能豆子、幽灵、障碍等。</w:t>
      </w:r>
    </w:p>
    <w:p w:rsidR="004B4BB0" w:rsidRDefault="004B4BB0" w:rsidP="004B4BB0"/>
    <w:p w:rsidR="004B4BB0" w:rsidRDefault="004B4BB0" w:rsidP="004B4BB0">
      <w:pPr>
        <w:pStyle w:val="20"/>
      </w:pPr>
      <w:r>
        <w:rPr>
          <w:rFonts w:hint="eastAsia"/>
        </w:rPr>
        <w:t>游戏界面</w:t>
      </w:r>
    </w:p>
    <w:p w:rsidR="004B4BB0" w:rsidRDefault="004B4BB0" w:rsidP="004B4BB0">
      <w:r>
        <w:t xml:space="preserve">    </w:t>
      </w:r>
      <w:r w:rsidR="00281FEF">
        <w:rPr>
          <w:noProof/>
        </w:rPr>
        <w:drawing>
          <wp:inline distT="0" distB="0" distL="0" distR="0">
            <wp:extent cx="5274310" cy="3039110"/>
            <wp:effectExtent l="0" t="0" r="254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am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310" cy="3039110"/>
                    </a:xfrm>
                    <a:prstGeom prst="rect">
                      <a:avLst/>
                    </a:prstGeom>
                  </pic:spPr>
                </pic:pic>
              </a:graphicData>
            </a:graphic>
          </wp:inline>
        </w:drawing>
      </w:r>
    </w:p>
    <w:p w:rsidR="004B4BB0" w:rsidRDefault="004B4BB0" w:rsidP="009D36F2">
      <w:pPr>
        <w:pStyle w:val="20"/>
      </w:pPr>
      <w:r>
        <w:rPr>
          <w:rFonts w:hint="eastAsia"/>
        </w:rPr>
        <w:t>游戏规则</w:t>
      </w:r>
    </w:p>
    <w:p w:rsidR="00AA3E7C" w:rsidRDefault="004B4BB0" w:rsidP="004B4BB0">
      <w:r>
        <w:rPr>
          <w:rFonts w:hint="eastAsia"/>
        </w:rPr>
        <w:t>这是一个多人（可以</w:t>
      </w:r>
      <w:r>
        <w:rPr>
          <w:rFonts w:hint="eastAsia"/>
        </w:rPr>
        <w:t>2-4</w:t>
      </w:r>
      <w:r>
        <w:rPr>
          <w:rFonts w:hint="eastAsia"/>
        </w:rPr>
        <w:t>人）对抗小游戏，相比以往，随机性更高</w:t>
      </w:r>
      <w:r w:rsidR="00281FEF">
        <w:rPr>
          <w:rFonts w:hint="eastAsia"/>
        </w:rPr>
        <w:t>，加入多人对抗，以及</w:t>
      </w:r>
      <w:r w:rsidR="00F60A42">
        <w:rPr>
          <w:rFonts w:hint="eastAsia"/>
        </w:rPr>
        <w:t>ghost</w:t>
      </w:r>
      <w:r w:rsidR="00281FEF">
        <w:rPr>
          <w:rFonts w:hint="eastAsia"/>
        </w:rPr>
        <w:t>。</w:t>
      </w:r>
    </w:p>
    <w:p w:rsidR="00281FEF" w:rsidRDefault="00AA3E7C" w:rsidP="00281FEF">
      <w:pPr>
        <w:pStyle w:val="35"/>
      </w:pPr>
      <w:r>
        <w:rPr>
          <w:rFonts w:hint="eastAsia"/>
        </w:rPr>
        <w:lastRenderedPageBreak/>
        <w:t>地图规则</w:t>
      </w:r>
    </w:p>
    <w:p w:rsidR="00281FEF" w:rsidRDefault="00281FEF" w:rsidP="00281FEF">
      <w:pPr>
        <w:jc w:val="center"/>
      </w:pPr>
      <w:r>
        <w:rPr>
          <w:noProof/>
        </w:rPr>
        <w:drawing>
          <wp:inline distT="0" distB="0" distL="0" distR="0">
            <wp:extent cx="4248150" cy="4308934"/>
            <wp:effectExtent l="0" t="0" r="0" b="0"/>
            <wp:docPr id="3" name="图片 3" descr="C:\Users\c00452743\AppData\Roaming\eSpace_Desktop\UserData\c00452743\imagefiles\E8C8B7E5-9D05-4F18-A796-BFCAD0A7BA6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00452743\AppData\Roaming\eSpace_Desktop\UserData\c00452743\imagefiles\E8C8B7E5-9D05-4F18-A796-BFCAD0A7BA6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61442" cy="4322416"/>
                    </a:xfrm>
                    <a:prstGeom prst="rect">
                      <a:avLst/>
                    </a:prstGeom>
                    <a:noFill/>
                    <a:ln>
                      <a:noFill/>
                    </a:ln>
                  </pic:spPr>
                </pic:pic>
              </a:graphicData>
            </a:graphic>
          </wp:inline>
        </w:drawing>
      </w:r>
    </w:p>
    <w:p w:rsidR="00281FEF" w:rsidRDefault="00281FEF" w:rsidP="00281FEF">
      <w:pPr>
        <w:pStyle w:val="afff2"/>
        <w:ind w:left="432" w:firstLineChars="0" w:firstLine="0"/>
      </w:pPr>
    </w:p>
    <w:p w:rsidR="00281FEF" w:rsidRDefault="004B4BB0" w:rsidP="00B87DF4">
      <w:pPr>
        <w:pStyle w:val="afff2"/>
        <w:numPr>
          <w:ilvl w:val="0"/>
          <w:numId w:val="123"/>
        </w:numPr>
        <w:ind w:firstLineChars="0"/>
      </w:pPr>
      <w:r>
        <w:rPr>
          <w:rFonts w:hint="eastAsia"/>
        </w:rPr>
        <w:t>21*21</w:t>
      </w:r>
      <w:r w:rsidR="00281FEF">
        <w:rPr>
          <w:rFonts w:hint="eastAsia"/>
        </w:rPr>
        <w:t>的地图，基本单位是格子。</w:t>
      </w:r>
    </w:p>
    <w:p w:rsidR="00281FEF" w:rsidRDefault="00281FEF" w:rsidP="00B87DF4">
      <w:pPr>
        <w:pStyle w:val="afff2"/>
        <w:numPr>
          <w:ilvl w:val="0"/>
          <w:numId w:val="123"/>
        </w:numPr>
        <w:ind w:firstLineChars="0"/>
      </w:pPr>
      <w:r>
        <w:rPr>
          <w:rFonts w:hint="eastAsia"/>
        </w:rPr>
        <w:t>格子可能是通道，也可能是障碍。</w:t>
      </w:r>
    </w:p>
    <w:p w:rsidR="004B4BB0" w:rsidRDefault="00281FEF" w:rsidP="00B87DF4">
      <w:pPr>
        <w:pStyle w:val="afff2"/>
        <w:numPr>
          <w:ilvl w:val="0"/>
          <w:numId w:val="123"/>
        </w:numPr>
        <w:ind w:firstLineChars="0"/>
      </w:pPr>
      <w:r>
        <w:rPr>
          <w:rFonts w:hint="eastAsia"/>
        </w:rPr>
        <w:t>边界是互通的，比如</w:t>
      </w:r>
      <w:r>
        <w:rPr>
          <w:rFonts w:hint="eastAsia"/>
        </w:rPr>
        <w:t>board</w:t>
      </w:r>
      <w:r>
        <w:t>[0][0]</w:t>
      </w:r>
      <w:r>
        <w:t>可以往上走到</w:t>
      </w:r>
      <w:r>
        <w:rPr>
          <w:rFonts w:hint="eastAsia"/>
        </w:rPr>
        <w:t>board</w:t>
      </w:r>
      <w:r>
        <w:t>[20][0].</w:t>
      </w:r>
    </w:p>
    <w:p w:rsidR="004B4BB0" w:rsidRDefault="004B4BB0" w:rsidP="00B87DF4">
      <w:pPr>
        <w:pStyle w:val="afff2"/>
        <w:numPr>
          <w:ilvl w:val="0"/>
          <w:numId w:val="123"/>
        </w:numPr>
        <w:ind w:firstLineChars="0"/>
      </w:pPr>
      <w:r>
        <w:rPr>
          <w:rFonts w:hint="eastAsia"/>
        </w:rPr>
        <w:t>随机地图，</w:t>
      </w:r>
      <w:r w:rsidR="00AA3E7C">
        <w:rPr>
          <w:rFonts w:hint="eastAsia"/>
        </w:rPr>
        <w:t>但</w:t>
      </w:r>
      <w:r>
        <w:rPr>
          <w:rFonts w:hint="eastAsia"/>
        </w:rPr>
        <w:t>场地</w:t>
      </w:r>
      <w:r w:rsidR="00AA3E7C">
        <w:rPr>
          <w:rFonts w:hint="eastAsia"/>
        </w:rPr>
        <w:t>是中心对称的，每个四分之一场地都是一模一样</w:t>
      </w:r>
      <w:r>
        <w:rPr>
          <w:rFonts w:hint="eastAsia"/>
        </w:rPr>
        <w:t>，这包括场地的初始道具、障碍、玩家初始位置等。</w:t>
      </w:r>
    </w:p>
    <w:p w:rsidR="00AA3E7C" w:rsidRDefault="00AA3E7C" w:rsidP="00AA3E7C">
      <w:pPr>
        <w:pStyle w:val="afff2"/>
        <w:ind w:left="420" w:firstLineChars="0" w:firstLine="0"/>
      </w:pPr>
    </w:p>
    <w:p w:rsidR="00AA3E7C" w:rsidRDefault="00AA3E7C" w:rsidP="00AA3E7C">
      <w:pPr>
        <w:pStyle w:val="35"/>
      </w:pPr>
      <w:r>
        <w:rPr>
          <w:rFonts w:hint="eastAsia"/>
        </w:rPr>
        <w:t>玩家角色</w:t>
      </w:r>
    </w:p>
    <w:p w:rsidR="00AA3E7C" w:rsidRDefault="00AA3E7C" w:rsidP="00B87DF4">
      <w:pPr>
        <w:pStyle w:val="afff2"/>
        <w:numPr>
          <w:ilvl w:val="0"/>
          <w:numId w:val="124"/>
        </w:numPr>
        <w:ind w:firstLineChars="0"/>
      </w:pPr>
      <w:r>
        <w:rPr>
          <w:rFonts w:hint="eastAsia"/>
        </w:rPr>
        <w:t>力量：表示自己的实力，游戏结束时仅依据游戏结束瞬间的力量确定名次。</w:t>
      </w:r>
    </w:p>
    <w:p w:rsidR="00AA3E7C" w:rsidRDefault="00AA3E7C" w:rsidP="00B87DF4">
      <w:pPr>
        <w:pStyle w:val="afff2"/>
        <w:numPr>
          <w:ilvl w:val="0"/>
          <w:numId w:val="124"/>
        </w:numPr>
        <w:ind w:firstLineChars="0"/>
      </w:pPr>
      <w:r>
        <w:rPr>
          <w:rFonts w:hint="eastAsia"/>
        </w:rPr>
        <w:t>无敌光环剩余回合：表示自己由于使用大豆子而获得的力量增益</w:t>
      </w:r>
      <w:proofErr w:type="gramStart"/>
      <w:r>
        <w:rPr>
          <w:rFonts w:hint="eastAsia"/>
        </w:rPr>
        <w:t>还剩几回合</w:t>
      </w:r>
      <w:proofErr w:type="gramEnd"/>
      <w:r>
        <w:rPr>
          <w:rFonts w:hint="eastAsia"/>
        </w:rPr>
        <w:t>。</w:t>
      </w:r>
    </w:p>
    <w:p w:rsidR="00AA3E7C" w:rsidRDefault="00AA3E7C" w:rsidP="00B87DF4">
      <w:pPr>
        <w:pStyle w:val="afff2"/>
        <w:numPr>
          <w:ilvl w:val="0"/>
          <w:numId w:val="124"/>
        </w:numPr>
        <w:ind w:firstLineChars="0"/>
      </w:pPr>
      <w:r>
        <w:rPr>
          <w:rFonts w:hint="eastAsia"/>
        </w:rPr>
        <w:t>是否死亡</w:t>
      </w:r>
      <w:r>
        <w:rPr>
          <w:rFonts w:hint="eastAsia"/>
        </w:rPr>
        <w:t xml:space="preserve">: </w:t>
      </w:r>
      <w:r>
        <w:rPr>
          <w:rFonts w:hint="eastAsia"/>
        </w:rPr>
        <w:t>战斗失败、撞到障碍物、撞到</w:t>
      </w:r>
      <w:r>
        <w:rPr>
          <w:rFonts w:hint="eastAsia"/>
        </w:rPr>
        <w:t>ghost</w:t>
      </w:r>
      <w:r>
        <w:rPr>
          <w:rFonts w:hint="eastAsia"/>
        </w:rPr>
        <w:t>等都有可能死亡</w:t>
      </w:r>
    </w:p>
    <w:p w:rsidR="00AA3E7C" w:rsidRDefault="00AA3E7C" w:rsidP="00B87DF4">
      <w:pPr>
        <w:pStyle w:val="afff2"/>
        <w:numPr>
          <w:ilvl w:val="0"/>
          <w:numId w:val="124"/>
        </w:numPr>
        <w:ind w:firstLineChars="0"/>
      </w:pPr>
      <w:r>
        <w:rPr>
          <w:rFonts w:hint="eastAsia"/>
        </w:rPr>
        <w:t>动作</w:t>
      </w:r>
      <w:r>
        <w:rPr>
          <w:rFonts w:hint="eastAsia"/>
        </w:rPr>
        <w:t xml:space="preserve">: </w:t>
      </w:r>
      <w:r>
        <w:rPr>
          <w:rFonts w:hint="eastAsia"/>
        </w:rPr>
        <w:t>每回合，玩家需要决定自己人物的行动。行动可以是移动、或不动。移动，即选择上、右、下、左任意一个方向行进一格。</w:t>
      </w:r>
    </w:p>
    <w:p w:rsidR="005721ED" w:rsidRDefault="005721ED" w:rsidP="005721ED">
      <w:pPr>
        <w:pStyle w:val="afff2"/>
        <w:ind w:left="420" w:firstLineChars="0" w:firstLine="0"/>
      </w:pPr>
    </w:p>
    <w:p w:rsidR="00AA3E7C" w:rsidRPr="005721ED" w:rsidRDefault="005721ED" w:rsidP="00AA3E7C">
      <w:pPr>
        <w:rPr>
          <w:i/>
        </w:rPr>
      </w:pPr>
      <w:r w:rsidRPr="005721ED">
        <w:rPr>
          <w:rFonts w:hint="eastAsia"/>
          <w:i/>
        </w:rPr>
        <w:t>注意：</w:t>
      </w:r>
      <w:r w:rsidR="00AA3E7C" w:rsidRPr="005721ED">
        <w:rPr>
          <w:rFonts w:hint="eastAsia"/>
          <w:i/>
        </w:rPr>
        <w:t>地图上会有两只怪物，初始位置是中间</w:t>
      </w:r>
      <w:r w:rsidR="009D6634">
        <w:rPr>
          <w:rFonts w:hint="eastAsia"/>
          <w:i/>
        </w:rPr>
        <w:t>行的固定</w:t>
      </w:r>
      <w:r w:rsidR="00AA3E7C" w:rsidRPr="005721ED">
        <w:rPr>
          <w:rFonts w:hint="eastAsia"/>
          <w:i/>
        </w:rPr>
        <w:t>位置，会随意走动</w:t>
      </w:r>
      <w:r w:rsidR="00AA3E7C" w:rsidRPr="005721ED">
        <w:rPr>
          <w:rFonts w:hint="eastAsia"/>
          <w:i/>
        </w:rPr>
        <w:t>(</w:t>
      </w:r>
      <w:r w:rsidR="00AA3E7C" w:rsidRPr="005721ED">
        <w:rPr>
          <w:rFonts w:hint="eastAsia"/>
          <w:i/>
        </w:rPr>
        <w:t>根据与人物距离选择猎物</w:t>
      </w:r>
      <w:r w:rsidR="00AA3E7C" w:rsidRPr="005721ED">
        <w:rPr>
          <w:rFonts w:hint="eastAsia"/>
          <w:i/>
        </w:rPr>
        <w:t>)</w:t>
      </w:r>
      <w:r w:rsidR="00AA3E7C" w:rsidRPr="005721ED">
        <w:rPr>
          <w:rFonts w:hint="eastAsia"/>
          <w:i/>
        </w:rPr>
        <w:t>，只有无敌光环才能杀死他，但怪物和人物出现在同一个格的时候，怪物力量仅次于无敌光环。</w:t>
      </w:r>
    </w:p>
    <w:p w:rsidR="00AA3E7C" w:rsidRPr="00AA3E7C" w:rsidRDefault="00AA3E7C" w:rsidP="00AA3E7C">
      <w:pPr>
        <w:pStyle w:val="afff3"/>
      </w:pPr>
    </w:p>
    <w:p w:rsidR="009D36F2" w:rsidRDefault="009D36F2" w:rsidP="009D36F2">
      <w:pPr>
        <w:pStyle w:val="35"/>
      </w:pPr>
      <w:r>
        <w:rPr>
          <w:rFonts w:hint="eastAsia"/>
        </w:rPr>
        <w:t>道具介绍</w:t>
      </w:r>
    </w:p>
    <w:p w:rsidR="009D36F2" w:rsidRDefault="009D36F2" w:rsidP="009D36F2">
      <w:r>
        <w:rPr>
          <w:rFonts w:hint="eastAsia"/>
        </w:rPr>
        <w:t>游戏中每个格子上只能有一个道具</w:t>
      </w:r>
      <w:r w:rsidR="00AA3E7C">
        <w:rPr>
          <w:rFonts w:hint="eastAsia"/>
        </w:rPr>
        <w:t>（</w:t>
      </w:r>
      <w:r w:rsidR="00AA3E7C">
        <w:rPr>
          <w:rFonts w:hint="eastAsia"/>
        </w:rPr>
        <w:t>Ghost</w:t>
      </w:r>
      <w:r w:rsidR="00AA3E7C">
        <w:rPr>
          <w:rFonts w:hint="eastAsia"/>
        </w:rPr>
        <w:t>例外）</w:t>
      </w:r>
      <w:r>
        <w:rPr>
          <w:rFonts w:hint="eastAsia"/>
        </w:rPr>
        <w:t>。地图生成的时候会有初始道具，对称分布于场地上。游戏中的道具包括</w:t>
      </w:r>
      <w:r w:rsidR="00AA3E7C">
        <w:rPr>
          <w:rFonts w:hint="eastAsia"/>
        </w:rPr>
        <w:t>：</w:t>
      </w:r>
    </w:p>
    <w:p w:rsidR="00AA3E7C" w:rsidRDefault="00AA3E7C" w:rsidP="009D36F2"/>
    <w:p w:rsidR="009D36F2" w:rsidRDefault="00AA3E7C" w:rsidP="009D36F2">
      <w:r>
        <w:t>1</w:t>
      </w:r>
      <w:r>
        <w:rPr>
          <w:rFonts w:hint="eastAsia"/>
        </w:rPr>
        <w:t>）</w:t>
      </w:r>
      <w:r w:rsidR="009D36F2">
        <w:rPr>
          <w:rFonts w:hint="eastAsia"/>
        </w:rPr>
        <w:t>小豆子：玩家可以食用，永久增加</w:t>
      </w:r>
      <w:r w:rsidR="009D36F2">
        <w:rPr>
          <w:rFonts w:hint="eastAsia"/>
        </w:rPr>
        <w:t>1</w:t>
      </w:r>
      <w:r w:rsidR="009D36F2">
        <w:rPr>
          <w:rFonts w:hint="eastAsia"/>
        </w:rPr>
        <w:t>力量。</w:t>
      </w:r>
    </w:p>
    <w:p w:rsidR="009D36F2" w:rsidRDefault="00AA3E7C" w:rsidP="009D36F2">
      <w:r>
        <w:t>2</w:t>
      </w:r>
      <w:r>
        <w:rPr>
          <w:rFonts w:hint="eastAsia"/>
        </w:rPr>
        <w:t>）</w:t>
      </w:r>
      <w:r w:rsidR="009D36F2">
        <w:rPr>
          <w:rFonts w:hint="eastAsia"/>
        </w:rPr>
        <w:t>大豆子：可以在【</w:t>
      </w:r>
      <w:r w:rsidR="009D36F2">
        <w:rPr>
          <w:rFonts w:hint="eastAsia"/>
        </w:rPr>
        <w:t>LARGE_FRUIT_DURATION</w:t>
      </w:r>
      <w:r w:rsidR="009D36F2">
        <w:rPr>
          <w:rFonts w:hint="eastAsia"/>
        </w:rPr>
        <w:t>，默认</w:t>
      </w:r>
      <w:r w:rsidR="009D36F2">
        <w:rPr>
          <w:rFonts w:hint="eastAsia"/>
        </w:rPr>
        <w:t>10</w:t>
      </w:r>
      <w:r w:rsidR="009D36F2">
        <w:rPr>
          <w:rFonts w:hint="eastAsia"/>
        </w:rPr>
        <w:t>】回合内让玩家带有无敌光环，可以</w:t>
      </w:r>
      <w:r>
        <w:tab/>
      </w:r>
      <w:r w:rsidR="009D36F2">
        <w:rPr>
          <w:rFonts w:hint="eastAsia"/>
        </w:rPr>
        <w:t>累积。</w:t>
      </w:r>
    </w:p>
    <w:p w:rsidR="00AA3E7C" w:rsidRDefault="00AA3E7C" w:rsidP="009D36F2">
      <w:r>
        <w:rPr>
          <w:rFonts w:hint="eastAsia"/>
        </w:rPr>
        <w:t>3</w:t>
      </w:r>
      <w:r>
        <w:rPr>
          <w:rFonts w:hint="eastAsia"/>
        </w:rPr>
        <w:t>）障碍：无法通过，如果尝试翻阅，则判定死亡</w:t>
      </w:r>
    </w:p>
    <w:p w:rsidR="009D36F2" w:rsidRDefault="00AA3E7C" w:rsidP="009D36F2">
      <w:r>
        <w:rPr>
          <w:rFonts w:hint="eastAsia"/>
        </w:rPr>
        <w:t>4</w:t>
      </w:r>
      <w:r>
        <w:rPr>
          <w:rFonts w:hint="eastAsia"/>
        </w:rPr>
        <w:t>）</w:t>
      </w:r>
      <w:r w:rsidR="009D36F2">
        <w:rPr>
          <w:rFonts w:hint="eastAsia"/>
        </w:rPr>
        <w:t>豆子生成器</w:t>
      </w:r>
      <w:r>
        <w:rPr>
          <w:rFonts w:hint="eastAsia"/>
        </w:rPr>
        <w:t>（虚拟，在地图上并不存在），</w:t>
      </w:r>
      <w:r w:rsidR="009D36F2">
        <w:rPr>
          <w:rFonts w:hint="eastAsia"/>
        </w:rPr>
        <w:t>在每回合都会随机生成大小豆子，并随机放置</w:t>
      </w:r>
      <w:r>
        <w:tab/>
      </w:r>
      <w:r w:rsidR="009D36F2">
        <w:rPr>
          <w:rFonts w:hint="eastAsia"/>
        </w:rPr>
        <w:t>在空格上，每次生成</w:t>
      </w:r>
      <w:r w:rsidR="009D36F2">
        <w:rPr>
          <w:rFonts w:hint="eastAsia"/>
        </w:rPr>
        <w:t>4</w:t>
      </w:r>
      <w:r w:rsidR="009D36F2">
        <w:rPr>
          <w:rFonts w:hint="eastAsia"/>
        </w:rPr>
        <w:t>个小豆子，并按一定概率</w:t>
      </w:r>
      <w:r w:rsidR="009D36F2">
        <w:rPr>
          <w:rFonts w:hint="eastAsia"/>
        </w:rPr>
        <w:t>(10%)</w:t>
      </w:r>
      <w:r w:rsidR="009D36F2">
        <w:rPr>
          <w:rFonts w:hint="eastAsia"/>
        </w:rPr>
        <w:t>生成</w:t>
      </w:r>
      <w:r w:rsidR="009D36F2">
        <w:rPr>
          <w:rFonts w:hint="eastAsia"/>
        </w:rPr>
        <w:t>1</w:t>
      </w:r>
      <w:r w:rsidR="009D36F2">
        <w:rPr>
          <w:rFonts w:hint="eastAsia"/>
        </w:rPr>
        <w:t>个大豆子</w:t>
      </w:r>
    </w:p>
    <w:p w:rsidR="00AA3E7C" w:rsidRDefault="00AA3E7C" w:rsidP="009D36F2">
      <w:r>
        <w:rPr>
          <w:rFonts w:hint="eastAsia"/>
        </w:rPr>
        <w:t>5</w:t>
      </w:r>
      <w:r>
        <w:rPr>
          <w:rFonts w:hint="eastAsia"/>
        </w:rPr>
        <w:t>）</w:t>
      </w:r>
      <w:r>
        <w:rPr>
          <w:rFonts w:hint="eastAsia"/>
        </w:rPr>
        <w:t>ghost</w:t>
      </w:r>
      <w:r w:rsidR="007B7B20">
        <w:rPr>
          <w:rFonts w:hint="eastAsia"/>
        </w:rPr>
        <w:t>，幽灵，强大的怪兽，除非有无敌光环，否则无法杀死，采用</w:t>
      </w:r>
      <w:r>
        <w:rPr>
          <w:rFonts w:hint="eastAsia"/>
        </w:rPr>
        <w:t>最短路径搜索，追杀最近的敌人</w:t>
      </w:r>
    </w:p>
    <w:p w:rsidR="009D36F2" w:rsidRDefault="009D36F2" w:rsidP="009D36F2"/>
    <w:p w:rsidR="009D36F2" w:rsidRDefault="009D36F2" w:rsidP="00AA3E7C">
      <w:pPr>
        <w:pStyle w:val="20"/>
      </w:pPr>
      <w:r>
        <w:rPr>
          <w:rFonts w:hint="eastAsia"/>
        </w:rPr>
        <w:t>战斗</w:t>
      </w:r>
      <w:r w:rsidR="00AA3E7C">
        <w:rPr>
          <w:rFonts w:hint="eastAsia"/>
        </w:rPr>
        <w:t>判定</w:t>
      </w:r>
    </w:p>
    <w:p w:rsidR="00AA3E7C" w:rsidRDefault="00AA3E7C" w:rsidP="00AA3E7C">
      <w:pPr>
        <w:pStyle w:val="35"/>
      </w:pPr>
      <w:r>
        <w:rPr>
          <w:rFonts w:hint="eastAsia"/>
        </w:rPr>
        <w:t>玩家相遇</w:t>
      </w:r>
    </w:p>
    <w:p w:rsidR="009D36F2" w:rsidRDefault="009D36F2" w:rsidP="009D36F2">
      <w:r>
        <w:rPr>
          <w:rFonts w:hint="eastAsia"/>
        </w:rPr>
        <w:t>如果一个格子上有多名玩家</w:t>
      </w:r>
      <w:r>
        <w:rPr>
          <w:rFonts w:hint="eastAsia"/>
        </w:rPr>
        <w:t>(</w:t>
      </w:r>
      <w:r>
        <w:rPr>
          <w:rFonts w:hint="eastAsia"/>
        </w:rPr>
        <w:t>包括怪物</w:t>
      </w:r>
      <w:r>
        <w:rPr>
          <w:rFonts w:hint="eastAsia"/>
        </w:rPr>
        <w:t>)</w:t>
      </w:r>
      <w:r>
        <w:rPr>
          <w:rFonts w:hint="eastAsia"/>
        </w:rPr>
        <w:t>，而且玩家的力量有不同，那么玩家会进行战斗判定。力量最大的</w:t>
      </w:r>
      <w:r>
        <w:rPr>
          <w:rFonts w:hint="eastAsia"/>
        </w:rPr>
        <w:t>(</w:t>
      </w:r>
      <w:r>
        <w:rPr>
          <w:rFonts w:hint="eastAsia"/>
        </w:rPr>
        <w:t>带无敌光环力量最大</w:t>
      </w:r>
      <w:r>
        <w:rPr>
          <w:rFonts w:hint="eastAsia"/>
        </w:rPr>
        <w:t>)</w:t>
      </w:r>
      <w:r>
        <w:rPr>
          <w:rFonts w:hint="eastAsia"/>
        </w:rPr>
        <w:t>所有玩家是战胜者，其他玩家是战败者。</w:t>
      </w:r>
    </w:p>
    <w:p w:rsidR="009D36F2" w:rsidRDefault="009D36F2" w:rsidP="009D36F2">
      <w:r>
        <w:rPr>
          <w:rFonts w:hint="eastAsia"/>
        </w:rPr>
        <w:t>战败者会失去一半的力量并死亡。（向上取整）</w:t>
      </w:r>
      <w:r>
        <w:rPr>
          <w:rFonts w:hint="eastAsia"/>
        </w:rPr>
        <w:t xml:space="preserve"> </w:t>
      </w:r>
      <w:r>
        <w:rPr>
          <w:rFonts w:hint="eastAsia"/>
        </w:rPr>
        <w:t>战胜者会获得另一半力量并平分。（向下取整）</w:t>
      </w:r>
    </w:p>
    <w:p w:rsidR="009D36F2" w:rsidRDefault="00AA3E7C" w:rsidP="00AA3E7C">
      <w:pPr>
        <w:pStyle w:val="35"/>
      </w:pPr>
      <w:r>
        <w:t>遇到</w:t>
      </w:r>
      <w:r>
        <w:rPr>
          <w:rFonts w:hint="eastAsia"/>
        </w:rPr>
        <w:t>幽灵</w:t>
      </w:r>
    </w:p>
    <w:p w:rsidR="009D36F2" w:rsidRDefault="00AA3E7C" w:rsidP="009D36F2">
      <w:r>
        <w:t>在移动的过程中遇到</w:t>
      </w:r>
      <w:r>
        <w:t>ghost</w:t>
      </w:r>
      <w:r>
        <w:rPr>
          <w:rFonts w:hint="eastAsia"/>
        </w:rPr>
        <w:t>时，如果没有无敌光环，则被杀死，如果有无敌光环，则杀死</w:t>
      </w:r>
      <w:r>
        <w:rPr>
          <w:rFonts w:hint="eastAsia"/>
        </w:rPr>
        <w:t>ghost</w:t>
      </w:r>
      <w:r>
        <w:rPr>
          <w:rFonts w:hint="eastAsia"/>
        </w:rPr>
        <w:t>。</w:t>
      </w:r>
    </w:p>
    <w:p w:rsidR="004B4BB0" w:rsidRPr="009D36F2" w:rsidRDefault="004B4BB0" w:rsidP="004B4BB0"/>
    <w:p w:rsidR="004B4BB0" w:rsidRDefault="009D36F2" w:rsidP="009D36F2">
      <w:pPr>
        <w:pStyle w:val="18"/>
      </w:pPr>
      <w:r>
        <w:t>参赛规则</w:t>
      </w:r>
    </w:p>
    <w:p w:rsidR="005721ED" w:rsidRDefault="005721ED" w:rsidP="005721ED">
      <w:pPr>
        <w:pStyle w:val="20"/>
      </w:pPr>
      <w:r>
        <w:rPr>
          <w:rFonts w:hint="eastAsia"/>
        </w:rPr>
        <w:t>参赛</w:t>
      </w:r>
      <w:r>
        <w:rPr>
          <w:rFonts w:hint="eastAsia"/>
        </w:rPr>
        <w:t>AI</w:t>
      </w:r>
      <w:r>
        <w:rPr>
          <w:rFonts w:hint="eastAsia"/>
        </w:rPr>
        <w:t>客户端程序开发</w:t>
      </w:r>
    </w:p>
    <w:p w:rsidR="005721ED" w:rsidRDefault="005721ED" w:rsidP="005721ED">
      <w:pPr>
        <w:pStyle w:val="afff3"/>
        <w:ind w:firstLineChars="0" w:firstLine="0"/>
      </w:pPr>
      <w:r>
        <w:rPr>
          <w:rFonts w:hint="eastAsia"/>
        </w:rPr>
        <w:t>目前支持4</w:t>
      </w:r>
      <w:r w:rsidR="007A62D3">
        <w:rPr>
          <w:rFonts w:hint="eastAsia"/>
        </w:rPr>
        <w:t>种</w:t>
      </w:r>
      <w:r>
        <w:rPr>
          <w:rFonts w:hint="eastAsia"/>
        </w:rPr>
        <w:t>语言开发 java、python、c</w:t>
      </w:r>
      <w:r w:rsidR="00C96E4C">
        <w:rPr>
          <w:rFonts w:hint="eastAsia"/>
        </w:rPr>
        <w:t>/</w:t>
      </w:r>
      <w:proofErr w:type="spellStart"/>
      <w:r w:rsidR="00C96E4C">
        <w:t>c++</w:t>
      </w:r>
      <w:proofErr w:type="spellEnd"/>
      <w:r w:rsidR="00C96E4C">
        <w:rPr>
          <w:rFonts w:hint="eastAsia"/>
        </w:rPr>
        <w:t>（注意尽量使用6</w:t>
      </w:r>
      <w:r w:rsidR="00C96E4C">
        <w:t>4位</w:t>
      </w:r>
      <w:r w:rsidR="00C96E4C">
        <w:rPr>
          <w:rFonts w:hint="eastAsia"/>
        </w:rPr>
        <w:t>）</w:t>
      </w:r>
      <w:r>
        <w:rPr>
          <w:rFonts w:hint="eastAsia"/>
        </w:rPr>
        <w:t>、</w:t>
      </w:r>
      <w:proofErr w:type="spellStart"/>
      <w:r>
        <w:rPr>
          <w:rFonts w:hint="eastAsia"/>
        </w:rPr>
        <w:t>js</w:t>
      </w:r>
      <w:proofErr w:type="spellEnd"/>
      <w:r>
        <w:rPr>
          <w:rFonts w:hint="eastAsia"/>
        </w:rPr>
        <w:t>，参考</w:t>
      </w:r>
      <w:r w:rsidR="00DD4158">
        <w:t>附录中</w:t>
      </w:r>
      <w:r>
        <w:rPr>
          <w:rFonts w:hint="eastAsia"/>
        </w:rPr>
        <w:t>简单示例。</w:t>
      </w:r>
    </w:p>
    <w:p w:rsidR="005721ED" w:rsidRDefault="00B87DF4" w:rsidP="005721ED">
      <w:pPr>
        <w:pStyle w:val="afff3"/>
        <w:ind w:firstLineChars="0" w:firstLine="0"/>
      </w:pPr>
      <w:r>
        <w:lastRenderedPageBreak/>
        <w:t>主要实现以下方法</w:t>
      </w:r>
      <w:r w:rsidR="005721ED">
        <w:rPr>
          <w:rFonts w:hint="eastAsia"/>
        </w:rPr>
        <w:t>：</w:t>
      </w:r>
    </w:p>
    <w:p w:rsidR="005721ED" w:rsidRDefault="005721ED" w:rsidP="00B87DF4">
      <w:pPr>
        <w:pStyle w:val="afff2"/>
        <w:numPr>
          <w:ilvl w:val="0"/>
          <w:numId w:val="125"/>
        </w:numPr>
        <w:ind w:firstLineChars="0"/>
      </w:pPr>
      <w:r>
        <w:rPr>
          <w:rFonts w:hint="eastAsia"/>
        </w:rPr>
        <w:t>游戏初始化</w:t>
      </w:r>
    </w:p>
    <w:p w:rsidR="005721ED" w:rsidRPr="005721ED" w:rsidRDefault="005721ED" w:rsidP="00572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rPr>
      </w:pPr>
      <w:r w:rsidRPr="005721ED">
        <w:rPr>
          <w:rFonts w:ascii="Consolas" w:eastAsia="宋体" w:hAnsi="Consolas" w:cs="宋体"/>
          <w:i/>
          <w:iCs/>
          <w:color w:val="629755"/>
          <w:kern w:val="0"/>
        </w:rPr>
        <w:t>/**</w:t>
      </w:r>
      <w:r w:rsidRPr="005721ED">
        <w:rPr>
          <w:rFonts w:ascii="Consolas" w:eastAsia="宋体" w:hAnsi="Consolas" w:cs="宋体"/>
          <w:i/>
          <w:iCs/>
          <w:color w:val="629755"/>
          <w:kern w:val="0"/>
        </w:rPr>
        <w:br/>
        <w:t xml:space="preserve"> * </w:t>
      </w:r>
      <w:r w:rsidRPr="005721ED">
        <w:rPr>
          <w:rFonts w:ascii="Arial" w:eastAsia="宋体" w:hAnsi="Arial" w:cs="Arial"/>
          <w:i/>
          <w:iCs/>
          <w:color w:val="629755"/>
          <w:kern w:val="0"/>
        </w:rPr>
        <w:t>该接口在游戏中只会被调用一次</w:t>
      </w:r>
      <w:r w:rsidRPr="005721ED">
        <w:rPr>
          <w:rFonts w:ascii="Consolas" w:eastAsia="宋体" w:hAnsi="Consolas" w:cs="宋体"/>
          <w:i/>
          <w:iCs/>
          <w:color w:val="629755"/>
          <w:kern w:val="0"/>
        </w:rPr>
        <w:t>,</w:t>
      </w:r>
      <w:r w:rsidRPr="005721ED">
        <w:rPr>
          <w:rFonts w:ascii="Arial" w:eastAsia="宋体" w:hAnsi="Arial" w:cs="Arial"/>
          <w:i/>
          <w:iCs/>
          <w:color w:val="629755"/>
          <w:kern w:val="0"/>
        </w:rPr>
        <w:t>用于告知选手程序游戏的初始信息。</w:t>
      </w:r>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w:t>
      </w:r>
      <w:r w:rsidRPr="005721ED">
        <w:rPr>
          <w:rFonts w:ascii="Consolas" w:eastAsia="宋体" w:hAnsi="Consolas" w:cs="宋体"/>
          <w:i/>
          <w:iCs/>
          <w:color w:val="629755"/>
          <w:kern w:val="0"/>
        </w:rPr>
        <w:br/>
        <w:t xml:space="preserve"> * </w:t>
      </w:r>
      <w:r w:rsidRPr="005721ED">
        <w:rPr>
          <w:rFonts w:ascii="Consolas" w:eastAsia="宋体" w:hAnsi="Consolas" w:cs="宋体"/>
          <w:b/>
          <w:bCs/>
          <w:i/>
          <w:iCs/>
          <w:color w:val="629755"/>
          <w:kern w:val="0"/>
        </w:rPr>
        <w:t>@</w:t>
      </w:r>
      <w:proofErr w:type="spellStart"/>
      <w:r w:rsidRPr="005721ED">
        <w:rPr>
          <w:rFonts w:ascii="Consolas" w:eastAsia="宋体" w:hAnsi="Consolas" w:cs="宋体"/>
          <w:b/>
          <w:bCs/>
          <w:i/>
          <w:iCs/>
          <w:color w:val="629755"/>
          <w:kern w:val="0"/>
        </w:rPr>
        <w:t>param</w:t>
      </w:r>
      <w:proofErr w:type="spellEnd"/>
      <w:r w:rsidRPr="005721ED">
        <w:rPr>
          <w:rFonts w:ascii="Consolas" w:eastAsia="宋体" w:hAnsi="Consolas" w:cs="宋体"/>
          <w:b/>
          <w:bCs/>
          <w:i/>
          <w:iCs/>
          <w:color w:val="629755"/>
          <w:kern w:val="0"/>
        </w:rPr>
        <w:t xml:space="preserve"> </w:t>
      </w:r>
      <w:r w:rsidRPr="005721ED">
        <w:rPr>
          <w:rFonts w:ascii="Consolas" w:eastAsia="宋体" w:hAnsi="Consolas" w:cs="宋体"/>
          <w:i/>
          <w:iCs/>
          <w:color w:val="8A653B"/>
          <w:kern w:val="0"/>
        </w:rPr>
        <w:t xml:space="preserve">position </w:t>
      </w:r>
      <w:r w:rsidRPr="005721ED">
        <w:rPr>
          <w:rFonts w:ascii="Arial" w:eastAsia="宋体" w:hAnsi="Arial" w:cs="Arial"/>
          <w:i/>
          <w:iCs/>
          <w:color w:val="629755"/>
          <w:kern w:val="0"/>
        </w:rPr>
        <w:t>选手的位置</w:t>
      </w:r>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 xml:space="preserve">* </w:t>
      </w:r>
      <w:r w:rsidRPr="005721ED">
        <w:rPr>
          <w:rFonts w:ascii="Consolas" w:eastAsia="宋体" w:hAnsi="Consolas" w:cs="宋体"/>
          <w:b/>
          <w:bCs/>
          <w:i/>
          <w:iCs/>
          <w:color w:val="629755"/>
          <w:kern w:val="0"/>
        </w:rPr>
        <w:t>@</w:t>
      </w:r>
      <w:proofErr w:type="spellStart"/>
      <w:r w:rsidRPr="005721ED">
        <w:rPr>
          <w:rFonts w:ascii="Consolas" w:eastAsia="宋体" w:hAnsi="Consolas" w:cs="宋体"/>
          <w:b/>
          <w:bCs/>
          <w:i/>
          <w:iCs/>
          <w:color w:val="629755"/>
          <w:kern w:val="0"/>
        </w:rPr>
        <w:t>param</w:t>
      </w:r>
      <w:proofErr w:type="spellEnd"/>
      <w:r w:rsidRPr="005721ED">
        <w:rPr>
          <w:rFonts w:ascii="Consolas" w:eastAsia="宋体" w:hAnsi="Consolas" w:cs="宋体"/>
          <w:b/>
          <w:bCs/>
          <w:i/>
          <w:iCs/>
          <w:color w:val="629755"/>
          <w:kern w:val="0"/>
        </w:rPr>
        <w:t xml:space="preserve"> </w:t>
      </w:r>
      <w:proofErr w:type="spellStart"/>
      <w:r w:rsidRPr="005721ED">
        <w:rPr>
          <w:rFonts w:ascii="Consolas" w:eastAsia="宋体" w:hAnsi="Consolas" w:cs="宋体"/>
          <w:i/>
          <w:iCs/>
          <w:color w:val="8A653B"/>
          <w:kern w:val="0"/>
        </w:rPr>
        <w:t>timeLimit</w:t>
      </w:r>
      <w:proofErr w:type="spellEnd"/>
      <w:r w:rsidRPr="005721ED">
        <w:rPr>
          <w:rFonts w:ascii="Consolas" w:eastAsia="宋体" w:hAnsi="Consolas" w:cs="宋体"/>
          <w:i/>
          <w:iCs/>
          <w:color w:val="8A653B"/>
          <w:kern w:val="0"/>
        </w:rPr>
        <w:t xml:space="preserve"> </w:t>
      </w:r>
      <w:r w:rsidRPr="005721ED">
        <w:rPr>
          <w:rFonts w:ascii="Arial" w:eastAsia="宋体" w:hAnsi="Arial" w:cs="Arial"/>
          <w:i/>
          <w:iCs/>
          <w:color w:val="629755"/>
          <w:kern w:val="0"/>
        </w:rPr>
        <w:t>每回合执行的时间约束，</w:t>
      </w:r>
      <w:proofErr w:type="gramStart"/>
      <w:r w:rsidRPr="005721ED">
        <w:rPr>
          <w:rFonts w:ascii="Arial" w:eastAsia="宋体" w:hAnsi="Arial" w:cs="Arial"/>
          <w:i/>
          <w:iCs/>
          <w:color w:val="629755"/>
          <w:kern w:val="0"/>
        </w:rPr>
        <w:t>单位毫秒</w:t>
      </w:r>
      <w:proofErr w:type="gramEnd"/>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 xml:space="preserve">* </w:t>
      </w:r>
      <w:r w:rsidRPr="005721ED">
        <w:rPr>
          <w:rFonts w:ascii="Consolas" w:eastAsia="宋体" w:hAnsi="Consolas" w:cs="宋体"/>
          <w:b/>
          <w:bCs/>
          <w:i/>
          <w:iCs/>
          <w:color w:val="629755"/>
          <w:kern w:val="0"/>
        </w:rPr>
        <w:t xml:space="preserve">@throws </w:t>
      </w:r>
      <w:r w:rsidRPr="005721ED">
        <w:rPr>
          <w:rFonts w:ascii="Consolas" w:eastAsia="宋体" w:hAnsi="Consolas" w:cs="宋体"/>
          <w:i/>
          <w:iCs/>
          <w:color w:val="629755"/>
          <w:kern w:val="0"/>
        </w:rPr>
        <w:t>Exception</w:t>
      </w:r>
      <w:r w:rsidRPr="005721ED">
        <w:rPr>
          <w:rFonts w:ascii="Consolas" w:eastAsia="宋体" w:hAnsi="Consolas" w:cs="宋体"/>
          <w:i/>
          <w:iCs/>
          <w:color w:val="629755"/>
          <w:kern w:val="0"/>
        </w:rPr>
        <w:br/>
        <w:t xml:space="preserve"> */</w:t>
      </w:r>
      <w:r w:rsidRPr="005721ED">
        <w:rPr>
          <w:rFonts w:ascii="Consolas" w:eastAsia="宋体" w:hAnsi="Consolas" w:cs="宋体"/>
          <w:i/>
          <w:iCs/>
          <w:color w:val="629755"/>
          <w:kern w:val="0"/>
        </w:rPr>
        <w:br/>
      </w:r>
      <w:r w:rsidRPr="005721ED">
        <w:rPr>
          <w:rFonts w:ascii="Consolas" w:eastAsia="宋体" w:hAnsi="Consolas" w:cs="宋体"/>
          <w:color w:val="CC7832"/>
          <w:kern w:val="0"/>
        </w:rPr>
        <w:t xml:space="preserve">void </w:t>
      </w:r>
      <w:r w:rsidRPr="005721ED">
        <w:rPr>
          <w:rFonts w:ascii="Consolas" w:eastAsia="宋体" w:hAnsi="Consolas" w:cs="宋体"/>
          <w:color w:val="FFC66D"/>
          <w:kern w:val="0"/>
        </w:rPr>
        <w:t>ready</w:t>
      </w:r>
      <w:r w:rsidRPr="005721ED">
        <w:rPr>
          <w:rFonts w:ascii="Consolas" w:eastAsia="宋体" w:hAnsi="Consolas" w:cs="宋体"/>
          <w:color w:val="A9B7C6"/>
          <w:kern w:val="0"/>
        </w:rPr>
        <w:t>(</w:t>
      </w:r>
      <w:proofErr w:type="spellStart"/>
      <w:r w:rsidRPr="005721ED">
        <w:rPr>
          <w:rFonts w:ascii="Consolas" w:eastAsia="宋体" w:hAnsi="Consolas" w:cs="宋体"/>
          <w:color w:val="CC7832"/>
          <w:kern w:val="0"/>
        </w:rPr>
        <w:t>int</w:t>
      </w:r>
      <w:proofErr w:type="spellEnd"/>
      <w:r w:rsidRPr="005721ED">
        <w:rPr>
          <w:rFonts w:ascii="Consolas" w:eastAsia="宋体" w:hAnsi="Consolas" w:cs="宋体"/>
          <w:color w:val="CC7832"/>
          <w:kern w:val="0"/>
        </w:rPr>
        <w:t xml:space="preserve"> </w:t>
      </w:r>
      <w:r w:rsidRPr="005721ED">
        <w:rPr>
          <w:rFonts w:ascii="Consolas" w:eastAsia="宋体" w:hAnsi="Consolas" w:cs="宋体"/>
          <w:color w:val="A9B7C6"/>
          <w:kern w:val="0"/>
        </w:rPr>
        <w:t>position</w:t>
      </w:r>
      <w:r w:rsidRPr="005721ED">
        <w:rPr>
          <w:rFonts w:ascii="Consolas" w:eastAsia="宋体" w:hAnsi="Consolas" w:cs="宋体"/>
          <w:color w:val="CC7832"/>
          <w:kern w:val="0"/>
        </w:rPr>
        <w:t xml:space="preserve">, </w:t>
      </w:r>
      <w:proofErr w:type="spellStart"/>
      <w:r w:rsidRPr="005721ED">
        <w:rPr>
          <w:rFonts w:ascii="Consolas" w:eastAsia="宋体" w:hAnsi="Consolas" w:cs="宋体"/>
          <w:color w:val="CC7832"/>
          <w:kern w:val="0"/>
        </w:rPr>
        <w:t>int</w:t>
      </w:r>
      <w:proofErr w:type="spellEnd"/>
      <w:r w:rsidRPr="005721ED">
        <w:rPr>
          <w:rFonts w:ascii="Consolas" w:eastAsia="宋体" w:hAnsi="Consolas" w:cs="宋体"/>
          <w:color w:val="CC7832"/>
          <w:kern w:val="0"/>
        </w:rPr>
        <w:t xml:space="preserve"> </w:t>
      </w:r>
      <w:proofErr w:type="spellStart"/>
      <w:r w:rsidRPr="005721ED">
        <w:rPr>
          <w:rFonts w:ascii="Consolas" w:eastAsia="宋体" w:hAnsi="Consolas" w:cs="宋体"/>
          <w:color w:val="A9B7C6"/>
          <w:kern w:val="0"/>
        </w:rPr>
        <w:t>timeLimit</w:t>
      </w:r>
      <w:proofErr w:type="spellEnd"/>
      <w:r w:rsidRPr="005721ED">
        <w:rPr>
          <w:rFonts w:ascii="Consolas" w:eastAsia="宋体" w:hAnsi="Consolas" w:cs="宋体"/>
          <w:color w:val="A9B7C6"/>
          <w:kern w:val="0"/>
        </w:rPr>
        <w:t xml:space="preserve">) </w:t>
      </w:r>
      <w:r w:rsidRPr="005721ED">
        <w:rPr>
          <w:rFonts w:ascii="Consolas" w:eastAsia="宋体" w:hAnsi="Consolas" w:cs="宋体"/>
          <w:color w:val="CC7832"/>
          <w:kern w:val="0"/>
        </w:rPr>
        <w:t xml:space="preserve">throws </w:t>
      </w:r>
      <w:r w:rsidRPr="005721ED">
        <w:rPr>
          <w:rFonts w:ascii="Consolas" w:eastAsia="宋体" w:hAnsi="Consolas" w:cs="宋体"/>
          <w:color w:val="A9B7C6"/>
          <w:kern w:val="0"/>
        </w:rPr>
        <w:t>Exception</w:t>
      </w:r>
      <w:r w:rsidRPr="005721ED">
        <w:rPr>
          <w:rFonts w:ascii="Consolas" w:eastAsia="宋体" w:hAnsi="Consolas" w:cs="宋体"/>
          <w:color w:val="CC7832"/>
          <w:kern w:val="0"/>
        </w:rPr>
        <w:t>;</w:t>
      </w:r>
    </w:p>
    <w:p w:rsidR="005721ED" w:rsidRDefault="005721ED" w:rsidP="005721ED"/>
    <w:p w:rsidR="005721ED" w:rsidRPr="005721ED" w:rsidRDefault="005721ED" w:rsidP="005721ED">
      <w:pPr>
        <w:rPr>
          <w:i/>
        </w:rPr>
      </w:pPr>
      <w:r w:rsidRPr="005721ED">
        <w:rPr>
          <w:rFonts w:hint="eastAsia"/>
          <w:b/>
          <w:i/>
        </w:rPr>
        <w:t>注意</w:t>
      </w:r>
      <w:r w:rsidR="007B7B20">
        <w:rPr>
          <w:rFonts w:hint="eastAsia"/>
          <w:b/>
          <w:i/>
        </w:rPr>
        <w:t>1</w:t>
      </w:r>
      <w:r w:rsidRPr="005721ED">
        <w:rPr>
          <w:rFonts w:hint="eastAsia"/>
          <w:b/>
          <w:i/>
        </w:rPr>
        <w:t>，游戏只有在开始节点也就是</w:t>
      </w:r>
      <w:r w:rsidRPr="005721ED">
        <w:rPr>
          <w:rFonts w:hint="eastAsia"/>
          <w:b/>
          <w:i/>
        </w:rPr>
        <w:t>ready</w:t>
      </w:r>
      <w:r w:rsidRPr="005721ED">
        <w:rPr>
          <w:rFonts w:hint="eastAsia"/>
          <w:b/>
          <w:i/>
        </w:rPr>
        <w:t>告知玩家的位置，后续回合需要玩家</w:t>
      </w:r>
      <w:r>
        <w:rPr>
          <w:rFonts w:hint="eastAsia"/>
          <w:b/>
          <w:i/>
        </w:rPr>
        <w:t>程序</w:t>
      </w:r>
      <w:r w:rsidRPr="005721ED">
        <w:rPr>
          <w:rFonts w:hint="eastAsia"/>
          <w:b/>
          <w:i/>
        </w:rPr>
        <w:t>自行判断</w:t>
      </w:r>
      <w:r w:rsidRPr="005721ED">
        <w:rPr>
          <w:rFonts w:hint="eastAsia"/>
          <w:i/>
        </w:rPr>
        <w:t>。</w:t>
      </w:r>
    </w:p>
    <w:p w:rsidR="007B7B20" w:rsidRPr="007B7B20" w:rsidRDefault="007B7B20" w:rsidP="007B7B20">
      <w:pPr>
        <w:rPr>
          <w:b/>
          <w:i/>
        </w:rPr>
      </w:pPr>
      <w:r w:rsidRPr="007B7B20">
        <w:rPr>
          <w:b/>
          <w:i/>
        </w:rPr>
        <w:t>。</w:t>
      </w:r>
    </w:p>
    <w:p w:rsidR="005721ED" w:rsidRPr="007B7B20" w:rsidRDefault="005721ED" w:rsidP="005721ED"/>
    <w:p w:rsidR="005721ED" w:rsidRDefault="005721ED" w:rsidP="005721ED">
      <w:r>
        <w:rPr>
          <w:rFonts w:hint="eastAsia"/>
        </w:rPr>
        <w:t xml:space="preserve">2. </w:t>
      </w:r>
      <w:r>
        <w:rPr>
          <w:rFonts w:hint="eastAsia"/>
        </w:rPr>
        <w:t>玩家策略</w:t>
      </w:r>
    </w:p>
    <w:p w:rsidR="005721ED" w:rsidRPr="005721ED" w:rsidRDefault="005721ED" w:rsidP="005721ED">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rPr>
      </w:pPr>
      <w:r w:rsidRPr="005721ED">
        <w:rPr>
          <w:rFonts w:ascii="Consolas" w:eastAsia="宋体" w:hAnsi="Consolas" w:cs="宋体"/>
          <w:i/>
          <w:iCs/>
          <w:color w:val="629755"/>
          <w:kern w:val="0"/>
        </w:rPr>
        <w:t>/**</w:t>
      </w:r>
      <w:r w:rsidRPr="005721ED">
        <w:rPr>
          <w:rFonts w:ascii="Consolas" w:eastAsia="宋体" w:hAnsi="Consolas" w:cs="宋体"/>
          <w:i/>
          <w:iCs/>
          <w:color w:val="629755"/>
          <w:kern w:val="0"/>
        </w:rPr>
        <w:br/>
        <w:t xml:space="preserve"> * </w:t>
      </w:r>
      <w:r w:rsidRPr="005721ED">
        <w:rPr>
          <w:rFonts w:ascii="Arial" w:eastAsia="宋体" w:hAnsi="Arial" w:cs="Arial"/>
          <w:i/>
          <w:iCs/>
          <w:color w:val="629755"/>
          <w:kern w:val="0"/>
        </w:rPr>
        <w:t>该接口在游戏中每回合都会被调用一次，用于告知选手程序当前局面，选手程序自行决定行动。</w:t>
      </w:r>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w:t>
      </w:r>
      <w:r w:rsidRPr="005721ED">
        <w:rPr>
          <w:rFonts w:ascii="Consolas" w:eastAsia="宋体" w:hAnsi="Consolas" w:cs="宋体"/>
          <w:i/>
          <w:iCs/>
          <w:color w:val="629755"/>
          <w:kern w:val="0"/>
        </w:rPr>
        <w:br/>
        <w:t xml:space="preserve"> * </w:t>
      </w:r>
      <w:r w:rsidRPr="005721ED">
        <w:rPr>
          <w:rFonts w:ascii="Consolas" w:eastAsia="宋体" w:hAnsi="Consolas" w:cs="宋体"/>
          <w:b/>
          <w:bCs/>
          <w:i/>
          <w:iCs/>
          <w:color w:val="629755"/>
          <w:kern w:val="0"/>
        </w:rPr>
        <w:t>@</w:t>
      </w:r>
      <w:proofErr w:type="spellStart"/>
      <w:r w:rsidRPr="005721ED">
        <w:rPr>
          <w:rFonts w:ascii="Consolas" w:eastAsia="宋体" w:hAnsi="Consolas" w:cs="宋体"/>
          <w:b/>
          <w:bCs/>
          <w:i/>
          <w:iCs/>
          <w:color w:val="629755"/>
          <w:kern w:val="0"/>
        </w:rPr>
        <w:t>param</w:t>
      </w:r>
      <w:proofErr w:type="spellEnd"/>
      <w:r w:rsidRPr="005721ED">
        <w:rPr>
          <w:rFonts w:ascii="Consolas" w:eastAsia="宋体" w:hAnsi="Consolas" w:cs="宋体"/>
          <w:b/>
          <w:bCs/>
          <w:i/>
          <w:iCs/>
          <w:color w:val="629755"/>
          <w:kern w:val="0"/>
        </w:rPr>
        <w:t xml:space="preserve"> </w:t>
      </w:r>
      <w:r w:rsidRPr="005721ED">
        <w:rPr>
          <w:rFonts w:ascii="Consolas" w:eastAsia="宋体" w:hAnsi="Consolas" w:cs="宋体"/>
          <w:i/>
          <w:iCs/>
          <w:color w:val="8A653B"/>
          <w:kern w:val="0"/>
        </w:rPr>
        <w:t xml:space="preserve">board </w:t>
      </w:r>
      <w:r w:rsidRPr="005721ED">
        <w:rPr>
          <w:rFonts w:ascii="Arial" w:eastAsia="宋体" w:hAnsi="Arial" w:cs="Arial"/>
          <w:i/>
          <w:iCs/>
          <w:color w:val="629755"/>
          <w:kern w:val="0"/>
        </w:rPr>
        <w:t>局面的位置列表，假设</w:t>
      </w:r>
      <w:r w:rsidRPr="005721ED">
        <w:rPr>
          <w:rFonts w:ascii="Consolas" w:eastAsia="宋体" w:hAnsi="Consolas" w:cs="宋体"/>
          <w:i/>
          <w:iCs/>
          <w:color w:val="629755"/>
          <w:kern w:val="0"/>
        </w:rPr>
        <w:t>a</w:t>
      </w:r>
      <w:r w:rsidRPr="005721ED">
        <w:rPr>
          <w:rFonts w:ascii="Arial" w:eastAsia="宋体" w:hAnsi="Arial" w:cs="Arial"/>
          <w:i/>
          <w:iCs/>
          <w:color w:val="629755"/>
          <w:kern w:val="0"/>
        </w:rPr>
        <w:t>行</w:t>
      </w:r>
      <w:r w:rsidRPr="005721ED">
        <w:rPr>
          <w:rFonts w:ascii="Consolas" w:eastAsia="宋体" w:hAnsi="Consolas" w:cs="宋体"/>
          <w:i/>
          <w:iCs/>
          <w:color w:val="629755"/>
          <w:kern w:val="0"/>
        </w:rPr>
        <w:t>b</w:t>
      </w:r>
      <w:r w:rsidRPr="005721ED">
        <w:rPr>
          <w:rFonts w:ascii="Arial" w:eastAsia="宋体" w:hAnsi="Arial" w:cs="Arial"/>
          <w:i/>
          <w:iCs/>
          <w:color w:val="629755"/>
          <w:kern w:val="0"/>
        </w:rPr>
        <w:t>列</w:t>
      </w:r>
      <w:r w:rsidRPr="005721ED">
        <w:rPr>
          <w:rFonts w:ascii="Consolas" w:eastAsia="宋体" w:hAnsi="Consolas" w:cs="宋体"/>
          <w:i/>
          <w:iCs/>
          <w:color w:val="629755"/>
          <w:kern w:val="0"/>
        </w:rPr>
        <w:t>(0&lt;=</w:t>
      </w:r>
      <w:proofErr w:type="spellStart"/>
      <w:r w:rsidRPr="005721ED">
        <w:rPr>
          <w:rFonts w:ascii="Consolas" w:eastAsia="宋体" w:hAnsi="Consolas" w:cs="宋体"/>
          <w:i/>
          <w:iCs/>
          <w:color w:val="629755"/>
          <w:kern w:val="0"/>
        </w:rPr>
        <w:t>a,b</w:t>
      </w:r>
      <w:proofErr w:type="spellEnd"/>
      <w:r w:rsidRPr="005721ED">
        <w:rPr>
          <w:rFonts w:ascii="Consolas" w:eastAsia="宋体" w:hAnsi="Consolas" w:cs="宋体"/>
          <w:i/>
          <w:iCs/>
          <w:color w:val="629755"/>
          <w:kern w:val="0"/>
        </w:rPr>
        <w:t>&lt;21)</w:t>
      </w:r>
      <w:r w:rsidRPr="005721ED">
        <w:rPr>
          <w:rFonts w:ascii="Arial" w:eastAsia="宋体" w:hAnsi="Arial" w:cs="Arial"/>
          <w:i/>
          <w:iCs/>
          <w:color w:val="629755"/>
          <w:kern w:val="0"/>
        </w:rPr>
        <w:t>，那么对应的值是</w:t>
      </w:r>
      <w:r>
        <w:rPr>
          <w:rFonts w:ascii="Arial" w:eastAsia="宋体" w:hAnsi="Arial" w:cs="Arial" w:hint="eastAsia"/>
          <w:i/>
          <w:iCs/>
          <w:color w:val="629755"/>
          <w:kern w:val="0"/>
        </w:rPr>
        <w:t xml:space="preserve"> </w:t>
      </w:r>
      <w:r>
        <w:rPr>
          <w:rFonts w:ascii="Arial" w:eastAsia="宋体" w:hAnsi="Arial" w:cs="Arial"/>
          <w:i/>
          <w:iCs/>
          <w:color w:val="629755"/>
          <w:kern w:val="0"/>
        </w:rPr>
        <w:t xml:space="preserve">       </w:t>
      </w:r>
      <w:r>
        <w:rPr>
          <w:rFonts w:ascii="Arial" w:eastAsia="宋体" w:hAnsi="Arial" w:cs="Arial"/>
          <w:i/>
          <w:iCs/>
          <w:color w:val="629755"/>
          <w:kern w:val="0"/>
        </w:rPr>
        <w:tab/>
      </w:r>
      <w:r w:rsidRPr="005721ED">
        <w:rPr>
          <w:rFonts w:ascii="Consolas" w:eastAsia="宋体" w:hAnsi="Consolas" w:cs="宋体"/>
          <w:i/>
          <w:iCs/>
          <w:color w:val="629755"/>
          <w:kern w:val="0"/>
        </w:rPr>
        <w:t>21*</w:t>
      </w:r>
      <w:proofErr w:type="spellStart"/>
      <w:r w:rsidRPr="005721ED">
        <w:rPr>
          <w:rFonts w:ascii="Consolas" w:eastAsia="宋体" w:hAnsi="Consolas" w:cs="宋体"/>
          <w:i/>
          <w:iCs/>
          <w:color w:val="629755"/>
          <w:kern w:val="0"/>
        </w:rPr>
        <w:t>a+b</w:t>
      </w:r>
      <w:proofErr w:type="spellEnd"/>
      <w:r w:rsidRPr="005721ED">
        <w:rPr>
          <w:rFonts w:ascii="Arial" w:eastAsia="宋体" w:hAnsi="Arial" w:cs="Arial"/>
          <w:i/>
          <w:iCs/>
          <w:color w:val="629755"/>
          <w:kern w:val="0"/>
        </w:rPr>
        <w:t>，当前位置为</w:t>
      </w:r>
      <w:r w:rsidRPr="005721ED">
        <w:rPr>
          <w:rFonts w:ascii="Consolas" w:eastAsia="宋体" w:hAnsi="Consolas" w:cs="宋体"/>
          <w:i/>
          <w:iCs/>
          <w:color w:val="629755"/>
          <w:kern w:val="0"/>
        </w:rPr>
        <w:t>ghost</w:t>
      </w:r>
      <w:r w:rsidRPr="005721ED">
        <w:rPr>
          <w:rFonts w:ascii="Arial" w:eastAsia="宋体" w:hAnsi="Arial" w:cs="Arial"/>
          <w:i/>
          <w:iCs/>
          <w:color w:val="629755"/>
          <w:kern w:val="0"/>
        </w:rPr>
        <w:t>为</w:t>
      </w:r>
      <w:r w:rsidRPr="005721ED">
        <w:rPr>
          <w:rFonts w:ascii="Consolas" w:eastAsia="宋体" w:hAnsi="Consolas" w:cs="宋体"/>
          <w:i/>
          <w:iCs/>
          <w:color w:val="629755"/>
          <w:kern w:val="0"/>
        </w:rPr>
        <w:t>-1</w:t>
      </w:r>
      <w:r w:rsidRPr="005721ED">
        <w:rPr>
          <w:rFonts w:ascii="Arial" w:eastAsia="宋体" w:hAnsi="Arial" w:cs="Arial"/>
          <w:i/>
          <w:iCs/>
          <w:color w:val="629755"/>
          <w:kern w:val="0"/>
        </w:rPr>
        <w:t>，为空表示</w:t>
      </w:r>
      <w:r>
        <w:rPr>
          <w:rFonts w:ascii="Consolas" w:eastAsia="宋体" w:hAnsi="Consolas" w:cs="宋体"/>
          <w:i/>
          <w:iCs/>
          <w:color w:val="629755"/>
          <w:kern w:val="0"/>
        </w:rPr>
        <w:t>-2</w:t>
      </w:r>
      <w:r>
        <w:rPr>
          <w:rFonts w:ascii="Consolas" w:eastAsia="宋体" w:hAnsi="Consolas" w:cs="宋体"/>
          <w:i/>
          <w:iCs/>
          <w:color w:val="629755"/>
          <w:kern w:val="0"/>
        </w:rPr>
        <w:br/>
        <w:t xml:space="preserve"> *    </w:t>
      </w:r>
      <w:r w:rsidRPr="005721ED">
        <w:rPr>
          <w:rFonts w:ascii="Arial" w:eastAsia="宋体" w:hAnsi="Arial" w:cs="Arial"/>
          <w:i/>
          <w:iCs/>
          <w:color w:val="629755"/>
          <w:kern w:val="0"/>
        </w:rPr>
        <w:t>，为</w:t>
      </w:r>
      <w:r w:rsidRPr="005721ED">
        <w:rPr>
          <w:rFonts w:ascii="Consolas" w:eastAsia="宋体" w:hAnsi="Consolas" w:cs="宋体"/>
          <w:i/>
          <w:iCs/>
          <w:color w:val="629755"/>
          <w:kern w:val="0"/>
        </w:rPr>
        <w:t>-3</w:t>
      </w:r>
      <w:r w:rsidRPr="005721ED">
        <w:rPr>
          <w:rFonts w:ascii="Arial" w:eastAsia="宋体" w:hAnsi="Arial" w:cs="Arial"/>
          <w:i/>
          <w:iCs/>
          <w:color w:val="629755"/>
          <w:kern w:val="0"/>
        </w:rPr>
        <w:t>表示大豆子</w:t>
      </w:r>
      <w:r w:rsidRPr="005721ED">
        <w:rPr>
          <w:rFonts w:ascii="Consolas" w:eastAsia="宋体" w:hAnsi="Consolas" w:cs="宋体"/>
          <w:i/>
          <w:iCs/>
          <w:color w:val="629755"/>
          <w:kern w:val="0"/>
        </w:rPr>
        <w:t>,</w:t>
      </w:r>
      <w:r w:rsidRPr="005721ED">
        <w:rPr>
          <w:rFonts w:ascii="Arial" w:eastAsia="宋体" w:hAnsi="Arial" w:cs="Arial"/>
          <w:i/>
          <w:iCs/>
          <w:color w:val="629755"/>
          <w:kern w:val="0"/>
        </w:rPr>
        <w:t>为</w:t>
      </w:r>
      <w:r w:rsidRPr="005721ED">
        <w:rPr>
          <w:rFonts w:ascii="Consolas" w:eastAsia="宋体" w:hAnsi="Consolas" w:cs="宋体"/>
          <w:i/>
          <w:iCs/>
          <w:color w:val="629755"/>
          <w:kern w:val="0"/>
        </w:rPr>
        <w:t>-4</w:t>
      </w:r>
      <w:r w:rsidRPr="005721ED">
        <w:rPr>
          <w:rFonts w:ascii="Arial" w:eastAsia="宋体" w:hAnsi="Arial" w:cs="Arial"/>
          <w:i/>
          <w:iCs/>
          <w:color w:val="629755"/>
          <w:kern w:val="0"/>
        </w:rPr>
        <w:t>表示小豆子</w:t>
      </w:r>
      <w:r w:rsidRPr="005721ED">
        <w:rPr>
          <w:rFonts w:ascii="Consolas" w:eastAsia="宋体" w:hAnsi="Consolas" w:cs="宋体"/>
          <w:i/>
          <w:iCs/>
          <w:color w:val="629755"/>
          <w:kern w:val="0"/>
        </w:rPr>
        <w:t>,</w:t>
      </w:r>
      <w:r w:rsidRPr="005721ED">
        <w:rPr>
          <w:rFonts w:ascii="Arial" w:eastAsia="宋体" w:hAnsi="Arial" w:cs="Arial"/>
          <w:i/>
          <w:iCs/>
          <w:color w:val="629755"/>
          <w:kern w:val="0"/>
        </w:rPr>
        <w:t>为</w:t>
      </w:r>
      <w:r w:rsidRPr="005721ED">
        <w:rPr>
          <w:rFonts w:ascii="Consolas" w:eastAsia="宋体" w:hAnsi="Consolas" w:cs="宋体"/>
          <w:i/>
          <w:iCs/>
          <w:color w:val="629755"/>
          <w:kern w:val="0"/>
        </w:rPr>
        <w:t>-5</w:t>
      </w:r>
      <w:r w:rsidRPr="005721ED">
        <w:rPr>
          <w:rFonts w:ascii="Arial" w:eastAsia="宋体" w:hAnsi="Arial" w:cs="Arial"/>
          <w:i/>
          <w:iCs/>
          <w:color w:val="629755"/>
          <w:kern w:val="0"/>
        </w:rPr>
        <w:t>、</w:t>
      </w:r>
      <w:r w:rsidRPr="005721ED">
        <w:rPr>
          <w:rFonts w:ascii="Consolas" w:eastAsia="宋体" w:hAnsi="Consolas" w:cs="宋体"/>
          <w:i/>
          <w:iCs/>
          <w:color w:val="629755"/>
          <w:kern w:val="0"/>
        </w:rPr>
        <w:t>-6</w:t>
      </w:r>
      <w:r w:rsidRPr="005721ED">
        <w:rPr>
          <w:rFonts w:ascii="Arial" w:eastAsia="宋体" w:hAnsi="Arial" w:cs="Arial"/>
          <w:i/>
          <w:iCs/>
          <w:color w:val="629755"/>
          <w:kern w:val="0"/>
        </w:rPr>
        <w:t>、</w:t>
      </w:r>
      <w:r w:rsidRPr="005721ED">
        <w:rPr>
          <w:rFonts w:ascii="Consolas" w:eastAsia="宋体" w:hAnsi="Consolas" w:cs="宋体"/>
          <w:i/>
          <w:iCs/>
          <w:color w:val="629755"/>
          <w:kern w:val="0"/>
        </w:rPr>
        <w:t>-7</w:t>
      </w:r>
      <w:r w:rsidRPr="005721ED">
        <w:rPr>
          <w:rFonts w:ascii="Arial" w:eastAsia="宋体" w:hAnsi="Arial" w:cs="Arial"/>
          <w:i/>
          <w:iCs/>
          <w:color w:val="629755"/>
          <w:kern w:val="0"/>
        </w:rPr>
        <w:t>表示不同的障碍，</w:t>
      </w:r>
      <w:r w:rsidRPr="005721ED">
        <w:rPr>
          <w:rFonts w:ascii="Arial" w:eastAsia="宋体" w:hAnsi="Arial" w:cs="Arial"/>
          <w:i/>
          <w:iCs/>
          <w:color w:val="629755"/>
          <w:kern w:val="0"/>
        </w:rPr>
        <w:br/>
        <w:t xml:space="preserve"> </w:t>
      </w:r>
      <w:r>
        <w:rPr>
          <w:rFonts w:ascii="Consolas" w:eastAsia="宋体" w:hAnsi="Consolas" w:cs="宋体"/>
          <w:i/>
          <w:iCs/>
          <w:color w:val="629755"/>
          <w:kern w:val="0"/>
        </w:rPr>
        <w:t xml:space="preserve">*   </w:t>
      </w:r>
      <w:proofErr w:type="gramStart"/>
      <w:r w:rsidRPr="005721ED">
        <w:rPr>
          <w:rFonts w:ascii="Arial" w:eastAsia="宋体" w:hAnsi="Arial" w:cs="Arial"/>
          <w:i/>
          <w:iCs/>
          <w:color w:val="629755"/>
          <w:kern w:val="0"/>
        </w:rPr>
        <w:t>其余</w:t>
      </w:r>
      <w:r w:rsidRPr="005721ED">
        <w:rPr>
          <w:rFonts w:ascii="Consolas" w:eastAsia="宋体" w:hAnsi="Consolas" w:cs="宋体"/>
          <w:i/>
          <w:iCs/>
          <w:color w:val="629755"/>
          <w:kern w:val="0"/>
        </w:rPr>
        <w:t>&gt;=</w:t>
      </w:r>
      <w:proofErr w:type="gramEnd"/>
      <w:r w:rsidRPr="005721ED">
        <w:rPr>
          <w:rFonts w:ascii="Consolas" w:eastAsia="宋体" w:hAnsi="Consolas" w:cs="宋体"/>
          <w:i/>
          <w:iCs/>
          <w:color w:val="629755"/>
          <w:kern w:val="0"/>
        </w:rPr>
        <w:t xml:space="preserve">0 </w:t>
      </w:r>
      <w:r w:rsidRPr="005721ED">
        <w:rPr>
          <w:rFonts w:ascii="Arial" w:eastAsia="宋体" w:hAnsi="Arial" w:cs="Arial"/>
          <w:i/>
          <w:iCs/>
          <w:color w:val="629755"/>
          <w:kern w:val="0"/>
        </w:rPr>
        <w:t>为该位置的</w:t>
      </w:r>
      <w:proofErr w:type="spellStart"/>
      <w:r w:rsidRPr="005721ED">
        <w:rPr>
          <w:rFonts w:ascii="Consolas" w:eastAsia="宋体" w:hAnsi="Consolas" w:cs="宋体"/>
          <w:i/>
          <w:iCs/>
          <w:color w:val="629755"/>
          <w:kern w:val="0"/>
        </w:rPr>
        <w:t>pacman</w:t>
      </w:r>
      <w:proofErr w:type="spellEnd"/>
      <w:r w:rsidRPr="005721ED">
        <w:rPr>
          <w:rFonts w:ascii="Arial" w:eastAsia="宋体" w:hAnsi="Arial" w:cs="Arial"/>
          <w:i/>
          <w:iCs/>
          <w:color w:val="629755"/>
          <w:kern w:val="0"/>
        </w:rPr>
        <w:t>所代表的力量（包括一个自己）</w:t>
      </w:r>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 xml:space="preserve">* </w:t>
      </w:r>
      <w:r w:rsidRPr="005721ED">
        <w:rPr>
          <w:rFonts w:ascii="Consolas" w:eastAsia="宋体" w:hAnsi="Consolas" w:cs="宋体"/>
          <w:b/>
          <w:bCs/>
          <w:i/>
          <w:iCs/>
          <w:color w:val="629755"/>
          <w:kern w:val="0"/>
        </w:rPr>
        <w:t>@</w:t>
      </w:r>
      <w:proofErr w:type="spellStart"/>
      <w:r w:rsidRPr="005721ED">
        <w:rPr>
          <w:rFonts w:ascii="Consolas" w:eastAsia="宋体" w:hAnsi="Consolas" w:cs="宋体"/>
          <w:b/>
          <w:bCs/>
          <w:i/>
          <w:iCs/>
          <w:color w:val="629755"/>
          <w:kern w:val="0"/>
        </w:rPr>
        <w:t>param</w:t>
      </w:r>
      <w:proofErr w:type="spellEnd"/>
      <w:r w:rsidRPr="005721ED">
        <w:rPr>
          <w:rFonts w:ascii="Consolas" w:eastAsia="宋体" w:hAnsi="Consolas" w:cs="宋体"/>
          <w:b/>
          <w:bCs/>
          <w:i/>
          <w:iCs/>
          <w:color w:val="629755"/>
          <w:kern w:val="0"/>
        </w:rPr>
        <w:t xml:space="preserve"> </w:t>
      </w:r>
      <w:r w:rsidRPr="005721ED">
        <w:rPr>
          <w:rFonts w:ascii="Consolas" w:eastAsia="宋体" w:hAnsi="Consolas" w:cs="宋体"/>
          <w:i/>
          <w:iCs/>
          <w:color w:val="8A653B"/>
          <w:kern w:val="0"/>
        </w:rPr>
        <w:t xml:space="preserve">strength </w:t>
      </w:r>
      <w:r w:rsidRPr="005721ED">
        <w:rPr>
          <w:rFonts w:ascii="Arial" w:eastAsia="宋体" w:hAnsi="Arial" w:cs="Arial"/>
          <w:i/>
          <w:iCs/>
          <w:color w:val="629755"/>
          <w:kern w:val="0"/>
        </w:rPr>
        <w:t>当前的力量，由服务器传回来</w:t>
      </w:r>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 xml:space="preserve">* </w:t>
      </w:r>
      <w:r w:rsidRPr="005721ED">
        <w:rPr>
          <w:rFonts w:ascii="Consolas" w:eastAsia="宋体" w:hAnsi="Consolas" w:cs="宋体"/>
          <w:b/>
          <w:bCs/>
          <w:i/>
          <w:iCs/>
          <w:color w:val="629755"/>
          <w:kern w:val="0"/>
        </w:rPr>
        <w:t xml:space="preserve">@return </w:t>
      </w:r>
      <w:r w:rsidRPr="005721ED">
        <w:rPr>
          <w:rFonts w:ascii="Arial" w:eastAsia="宋体" w:hAnsi="Arial" w:cs="Arial"/>
          <w:i/>
          <w:iCs/>
          <w:color w:val="629755"/>
          <w:kern w:val="0"/>
        </w:rPr>
        <w:t>方向</w:t>
      </w:r>
      <w:r w:rsidRPr="005721ED">
        <w:rPr>
          <w:rFonts w:ascii="Consolas" w:eastAsia="宋体" w:hAnsi="Consolas" w:cs="宋体"/>
          <w:i/>
          <w:iCs/>
          <w:color w:val="629755"/>
          <w:kern w:val="0"/>
        </w:rPr>
        <w:t>0</w:t>
      </w:r>
      <w:r w:rsidRPr="005721ED">
        <w:rPr>
          <w:rFonts w:ascii="Arial" w:eastAsia="宋体" w:hAnsi="Arial" w:cs="Arial"/>
          <w:i/>
          <w:iCs/>
          <w:color w:val="629755"/>
          <w:kern w:val="0"/>
        </w:rPr>
        <w:t>代表不动，</w:t>
      </w:r>
      <w:r w:rsidRPr="005721ED">
        <w:rPr>
          <w:rFonts w:ascii="Consolas" w:eastAsia="宋体" w:hAnsi="Consolas" w:cs="宋体"/>
          <w:i/>
          <w:iCs/>
          <w:color w:val="629755"/>
          <w:kern w:val="0"/>
        </w:rPr>
        <w:t xml:space="preserve">1,2,3,4 </w:t>
      </w:r>
      <w:r w:rsidRPr="005721ED">
        <w:rPr>
          <w:rFonts w:ascii="Arial" w:eastAsia="宋体" w:hAnsi="Arial" w:cs="Arial"/>
          <w:i/>
          <w:iCs/>
          <w:color w:val="629755"/>
          <w:kern w:val="0"/>
        </w:rPr>
        <w:t>分别代表左、上、右、下，其他输入</w:t>
      </w:r>
      <w:proofErr w:type="gramStart"/>
      <w:r w:rsidRPr="005721ED">
        <w:rPr>
          <w:rFonts w:ascii="Arial" w:eastAsia="宋体" w:hAnsi="Arial" w:cs="Arial"/>
          <w:i/>
          <w:iCs/>
          <w:color w:val="629755"/>
          <w:kern w:val="0"/>
        </w:rPr>
        <w:t>皆非法</w:t>
      </w:r>
      <w:proofErr w:type="gramEnd"/>
      <w:r w:rsidRPr="005721ED">
        <w:rPr>
          <w:rFonts w:ascii="Arial" w:eastAsia="宋体" w:hAnsi="Arial" w:cs="Arial"/>
          <w:i/>
          <w:iCs/>
          <w:color w:val="629755"/>
          <w:kern w:val="0"/>
        </w:rPr>
        <w:br/>
        <w:t xml:space="preserve"> </w:t>
      </w:r>
      <w:r w:rsidRPr="005721ED">
        <w:rPr>
          <w:rFonts w:ascii="Consolas" w:eastAsia="宋体" w:hAnsi="Consolas" w:cs="宋体"/>
          <w:i/>
          <w:iCs/>
          <w:color w:val="629755"/>
          <w:kern w:val="0"/>
        </w:rPr>
        <w:t xml:space="preserve">* </w:t>
      </w:r>
      <w:r w:rsidRPr="005721ED">
        <w:rPr>
          <w:rFonts w:ascii="Consolas" w:eastAsia="宋体" w:hAnsi="Consolas" w:cs="宋体"/>
          <w:b/>
          <w:bCs/>
          <w:i/>
          <w:iCs/>
          <w:color w:val="629755"/>
          <w:kern w:val="0"/>
        </w:rPr>
        <w:t xml:space="preserve">@throws </w:t>
      </w:r>
      <w:r w:rsidRPr="005721ED">
        <w:rPr>
          <w:rFonts w:ascii="Consolas" w:eastAsia="宋体" w:hAnsi="Consolas" w:cs="宋体"/>
          <w:i/>
          <w:iCs/>
          <w:color w:val="629755"/>
          <w:kern w:val="0"/>
        </w:rPr>
        <w:t>Exception</w:t>
      </w:r>
      <w:r w:rsidRPr="005721ED">
        <w:rPr>
          <w:rFonts w:ascii="Consolas" w:eastAsia="宋体" w:hAnsi="Consolas" w:cs="宋体"/>
          <w:i/>
          <w:iCs/>
          <w:color w:val="629755"/>
          <w:kern w:val="0"/>
        </w:rPr>
        <w:br/>
        <w:t xml:space="preserve"> */</w:t>
      </w:r>
      <w:r w:rsidRPr="005721ED">
        <w:rPr>
          <w:rFonts w:ascii="Consolas" w:eastAsia="宋体" w:hAnsi="Consolas" w:cs="宋体"/>
          <w:i/>
          <w:iCs/>
          <w:color w:val="629755"/>
          <w:kern w:val="0"/>
        </w:rPr>
        <w:br/>
      </w:r>
      <w:proofErr w:type="spellStart"/>
      <w:r w:rsidRPr="005721ED">
        <w:rPr>
          <w:rFonts w:ascii="Consolas" w:eastAsia="宋体" w:hAnsi="Consolas" w:cs="宋体"/>
          <w:color w:val="CC7832"/>
          <w:kern w:val="0"/>
        </w:rPr>
        <w:t>int</w:t>
      </w:r>
      <w:proofErr w:type="spellEnd"/>
      <w:r w:rsidRPr="005721ED">
        <w:rPr>
          <w:rFonts w:ascii="Consolas" w:eastAsia="宋体" w:hAnsi="Consolas" w:cs="宋体"/>
          <w:color w:val="CC7832"/>
          <w:kern w:val="0"/>
        </w:rPr>
        <w:t xml:space="preserve"> </w:t>
      </w:r>
      <w:r w:rsidRPr="005721ED">
        <w:rPr>
          <w:rFonts w:ascii="Consolas" w:eastAsia="宋体" w:hAnsi="Consolas" w:cs="宋体"/>
          <w:color w:val="FFC66D"/>
          <w:kern w:val="0"/>
        </w:rPr>
        <w:t>run</w:t>
      </w:r>
      <w:r w:rsidRPr="005721ED">
        <w:rPr>
          <w:rFonts w:ascii="Consolas" w:eastAsia="宋体" w:hAnsi="Consolas" w:cs="宋体"/>
          <w:color w:val="A9B7C6"/>
          <w:kern w:val="0"/>
        </w:rPr>
        <w:t>(</w:t>
      </w:r>
      <w:proofErr w:type="spellStart"/>
      <w:r w:rsidRPr="005721ED">
        <w:rPr>
          <w:rFonts w:ascii="Consolas" w:eastAsia="宋体" w:hAnsi="Consolas" w:cs="宋体"/>
          <w:color w:val="CC7832"/>
          <w:kern w:val="0"/>
        </w:rPr>
        <w:t>int</w:t>
      </w:r>
      <w:proofErr w:type="spellEnd"/>
      <w:r w:rsidRPr="005721ED">
        <w:rPr>
          <w:rFonts w:ascii="Consolas" w:eastAsia="宋体" w:hAnsi="Consolas" w:cs="宋体"/>
          <w:color w:val="A9B7C6"/>
          <w:kern w:val="0"/>
        </w:rPr>
        <w:t>[] board</w:t>
      </w:r>
      <w:r w:rsidRPr="005721ED">
        <w:rPr>
          <w:rFonts w:ascii="Consolas" w:eastAsia="宋体" w:hAnsi="Consolas" w:cs="宋体"/>
          <w:color w:val="CC7832"/>
          <w:kern w:val="0"/>
        </w:rPr>
        <w:t xml:space="preserve">, </w:t>
      </w:r>
      <w:proofErr w:type="spellStart"/>
      <w:r w:rsidRPr="005721ED">
        <w:rPr>
          <w:rFonts w:ascii="Consolas" w:eastAsia="宋体" w:hAnsi="Consolas" w:cs="宋体"/>
          <w:color w:val="CC7832"/>
          <w:kern w:val="0"/>
        </w:rPr>
        <w:t>int</w:t>
      </w:r>
      <w:proofErr w:type="spellEnd"/>
      <w:r w:rsidRPr="005721ED">
        <w:rPr>
          <w:rFonts w:ascii="Consolas" w:eastAsia="宋体" w:hAnsi="Consolas" w:cs="宋体"/>
          <w:color w:val="CC7832"/>
          <w:kern w:val="0"/>
        </w:rPr>
        <w:t xml:space="preserve"> </w:t>
      </w:r>
      <w:r w:rsidRPr="005721ED">
        <w:rPr>
          <w:rFonts w:ascii="Consolas" w:eastAsia="宋体" w:hAnsi="Consolas" w:cs="宋体"/>
          <w:color w:val="A9B7C6"/>
          <w:kern w:val="0"/>
        </w:rPr>
        <w:t xml:space="preserve">strength) </w:t>
      </w:r>
      <w:r w:rsidRPr="005721ED">
        <w:rPr>
          <w:rFonts w:ascii="Consolas" w:eastAsia="宋体" w:hAnsi="Consolas" w:cs="宋体"/>
          <w:color w:val="CC7832"/>
          <w:kern w:val="0"/>
        </w:rPr>
        <w:t xml:space="preserve">throws </w:t>
      </w:r>
      <w:r w:rsidRPr="005721ED">
        <w:rPr>
          <w:rFonts w:ascii="Consolas" w:eastAsia="宋体" w:hAnsi="Consolas" w:cs="宋体"/>
          <w:color w:val="A9B7C6"/>
          <w:kern w:val="0"/>
        </w:rPr>
        <w:t>Exception</w:t>
      </w:r>
      <w:r w:rsidRPr="005721ED">
        <w:rPr>
          <w:rFonts w:ascii="Consolas" w:eastAsia="宋体" w:hAnsi="Consolas" w:cs="宋体"/>
          <w:color w:val="CC7832"/>
          <w:kern w:val="0"/>
        </w:rPr>
        <w:t>;</w:t>
      </w:r>
    </w:p>
    <w:p w:rsidR="005721ED" w:rsidRDefault="005721ED" w:rsidP="005721ED"/>
    <w:p w:rsidR="005721ED" w:rsidRDefault="005721ED" w:rsidP="005721ED">
      <w:pPr>
        <w:rPr>
          <w:b/>
          <w:i/>
        </w:rPr>
      </w:pPr>
      <w:r w:rsidRPr="005721ED">
        <w:rPr>
          <w:b/>
          <w:i/>
        </w:rPr>
        <w:t>注意</w:t>
      </w:r>
      <w:r w:rsidRPr="005721ED">
        <w:rPr>
          <w:rFonts w:hint="eastAsia"/>
          <w:b/>
          <w:i/>
        </w:rPr>
        <w:t>：</w:t>
      </w:r>
      <w:r w:rsidRPr="005721ED">
        <w:rPr>
          <w:b/>
          <w:i/>
        </w:rPr>
        <w:t>如果</w:t>
      </w:r>
      <w:r w:rsidRPr="005721ED">
        <w:rPr>
          <w:b/>
          <w:i/>
        </w:rPr>
        <w:t>board</w:t>
      </w:r>
      <w:r w:rsidRPr="005721ED">
        <w:rPr>
          <w:b/>
          <w:i/>
        </w:rPr>
        <w:t>数组中有值超过</w:t>
      </w:r>
      <w:r w:rsidRPr="005721ED">
        <w:rPr>
          <w:rFonts w:hint="eastAsia"/>
          <w:b/>
          <w:i/>
        </w:rPr>
        <w:t>1</w:t>
      </w:r>
      <w:r w:rsidRPr="005721ED">
        <w:rPr>
          <w:b/>
          <w:i/>
        </w:rPr>
        <w:t>0000</w:t>
      </w:r>
      <w:r w:rsidRPr="005721ED">
        <w:rPr>
          <w:rFonts w:hint="eastAsia"/>
          <w:b/>
          <w:i/>
        </w:rPr>
        <w:t>，</w:t>
      </w:r>
      <w:r w:rsidRPr="005721ED">
        <w:rPr>
          <w:b/>
          <w:i/>
        </w:rPr>
        <w:t>代表它有无敌光环</w:t>
      </w:r>
      <w:r w:rsidRPr="005721ED">
        <w:rPr>
          <w:rFonts w:hint="eastAsia"/>
          <w:b/>
          <w:i/>
        </w:rPr>
        <w:t>，</w:t>
      </w:r>
      <w:r w:rsidRPr="005721ED">
        <w:rPr>
          <w:b/>
          <w:i/>
        </w:rPr>
        <w:t>strength</w:t>
      </w:r>
      <w:r w:rsidRPr="005721ED">
        <w:rPr>
          <w:b/>
          <w:i/>
        </w:rPr>
        <w:t>也是</w:t>
      </w:r>
      <w:r w:rsidR="00B87DF4">
        <w:rPr>
          <w:rFonts w:hint="eastAsia"/>
          <w:b/>
          <w:i/>
        </w:rPr>
        <w:t>。</w:t>
      </w:r>
    </w:p>
    <w:p w:rsidR="00B87DF4" w:rsidRDefault="00B87DF4" w:rsidP="005721ED">
      <w:pPr>
        <w:rPr>
          <w:b/>
          <w:i/>
        </w:rPr>
      </w:pPr>
    </w:p>
    <w:p w:rsidR="00B87DF4" w:rsidRDefault="00B87DF4" w:rsidP="00B87DF4">
      <w:pPr>
        <w:pStyle w:val="afff3"/>
        <w:ind w:firstLineChars="0" w:firstLine="0"/>
      </w:pPr>
      <w:r>
        <w:rPr>
          <w:rFonts w:hint="eastAsia"/>
        </w:rPr>
        <w:t>服务器运行时内存会加载参赛者对象，每回合调用对应的方法，所以可以自己定义变量，私有方法等，用来辅助这两个方法</w:t>
      </w:r>
    </w:p>
    <w:p w:rsidR="00B87DF4" w:rsidRDefault="00B87DF4" w:rsidP="005721ED"/>
    <w:p w:rsidR="002B72A5" w:rsidRDefault="002B72A5" w:rsidP="002B72A5">
      <w:pPr>
        <w:pStyle w:val="20"/>
      </w:pPr>
      <w:r>
        <w:rPr>
          <w:rFonts w:hint="eastAsia"/>
        </w:rPr>
        <w:t>开发规范</w:t>
      </w:r>
    </w:p>
    <w:p w:rsidR="002B72A5" w:rsidRDefault="002B72A5" w:rsidP="00F60A42">
      <w:pPr>
        <w:pStyle w:val="afff2"/>
        <w:numPr>
          <w:ilvl w:val="0"/>
          <w:numId w:val="126"/>
        </w:numPr>
        <w:ind w:firstLineChars="0"/>
      </w:pPr>
      <w:r>
        <w:rPr>
          <w:rFonts w:hint="eastAsia"/>
        </w:rPr>
        <w:t>所有</w:t>
      </w:r>
      <w:r w:rsidR="00835DCA">
        <w:rPr>
          <w:rFonts w:hint="eastAsia"/>
        </w:rPr>
        <w:t>代码</w:t>
      </w:r>
      <w:r>
        <w:rPr>
          <w:rFonts w:hint="eastAsia"/>
        </w:rPr>
        <w:t>应该符合</w:t>
      </w:r>
      <w:proofErr w:type="spellStart"/>
      <w:r>
        <w:rPr>
          <w:rFonts w:hint="eastAsia"/>
        </w:rPr>
        <w:t>cleanCode</w:t>
      </w:r>
      <w:proofErr w:type="spellEnd"/>
      <w:r>
        <w:rPr>
          <w:rFonts w:hint="eastAsia"/>
        </w:rPr>
        <w:t>标准</w:t>
      </w:r>
    </w:p>
    <w:p w:rsidR="00F60A42" w:rsidRPr="00B87DF4" w:rsidRDefault="00F60A42" w:rsidP="00F60A42">
      <w:pPr>
        <w:pStyle w:val="afff2"/>
        <w:numPr>
          <w:ilvl w:val="0"/>
          <w:numId w:val="126"/>
        </w:numPr>
        <w:ind w:firstLineChars="0"/>
      </w:pPr>
      <w:r w:rsidRPr="00F60A42">
        <w:rPr>
          <w:rFonts w:hint="eastAsia"/>
        </w:rPr>
        <w:t>游戏需要时间限制，基准是</w:t>
      </w:r>
      <w:r w:rsidRPr="00F60A42">
        <w:rPr>
          <w:rFonts w:hint="eastAsia"/>
        </w:rPr>
        <w:t>1000ms</w:t>
      </w:r>
      <w:r w:rsidRPr="00F60A42">
        <w:rPr>
          <w:rFonts w:hint="eastAsia"/>
        </w:rPr>
        <w:t>，参考往年的经验，</w:t>
      </w:r>
      <w:r w:rsidRPr="00F60A42">
        <w:rPr>
          <w:rFonts w:hint="eastAsia"/>
        </w:rPr>
        <w:t>C</w:t>
      </w:r>
      <w:r w:rsidRPr="00F60A42">
        <w:rPr>
          <w:rFonts w:hint="eastAsia"/>
        </w:rPr>
        <w:t>语言是</w:t>
      </w:r>
      <w:r w:rsidRPr="00F60A42">
        <w:rPr>
          <w:rFonts w:hint="eastAsia"/>
        </w:rPr>
        <w:t>*2,java</w:t>
      </w:r>
      <w:r w:rsidRPr="00F60A42">
        <w:rPr>
          <w:rFonts w:hint="eastAsia"/>
        </w:rPr>
        <w:t>是</w:t>
      </w:r>
      <w:r w:rsidRPr="00F60A42">
        <w:rPr>
          <w:rFonts w:hint="eastAsia"/>
        </w:rPr>
        <w:t xml:space="preserve"> *3</w:t>
      </w:r>
      <w:r w:rsidRPr="00F60A42">
        <w:rPr>
          <w:rFonts w:hint="eastAsia"/>
        </w:rPr>
        <w:t>，</w:t>
      </w:r>
      <w:proofErr w:type="spellStart"/>
      <w:r w:rsidRPr="00F60A42">
        <w:rPr>
          <w:rFonts w:hint="eastAsia"/>
        </w:rPr>
        <w:t>js</w:t>
      </w:r>
      <w:proofErr w:type="spellEnd"/>
      <w:r w:rsidRPr="00F60A42">
        <w:rPr>
          <w:rFonts w:hint="eastAsia"/>
        </w:rPr>
        <w:t>是</w:t>
      </w:r>
      <w:r w:rsidRPr="00F60A42">
        <w:rPr>
          <w:rFonts w:hint="eastAsia"/>
        </w:rPr>
        <w:t>*10</w:t>
      </w:r>
      <w:r w:rsidRPr="00F60A42">
        <w:rPr>
          <w:rFonts w:hint="eastAsia"/>
        </w:rPr>
        <w:t>，</w:t>
      </w:r>
      <w:r w:rsidRPr="00F60A42">
        <w:rPr>
          <w:rFonts w:hint="eastAsia"/>
        </w:rPr>
        <w:t>python</w:t>
      </w:r>
      <w:r w:rsidRPr="00F60A42">
        <w:rPr>
          <w:rFonts w:hint="eastAsia"/>
        </w:rPr>
        <w:t>是</w:t>
      </w:r>
      <w:r w:rsidRPr="00F60A42">
        <w:rPr>
          <w:rFonts w:hint="eastAsia"/>
        </w:rPr>
        <w:t>*10</w:t>
      </w:r>
      <w:r w:rsidRPr="00F60A42">
        <w:rPr>
          <w:rFonts w:hint="eastAsia"/>
        </w:rPr>
        <w:t>，人工时</w:t>
      </w:r>
      <w:r w:rsidRPr="00F60A42">
        <w:rPr>
          <w:rFonts w:hint="eastAsia"/>
        </w:rPr>
        <w:t xml:space="preserve">*100. </w:t>
      </w:r>
      <w:r w:rsidRPr="00F60A42">
        <w:rPr>
          <w:rFonts w:hint="eastAsia"/>
        </w:rPr>
        <w:t>也就是分别为</w:t>
      </w:r>
      <w:r w:rsidRPr="00F60A42">
        <w:rPr>
          <w:rFonts w:hint="eastAsia"/>
        </w:rPr>
        <w:t>2s</w:t>
      </w:r>
      <w:r w:rsidRPr="00F60A42">
        <w:rPr>
          <w:rFonts w:hint="eastAsia"/>
        </w:rPr>
        <w:t>、</w:t>
      </w:r>
      <w:r w:rsidRPr="00F60A42">
        <w:rPr>
          <w:rFonts w:hint="eastAsia"/>
        </w:rPr>
        <w:t>3s</w:t>
      </w:r>
      <w:r w:rsidRPr="00F60A42">
        <w:rPr>
          <w:rFonts w:hint="eastAsia"/>
        </w:rPr>
        <w:t>、</w:t>
      </w:r>
      <w:r w:rsidRPr="00F60A42">
        <w:rPr>
          <w:rFonts w:hint="eastAsia"/>
        </w:rPr>
        <w:t>10s</w:t>
      </w:r>
      <w:r w:rsidRPr="00F60A42">
        <w:rPr>
          <w:rFonts w:hint="eastAsia"/>
        </w:rPr>
        <w:t>、</w:t>
      </w:r>
      <w:r w:rsidRPr="00F60A42">
        <w:rPr>
          <w:rFonts w:hint="eastAsia"/>
        </w:rPr>
        <w:t>10s</w:t>
      </w:r>
    </w:p>
    <w:p w:rsidR="005721ED" w:rsidRDefault="005721ED" w:rsidP="005721ED">
      <w:pPr>
        <w:pStyle w:val="20"/>
      </w:pPr>
      <w:r>
        <w:rPr>
          <w:rFonts w:hint="eastAsia"/>
        </w:rPr>
        <w:lastRenderedPageBreak/>
        <w:t>运行</w:t>
      </w:r>
    </w:p>
    <w:p w:rsidR="008C6EAB" w:rsidRDefault="008C6EAB" w:rsidP="005721ED">
      <w:r>
        <w:rPr>
          <w:rFonts w:hint="eastAsia"/>
        </w:rPr>
        <w:t>参考项目中</w:t>
      </w:r>
      <w:r>
        <w:rPr>
          <w:rFonts w:hint="eastAsia"/>
        </w:rPr>
        <w:t>read</w:t>
      </w:r>
      <w:r>
        <w:t>me</w:t>
      </w:r>
      <w:r>
        <w:rPr>
          <w:rFonts w:hint="eastAsia"/>
        </w:rPr>
        <w:t>.</w:t>
      </w:r>
      <w:r>
        <w:t>md</w:t>
      </w:r>
      <w:r w:rsidR="0040633B">
        <w:t xml:space="preserve"> </w:t>
      </w:r>
      <w:r w:rsidR="0040633B">
        <w:rPr>
          <w:rFonts w:hint="eastAsia"/>
        </w:rPr>
        <w:t>。</w:t>
      </w:r>
    </w:p>
    <w:p w:rsidR="005721ED" w:rsidRDefault="005721ED" w:rsidP="005721ED">
      <w:r>
        <w:rPr>
          <w:rFonts w:hint="eastAsia"/>
        </w:rPr>
        <w:t>至少带</w:t>
      </w:r>
      <w:r>
        <w:rPr>
          <w:rFonts w:hint="eastAsia"/>
        </w:rPr>
        <w:t>2</w:t>
      </w:r>
      <w:r>
        <w:rPr>
          <w:rFonts w:hint="eastAsia"/>
        </w:rPr>
        <w:t>个参数，分别为玩家程序</w:t>
      </w:r>
      <w:r>
        <w:rPr>
          <w:rFonts w:hint="eastAsia"/>
        </w:rPr>
        <w:t>(jar/</w:t>
      </w:r>
      <w:proofErr w:type="spellStart"/>
      <w:r>
        <w:rPr>
          <w:rFonts w:hint="eastAsia"/>
        </w:rPr>
        <w:t>js</w:t>
      </w:r>
      <w:proofErr w:type="spellEnd"/>
      <w:r>
        <w:rPr>
          <w:rFonts w:hint="eastAsia"/>
        </w:rPr>
        <w:t>/</w:t>
      </w:r>
      <w:proofErr w:type="spellStart"/>
      <w:r>
        <w:rPr>
          <w:rFonts w:hint="eastAsia"/>
        </w:rPr>
        <w:t>dll</w:t>
      </w:r>
      <w:proofErr w:type="spellEnd"/>
      <w:r>
        <w:rPr>
          <w:rFonts w:hint="eastAsia"/>
        </w:rPr>
        <w:t>/</w:t>
      </w:r>
      <w:proofErr w:type="spellStart"/>
      <w:r>
        <w:rPr>
          <w:rFonts w:hint="eastAsia"/>
        </w:rPr>
        <w:t>py</w:t>
      </w:r>
      <w:proofErr w:type="spellEnd"/>
      <w:r>
        <w:rPr>
          <w:rFonts w:hint="eastAsia"/>
        </w:rPr>
        <w:t>)</w:t>
      </w:r>
      <w:r>
        <w:rPr>
          <w:rFonts w:hint="eastAsia"/>
        </w:rPr>
        <w:t>。上下左右依次分布</w:t>
      </w:r>
    </w:p>
    <w:p w:rsidR="005721ED" w:rsidRDefault="005721ED" w:rsidP="005721ED">
      <w:r>
        <w:rPr>
          <w:rFonts w:hint="eastAsia"/>
        </w:rPr>
        <w:t>如：</w:t>
      </w:r>
    </w:p>
    <w:p w:rsidR="005721ED" w:rsidRDefault="005721ED" w:rsidP="005721ED">
      <w:proofErr w:type="gramStart"/>
      <w:r>
        <w:t>java</w:t>
      </w:r>
      <w:proofErr w:type="gramEnd"/>
      <w:r>
        <w:t xml:space="preserve"> -jar pacman.jar Game1.jar Game2.jar human`</w:t>
      </w:r>
    </w:p>
    <w:p w:rsidR="000D6553" w:rsidRDefault="000D6553" w:rsidP="005721ED">
      <w:r>
        <w:t>另外也可以加参数</w:t>
      </w:r>
      <w:proofErr w:type="spellStart"/>
      <w:r w:rsidR="00F60A42">
        <w:rPr>
          <w:rFonts w:hint="eastAsia"/>
        </w:rPr>
        <w:t>nogui</w:t>
      </w:r>
      <w:proofErr w:type="spellEnd"/>
      <w:r w:rsidR="00F60A42">
        <w:t xml:space="preserve"> </w:t>
      </w:r>
      <w:r>
        <w:t>只在控制台运行</w:t>
      </w:r>
      <w:r>
        <w:rPr>
          <w:rFonts w:hint="eastAsia"/>
        </w:rPr>
        <w:t>：</w:t>
      </w:r>
    </w:p>
    <w:p w:rsidR="005721ED" w:rsidRPr="000D6553" w:rsidRDefault="000D6553" w:rsidP="005721ED">
      <w:proofErr w:type="gramStart"/>
      <w:r w:rsidRPr="000D6553">
        <w:t>java</w:t>
      </w:r>
      <w:proofErr w:type="gramEnd"/>
      <w:r w:rsidRPr="000D6553">
        <w:t xml:space="preserve"> -jar pacman.jar -</w:t>
      </w:r>
      <w:proofErr w:type="spellStart"/>
      <w:r w:rsidRPr="000D6553">
        <w:t>nogui</w:t>
      </w:r>
      <w:proofErr w:type="spellEnd"/>
      <w:r w:rsidRPr="000D6553">
        <w:t xml:space="preserve">  MyPacman1.jar MyPacman1.jar human</w:t>
      </w:r>
    </w:p>
    <w:p w:rsidR="005721ED" w:rsidRDefault="005721ED" w:rsidP="005721ED">
      <w:r>
        <w:rPr>
          <w:rFonts w:hint="eastAsia"/>
        </w:rPr>
        <w:t>如果玩家程序名称为</w:t>
      </w:r>
      <w:r>
        <w:rPr>
          <w:rFonts w:hint="eastAsia"/>
        </w:rPr>
        <w:t>human</w:t>
      </w:r>
      <w:r>
        <w:rPr>
          <w:rFonts w:hint="eastAsia"/>
        </w:rPr>
        <w:t>，这一方就会变成人工，需要手工点击棋盘（上下左右键代表方向）。</w:t>
      </w:r>
    </w:p>
    <w:p w:rsidR="005721ED" w:rsidRPr="005721ED" w:rsidRDefault="005721ED" w:rsidP="005721ED">
      <w:pPr>
        <w:pStyle w:val="afff3"/>
        <w:ind w:firstLineChars="0" w:firstLine="0"/>
      </w:pPr>
    </w:p>
    <w:p w:rsidR="00AA3E7C" w:rsidRDefault="00AA3E7C" w:rsidP="00AA3E7C">
      <w:pPr>
        <w:pStyle w:val="20"/>
      </w:pPr>
      <w:r>
        <w:rPr>
          <w:rFonts w:hint="eastAsia"/>
        </w:rPr>
        <w:t>胜负规则</w:t>
      </w:r>
    </w:p>
    <w:p w:rsidR="00AA3E7C" w:rsidRDefault="00AA3E7C" w:rsidP="00AA3E7C"/>
    <w:p w:rsidR="00AA3E7C" w:rsidRDefault="00AA3E7C" w:rsidP="00AA3E7C">
      <w:r>
        <w:rPr>
          <w:rFonts w:hint="eastAsia"/>
        </w:rPr>
        <w:t xml:space="preserve">1. </w:t>
      </w:r>
      <w:r w:rsidR="004C79B0">
        <w:rPr>
          <w:rFonts w:hint="eastAsia"/>
        </w:rPr>
        <w:t>如果玩家执行异常，或超时，或撞到障碍物，该玩家判定为死亡</w:t>
      </w:r>
    </w:p>
    <w:p w:rsidR="00AA3E7C" w:rsidRDefault="00AA3E7C" w:rsidP="00AA3E7C">
      <w:r>
        <w:rPr>
          <w:rFonts w:hint="eastAsia"/>
        </w:rPr>
        <w:t xml:space="preserve">2. </w:t>
      </w:r>
      <w:r>
        <w:rPr>
          <w:rFonts w:hint="eastAsia"/>
        </w:rPr>
        <w:t>如果玩家在没有无敌光环情况下，碰到</w:t>
      </w:r>
      <w:r>
        <w:rPr>
          <w:rFonts w:hint="eastAsia"/>
        </w:rPr>
        <w:t>ghost</w:t>
      </w:r>
      <w:r w:rsidR="004C79B0">
        <w:rPr>
          <w:rFonts w:hint="eastAsia"/>
        </w:rPr>
        <w:t>，判定为死亡</w:t>
      </w:r>
    </w:p>
    <w:p w:rsidR="00AA3E7C" w:rsidRDefault="00AA3E7C" w:rsidP="00AA3E7C">
      <w:r>
        <w:rPr>
          <w:rFonts w:hint="eastAsia"/>
        </w:rPr>
        <w:t xml:space="preserve">3. </w:t>
      </w:r>
      <w:r w:rsidR="004C79B0">
        <w:rPr>
          <w:rFonts w:hint="eastAsia"/>
        </w:rPr>
        <w:t>如果玩家在战斗中牺牲，判定为死亡</w:t>
      </w:r>
    </w:p>
    <w:p w:rsidR="009E5B8E" w:rsidRDefault="00AA3E7C" w:rsidP="009E5B8E">
      <w:r>
        <w:rPr>
          <w:rFonts w:hint="eastAsia"/>
        </w:rPr>
        <w:t xml:space="preserve">4. </w:t>
      </w:r>
      <w:r>
        <w:rPr>
          <w:rFonts w:hint="eastAsia"/>
        </w:rPr>
        <w:t>游戏比赛运行到只剩最后一个玩家，或者超过预定回合（</w:t>
      </w:r>
      <w:r>
        <w:rPr>
          <w:rFonts w:hint="eastAsia"/>
        </w:rPr>
        <w:t>500</w:t>
      </w:r>
      <w:r>
        <w:rPr>
          <w:rFonts w:hint="eastAsia"/>
        </w:rPr>
        <w:t>）结束比赛，根据力量值判定输赢</w:t>
      </w:r>
    </w:p>
    <w:p w:rsidR="009E5B8E" w:rsidRDefault="009E5B8E" w:rsidP="009E5B8E">
      <w:pPr>
        <w:pStyle w:val="18"/>
      </w:pPr>
      <w:r>
        <w:rPr>
          <w:rFonts w:hint="eastAsia"/>
        </w:rPr>
        <w:t>附录</w:t>
      </w:r>
    </w:p>
    <w:p w:rsidR="00012617" w:rsidRPr="00012617" w:rsidRDefault="00012617" w:rsidP="00012617">
      <w:pPr>
        <w:pStyle w:val="20"/>
      </w:pPr>
      <w:r>
        <w:t>项目地址</w:t>
      </w:r>
    </w:p>
    <w:p w:rsidR="004B4BB0" w:rsidRPr="00AA3E7C" w:rsidRDefault="009E5B8E" w:rsidP="009E5B8E">
      <w:r>
        <w:rPr>
          <w:rFonts w:hint="eastAsia"/>
        </w:rPr>
        <w:t>如发现</w:t>
      </w:r>
      <w:r>
        <w:rPr>
          <w:rFonts w:hint="eastAsia"/>
        </w:rPr>
        <w:t>bug</w:t>
      </w:r>
      <w:r>
        <w:rPr>
          <w:rFonts w:hint="eastAsia"/>
        </w:rPr>
        <w:t>欢迎指正修改</w:t>
      </w:r>
    </w:p>
    <w:p w:rsidR="004B4BB0" w:rsidRDefault="00835DCA" w:rsidP="004B4BB0">
      <w:r>
        <w:t>项目地址</w:t>
      </w:r>
      <w:r>
        <w:rPr>
          <w:rFonts w:hint="eastAsia"/>
        </w:rPr>
        <w:t>：</w:t>
      </w:r>
    </w:p>
    <w:p w:rsidR="00835DCA" w:rsidRDefault="007A62D3" w:rsidP="004B4BB0">
      <w:hyperlink r:id="rId8" w:history="1">
        <w:r w:rsidR="00012617" w:rsidRPr="00EC03D9">
          <w:rPr>
            <w:rStyle w:val="affffffff5"/>
          </w:rPr>
          <w:t>https://gitlab.huawei.com/NGCRM/Infrastructure/ProgrammingCompetition/pacman</w:t>
        </w:r>
      </w:hyperlink>
    </w:p>
    <w:p w:rsidR="00012617" w:rsidRDefault="00012617" w:rsidP="004B4BB0"/>
    <w:p w:rsidR="00012617" w:rsidRDefault="00012617" w:rsidP="004B4BB0"/>
    <w:p w:rsidR="00012617" w:rsidRDefault="008F3B82" w:rsidP="004B4BB0">
      <w:pPr>
        <w:pStyle w:val="20"/>
      </w:pPr>
      <w:r>
        <w:t>c/</w:t>
      </w:r>
      <w:proofErr w:type="spellStart"/>
      <w:r w:rsidR="00012617">
        <w:t>c</w:t>
      </w:r>
      <w:r w:rsidR="00012617">
        <w:rPr>
          <w:rFonts w:hint="eastAsia"/>
        </w:rPr>
        <w:t>++</w:t>
      </w:r>
      <w:proofErr w:type="spellEnd"/>
      <w:r w:rsidR="00012617">
        <w:t xml:space="preserve"> </w:t>
      </w:r>
      <w:r w:rsidR="00012617">
        <w:t>实现</w:t>
      </w:r>
    </w:p>
    <w:p w:rsidR="008F3B82" w:rsidRPr="008F3B82" w:rsidRDefault="008F3B82" w:rsidP="008F3B82">
      <w:pPr>
        <w:rPr>
          <w:b/>
        </w:rPr>
      </w:pPr>
      <w:r w:rsidRPr="008F3B82">
        <w:rPr>
          <w:rFonts w:hint="eastAsia"/>
          <w:b/>
        </w:rPr>
        <w:t>注意</w:t>
      </w:r>
      <w:r>
        <w:rPr>
          <w:rFonts w:hint="eastAsia"/>
          <w:b/>
        </w:rPr>
        <w:t>：尽量提供</w:t>
      </w:r>
      <w:r>
        <w:rPr>
          <w:rFonts w:hint="eastAsia"/>
          <w:b/>
        </w:rPr>
        <w:t>6</w:t>
      </w:r>
      <w:r>
        <w:rPr>
          <w:b/>
        </w:rPr>
        <w:t>4</w:t>
      </w:r>
      <w:r>
        <w:rPr>
          <w:b/>
        </w:rPr>
        <w:t>位已编译通过的程序</w:t>
      </w:r>
    </w:p>
    <w:p w:rsidR="00012617" w:rsidRDefault="00012617" w:rsidP="00012617">
      <w:r>
        <w:t>cplayer.cpp</w:t>
      </w:r>
    </w:p>
    <w:p w:rsidR="00012617" w:rsidRPr="00012617" w:rsidRDefault="00012617" w:rsidP="000126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rPr>
      </w:pPr>
      <w:r w:rsidRPr="00012617">
        <w:rPr>
          <w:rFonts w:ascii="Consolas" w:eastAsia="宋体" w:hAnsi="Consolas" w:cs="宋体"/>
          <w:color w:val="6A8759"/>
          <w:kern w:val="0"/>
        </w:rPr>
        <w:br/>
      </w:r>
      <w:r w:rsidRPr="00012617">
        <w:rPr>
          <w:rFonts w:ascii="Consolas" w:eastAsia="宋体" w:hAnsi="Consolas" w:cs="宋体"/>
          <w:color w:val="808080"/>
          <w:kern w:val="0"/>
        </w:rPr>
        <w:t>//__</w:t>
      </w:r>
      <w:proofErr w:type="spellStart"/>
      <w:r w:rsidRPr="00012617">
        <w:rPr>
          <w:rFonts w:ascii="Consolas" w:eastAsia="宋体" w:hAnsi="Consolas" w:cs="宋体"/>
          <w:color w:val="808080"/>
          <w:kern w:val="0"/>
        </w:rPr>
        <w:t>declspec</w:t>
      </w:r>
      <w:proofErr w:type="spellEnd"/>
      <w:r w:rsidRPr="00012617">
        <w:rPr>
          <w:rFonts w:ascii="Consolas" w:eastAsia="宋体" w:hAnsi="Consolas" w:cs="宋体"/>
          <w:color w:val="808080"/>
          <w:kern w:val="0"/>
        </w:rPr>
        <w:t xml:space="preserve"> (</w:t>
      </w:r>
      <w:proofErr w:type="spellStart"/>
      <w:r w:rsidRPr="00012617">
        <w:rPr>
          <w:rFonts w:ascii="Consolas" w:eastAsia="宋体" w:hAnsi="Consolas" w:cs="宋体"/>
          <w:color w:val="808080"/>
          <w:kern w:val="0"/>
        </w:rPr>
        <w:t>dllexport</w:t>
      </w:r>
      <w:proofErr w:type="spellEnd"/>
      <w:proofErr w:type="gramStart"/>
      <w:r w:rsidRPr="00012617">
        <w:rPr>
          <w:rFonts w:ascii="Consolas" w:eastAsia="宋体" w:hAnsi="Consolas" w:cs="宋体"/>
          <w:color w:val="808080"/>
          <w:kern w:val="0"/>
        </w:rPr>
        <w:t>)</w:t>
      </w:r>
      <w:proofErr w:type="gramEnd"/>
      <w:r w:rsidRPr="00012617">
        <w:rPr>
          <w:rFonts w:ascii="Consolas" w:eastAsia="宋体" w:hAnsi="Consolas" w:cs="宋体"/>
          <w:color w:val="808080"/>
          <w:kern w:val="0"/>
        </w:rPr>
        <w:br/>
      </w:r>
      <w:r w:rsidRPr="00012617">
        <w:rPr>
          <w:rFonts w:ascii="Consolas" w:eastAsia="宋体" w:hAnsi="Consolas" w:cs="宋体"/>
          <w:color w:val="CC7832"/>
          <w:kern w:val="0"/>
        </w:rPr>
        <w:t xml:space="preserve">void </w:t>
      </w:r>
      <w:r w:rsidRPr="00012617">
        <w:rPr>
          <w:rFonts w:ascii="Consolas" w:eastAsia="宋体" w:hAnsi="Consolas" w:cs="宋体"/>
          <w:color w:val="A9B7C6"/>
          <w:kern w:val="0"/>
        </w:rPr>
        <w:t>ready(</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 xml:space="preserve">no, </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proofErr w:type="spellStart"/>
      <w:r w:rsidRPr="00012617">
        <w:rPr>
          <w:rFonts w:ascii="Consolas" w:eastAsia="宋体" w:hAnsi="Consolas" w:cs="宋体"/>
          <w:color w:val="A9B7C6"/>
          <w:kern w:val="0"/>
        </w:rPr>
        <w:t>timeLimit</w:t>
      </w:r>
      <w:proofErr w:type="spellEnd"/>
      <w:r w:rsidRPr="00012617">
        <w:rPr>
          <w:rFonts w:ascii="Consolas" w:eastAsia="宋体" w:hAnsi="Consolas" w:cs="宋体"/>
          <w:color w:val="A9B7C6"/>
          <w:kern w:val="0"/>
        </w:rPr>
        <w:t>) {</w:t>
      </w:r>
      <w:r w:rsidRPr="00012617">
        <w:rPr>
          <w:rFonts w:ascii="Consolas" w:eastAsia="宋体" w:hAnsi="Consolas" w:cs="宋体"/>
          <w:color w:val="A9B7C6"/>
          <w:kern w:val="0"/>
        </w:rPr>
        <w:br/>
        <w:t>}</w:t>
      </w:r>
      <w:r w:rsidRPr="00012617">
        <w:rPr>
          <w:rFonts w:ascii="Consolas" w:eastAsia="宋体" w:hAnsi="Consolas" w:cs="宋体"/>
          <w:color w:val="A9B7C6"/>
          <w:kern w:val="0"/>
        </w:rPr>
        <w:br/>
      </w:r>
      <w:r w:rsidRPr="00012617">
        <w:rPr>
          <w:rFonts w:ascii="Consolas" w:eastAsia="宋体" w:hAnsi="Consolas" w:cs="宋体"/>
          <w:color w:val="A9B7C6"/>
          <w:kern w:val="0"/>
        </w:rPr>
        <w:lastRenderedPageBreak/>
        <w:br/>
      </w:r>
      <w:r w:rsidRPr="00012617">
        <w:rPr>
          <w:rFonts w:ascii="Consolas" w:eastAsia="宋体" w:hAnsi="Consolas" w:cs="宋体"/>
          <w:color w:val="808080"/>
          <w:kern w:val="0"/>
        </w:rPr>
        <w:t>//__</w:t>
      </w:r>
      <w:proofErr w:type="spellStart"/>
      <w:r w:rsidRPr="00012617">
        <w:rPr>
          <w:rFonts w:ascii="Consolas" w:eastAsia="宋体" w:hAnsi="Consolas" w:cs="宋体"/>
          <w:color w:val="808080"/>
          <w:kern w:val="0"/>
        </w:rPr>
        <w:t>declspec</w:t>
      </w:r>
      <w:proofErr w:type="spellEnd"/>
      <w:r w:rsidRPr="00012617">
        <w:rPr>
          <w:rFonts w:ascii="Consolas" w:eastAsia="宋体" w:hAnsi="Consolas" w:cs="宋体"/>
          <w:color w:val="808080"/>
          <w:kern w:val="0"/>
        </w:rPr>
        <w:t xml:space="preserve"> (</w:t>
      </w:r>
      <w:proofErr w:type="spellStart"/>
      <w:r w:rsidRPr="00012617">
        <w:rPr>
          <w:rFonts w:ascii="Consolas" w:eastAsia="宋体" w:hAnsi="Consolas" w:cs="宋体"/>
          <w:color w:val="808080"/>
          <w:kern w:val="0"/>
        </w:rPr>
        <w:t>dllexport</w:t>
      </w:r>
      <w:proofErr w:type="spellEnd"/>
      <w:r w:rsidRPr="00012617">
        <w:rPr>
          <w:rFonts w:ascii="Consolas" w:eastAsia="宋体" w:hAnsi="Consolas" w:cs="宋体"/>
          <w:color w:val="808080"/>
          <w:kern w:val="0"/>
        </w:rPr>
        <w:t>)</w:t>
      </w:r>
      <w:r w:rsidRPr="00012617">
        <w:rPr>
          <w:rFonts w:ascii="Consolas" w:eastAsia="宋体" w:hAnsi="Consolas" w:cs="宋体"/>
          <w:color w:val="808080"/>
          <w:kern w:val="0"/>
        </w:rPr>
        <w:br/>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run(</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board[] ,</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strength) {</w:t>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 xml:space="preserve">return </w:t>
      </w:r>
      <w:r w:rsidRPr="00012617">
        <w:rPr>
          <w:rFonts w:ascii="Consolas" w:eastAsia="宋体" w:hAnsi="Consolas" w:cs="宋体"/>
          <w:color w:val="6897BB"/>
          <w:kern w:val="0"/>
        </w:rPr>
        <w:t>0</w:t>
      </w:r>
      <w:r w:rsidRPr="00012617">
        <w:rPr>
          <w:rFonts w:ascii="Consolas" w:eastAsia="宋体" w:hAnsi="Consolas" w:cs="宋体"/>
          <w:color w:val="A9B7C6"/>
          <w:kern w:val="0"/>
        </w:rPr>
        <w:t>;</w:t>
      </w:r>
      <w:r w:rsidRPr="00012617">
        <w:rPr>
          <w:rFonts w:ascii="Consolas" w:eastAsia="宋体" w:hAnsi="Consolas" w:cs="宋体"/>
          <w:color w:val="A9B7C6"/>
          <w:kern w:val="0"/>
        </w:rPr>
        <w:br/>
        <w:t>}</w:t>
      </w:r>
    </w:p>
    <w:p w:rsidR="00012617" w:rsidRPr="00012617" w:rsidRDefault="00012617" w:rsidP="004B4BB0"/>
    <w:p w:rsidR="00012617" w:rsidRDefault="00012617" w:rsidP="004B4BB0"/>
    <w:p w:rsidR="00012617" w:rsidRDefault="00012617" w:rsidP="004B4BB0">
      <w:pPr>
        <w:pStyle w:val="20"/>
      </w:pPr>
      <w:r>
        <w:t>java</w:t>
      </w:r>
      <w:r>
        <w:t>实现</w:t>
      </w:r>
    </w:p>
    <w:p w:rsidR="00012617" w:rsidRPr="00012617" w:rsidRDefault="00012617" w:rsidP="000126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rPr>
      </w:pPr>
      <w:proofErr w:type="gramStart"/>
      <w:r w:rsidRPr="00012617">
        <w:rPr>
          <w:rFonts w:ascii="Consolas" w:eastAsia="宋体" w:hAnsi="Consolas" w:cs="宋体"/>
          <w:color w:val="CC7832"/>
          <w:kern w:val="0"/>
        </w:rPr>
        <w:t>public</w:t>
      </w:r>
      <w:proofErr w:type="gramEnd"/>
      <w:r w:rsidRPr="00012617">
        <w:rPr>
          <w:rFonts w:ascii="Consolas" w:eastAsia="宋体" w:hAnsi="Consolas" w:cs="宋体"/>
          <w:color w:val="CC7832"/>
          <w:kern w:val="0"/>
        </w:rPr>
        <w:t xml:space="preserve"> class </w:t>
      </w:r>
      <w:proofErr w:type="spellStart"/>
      <w:r w:rsidRPr="00012617">
        <w:rPr>
          <w:rFonts w:ascii="Consolas" w:eastAsia="宋体" w:hAnsi="Consolas" w:cs="宋体"/>
          <w:color w:val="A9B7C6"/>
          <w:kern w:val="0"/>
        </w:rPr>
        <w:t>JavaPlayer</w:t>
      </w:r>
      <w:proofErr w:type="spellEnd"/>
      <w:r w:rsidRPr="00012617">
        <w:rPr>
          <w:rFonts w:ascii="Consolas" w:eastAsia="宋体" w:hAnsi="Consolas" w:cs="宋体"/>
          <w:color w:val="A9B7C6"/>
          <w:kern w:val="0"/>
        </w:rPr>
        <w:t xml:space="preserve"> {</w:t>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 xml:space="preserve">public void </w:t>
      </w:r>
      <w:r w:rsidRPr="00012617">
        <w:rPr>
          <w:rFonts w:ascii="Consolas" w:eastAsia="宋体" w:hAnsi="Consolas" w:cs="宋体"/>
          <w:color w:val="A9B7C6"/>
          <w:kern w:val="0"/>
        </w:rPr>
        <w:t>ready(</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no</w:t>
      </w:r>
      <w:r w:rsidRPr="00012617">
        <w:rPr>
          <w:rFonts w:ascii="Consolas" w:eastAsia="宋体" w:hAnsi="Consolas" w:cs="宋体"/>
          <w:color w:val="CC7832"/>
          <w:kern w:val="0"/>
        </w:rPr>
        <w:t xml:space="preserve">, </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proofErr w:type="spellStart"/>
      <w:r w:rsidRPr="00012617">
        <w:rPr>
          <w:rFonts w:ascii="Consolas" w:eastAsia="宋体" w:hAnsi="Consolas" w:cs="宋体"/>
          <w:color w:val="A9B7C6"/>
          <w:kern w:val="0"/>
        </w:rPr>
        <w:t>timeLimit</w:t>
      </w:r>
      <w:proofErr w:type="spellEnd"/>
      <w:r w:rsidRPr="00012617">
        <w:rPr>
          <w:rFonts w:ascii="Consolas" w:eastAsia="宋体" w:hAnsi="Consolas" w:cs="宋体"/>
          <w:color w:val="A9B7C6"/>
          <w:kern w:val="0"/>
        </w:rPr>
        <w:t xml:space="preserve">) </w:t>
      </w:r>
      <w:r w:rsidRPr="00012617">
        <w:rPr>
          <w:rFonts w:ascii="Consolas" w:eastAsia="宋体" w:hAnsi="Consolas" w:cs="宋体"/>
          <w:color w:val="CC7832"/>
          <w:kern w:val="0"/>
        </w:rPr>
        <w:t xml:space="preserve">throws </w:t>
      </w:r>
      <w:r w:rsidRPr="00012617">
        <w:rPr>
          <w:rFonts w:ascii="Consolas" w:eastAsia="宋体" w:hAnsi="Consolas" w:cs="宋体"/>
          <w:color w:val="A9B7C6"/>
          <w:kern w:val="0"/>
        </w:rPr>
        <w:t>Exception {</w:t>
      </w:r>
      <w:r w:rsidRPr="00012617">
        <w:rPr>
          <w:rFonts w:ascii="Consolas" w:eastAsia="宋体" w:hAnsi="Consolas" w:cs="宋体"/>
          <w:color w:val="A9B7C6"/>
          <w:kern w:val="0"/>
        </w:rPr>
        <w:br/>
      </w:r>
      <w:r w:rsidRPr="00012617">
        <w:rPr>
          <w:rFonts w:ascii="Consolas" w:eastAsia="宋体" w:hAnsi="Consolas" w:cs="宋体"/>
          <w:color w:val="A9B7C6"/>
          <w:kern w:val="0"/>
        </w:rPr>
        <w:br/>
        <w:t xml:space="preserve">    }</w:t>
      </w:r>
      <w:r w:rsidRPr="00012617">
        <w:rPr>
          <w:rFonts w:ascii="Consolas" w:eastAsia="宋体" w:hAnsi="Consolas" w:cs="宋体"/>
          <w:color w:val="A9B7C6"/>
          <w:kern w:val="0"/>
        </w:rPr>
        <w:br/>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 xml:space="preserve">public </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run(</w:t>
      </w:r>
      <w:proofErr w:type="spellStart"/>
      <w:r w:rsidRPr="00012617">
        <w:rPr>
          <w:rFonts w:ascii="Consolas" w:eastAsia="宋体" w:hAnsi="Consolas" w:cs="宋体"/>
          <w:color w:val="CC7832"/>
          <w:kern w:val="0"/>
        </w:rPr>
        <w:t>int</w:t>
      </w:r>
      <w:proofErr w:type="spellEnd"/>
      <w:r w:rsidRPr="00012617">
        <w:rPr>
          <w:rFonts w:ascii="Consolas" w:eastAsia="宋体" w:hAnsi="Consolas" w:cs="宋体"/>
          <w:color w:val="A9B7C6"/>
          <w:kern w:val="0"/>
        </w:rPr>
        <w:t xml:space="preserve">[] </w:t>
      </w:r>
      <w:proofErr w:type="spellStart"/>
      <w:r w:rsidRPr="00012617">
        <w:rPr>
          <w:rFonts w:ascii="Consolas" w:eastAsia="宋体" w:hAnsi="Consolas" w:cs="宋体"/>
          <w:color w:val="A9B7C6"/>
          <w:kern w:val="0"/>
        </w:rPr>
        <w:t>board</w:t>
      </w:r>
      <w:r w:rsidRPr="00012617">
        <w:rPr>
          <w:rFonts w:ascii="Consolas" w:eastAsia="宋体" w:hAnsi="Consolas" w:cs="宋体"/>
          <w:color w:val="CC7832"/>
          <w:kern w:val="0"/>
        </w:rPr>
        <w:t>,int</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A9B7C6"/>
          <w:kern w:val="0"/>
        </w:rPr>
        <w:t xml:space="preserve">strength) </w:t>
      </w:r>
      <w:r w:rsidRPr="00012617">
        <w:rPr>
          <w:rFonts w:ascii="Consolas" w:eastAsia="宋体" w:hAnsi="Consolas" w:cs="宋体"/>
          <w:color w:val="CC7832"/>
          <w:kern w:val="0"/>
        </w:rPr>
        <w:t xml:space="preserve">throws </w:t>
      </w:r>
      <w:r w:rsidRPr="00012617">
        <w:rPr>
          <w:rFonts w:ascii="Consolas" w:eastAsia="宋体" w:hAnsi="Consolas" w:cs="宋体"/>
          <w:color w:val="A9B7C6"/>
          <w:kern w:val="0"/>
        </w:rPr>
        <w:t>Exception {</w:t>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 xml:space="preserve">return </w:t>
      </w:r>
      <w:r w:rsidRPr="00012617">
        <w:rPr>
          <w:rFonts w:ascii="Consolas" w:eastAsia="宋体" w:hAnsi="Consolas" w:cs="宋体"/>
          <w:color w:val="6897BB"/>
          <w:kern w:val="0"/>
        </w:rPr>
        <w:t>0</w:t>
      </w:r>
      <w:r w:rsidRPr="00012617">
        <w:rPr>
          <w:rFonts w:ascii="Consolas" w:eastAsia="宋体" w:hAnsi="Consolas" w:cs="宋体"/>
          <w:color w:val="CC7832"/>
          <w:kern w:val="0"/>
        </w:rPr>
        <w:t>;</w:t>
      </w:r>
      <w:r w:rsidRPr="00012617">
        <w:rPr>
          <w:rFonts w:ascii="Consolas" w:eastAsia="宋体" w:hAnsi="Consolas" w:cs="宋体"/>
          <w:color w:val="CC7832"/>
          <w:kern w:val="0"/>
        </w:rPr>
        <w:br/>
        <w:t xml:space="preserve">    </w:t>
      </w:r>
      <w:r w:rsidRPr="00012617">
        <w:rPr>
          <w:rFonts w:ascii="Consolas" w:eastAsia="宋体" w:hAnsi="Consolas" w:cs="宋体"/>
          <w:color w:val="A9B7C6"/>
          <w:kern w:val="0"/>
        </w:rPr>
        <w:t>}</w:t>
      </w:r>
      <w:r w:rsidRPr="00012617">
        <w:rPr>
          <w:rFonts w:ascii="Consolas" w:eastAsia="宋体" w:hAnsi="Consolas" w:cs="宋体"/>
          <w:color w:val="A9B7C6"/>
          <w:kern w:val="0"/>
        </w:rPr>
        <w:br/>
        <w:t>}</w:t>
      </w:r>
    </w:p>
    <w:p w:rsidR="00012617" w:rsidRPr="00012617" w:rsidRDefault="00012617" w:rsidP="00012617"/>
    <w:p w:rsidR="00012617" w:rsidRDefault="00012617" w:rsidP="00012617">
      <w:pPr>
        <w:pStyle w:val="20"/>
      </w:pPr>
      <w:r>
        <w:t>python</w:t>
      </w:r>
      <w:r>
        <w:t>实现</w:t>
      </w:r>
    </w:p>
    <w:p w:rsidR="00012617" w:rsidRPr="00012617" w:rsidRDefault="00012617" w:rsidP="000126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rPr>
      </w:pPr>
      <w:proofErr w:type="spellStart"/>
      <w:proofErr w:type="gramStart"/>
      <w:r w:rsidRPr="00012617">
        <w:rPr>
          <w:rFonts w:ascii="Consolas" w:eastAsia="宋体" w:hAnsi="Consolas" w:cs="宋体"/>
          <w:color w:val="CC7832"/>
          <w:kern w:val="0"/>
        </w:rPr>
        <w:t>def</w:t>
      </w:r>
      <w:proofErr w:type="spellEnd"/>
      <w:proofErr w:type="gramEnd"/>
      <w:r w:rsidRPr="00012617">
        <w:rPr>
          <w:rFonts w:ascii="Consolas" w:eastAsia="宋体" w:hAnsi="Consolas" w:cs="宋体"/>
          <w:color w:val="CC7832"/>
          <w:kern w:val="0"/>
        </w:rPr>
        <w:t xml:space="preserve"> </w:t>
      </w:r>
      <w:r w:rsidRPr="00012617">
        <w:rPr>
          <w:rFonts w:ascii="Consolas" w:eastAsia="宋体" w:hAnsi="Consolas" w:cs="宋体"/>
          <w:color w:val="FFC66D"/>
          <w:kern w:val="0"/>
        </w:rPr>
        <w:t>ready</w:t>
      </w:r>
      <w:r w:rsidRPr="00012617">
        <w:rPr>
          <w:rFonts w:ascii="Consolas" w:eastAsia="宋体" w:hAnsi="Consolas" w:cs="宋体"/>
          <w:color w:val="A9B7C6"/>
          <w:kern w:val="0"/>
        </w:rPr>
        <w:t xml:space="preserve">(no, </w:t>
      </w:r>
      <w:proofErr w:type="spellStart"/>
      <w:r w:rsidRPr="00012617">
        <w:rPr>
          <w:rFonts w:ascii="Consolas" w:eastAsia="宋体" w:hAnsi="Consolas" w:cs="宋体"/>
          <w:color w:val="A9B7C6"/>
          <w:kern w:val="0"/>
        </w:rPr>
        <w:t>timeLimit</w:t>
      </w:r>
      <w:proofErr w:type="spellEnd"/>
      <w:r w:rsidRPr="00012617">
        <w:rPr>
          <w:rFonts w:ascii="Consolas" w:eastAsia="宋体" w:hAnsi="Consolas" w:cs="宋体"/>
          <w:color w:val="A9B7C6"/>
          <w:kern w:val="0"/>
        </w:rPr>
        <w:t>):</w:t>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return</w:t>
      </w:r>
      <w:r w:rsidRPr="00012617">
        <w:rPr>
          <w:rFonts w:ascii="Consolas" w:eastAsia="宋体" w:hAnsi="Consolas" w:cs="宋体"/>
          <w:color w:val="CC7832"/>
          <w:kern w:val="0"/>
        </w:rPr>
        <w:br/>
      </w:r>
      <w:r w:rsidRPr="00012617">
        <w:rPr>
          <w:rFonts w:ascii="Consolas" w:eastAsia="宋体" w:hAnsi="Consolas" w:cs="宋体"/>
          <w:color w:val="CC7832"/>
          <w:kern w:val="0"/>
        </w:rPr>
        <w:br/>
      </w:r>
      <w:r w:rsidRPr="00012617">
        <w:rPr>
          <w:rFonts w:ascii="Consolas" w:eastAsia="宋体" w:hAnsi="Consolas" w:cs="宋体"/>
          <w:color w:val="CC7832"/>
          <w:kern w:val="0"/>
        </w:rPr>
        <w:br/>
      </w:r>
      <w:proofErr w:type="spellStart"/>
      <w:r w:rsidRPr="00012617">
        <w:rPr>
          <w:rFonts w:ascii="Consolas" w:eastAsia="宋体" w:hAnsi="Consolas" w:cs="宋体"/>
          <w:color w:val="CC7832"/>
          <w:kern w:val="0"/>
        </w:rPr>
        <w:t>def</w:t>
      </w:r>
      <w:proofErr w:type="spellEnd"/>
      <w:r w:rsidRPr="00012617">
        <w:rPr>
          <w:rFonts w:ascii="Consolas" w:eastAsia="宋体" w:hAnsi="Consolas" w:cs="宋体"/>
          <w:color w:val="CC7832"/>
          <w:kern w:val="0"/>
        </w:rPr>
        <w:t xml:space="preserve"> </w:t>
      </w:r>
      <w:r w:rsidRPr="00012617">
        <w:rPr>
          <w:rFonts w:ascii="Consolas" w:eastAsia="宋体" w:hAnsi="Consolas" w:cs="宋体"/>
          <w:color w:val="FFC66D"/>
          <w:kern w:val="0"/>
        </w:rPr>
        <w:t>run</w:t>
      </w:r>
      <w:r w:rsidRPr="00012617">
        <w:rPr>
          <w:rFonts w:ascii="Consolas" w:eastAsia="宋体" w:hAnsi="Consolas" w:cs="宋体"/>
          <w:color w:val="A9B7C6"/>
          <w:kern w:val="0"/>
        </w:rPr>
        <w:t>(</w:t>
      </w:r>
      <w:proofErr w:type="spellStart"/>
      <w:r w:rsidRPr="00012617">
        <w:rPr>
          <w:rFonts w:ascii="Consolas" w:eastAsia="宋体" w:hAnsi="Consolas" w:cs="宋体"/>
          <w:color w:val="A9B7C6"/>
          <w:kern w:val="0"/>
        </w:rPr>
        <w:t>board,strength</w:t>
      </w:r>
      <w:proofErr w:type="spellEnd"/>
      <w:r w:rsidRPr="00012617">
        <w:rPr>
          <w:rFonts w:ascii="Consolas" w:eastAsia="宋体" w:hAnsi="Consolas" w:cs="宋体"/>
          <w:color w:val="A9B7C6"/>
          <w:kern w:val="0"/>
        </w:rPr>
        <w:t>):</w:t>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 xml:space="preserve">return </w:t>
      </w:r>
      <w:r w:rsidRPr="00012617">
        <w:rPr>
          <w:rFonts w:ascii="Consolas" w:eastAsia="宋体" w:hAnsi="Consolas" w:cs="宋体"/>
          <w:i/>
          <w:iCs/>
          <w:color w:val="6897BB"/>
          <w:kern w:val="0"/>
        </w:rPr>
        <w:t>0</w:t>
      </w:r>
    </w:p>
    <w:p w:rsidR="00012617" w:rsidRPr="00012617" w:rsidRDefault="00012617" w:rsidP="00012617"/>
    <w:p w:rsidR="00012617" w:rsidRDefault="00012617" w:rsidP="00012617">
      <w:pPr>
        <w:pStyle w:val="20"/>
      </w:pPr>
      <w:proofErr w:type="spellStart"/>
      <w:r>
        <w:t>js</w:t>
      </w:r>
      <w:proofErr w:type="spellEnd"/>
      <w:r>
        <w:t>实现</w:t>
      </w:r>
    </w:p>
    <w:p w:rsidR="00012617" w:rsidRPr="00012617" w:rsidRDefault="00012617" w:rsidP="0001261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eastAsia="宋体" w:hAnsi="Consolas" w:cs="宋体"/>
          <w:color w:val="A9B7C6"/>
          <w:kern w:val="0"/>
        </w:rPr>
      </w:pPr>
      <w:proofErr w:type="gramStart"/>
      <w:r w:rsidRPr="00012617">
        <w:rPr>
          <w:rFonts w:ascii="Consolas" w:eastAsia="宋体" w:hAnsi="Consolas" w:cs="宋体"/>
          <w:color w:val="CC7832"/>
          <w:kern w:val="0"/>
        </w:rPr>
        <w:t>function</w:t>
      </w:r>
      <w:proofErr w:type="gramEnd"/>
      <w:r w:rsidRPr="00012617">
        <w:rPr>
          <w:rFonts w:ascii="Consolas" w:eastAsia="宋体" w:hAnsi="Consolas" w:cs="宋体"/>
          <w:color w:val="CC7832"/>
          <w:kern w:val="0"/>
        </w:rPr>
        <w:t xml:space="preserve"> </w:t>
      </w:r>
      <w:r w:rsidRPr="00012617">
        <w:rPr>
          <w:rFonts w:ascii="Consolas" w:eastAsia="宋体" w:hAnsi="Consolas" w:cs="宋体"/>
          <w:color w:val="FFC66D"/>
          <w:kern w:val="0"/>
        </w:rPr>
        <w:t>ready</w:t>
      </w:r>
      <w:r w:rsidRPr="00012617">
        <w:rPr>
          <w:rFonts w:ascii="Consolas" w:eastAsia="宋体" w:hAnsi="Consolas" w:cs="宋体"/>
          <w:color w:val="A9B7C6"/>
          <w:kern w:val="0"/>
        </w:rPr>
        <w:t>(no</w:t>
      </w:r>
      <w:r w:rsidRPr="00012617">
        <w:rPr>
          <w:rFonts w:ascii="Consolas" w:eastAsia="宋体" w:hAnsi="Consolas" w:cs="宋体"/>
          <w:color w:val="CC7832"/>
          <w:kern w:val="0"/>
        </w:rPr>
        <w:t xml:space="preserve">, </w:t>
      </w:r>
      <w:proofErr w:type="spellStart"/>
      <w:r w:rsidRPr="00012617">
        <w:rPr>
          <w:rFonts w:ascii="Consolas" w:eastAsia="宋体" w:hAnsi="Consolas" w:cs="宋体"/>
          <w:color w:val="A9B7C6"/>
          <w:kern w:val="0"/>
        </w:rPr>
        <w:t>timeLimit</w:t>
      </w:r>
      <w:proofErr w:type="spellEnd"/>
      <w:r w:rsidRPr="00012617">
        <w:rPr>
          <w:rFonts w:ascii="Consolas" w:eastAsia="宋体" w:hAnsi="Consolas" w:cs="宋体"/>
          <w:color w:val="A9B7C6"/>
          <w:kern w:val="0"/>
        </w:rPr>
        <w:t>) {</w:t>
      </w:r>
      <w:r w:rsidRPr="00012617">
        <w:rPr>
          <w:rFonts w:ascii="Consolas" w:eastAsia="宋体" w:hAnsi="Consolas" w:cs="宋体"/>
          <w:color w:val="A9B7C6"/>
          <w:kern w:val="0"/>
        </w:rPr>
        <w:br/>
      </w:r>
      <w:r w:rsidRPr="00012617">
        <w:rPr>
          <w:rFonts w:ascii="Consolas" w:eastAsia="宋体" w:hAnsi="Consolas" w:cs="宋体"/>
          <w:color w:val="A9B7C6"/>
          <w:kern w:val="0"/>
        </w:rPr>
        <w:br/>
        <w:t>}</w:t>
      </w:r>
      <w:r w:rsidRPr="00012617">
        <w:rPr>
          <w:rFonts w:ascii="Consolas" w:eastAsia="宋体" w:hAnsi="Consolas" w:cs="宋体"/>
          <w:color w:val="A9B7C6"/>
          <w:kern w:val="0"/>
        </w:rPr>
        <w:br/>
      </w:r>
      <w:r w:rsidRPr="00012617">
        <w:rPr>
          <w:rFonts w:ascii="Consolas" w:eastAsia="宋体" w:hAnsi="Consolas" w:cs="宋体"/>
          <w:color w:val="A9B7C6"/>
          <w:kern w:val="0"/>
        </w:rPr>
        <w:br/>
      </w:r>
      <w:r w:rsidRPr="00012617">
        <w:rPr>
          <w:rFonts w:ascii="Consolas" w:eastAsia="宋体" w:hAnsi="Consolas" w:cs="宋体"/>
          <w:color w:val="CC7832"/>
          <w:kern w:val="0"/>
        </w:rPr>
        <w:t xml:space="preserve">function </w:t>
      </w:r>
      <w:r w:rsidRPr="00012617">
        <w:rPr>
          <w:rFonts w:ascii="Consolas" w:eastAsia="宋体" w:hAnsi="Consolas" w:cs="宋体"/>
          <w:color w:val="FFC66D"/>
          <w:kern w:val="0"/>
        </w:rPr>
        <w:t>run</w:t>
      </w:r>
      <w:r w:rsidRPr="00012617">
        <w:rPr>
          <w:rFonts w:ascii="Consolas" w:eastAsia="宋体" w:hAnsi="Consolas" w:cs="宋体"/>
          <w:color w:val="A9B7C6"/>
          <w:kern w:val="0"/>
        </w:rPr>
        <w:t>(</w:t>
      </w:r>
      <w:proofErr w:type="spellStart"/>
      <w:r w:rsidRPr="00012617">
        <w:rPr>
          <w:rFonts w:ascii="Consolas" w:eastAsia="宋体" w:hAnsi="Consolas" w:cs="宋体"/>
          <w:color w:val="A9B7C6"/>
          <w:kern w:val="0"/>
        </w:rPr>
        <w:t>board</w:t>
      </w:r>
      <w:r w:rsidRPr="00012617">
        <w:rPr>
          <w:rFonts w:ascii="Consolas" w:eastAsia="宋体" w:hAnsi="Consolas" w:cs="宋体"/>
          <w:color w:val="CC7832"/>
          <w:kern w:val="0"/>
        </w:rPr>
        <w:t>,</w:t>
      </w:r>
      <w:r w:rsidRPr="00012617">
        <w:rPr>
          <w:rFonts w:ascii="Consolas" w:eastAsia="宋体" w:hAnsi="Consolas" w:cs="宋体"/>
          <w:color w:val="A9B7C6"/>
          <w:kern w:val="0"/>
        </w:rPr>
        <w:t>strength</w:t>
      </w:r>
      <w:proofErr w:type="spellEnd"/>
      <w:r w:rsidRPr="00012617">
        <w:rPr>
          <w:rFonts w:ascii="Consolas" w:eastAsia="宋体" w:hAnsi="Consolas" w:cs="宋体"/>
          <w:color w:val="A9B7C6"/>
          <w:kern w:val="0"/>
        </w:rPr>
        <w:t>) {</w:t>
      </w:r>
      <w:r w:rsidRPr="00012617">
        <w:rPr>
          <w:rFonts w:ascii="Consolas" w:eastAsia="宋体" w:hAnsi="Consolas" w:cs="宋体"/>
          <w:color w:val="A9B7C6"/>
          <w:kern w:val="0"/>
        </w:rPr>
        <w:br/>
        <w:t xml:space="preserve">    </w:t>
      </w:r>
      <w:r w:rsidRPr="00012617">
        <w:rPr>
          <w:rFonts w:ascii="Consolas" w:eastAsia="宋体" w:hAnsi="Consolas" w:cs="宋体"/>
          <w:color w:val="CC7832"/>
          <w:kern w:val="0"/>
        </w:rPr>
        <w:t xml:space="preserve">return </w:t>
      </w:r>
      <w:r w:rsidRPr="00012617">
        <w:rPr>
          <w:rFonts w:ascii="Consolas" w:eastAsia="宋体" w:hAnsi="Consolas" w:cs="宋体"/>
          <w:color w:val="A9B7C6"/>
          <w:kern w:val="0"/>
        </w:rPr>
        <w:t>-</w:t>
      </w:r>
      <w:r w:rsidRPr="00012617">
        <w:rPr>
          <w:rFonts w:ascii="Consolas" w:eastAsia="宋体" w:hAnsi="Consolas" w:cs="宋体"/>
          <w:color w:val="6897BB"/>
          <w:kern w:val="0"/>
        </w:rPr>
        <w:t>1</w:t>
      </w:r>
      <w:r w:rsidRPr="00012617">
        <w:rPr>
          <w:rFonts w:ascii="Consolas" w:eastAsia="宋体" w:hAnsi="Consolas" w:cs="宋体"/>
          <w:color w:val="CC7832"/>
          <w:kern w:val="0"/>
        </w:rPr>
        <w:t>;</w:t>
      </w:r>
      <w:r w:rsidRPr="00012617">
        <w:rPr>
          <w:rFonts w:ascii="Consolas" w:eastAsia="宋体" w:hAnsi="Consolas" w:cs="宋体"/>
          <w:color w:val="CC7832"/>
          <w:kern w:val="0"/>
        </w:rPr>
        <w:br/>
      </w:r>
      <w:r w:rsidRPr="00012617">
        <w:rPr>
          <w:rFonts w:ascii="Consolas" w:eastAsia="宋体" w:hAnsi="Consolas" w:cs="宋体"/>
          <w:color w:val="A9B7C6"/>
          <w:kern w:val="0"/>
        </w:rPr>
        <w:t>}</w:t>
      </w:r>
    </w:p>
    <w:bookmarkEnd w:id="0"/>
    <w:p w:rsidR="00012617" w:rsidRPr="00012617" w:rsidRDefault="00012617" w:rsidP="00012617"/>
    <w:sectPr w:rsidR="00012617" w:rsidRPr="000126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ucida Grand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Verdana">
    <w:panose1 w:val="020B0604030504040204"/>
    <w:charset w:val="00"/>
    <w:family w:val="swiss"/>
    <w:pitch w:val="variable"/>
    <w:sig w:usb0="A00006FF" w:usb1="4000205B" w:usb2="00000010" w:usb3="00000000" w:csb0="0000019F" w:csb1="00000000"/>
  </w:font>
  <w:font w:name="DFKai-SB">
    <w:altName w:val="Microsoft JhengHei Light"/>
    <w:panose1 w:val="03000509000000000000"/>
    <w:charset w:val="88"/>
    <w:family w:val="script"/>
    <w:pitch w:val="fixed"/>
    <w:sig w:usb0="00000000" w:usb1="080E0000" w:usb2="00000016" w:usb3="00000000" w:csb0="00100001" w:csb1="00000000"/>
  </w:font>
  <w:font w:name="ˎ̥">
    <w:altName w:val="Times New Roman"/>
    <w:panose1 w:val="00000000000000000000"/>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MS Reference Specialty">
    <w:panose1 w:val="050005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隶书">
    <w:panose1 w:val="02010509060101010101"/>
    <w:charset w:val="86"/>
    <w:family w:val="modern"/>
    <w:pitch w:val="fixed"/>
    <w:sig w:usb0="00000001" w:usb1="080E0000" w:usb2="00000010" w:usb3="00000000" w:csb0="00040000" w:csb1="00000000"/>
  </w:font>
  <w:font w:name="Segoe Condensed">
    <w:altName w:val="Arial"/>
    <w:charset w:val="00"/>
    <w:family w:val="swiss"/>
    <w:pitch w:val="variable"/>
    <w:sig w:usb0="00000001"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Dotum">
    <w:altName w:val="돋움"/>
    <w:panose1 w:val="020B0600000101010101"/>
    <w:charset w:val="81"/>
    <w:family w:val="modern"/>
    <w:notTrueType/>
    <w:pitch w:val="fixed"/>
    <w:sig w:usb0="00000001" w:usb1="09060000" w:usb2="00000010" w:usb3="00000000" w:csb0="00080000" w:csb1="00000000"/>
  </w:font>
  <w:font w:name="Segoe">
    <w:altName w:val="Courier New"/>
    <w:charset w:val="00"/>
    <w:family w:val="swiss"/>
    <w:pitch w:val="default"/>
    <w:sig w:usb0="00000087" w:usb1="00000000"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华文细黑">
    <w:panose1 w:val="02010600040101010101"/>
    <w:charset w:val="86"/>
    <w:family w:val="auto"/>
    <w:pitch w:val="variable"/>
    <w:sig w:usb0="00000287" w:usb1="080F0000" w:usb2="00000010" w:usb3="00000000" w:csb0="0004009F" w:csb1="00000000"/>
  </w:font>
  <w:font w:name="PMingLiU">
    <w:altName w:val="新細明體"/>
    <w:panose1 w:val="02010601000101010101"/>
    <w:charset w:val="88"/>
    <w:family w:val="auto"/>
    <w:notTrueType/>
    <w:pitch w:val="variable"/>
    <w:sig w:usb0="00000001" w:usb1="08080000" w:usb2="00000010" w:usb3="00000000" w:csb0="00100000" w:csb1="00000000"/>
  </w:font>
  <w:font w:name="仿宋_GB2312">
    <w:altName w:val="仿宋"/>
    <w:charset w:val="86"/>
    <w:family w:val="modern"/>
    <w:pitch w:val="fixed"/>
    <w:sig w:usb0="00000001" w:usb1="080E0000" w:usb2="00000010" w:usb3="00000000" w:csb0="00040000" w:csb1="00000000"/>
  </w:font>
  <w:font w:name="MS UI Gothic">
    <w:panose1 w:val="020B0600070205080204"/>
    <w:charset w:val="80"/>
    <w:family w:val="swiss"/>
    <w:pitch w:val="variable"/>
    <w:sig w:usb0="E00002FF" w:usb1="6AC7FDFB" w:usb2="08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Microsoft Sans Serif">
    <w:panose1 w:val="020B0604020202020204"/>
    <w:charset w:val="00"/>
    <w:family w:val="swiss"/>
    <w:pitch w:val="variable"/>
    <w:sig w:usb0="E5002EFF" w:usb1="C000605B" w:usb2="00000029" w:usb3="00000000" w:csb0="000101FF" w:csb1="00000000"/>
  </w:font>
  <w:font w:name="楷体_GB2312">
    <w:altName w:val="楷体"/>
    <w:charset w:val="86"/>
    <w:family w:val="modern"/>
    <w:pitch w:val="fixed"/>
    <w:sig w:usb0="00000001" w:usb1="080E0000" w:usb2="00000010" w:usb3="00000000" w:csb0="00040000" w:csb1="00000000"/>
  </w:font>
  <w:font w:name="幼圆">
    <w:panose1 w:val="02010509060101010101"/>
    <w:charset w:val="86"/>
    <w:family w:val="modern"/>
    <w:pitch w:val="fixed"/>
    <w:sig w:usb0="00000001" w:usb1="080E0000" w:usb2="00000010" w:usb3="00000000" w:csb0="00040000" w:csb1="00000000"/>
  </w:font>
  <w:font w:name="FrutigerNext LT Regular">
    <w:altName w:val="Segoe UI Semibold"/>
    <w:charset w:val="00"/>
    <w:family w:val="swiss"/>
    <w:pitch w:val="variable"/>
    <w:sig w:usb0="00000001" w:usb1="4000204A" w:usb2="00000000" w:usb3="00000000" w:csb0="00000111" w:csb1="00000000"/>
  </w:font>
  <w:font w:name="Cambria">
    <w:panose1 w:val="02040503050406030204"/>
    <w:charset w:val="00"/>
    <w:family w:val="roman"/>
    <w:pitch w:val="variable"/>
    <w:sig w:usb0="E00006FF" w:usb1="420024FF" w:usb2="02000000" w:usb3="00000000" w:csb0="0000019F" w:csb1="00000000"/>
  </w:font>
  <w:font w:name="Helv">
    <w:panose1 w:val="020B0604020202030204"/>
    <w:charset w:val="00"/>
    <w:family w:val="swiss"/>
    <w:notTrueType/>
    <w:pitch w:val="variable"/>
    <w:sig w:usb0="00000003" w:usb1="00000000" w:usb2="00000000" w:usb3="00000000" w:csb0="00000001" w:csb1="00000000"/>
  </w:font>
  <w:font w:name="Arial Bold">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Garamond">
    <w:panose1 w:val="02020404030301010803"/>
    <w:charset w:val="00"/>
    <w:family w:val="roman"/>
    <w:pitch w:val="variable"/>
    <w:sig w:usb0="00000287" w:usb1="00000000" w:usb2="00000000" w:usb3="00000000" w:csb0="0000009F" w:csb1="00000000"/>
  </w:font>
  <w:font w:name="Futura Bk">
    <w:altName w:val="Arial"/>
    <w:charset w:val="00"/>
    <w:family w:val="swiss"/>
    <w:pitch w:val="variable"/>
    <w:sig w:usb0="00000001" w:usb1="5000204A" w:usb2="00000000" w:usb3="00000000" w:csb0="0000009F" w:csb1="00000000"/>
  </w:font>
  <w:font w:name="Gungsuh">
    <w:panose1 w:val="02030600000101010101"/>
    <w:charset w:val="81"/>
    <w:family w:val="roman"/>
    <w:pitch w:val="variable"/>
    <w:sig w:usb0="B00002AF" w:usb1="69D77CFB" w:usb2="00000030" w:usb3="00000000" w:csb0="0008009F" w:csb1="00000000"/>
  </w:font>
  <w:font w:name="@Gungsuh">
    <w:panose1 w:val="02030600000101010101"/>
    <w:charset w:val="81"/>
    <w:family w:val="roman"/>
    <w:pitch w:val="variable"/>
    <w:sig w:usb0="B00002AF" w:usb1="69D77CFB" w:usb2="00000030" w:usb3="00000000" w:csb0="0008009F" w:csb1="00000000"/>
  </w:font>
  <w:font w:name="@DotumChe">
    <w:panose1 w:val="020B0609000101010101"/>
    <w:charset w:val="81"/>
    <w:family w:val="modern"/>
    <w:pitch w:val="fixed"/>
    <w:sig w:usb0="B00002AF" w:usb1="69D77CFB" w:usb2="00000030" w:usb3="00000000" w:csb0="0008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1"/>
    <w:family w:val="roman"/>
    <w:notTrueType/>
    <w:pitch w:val="variable"/>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104BE96"/>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0F1AB234"/>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EA7E926E"/>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739A7596"/>
    <w:styleLink w:val="111111111"/>
    <w:lvl w:ilvl="0">
      <w:start w:val="1"/>
      <w:numFmt w:val="decimal"/>
      <w:lvlText w:val="%1."/>
      <w:lvlJc w:val="left"/>
      <w:pPr>
        <w:tabs>
          <w:tab w:val="num" w:pos="2339"/>
        </w:tabs>
        <w:ind w:leftChars="200" w:left="2339" w:hangingChars="200" w:hanging="360"/>
      </w:pPr>
    </w:lvl>
  </w:abstractNum>
  <w:abstractNum w:abstractNumId="4" w15:restartNumberingAfterBreak="0">
    <w:nsid w:val="FFFFFF80"/>
    <w:multiLevelType w:val="singleLevel"/>
    <w:tmpl w:val="6EC05CB4"/>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2576AD9A"/>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B2421680"/>
    <w:lvl w:ilvl="0">
      <w:start w:val="1"/>
      <w:numFmt w:val="bullet"/>
      <w:pStyle w:val="30"/>
      <w:lvlText w:val=""/>
      <w:lvlJc w:val="left"/>
      <w:pPr>
        <w:tabs>
          <w:tab w:val="num" w:pos="360"/>
        </w:tabs>
        <w:ind w:left="360" w:hanging="360"/>
      </w:pPr>
      <w:rPr>
        <w:rFonts w:ascii="Wingdings" w:hAnsi="Wingdings" w:hint="default"/>
      </w:rPr>
    </w:lvl>
  </w:abstractNum>
  <w:abstractNum w:abstractNumId="7" w15:restartNumberingAfterBreak="0">
    <w:nsid w:val="FFFFFF83"/>
    <w:multiLevelType w:val="singleLevel"/>
    <w:tmpl w:val="F4B8BA2A"/>
    <w:lvl w:ilvl="0">
      <w:start w:val="1"/>
      <w:numFmt w:val="bullet"/>
      <w:pStyle w:val="2"/>
      <w:lvlText w:val=""/>
      <w:lvlJc w:val="left"/>
      <w:pPr>
        <w:tabs>
          <w:tab w:val="num" w:pos="360"/>
        </w:tabs>
        <w:ind w:left="360" w:hanging="360"/>
      </w:pPr>
      <w:rPr>
        <w:rFonts w:ascii="Wingdings" w:hAnsi="Wingdings" w:hint="default"/>
      </w:rPr>
    </w:lvl>
  </w:abstractNum>
  <w:abstractNum w:abstractNumId="8" w15:restartNumberingAfterBreak="0">
    <w:nsid w:val="FFFFFF88"/>
    <w:multiLevelType w:val="singleLevel"/>
    <w:tmpl w:val="5EB80DF4"/>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A432888E"/>
    <w:lvl w:ilvl="0">
      <w:start w:val="1"/>
      <w:numFmt w:val="bullet"/>
      <w:pStyle w:val="a0"/>
      <w:lvlText w:val=""/>
      <w:lvlJc w:val="left"/>
      <w:pPr>
        <w:tabs>
          <w:tab w:val="num" w:pos="1134"/>
        </w:tabs>
        <w:ind w:left="1134" w:hanging="312"/>
      </w:pPr>
      <w:rPr>
        <w:rFonts w:ascii="Wingdings" w:hAnsi="Wingdings" w:hint="default"/>
        <w:sz w:val="18"/>
        <w:szCs w:val="18"/>
      </w:rPr>
    </w:lvl>
  </w:abstractNum>
  <w:abstractNum w:abstractNumId="10" w15:restartNumberingAfterBreak="0">
    <w:nsid w:val="00000002"/>
    <w:multiLevelType w:val="multilevel"/>
    <w:tmpl w:val="00000002"/>
    <w:lvl w:ilvl="0">
      <w:start w:val="1"/>
      <w:numFmt w:val="decimal"/>
      <w:pStyle w:val="a1"/>
      <w:lvlText w:val="%1."/>
      <w:lvlJc w:val="left"/>
      <w:pPr>
        <w:tabs>
          <w:tab w:val="num" w:pos="420"/>
        </w:tabs>
        <w:ind w:left="420" w:hanging="420"/>
      </w:pPr>
      <w:rPr>
        <w:b/>
        <w:i w:val="0"/>
      </w:rPr>
    </w:lvl>
    <w:lvl w:ilvl="1">
      <w:start w:val="1"/>
      <w:numFmt w:val="bullet"/>
      <w:lvlText w:val=""/>
      <w:lvlJc w:val="left"/>
      <w:pPr>
        <w:tabs>
          <w:tab w:val="num" w:pos="840"/>
        </w:tabs>
        <w:ind w:left="840" w:hanging="420"/>
      </w:pPr>
      <w:rPr>
        <w:rFonts w:ascii="Lucida Grande" w:hAnsi="Lucida Grande" w:hint="default"/>
        <w:b/>
        <w:i w:val="0"/>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15:restartNumberingAfterBreak="0">
    <w:nsid w:val="00000008"/>
    <w:multiLevelType w:val="multilevel"/>
    <w:tmpl w:val="00000008"/>
    <w:styleLink w:val="21"/>
    <w:lvl w:ilvl="0">
      <w:start w:val="1"/>
      <w:numFmt w:val="decimal"/>
      <w:lvlText w:val="%1."/>
      <w:lvlJc w:val="left"/>
      <w:pPr>
        <w:tabs>
          <w:tab w:val="num" w:pos="420"/>
        </w:tabs>
        <w:ind w:left="420" w:hanging="420"/>
      </w:pPr>
    </w:lvl>
    <w:lvl w:ilvl="1">
      <w:numFmt w:val="none"/>
      <w:lvlText w:val=""/>
      <w:lvlJc w:val="left"/>
      <w:pPr>
        <w:tabs>
          <w:tab w:val="num" w:pos="360"/>
        </w:tabs>
        <w:ind w:left="0" w:firstLine="0"/>
      </w:pPr>
    </w:lvl>
    <w:lvl w:ilvl="2">
      <w:numFmt w:val="none"/>
      <w:lvlText w:val=""/>
      <w:lvlJc w:val="left"/>
      <w:pPr>
        <w:tabs>
          <w:tab w:val="num" w:pos="360"/>
        </w:tabs>
        <w:ind w:left="0" w:firstLine="0"/>
      </w:pPr>
    </w:lvl>
    <w:lvl w:ilvl="3">
      <w:numFmt w:val="none"/>
      <w:lvlText w:val=""/>
      <w:lvlJc w:val="left"/>
      <w:pPr>
        <w:tabs>
          <w:tab w:val="num" w:pos="360"/>
        </w:tabs>
        <w:ind w:left="0" w:firstLine="0"/>
      </w:pPr>
    </w:lvl>
    <w:lvl w:ilvl="4">
      <w:numFmt w:val="none"/>
      <w:lvlText w:val=""/>
      <w:lvlJc w:val="left"/>
      <w:pPr>
        <w:tabs>
          <w:tab w:val="num" w:pos="360"/>
        </w:tabs>
        <w:ind w:left="0" w:firstLine="0"/>
      </w:pPr>
    </w:lvl>
    <w:lvl w:ilvl="5">
      <w:numFmt w:val="none"/>
      <w:lvlText w:val=""/>
      <w:lvlJc w:val="left"/>
      <w:pPr>
        <w:tabs>
          <w:tab w:val="num" w:pos="360"/>
        </w:tabs>
        <w:ind w:left="0" w:firstLine="0"/>
      </w:pPr>
    </w:lvl>
    <w:lvl w:ilvl="6">
      <w:numFmt w:val="none"/>
      <w:lvlText w:val=""/>
      <w:lvlJc w:val="left"/>
      <w:pPr>
        <w:tabs>
          <w:tab w:val="num" w:pos="360"/>
        </w:tabs>
        <w:ind w:left="0" w:firstLine="0"/>
      </w:pPr>
    </w:lvl>
    <w:lvl w:ilvl="7">
      <w:numFmt w:val="none"/>
      <w:lvlText w:val=""/>
      <w:lvlJc w:val="left"/>
      <w:pPr>
        <w:tabs>
          <w:tab w:val="num" w:pos="360"/>
        </w:tabs>
        <w:ind w:left="0" w:firstLine="0"/>
      </w:pPr>
    </w:lvl>
    <w:lvl w:ilvl="8">
      <w:numFmt w:val="none"/>
      <w:lvlText w:val=""/>
      <w:lvlJc w:val="left"/>
      <w:pPr>
        <w:tabs>
          <w:tab w:val="num" w:pos="360"/>
        </w:tabs>
        <w:ind w:left="0" w:firstLine="0"/>
      </w:pPr>
    </w:lvl>
  </w:abstractNum>
  <w:abstractNum w:abstractNumId="12" w15:restartNumberingAfterBreak="0">
    <w:nsid w:val="0000000A"/>
    <w:multiLevelType w:val="multilevel"/>
    <w:tmpl w:val="0000000A"/>
    <w:lvl w:ilvl="0">
      <w:start w:val="1"/>
      <w:numFmt w:val="decimal"/>
      <w:pStyle w:val="ALT3"/>
      <w:lvlText w:val="%1."/>
      <w:lvlJc w:val="left"/>
      <w:pPr>
        <w:tabs>
          <w:tab w:val="num" w:pos="840"/>
        </w:tabs>
        <w:ind w:left="84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15:restartNumberingAfterBreak="0">
    <w:nsid w:val="0000001A"/>
    <w:multiLevelType w:val="multilevel"/>
    <w:tmpl w:val="0000001A"/>
    <w:lvl w:ilvl="0">
      <w:start w:val="1"/>
      <w:numFmt w:val="bullet"/>
      <w:pStyle w:val="ALT2"/>
      <w:lvlText w:val=""/>
      <w:lvlJc w:val="left"/>
      <w:pPr>
        <w:tabs>
          <w:tab w:val="num" w:pos="840"/>
        </w:tabs>
        <w:ind w:left="840" w:hanging="420"/>
      </w:pPr>
      <w:rPr>
        <w:rFonts w:ascii="Lucida Grande" w:hAnsi="Lucida Grande" w:hint="default"/>
        <w:sz w:val="21"/>
      </w:rPr>
    </w:lvl>
    <w:lvl w:ilvl="1">
      <w:start w:val="1"/>
      <w:numFmt w:val="bullet"/>
      <w:lvlText w:val=""/>
      <w:lvlJc w:val="left"/>
      <w:pPr>
        <w:tabs>
          <w:tab w:val="num" w:pos="840"/>
        </w:tabs>
        <w:ind w:left="840" w:hanging="420"/>
      </w:pPr>
      <w:rPr>
        <w:rFonts w:ascii="Lucida Grande" w:hAnsi="Lucida Grande" w:hint="default"/>
      </w:rPr>
    </w:lvl>
    <w:lvl w:ilvl="2">
      <w:start w:val="1"/>
      <w:numFmt w:val="bullet"/>
      <w:lvlText w:val=""/>
      <w:lvlJc w:val="left"/>
      <w:pPr>
        <w:tabs>
          <w:tab w:val="num" w:pos="1260"/>
        </w:tabs>
        <w:ind w:left="1260" w:hanging="420"/>
      </w:pPr>
      <w:rPr>
        <w:rFonts w:ascii="Lucida Grande" w:hAnsi="Lucida Grande" w:hint="default"/>
      </w:rPr>
    </w:lvl>
    <w:lvl w:ilvl="3">
      <w:start w:val="1"/>
      <w:numFmt w:val="bullet"/>
      <w:lvlText w:val=""/>
      <w:lvlJc w:val="left"/>
      <w:pPr>
        <w:tabs>
          <w:tab w:val="num" w:pos="1680"/>
        </w:tabs>
        <w:ind w:left="1680" w:hanging="420"/>
      </w:pPr>
      <w:rPr>
        <w:rFonts w:ascii="Lucida Grande" w:hAnsi="Lucida Grande" w:hint="default"/>
      </w:rPr>
    </w:lvl>
    <w:lvl w:ilvl="4">
      <w:start w:val="1"/>
      <w:numFmt w:val="bullet"/>
      <w:lvlText w:val=""/>
      <w:lvlJc w:val="left"/>
      <w:pPr>
        <w:tabs>
          <w:tab w:val="num" w:pos="2100"/>
        </w:tabs>
        <w:ind w:left="2100" w:hanging="420"/>
      </w:pPr>
      <w:rPr>
        <w:rFonts w:ascii="Lucida Grande" w:hAnsi="Lucida Grande" w:hint="default"/>
      </w:rPr>
    </w:lvl>
    <w:lvl w:ilvl="5">
      <w:start w:val="1"/>
      <w:numFmt w:val="bullet"/>
      <w:lvlText w:val=""/>
      <w:lvlJc w:val="left"/>
      <w:pPr>
        <w:tabs>
          <w:tab w:val="num" w:pos="2520"/>
        </w:tabs>
        <w:ind w:left="2520" w:hanging="420"/>
      </w:pPr>
      <w:rPr>
        <w:rFonts w:ascii="Lucida Grande" w:hAnsi="Lucida Grande" w:hint="default"/>
      </w:rPr>
    </w:lvl>
    <w:lvl w:ilvl="6">
      <w:start w:val="1"/>
      <w:numFmt w:val="bullet"/>
      <w:lvlText w:val=""/>
      <w:lvlJc w:val="left"/>
      <w:pPr>
        <w:tabs>
          <w:tab w:val="num" w:pos="2940"/>
        </w:tabs>
        <w:ind w:left="2940" w:hanging="420"/>
      </w:pPr>
      <w:rPr>
        <w:rFonts w:ascii="Lucida Grande" w:hAnsi="Lucida Grande" w:hint="default"/>
      </w:rPr>
    </w:lvl>
    <w:lvl w:ilvl="7">
      <w:start w:val="1"/>
      <w:numFmt w:val="bullet"/>
      <w:lvlText w:val=""/>
      <w:lvlJc w:val="left"/>
      <w:pPr>
        <w:tabs>
          <w:tab w:val="num" w:pos="3360"/>
        </w:tabs>
        <w:ind w:left="3360" w:hanging="420"/>
      </w:pPr>
      <w:rPr>
        <w:rFonts w:ascii="Lucida Grande" w:hAnsi="Lucida Grande" w:hint="default"/>
      </w:rPr>
    </w:lvl>
    <w:lvl w:ilvl="8">
      <w:start w:val="1"/>
      <w:numFmt w:val="bullet"/>
      <w:lvlText w:val=""/>
      <w:lvlJc w:val="left"/>
      <w:pPr>
        <w:tabs>
          <w:tab w:val="num" w:pos="3780"/>
        </w:tabs>
        <w:ind w:left="3780" w:hanging="420"/>
      </w:pPr>
      <w:rPr>
        <w:rFonts w:ascii="Lucida Grande" w:hAnsi="Lucida Grande" w:hint="default"/>
      </w:rPr>
    </w:lvl>
  </w:abstractNum>
  <w:abstractNum w:abstractNumId="14" w15:restartNumberingAfterBreak="0">
    <w:nsid w:val="0000001C"/>
    <w:multiLevelType w:val="multilevel"/>
    <w:tmpl w:val="0000001C"/>
    <w:lvl w:ilvl="0">
      <w:start w:val="1"/>
      <w:numFmt w:val="bullet"/>
      <w:pStyle w:val="bullet1"/>
      <w:lvlText w:val=""/>
      <w:lvlJc w:val="left"/>
      <w:pPr>
        <w:tabs>
          <w:tab w:val="num" w:pos="420"/>
        </w:tabs>
        <w:ind w:left="420" w:firstLine="0"/>
      </w:pPr>
      <w:rPr>
        <w:rFonts w:ascii="Lucida Grande" w:hAnsi="Lucida Grande" w:hint="default"/>
        <w:sz w:val="13"/>
      </w:rPr>
    </w:lvl>
    <w:lvl w:ilvl="1">
      <w:start w:val="1"/>
      <w:numFmt w:val="bullet"/>
      <w:lvlText w:val=""/>
      <w:lvlJc w:val="left"/>
      <w:pPr>
        <w:tabs>
          <w:tab w:val="num" w:pos="840"/>
        </w:tabs>
        <w:ind w:left="840" w:hanging="420"/>
      </w:pPr>
      <w:rPr>
        <w:rFonts w:ascii="Lucida Grande" w:hAnsi="Lucida Grande" w:hint="default"/>
      </w:rPr>
    </w:lvl>
    <w:lvl w:ilvl="2">
      <w:start w:val="1"/>
      <w:numFmt w:val="bullet"/>
      <w:lvlText w:val=""/>
      <w:lvlJc w:val="left"/>
      <w:pPr>
        <w:tabs>
          <w:tab w:val="num" w:pos="1260"/>
        </w:tabs>
        <w:ind w:left="1260" w:hanging="420"/>
      </w:pPr>
      <w:rPr>
        <w:rFonts w:ascii="Lucida Grande" w:hAnsi="Lucida Grande" w:hint="default"/>
      </w:rPr>
    </w:lvl>
    <w:lvl w:ilvl="3">
      <w:start w:val="1"/>
      <w:numFmt w:val="bullet"/>
      <w:lvlText w:val=""/>
      <w:lvlJc w:val="left"/>
      <w:pPr>
        <w:tabs>
          <w:tab w:val="num" w:pos="1680"/>
        </w:tabs>
        <w:ind w:left="1680" w:hanging="420"/>
      </w:pPr>
      <w:rPr>
        <w:rFonts w:ascii="Lucida Grande" w:hAnsi="Lucida Grande" w:hint="default"/>
      </w:rPr>
    </w:lvl>
    <w:lvl w:ilvl="4">
      <w:start w:val="1"/>
      <w:numFmt w:val="bullet"/>
      <w:lvlText w:val=""/>
      <w:lvlJc w:val="left"/>
      <w:pPr>
        <w:tabs>
          <w:tab w:val="num" w:pos="2100"/>
        </w:tabs>
        <w:ind w:left="2100" w:hanging="420"/>
      </w:pPr>
      <w:rPr>
        <w:rFonts w:ascii="Lucida Grande" w:hAnsi="Lucida Grande" w:hint="default"/>
      </w:rPr>
    </w:lvl>
    <w:lvl w:ilvl="5">
      <w:start w:val="1"/>
      <w:numFmt w:val="bullet"/>
      <w:lvlText w:val=""/>
      <w:lvlJc w:val="left"/>
      <w:pPr>
        <w:tabs>
          <w:tab w:val="num" w:pos="2520"/>
        </w:tabs>
        <w:ind w:left="2520" w:hanging="420"/>
      </w:pPr>
      <w:rPr>
        <w:rFonts w:ascii="Lucida Grande" w:hAnsi="Lucida Grande" w:hint="default"/>
      </w:rPr>
    </w:lvl>
    <w:lvl w:ilvl="6">
      <w:start w:val="1"/>
      <w:numFmt w:val="bullet"/>
      <w:lvlText w:val=""/>
      <w:lvlJc w:val="left"/>
      <w:pPr>
        <w:tabs>
          <w:tab w:val="num" w:pos="2940"/>
        </w:tabs>
        <w:ind w:left="2940" w:hanging="420"/>
      </w:pPr>
      <w:rPr>
        <w:rFonts w:ascii="Lucida Grande" w:hAnsi="Lucida Grande" w:hint="default"/>
      </w:rPr>
    </w:lvl>
    <w:lvl w:ilvl="7">
      <w:start w:val="1"/>
      <w:numFmt w:val="bullet"/>
      <w:lvlText w:val=""/>
      <w:lvlJc w:val="left"/>
      <w:pPr>
        <w:tabs>
          <w:tab w:val="num" w:pos="3360"/>
        </w:tabs>
        <w:ind w:left="3360" w:hanging="420"/>
      </w:pPr>
      <w:rPr>
        <w:rFonts w:ascii="Lucida Grande" w:hAnsi="Lucida Grande" w:hint="default"/>
      </w:rPr>
    </w:lvl>
    <w:lvl w:ilvl="8">
      <w:start w:val="1"/>
      <w:numFmt w:val="bullet"/>
      <w:lvlText w:val=""/>
      <w:lvlJc w:val="left"/>
      <w:pPr>
        <w:tabs>
          <w:tab w:val="num" w:pos="3780"/>
        </w:tabs>
        <w:ind w:left="3780" w:hanging="420"/>
      </w:pPr>
      <w:rPr>
        <w:rFonts w:ascii="Lucida Grande" w:hAnsi="Lucida Grande" w:hint="default"/>
      </w:rPr>
    </w:lvl>
  </w:abstractNum>
  <w:abstractNum w:abstractNumId="15" w15:restartNumberingAfterBreak="0">
    <w:nsid w:val="00000032"/>
    <w:multiLevelType w:val="multilevel"/>
    <w:tmpl w:val="00000032"/>
    <w:lvl w:ilvl="0">
      <w:start w:val="1"/>
      <w:numFmt w:val="decimal"/>
      <w:pStyle w:val="a2"/>
      <w:lvlText w:val="%1)"/>
      <w:lvlJc w:val="left"/>
      <w:pPr>
        <w:tabs>
          <w:tab w:val="num" w:pos="840"/>
        </w:tabs>
        <w:ind w:left="840" w:hanging="420"/>
      </w:pPr>
    </w:lvl>
    <w:lvl w:ilvl="1">
      <w:start w:val="1"/>
      <w:numFmt w:val="decimal"/>
      <w:lvlText w:val="%2、"/>
      <w:lvlJc w:val="left"/>
      <w:pPr>
        <w:tabs>
          <w:tab w:val="num" w:pos="1200"/>
        </w:tabs>
        <w:ind w:left="1200" w:hanging="360"/>
      </w:pPr>
    </w:lvl>
    <w:lvl w:ilvl="2">
      <w:start w:val="5"/>
      <w:numFmt w:val="decimal"/>
      <w:lvlText w:val="%3．"/>
      <w:lvlJc w:val="left"/>
      <w:pPr>
        <w:tabs>
          <w:tab w:val="num" w:pos="1620"/>
        </w:tabs>
        <w:ind w:left="1620" w:hanging="36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6" w15:restartNumberingAfterBreak="0">
    <w:nsid w:val="00000076"/>
    <w:multiLevelType w:val="multilevel"/>
    <w:tmpl w:val="00000076"/>
    <w:styleLink w:val="31"/>
    <w:lvl w:ilvl="0">
      <w:start w:val="1"/>
      <w:numFmt w:val="decimal"/>
      <w:lvlText w:val="%1）"/>
      <w:lvlJc w:val="left"/>
      <w:pPr>
        <w:tabs>
          <w:tab w:val="num" w:pos="720"/>
        </w:tabs>
        <w:ind w:left="720" w:hanging="7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15:restartNumberingAfterBreak="0">
    <w:nsid w:val="003E0516"/>
    <w:multiLevelType w:val="multilevel"/>
    <w:tmpl w:val="D8BAD350"/>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pStyle w:val="HeadingAppendixOld"/>
      <w:lvlText w:val="APPENDIX %8"/>
      <w:lvlJc w:val="left"/>
      <w:pPr>
        <w:tabs>
          <w:tab w:val="num" w:pos="2155"/>
        </w:tabs>
        <w:ind w:left="2155" w:hanging="2155"/>
      </w:pPr>
      <w:rPr>
        <w:rFonts w:hint="default"/>
      </w:rPr>
    </w:lvl>
    <w:lvl w:ilvl="8">
      <w:start w:val="1"/>
      <w:numFmt w:val="upperRoman"/>
      <w:lvlRestart w:val="0"/>
      <w:pStyle w:val="HeadingPart"/>
      <w:lvlText w:val="PART %9"/>
      <w:lvlJc w:val="left"/>
      <w:pPr>
        <w:tabs>
          <w:tab w:val="num" w:pos="1418"/>
        </w:tabs>
        <w:ind w:left="1418" w:hanging="1418"/>
      </w:pPr>
      <w:rPr>
        <w:rFonts w:hint="default"/>
      </w:rPr>
    </w:lvl>
  </w:abstractNum>
  <w:abstractNum w:abstractNumId="18" w15:restartNumberingAfterBreak="0">
    <w:nsid w:val="00781B35"/>
    <w:multiLevelType w:val="multilevel"/>
    <w:tmpl w:val="AAD674F0"/>
    <w:styleLink w:val="1"/>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9" w15:restartNumberingAfterBreak="0">
    <w:nsid w:val="03365417"/>
    <w:multiLevelType w:val="multilevel"/>
    <w:tmpl w:val="E292A58E"/>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pStyle w:val="QB2"/>
      <w:lvlText w:val="%2."/>
      <w:lvlJc w:val="left"/>
      <w:pPr>
        <w:tabs>
          <w:tab w:val="num" w:pos="420"/>
        </w:tabs>
        <w:ind w:left="420" w:hanging="420"/>
      </w:pPr>
      <w:rPr>
        <w:rFonts w:hint="default"/>
        <w:sz w:val="21"/>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lvlRestart w:val="1"/>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20" w15:restartNumberingAfterBreak="0">
    <w:nsid w:val="040A15CD"/>
    <w:multiLevelType w:val="multilevel"/>
    <w:tmpl w:val="EF3C51FC"/>
    <w:lvl w:ilvl="0">
      <w:start w:val="1"/>
      <w:numFmt w:val="none"/>
      <w:suff w:val="nothing"/>
      <w:lvlText w:val="　"/>
      <w:lvlJc w:val="left"/>
      <w:pPr>
        <w:ind w:left="0" w:firstLine="0"/>
      </w:pPr>
      <w:rPr>
        <w:rFonts w:ascii="黑体" w:eastAsia="黑体" w:hAnsi="Times New Roman" w:hint="eastAsia"/>
        <w:b w:val="0"/>
        <w:i w:val="0"/>
        <w:sz w:val="21"/>
      </w:rPr>
    </w:lvl>
    <w:lvl w:ilvl="1">
      <w:start w:val="1"/>
      <w:numFmt w:val="decimal"/>
      <w:isLgl/>
      <w:suff w:val="nothing"/>
      <w:lvlText w:val="%2　"/>
      <w:lvlJc w:val="left"/>
      <w:pPr>
        <w:ind w:left="0" w:firstLine="0"/>
      </w:pPr>
      <w:rPr>
        <w:rFonts w:ascii="黑体" w:eastAsia="黑体" w:hAnsi="Times New Roman" w:hint="eastAsia"/>
        <w:b w:val="0"/>
        <w:i w:val="0"/>
        <w:spacing w:val="0"/>
        <w:w w:val="100"/>
        <w:kern w:val="21"/>
        <w:sz w:val="21"/>
      </w:rPr>
    </w:lvl>
    <w:lvl w:ilvl="2">
      <w:start w:val="1"/>
      <w:numFmt w:val="decimal"/>
      <w:pStyle w:val="a3"/>
      <w:suff w:val="nothing"/>
      <w:lvlText w:val="%1%2.%3　"/>
      <w:lvlJc w:val="left"/>
      <w:pPr>
        <w:ind w:left="0" w:firstLine="0"/>
      </w:pPr>
      <w:rPr>
        <w:rFonts w:ascii="黑体" w:eastAsia="黑体" w:hAnsi="Times New Roman" w:hint="eastAsia"/>
        <w:b w:val="0"/>
        <w:i w:val="0"/>
        <w:sz w:val="21"/>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1" w15:restartNumberingAfterBreak="0">
    <w:nsid w:val="05C622D4"/>
    <w:multiLevelType w:val="multilevel"/>
    <w:tmpl w:val="05C622D4"/>
    <w:lvl w:ilvl="0">
      <w:start w:val="1"/>
      <w:numFmt w:val="decimal"/>
      <w:lvlText w:val="%1."/>
      <w:lvlJc w:val="left"/>
      <w:pPr>
        <w:tabs>
          <w:tab w:val="left" w:pos="360"/>
        </w:tabs>
        <w:ind w:left="360" w:hanging="360"/>
      </w:pPr>
    </w:lvl>
    <w:lvl w:ilvl="1">
      <w:start w:val="1"/>
      <w:numFmt w:val="upperLetter"/>
      <w:pStyle w:val="TableMedium"/>
      <w:lvlText w:val="%2."/>
      <w:lvlJc w:val="left"/>
      <w:pPr>
        <w:tabs>
          <w:tab w:val="left" w:pos="720"/>
        </w:tabs>
        <w:ind w:left="720" w:hanging="360"/>
      </w:pPr>
    </w:lvl>
    <w:lvl w:ilvl="2">
      <w:start w:val="1"/>
      <w:numFmt w:val="decimal"/>
      <w:lvlText w:val="%1.%2.%3."/>
      <w:lvlJc w:val="left"/>
      <w:pPr>
        <w:tabs>
          <w:tab w:val="left" w:pos="1440"/>
        </w:tabs>
        <w:ind w:left="1080" w:hanging="360"/>
      </w:pPr>
    </w:lvl>
    <w:lvl w:ilvl="3">
      <w:start w:val="1"/>
      <w:numFmt w:val="decimal"/>
      <w:lvlText w:val="%4.%1.%2.%3."/>
      <w:lvlJc w:val="left"/>
      <w:pPr>
        <w:tabs>
          <w:tab w:val="left" w:pos="2160"/>
        </w:tabs>
        <w:ind w:left="1440" w:hanging="360"/>
      </w:pPr>
    </w:lvl>
    <w:lvl w:ilvl="4">
      <w:start w:val="1"/>
      <w:numFmt w:val="lowerLetter"/>
      <w:lvlText w:val="(%5)"/>
      <w:lvlJc w:val="left"/>
      <w:pPr>
        <w:tabs>
          <w:tab w:val="left" w:pos="1800"/>
        </w:tabs>
        <w:ind w:left="1800" w:hanging="360"/>
      </w:pPr>
    </w:lvl>
    <w:lvl w:ilvl="5">
      <w:start w:val="1"/>
      <w:numFmt w:val="lowerRoman"/>
      <w:lvlText w:val="(%6)"/>
      <w:lvlJc w:val="left"/>
      <w:pPr>
        <w:tabs>
          <w:tab w:val="left" w:pos="2160"/>
        </w:tabs>
        <w:ind w:left="2160" w:hanging="360"/>
      </w:pPr>
    </w:lvl>
    <w:lvl w:ilvl="6">
      <w:start w:val="1"/>
      <w:numFmt w:val="decimal"/>
      <w:lvlText w:val="%7."/>
      <w:lvlJc w:val="left"/>
      <w:pPr>
        <w:tabs>
          <w:tab w:val="left" w:pos="2520"/>
        </w:tabs>
        <w:ind w:left="2520" w:hanging="360"/>
      </w:pPr>
    </w:lvl>
    <w:lvl w:ilvl="7">
      <w:start w:val="1"/>
      <w:numFmt w:val="lowerLetter"/>
      <w:lvlText w:val="%8."/>
      <w:lvlJc w:val="left"/>
      <w:pPr>
        <w:tabs>
          <w:tab w:val="left" w:pos="2880"/>
        </w:tabs>
        <w:ind w:left="2880" w:hanging="360"/>
      </w:pPr>
    </w:lvl>
    <w:lvl w:ilvl="8">
      <w:start w:val="1"/>
      <w:numFmt w:val="lowerRoman"/>
      <w:lvlText w:val="%9."/>
      <w:lvlJc w:val="left"/>
      <w:pPr>
        <w:tabs>
          <w:tab w:val="left" w:pos="3240"/>
        </w:tabs>
        <w:ind w:left="3240" w:hanging="360"/>
      </w:pPr>
    </w:lvl>
  </w:abstractNum>
  <w:abstractNum w:abstractNumId="22" w15:restartNumberingAfterBreak="0">
    <w:nsid w:val="079102AD"/>
    <w:multiLevelType w:val="multilevel"/>
    <w:tmpl w:val="EBD280FE"/>
    <w:lvl w:ilvl="0">
      <w:start w:val="1"/>
      <w:numFmt w:val="decimal"/>
      <w:pStyle w:val="a8"/>
      <w:suff w:val="nothing"/>
      <w:lvlText w:val="注%1："/>
      <w:lvlJc w:val="left"/>
      <w:pPr>
        <w:ind w:left="811" w:hanging="448"/>
      </w:pPr>
      <w:rPr>
        <w:rFonts w:ascii="黑体" w:eastAsia="黑体" w:hAnsi="Times New Roman" w:hint="eastAsia"/>
        <w:b w:val="0"/>
        <w:i w:val="0"/>
        <w:sz w:val="18"/>
        <w:lang w:val="en-US"/>
      </w:rPr>
    </w:lvl>
    <w:lvl w:ilvl="1">
      <w:start w:val="1"/>
      <w:numFmt w:val="lowerLetter"/>
      <w:lvlText w:val="%2)"/>
      <w:lvlJc w:val="left"/>
      <w:pPr>
        <w:tabs>
          <w:tab w:val="num" w:pos="0"/>
        </w:tabs>
        <w:ind w:left="992" w:hanging="629"/>
      </w:pPr>
    </w:lvl>
    <w:lvl w:ilvl="2">
      <w:start w:val="1"/>
      <w:numFmt w:val="lowerRoman"/>
      <w:lvlText w:val="%3."/>
      <w:lvlJc w:val="right"/>
      <w:pPr>
        <w:tabs>
          <w:tab w:val="num" w:pos="0"/>
        </w:tabs>
        <w:ind w:left="992" w:hanging="629"/>
      </w:pPr>
    </w:lvl>
    <w:lvl w:ilvl="3">
      <w:start w:val="1"/>
      <w:numFmt w:val="decimal"/>
      <w:lvlText w:val="%4."/>
      <w:lvlJc w:val="left"/>
      <w:pPr>
        <w:tabs>
          <w:tab w:val="num" w:pos="0"/>
        </w:tabs>
        <w:ind w:left="992" w:hanging="629"/>
      </w:pPr>
    </w:lvl>
    <w:lvl w:ilvl="4">
      <w:start w:val="1"/>
      <w:numFmt w:val="lowerLetter"/>
      <w:lvlText w:val="%5)"/>
      <w:lvlJc w:val="left"/>
      <w:pPr>
        <w:tabs>
          <w:tab w:val="num" w:pos="0"/>
        </w:tabs>
        <w:ind w:left="992" w:hanging="629"/>
      </w:pPr>
    </w:lvl>
    <w:lvl w:ilvl="5">
      <w:start w:val="1"/>
      <w:numFmt w:val="lowerRoman"/>
      <w:lvlText w:val="%6."/>
      <w:lvlJc w:val="right"/>
      <w:pPr>
        <w:tabs>
          <w:tab w:val="num" w:pos="0"/>
        </w:tabs>
        <w:ind w:left="992" w:hanging="629"/>
      </w:pPr>
    </w:lvl>
    <w:lvl w:ilvl="6">
      <w:start w:val="1"/>
      <w:numFmt w:val="decimal"/>
      <w:lvlText w:val="%7."/>
      <w:lvlJc w:val="left"/>
      <w:pPr>
        <w:tabs>
          <w:tab w:val="num" w:pos="0"/>
        </w:tabs>
        <w:ind w:left="992" w:hanging="629"/>
      </w:pPr>
    </w:lvl>
    <w:lvl w:ilvl="7">
      <w:start w:val="1"/>
      <w:numFmt w:val="lowerLetter"/>
      <w:lvlText w:val="%8)"/>
      <w:lvlJc w:val="left"/>
      <w:pPr>
        <w:tabs>
          <w:tab w:val="num" w:pos="0"/>
        </w:tabs>
        <w:ind w:left="992" w:hanging="629"/>
      </w:pPr>
    </w:lvl>
    <w:lvl w:ilvl="8">
      <w:start w:val="1"/>
      <w:numFmt w:val="lowerRoman"/>
      <w:lvlText w:val="%9."/>
      <w:lvlJc w:val="right"/>
      <w:pPr>
        <w:tabs>
          <w:tab w:val="num" w:pos="0"/>
        </w:tabs>
        <w:ind w:left="992" w:hanging="629"/>
      </w:pPr>
    </w:lvl>
  </w:abstractNum>
  <w:abstractNum w:abstractNumId="23" w15:restartNumberingAfterBreak="0">
    <w:nsid w:val="08B009D6"/>
    <w:multiLevelType w:val="multilevel"/>
    <w:tmpl w:val="F45E5DD0"/>
    <w:lvl w:ilvl="0">
      <w:start w:val="1"/>
      <w:numFmt w:val="decimal"/>
      <w:pStyle w:val="10425289"/>
      <w:lvlText w:val="%1"/>
      <w:lvlJc w:val="left"/>
      <w:pPr>
        <w:tabs>
          <w:tab w:val="num" w:pos="432"/>
        </w:tabs>
        <w:ind w:left="432" w:hanging="432"/>
      </w:pPr>
      <w:rPr>
        <w:rFonts w:hint="eastAsia"/>
      </w:rPr>
    </w:lvl>
    <w:lvl w:ilvl="1">
      <w:start w:val="1"/>
      <w:numFmt w:val="decimal"/>
      <w:pStyle w:val="20567208"/>
      <w:lvlText w:val="%1.%2"/>
      <w:lvlJc w:val="left"/>
      <w:pPr>
        <w:tabs>
          <w:tab w:val="num" w:pos="576"/>
        </w:tabs>
        <w:ind w:left="576" w:hanging="576"/>
      </w:pPr>
      <w:rPr>
        <w:rFonts w:hint="eastAsia"/>
      </w:rPr>
    </w:lvl>
    <w:lvl w:ilvl="2">
      <w:start w:val="1"/>
      <w:numFmt w:val="decimal"/>
      <w:pStyle w:val="32"/>
      <w:lvlText w:val="%1.%2.%3"/>
      <w:lvlJc w:val="left"/>
      <w:pPr>
        <w:tabs>
          <w:tab w:val="num" w:pos="1080"/>
        </w:tabs>
        <w:ind w:left="720" w:hanging="720"/>
      </w:pPr>
      <w:rPr>
        <w:rFonts w:hint="eastAsia"/>
        <w:i w:val="0"/>
      </w:rPr>
    </w:lvl>
    <w:lvl w:ilvl="3">
      <w:start w:val="1"/>
      <w:numFmt w:val="decimal"/>
      <w:pStyle w:val="41"/>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720"/>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sz w:val="18"/>
        <w:szCs w:val="18"/>
      </w:rPr>
    </w:lvl>
    <w:lvl w:ilvl="8">
      <w:start w:val="1"/>
      <w:numFmt w:val="decimal"/>
      <w:pStyle w:val="9"/>
      <w:lvlText w:val="%1.%2.%3.%4.%5.%6.%7.%8.%9"/>
      <w:lvlJc w:val="left"/>
      <w:pPr>
        <w:tabs>
          <w:tab w:val="num" w:pos="1584"/>
        </w:tabs>
        <w:ind w:left="1584" w:hanging="1584"/>
      </w:pPr>
      <w:rPr>
        <w:rFonts w:hint="eastAsia"/>
      </w:rPr>
    </w:lvl>
  </w:abstractNum>
  <w:abstractNum w:abstractNumId="24" w15:restartNumberingAfterBreak="0">
    <w:nsid w:val="093C6778"/>
    <w:multiLevelType w:val="multilevel"/>
    <w:tmpl w:val="4BD45F30"/>
    <w:lvl w:ilvl="0">
      <w:start w:val="1"/>
      <w:numFmt w:val="decimal"/>
      <w:pStyle w:val="a9"/>
      <w:suff w:val="nothing"/>
      <w:lvlText w:val="示例%1："/>
      <w:lvlJc w:val="left"/>
      <w:pPr>
        <w:ind w:left="0" w:firstLine="397"/>
      </w:pPr>
      <w:rPr>
        <w:rFonts w:ascii="黑体" w:eastAsia="黑体" w:hAnsi="Times New Roman" w:hint="eastAsia"/>
        <w:sz w:val="1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0AE367E9"/>
    <w:multiLevelType w:val="multilevel"/>
    <w:tmpl w:val="68FAB4E2"/>
    <w:lvl w:ilvl="0">
      <w:start w:val="1"/>
      <w:numFmt w:val="none"/>
      <w:pStyle w:val="aa"/>
      <w:suff w:val="nothing"/>
      <w:lvlText w:val="%1示例："/>
      <w:lvlJc w:val="left"/>
      <w:pPr>
        <w:ind w:left="0" w:firstLine="363"/>
      </w:pPr>
      <w:rPr>
        <w:rFonts w:ascii="黑体" w:eastAsia="黑体" w:hAnsi="Times New Roman" w:hint="eastAsia"/>
        <w:b w:val="0"/>
        <w:i w:val="0"/>
        <w:sz w:val="18"/>
        <w:szCs w:val="18"/>
      </w:rPr>
    </w:lvl>
    <w:lvl w:ilvl="1">
      <w:start w:val="1"/>
      <w:numFmt w:val="lowerLetter"/>
      <w:lvlText w:val="%2)"/>
      <w:lvlJc w:val="left"/>
      <w:pPr>
        <w:tabs>
          <w:tab w:val="num" w:pos="363"/>
        </w:tabs>
        <w:ind w:left="0" w:firstLine="363"/>
      </w:pPr>
    </w:lvl>
    <w:lvl w:ilvl="2">
      <w:start w:val="1"/>
      <w:numFmt w:val="lowerRoman"/>
      <w:lvlText w:val="%3."/>
      <w:lvlJc w:val="right"/>
      <w:pPr>
        <w:tabs>
          <w:tab w:val="num" w:pos="363"/>
        </w:tabs>
        <w:ind w:left="0" w:firstLine="363"/>
      </w:pPr>
    </w:lvl>
    <w:lvl w:ilvl="3">
      <w:start w:val="1"/>
      <w:numFmt w:val="decimal"/>
      <w:lvlText w:val="%4."/>
      <w:lvlJc w:val="left"/>
      <w:pPr>
        <w:tabs>
          <w:tab w:val="num" w:pos="363"/>
        </w:tabs>
        <w:ind w:left="0" w:firstLine="363"/>
      </w:pPr>
    </w:lvl>
    <w:lvl w:ilvl="4">
      <w:start w:val="1"/>
      <w:numFmt w:val="lowerLetter"/>
      <w:lvlText w:val="%5)"/>
      <w:lvlJc w:val="left"/>
      <w:pPr>
        <w:tabs>
          <w:tab w:val="num" w:pos="363"/>
        </w:tabs>
        <w:ind w:left="0" w:firstLine="363"/>
      </w:pPr>
    </w:lvl>
    <w:lvl w:ilvl="5">
      <w:start w:val="1"/>
      <w:numFmt w:val="lowerRoman"/>
      <w:lvlText w:val="%6."/>
      <w:lvlJc w:val="right"/>
      <w:pPr>
        <w:tabs>
          <w:tab w:val="num" w:pos="363"/>
        </w:tabs>
        <w:ind w:left="0" w:firstLine="363"/>
      </w:pPr>
    </w:lvl>
    <w:lvl w:ilvl="6">
      <w:start w:val="1"/>
      <w:numFmt w:val="decimal"/>
      <w:lvlText w:val="%7."/>
      <w:lvlJc w:val="left"/>
      <w:pPr>
        <w:tabs>
          <w:tab w:val="num" w:pos="363"/>
        </w:tabs>
        <w:ind w:left="0" w:firstLine="363"/>
      </w:pPr>
    </w:lvl>
    <w:lvl w:ilvl="7">
      <w:start w:val="1"/>
      <w:numFmt w:val="lowerLetter"/>
      <w:lvlText w:val="%8)"/>
      <w:lvlJc w:val="left"/>
      <w:pPr>
        <w:tabs>
          <w:tab w:val="num" w:pos="363"/>
        </w:tabs>
        <w:ind w:left="0" w:firstLine="363"/>
      </w:pPr>
    </w:lvl>
    <w:lvl w:ilvl="8">
      <w:start w:val="1"/>
      <w:numFmt w:val="lowerRoman"/>
      <w:lvlText w:val="%9."/>
      <w:lvlJc w:val="right"/>
      <w:pPr>
        <w:tabs>
          <w:tab w:val="num" w:pos="363"/>
        </w:tabs>
        <w:ind w:left="0" w:firstLine="363"/>
      </w:pPr>
    </w:lvl>
  </w:abstractNum>
  <w:abstractNum w:abstractNumId="26" w15:restartNumberingAfterBreak="0">
    <w:nsid w:val="0B474969"/>
    <w:multiLevelType w:val="hybridMultilevel"/>
    <w:tmpl w:val="EA58F374"/>
    <w:styleLink w:val="111"/>
    <w:lvl w:ilvl="0" w:tplc="FFFFFFFF">
      <w:start w:val="1"/>
      <w:numFmt w:val="decimal"/>
      <w:lvlText w:val="%1."/>
      <w:lvlJc w:val="left"/>
      <w:pPr>
        <w:ind w:left="420" w:hanging="420"/>
      </w:p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7" w15:restartNumberingAfterBreak="0">
    <w:nsid w:val="0DDE2B46"/>
    <w:multiLevelType w:val="multilevel"/>
    <w:tmpl w:val="6978C306"/>
    <w:lvl w:ilvl="0">
      <w:start w:val="1"/>
      <w:numFmt w:val="lowerLetter"/>
      <w:pStyle w:val="ab"/>
      <w:suff w:val="nothing"/>
      <w:lvlText w:val="%1   "/>
      <w:lvlJc w:val="left"/>
      <w:pPr>
        <w:ind w:left="544" w:hanging="181"/>
      </w:pPr>
      <w:rPr>
        <w:rFonts w:ascii="宋体" w:eastAsia="宋体" w:hAnsi="Times New Roman" w:hint="eastAsia"/>
        <w:b w:val="0"/>
        <w:i w:val="0"/>
        <w:sz w:val="18"/>
        <w:vertAlign w:val="superscript"/>
      </w:rPr>
    </w:lvl>
    <w:lvl w:ilvl="1">
      <w:start w:val="1"/>
      <w:numFmt w:val="lowerLetter"/>
      <w:lvlText w:val="%2"/>
      <w:lvlJc w:val="left"/>
      <w:pPr>
        <w:tabs>
          <w:tab w:val="num" w:pos="57"/>
        </w:tabs>
        <w:ind w:left="363" w:hanging="363"/>
      </w:pPr>
    </w:lvl>
    <w:lvl w:ilvl="2">
      <w:start w:val="1"/>
      <w:numFmt w:val="lowerRoman"/>
      <w:lvlText w:val="%3."/>
      <w:lvlJc w:val="right"/>
      <w:pPr>
        <w:tabs>
          <w:tab w:val="num" w:pos="57"/>
        </w:tabs>
        <w:ind w:left="363" w:hanging="363"/>
      </w:pPr>
    </w:lvl>
    <w:lvl w:ilvl="3">
      <w:start w:val="1"/>
      <w:numFmt w:val="decimal"/>
      <w:lvlText w:val="%4."/>
      <w:lvlJc w:val="left"/>
      <w:pPr>
        <w:tabs>
          <w:tab w:val="num" w:pos="57"/>
        </w:tabs>
        <w:ind w:left="363" w:hanging="363"/>
      </w:pPr>
    </w:lvl>
    <w:lvl w:ilvl="4">
      <w:start w:val="1"/>
      <w:numFmt w:val="lowerLetter"/>
      <w:lvlText w:val="%5)"/>
      <w:lvlJc w:val="left"/>
      <w:pPr>
        <w:tabs>
          <w:tab w:val="num" w:pos="57"/>
        </w:tabs>
        <w:ind w:left="363" w:hanging="363"/>
      </w:pPr>
    </w:lvl>
    <w:lvl w:ilvl="5">
      <w:start w:val="1"/>
      <w:numFmt w:val="lowerRoman"/>
      <w:lvlText w:val="%6."/>
      <w:lvlJc w:val="right"/>
      <w:pPr>
        <w:tabs>
          <w:tab w:val="num" w:pos="57"/>
        </w:tabs>
        <w:ind w:left="363" w:hanging="363"/>
      </w:pPr>
    </w:lvl>
    <w:lvl w:ilvl="6">
      <w:start w:val="1"/>
      <w:numFmt w:val="decimal"/>
      <w:lvlText w:val="%7."/>
      <w:lvlJc w:val="left"/>
      <w:pPr>
        <w:tabs>
          <w:tab w:val="num" w:pos="57"/>
        </w:tabs>
        <w:ind w:left="363" w:hanging="363"/>
      </w:pPr>
    </w:lvl>
    <w:lvl w:ilvl="7">
      <w:start w:val="1"/>
      <w:numFmt w:val="lowerLetter"/>
      <w:lvlText w:val="%8)"/>
      <w:lvlJc w:val="left"/>
      <w:pPr>
        <w:tabs>
          <w:tab w:val="num" w:pos="57"/>
        </w:tabs>
        <w:ind w:left="363" w:hanging="363"/>
      </w:pPr>
    </w:lvl>
    <w:lvl w:ilvl="8">
      <w:start w:val="1"/>
      <w:numFmt w:val="lowerRoman"/>
      <w:lvlText w:val="%9."/>
      <w:lvlJc w:val="right"/>
      <w:pPr>
        <w:tabs>
          <w:tab w:val="num" w:pos="57"/>
        </w:tabs>
        <w:ind w:left="363" w:hanging="363"/>
      </w:pPr>
    </w:lvl>
  </w:abstractNum>
  <w:abstractNum w:abstractNumId="28" w15:restartNumberingAfterBreak="0">
    <w:nsid w:val="0E241E12"/>
    <w:multiLevelType w:val="hybridMultilevel"/>
    <w:tmpl w:val="FBB60036"/>
    <w:lvl w:ilvl="0" w:tplc="92646A18">
      <w:start w:val="1"/>
      <w:numFmt w:val="decimal"/>
      <w:pStyle w:val="17"/>
      <w:lvlText w:val="图%1"/>
      <w:lvlJc w:val="center"/>
      <w:pPr>
        <w:tabs>
          <w:tab w:val="num" w:pos="340"/>
        </w:tabs>
        <w:ind w:left="340" w:hanging="340"/>
      </w:pPr>
      <w:rPr>
        <w:rFonts w:eastAsia="宋体" w:hint="eastAsia"/>
        <w:b w:val="0"/>
        <w:i w:val="0"/>
        <w:sz w:val="18"/>
        <w:szCs w:val="20"/>
      </w:rPr>
    </w:lvl>
    <w:lvl w:ilvl="1" w:tplc="7E5E73B8" w:tentative="1">
      <w:start w:val="1"/>
      <w:numFmt w:val="lowerLetter"/>
      <w:lvlText w:val="%2)"/>
      <w:lvlJc w:val="left"/>
      <w:pPr>
        <w:tabs>
          <w:tab w:val="num" w:pos="840"/>
        </w:tabs>
        <w:ind w:left="840" w:hanging="420"/>
      </w:pPr>
    </w:lvl>
    <w:lvl w:ilvl="2" w:tplc="E5AC7D80" w:tentative="1">
      <w:start w:val="1"/>
      <w:numFmt w:val="lowerRoman"/>
      <w:lvlText w:val="%3."/>
      <w:lvlJc w:val="right"/>
      <w:pPr>
        <w:tabs>
          <w:tab w:val="num" w:pos="1260"/>
        </w:tabs>
        <w:ind w:left="1260" w:hanging="420"/>
      </w:pPr>
    </w:lvl>
    <w:lvl w:ilvl="3" w:tplc="3E42C648" w:tentative="1">
      <w:start w:val="1"/>
      <w:numFmt w:val="decimal"/>
      <w:lvlText w:val="%4."/>
      <w:lvlJc w:val="left"/>
      <w:pPr>
        <w:tabs>
          <w:tab w:val="num" w:pos="1680"/>
        </w:tabs>
        <w:ind w:left="1680" w:hanging="420"/>
      </w:pPr>
    </w:lvl>
    <w:lvl w:ilvl="4" w:tplc="59BAC6F8" w:tentative="1">
      <w:start w:val="1"/>
      <w:numFmt w:val="lowerLetter"/>
      <w:lvlText w:val="%5)"/>
      <w:lvlJc w:val="left"/>
      <w:pPr>
        <w:tabs>
          <w:tab w:val="num" w:pos="2100"/>
        </w:tabs>
        <w:ind w:left="2100" w:hanging="420"/>
      </w:pPr>
    </w:lvl>
    <w:lvl w:ilvl="5" w:tplc="9A867EEA" w:tentative="1">
      <w:start w:val="1"/>
      <w:numFmt w:val="lowerRoman"/>
      <w:lvlText w:val="%6."/>
      <w:lvlJc w:val="right"/>
      <w:pPr>
        <w:tabs>
          <w:tab w:val="num" w:pos="2520"/>
        </w:tabs>
        <w:ind w:left="2520" w:hanging="420"/>
      </w:pPr>
    </w:lvl>
    <w:lvl w:ilvl="6" w:tplc="656665F6" w:tentative="1">
      <w:start w:val="1"/>
      <w:numFmt w:val="decimal"/>
      <w:lvlText w:val="%7."/>
      <w:lvlJc w:val="left"/>
      <w:pPr>
        <w:tabs>
          <w:tab w:val="num" w:pos="2940"/>
        </w:tabs>
        <w:ind w:left="2940" w:hanging="420"/>
      </w:pPr>
    </w:lvl>
    <w:lvl w:ilvl="7" w:tplc="F8940C8A" w:tentative="1">
      <w:start w:val="1"/>
      <w:numFmt w:val="lowerLetter"/>
      <w:lvlText w:val="%8)"/>
      <w:lvlJc w:val="left"/>
      <w:pPr>
        <w:tabs>
          <w:tab w:val="num" w:pos="3360"/>
        </w:tabs>
        <w:ind w:left="3360" w:hanging="420"/>
      </w:pPr>
    </w:lvl>
    <w:lvl w:ilvl="8" w:tplc="6442B6B4" w:tentative="1">
      <w:start w:val="1"/>
      <w:numFmt w:val="lowerRoman"/>
      <w:lvlText w:val="%9."/>
      <w:lvlJc w:val="right"/>
      <w:pPr>
        <w:tabs>
          <w:tab w:val="num" w:pos="3780"/>
        </w:tabs>
        <w:ind w:left="3780" w:hanging="420"/>
      </w:pPr>
    </w:lvl>
  </w:abstractNum>
  <w:abstractNum w:abstractNumId="29"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start w:val="1"/>
      <w:numFmt w:val="bullet"/>
      <w:lvlText w:val=""/>
      <w:lvlJc w:val="left"/>
      <w:pPr>
        <w:tabs>
          <w:tab w:val="num" w:pos="1680"/>
        </w:tabs>
        <w:ind w:left="1680" w:hanging="420"/>
      </w:pPr>
      <w:rPr>
        <w:rFonts w:ascii="Wingdings" w:hAnsi="Wingdings" w:hint="default"/>
      </w:rPr>
    </w:lvl>
    <w:lvl w:ilvl="4" w:tplc="04090003">
      <w:start w:val="1"/>
      <w:numFmt w:val="bullet"/>
      <w:lvlText w:val=""/>
      <w:lvlJc w:val="left"/>
      <w:pPr>
        <w:tabs>
          <w:tab w:val="num" w:pos="2100"/>
        </w:tabs>
        <w:ind w:left="2100" w:hanging="420"/>
      </w:pPr>
      <w:rPr>
        <w:rFonts w:ascii="Wingdings" w:hAnsi="Wingdings" w:hint="default"/>
      </w:rPr>
    </w:lvl>
    <w:lvl w:ilvl="5" w:tplc="04090005">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start w:val="1"/>
      <w:numFmt w:val="bullet"/>
      <w:lvlText w:val=""/>
      <w:lvlJc w:val="left"/>
      <w:pPr>
        <w:tabs>
          <w:tab w:val="num" w:pos="3360"/>
        </w:tabs>
        <w:ind w:left="3360" w:hanging="420"/>
      </w:pPr>
      <w:rPr>
        <w:rFonts w:ascii="Wingdings" w:hAnsi="Wingdings" w:hint="default"/>
      </w:rPr>
    </w:lvl>
    <w:lvl w:ilvl="8" w:tplc="04090005">
      <w:start w:val="1"/>
      <w:numFmt w:val="bullet"/>
      <w:lvlText w:val=""/>
      <w:lvlJc w:val="left"/>
      <w:pPr>
        <w:tabs>
          <w:tab w:val="num" w:pos="3780"/>
        </w:tabs>
        <w:ind w:left="3780" w:hanging="420"/>
      </w:pPr>
      <w:rPr>
        <w:rFonts w:ascii="Wingdings" w:hAnsi="Wingdings" w:hint="default"/>
      </w:rPr>
    </w:lvl>
  </w:abstractNum>
  <w:abstractNum w:abstractNumId="30" w15:restartNumberingAfterBreak="0">
    <w:nsid w:val="0EDB2900"/>
    <w:multiLevelType w:val="hybridMultilevel"/>
    <w:tmpl w:val="1698331E"/>
    <w:lvl w:ilvl="0" w:tplc="FFFFFFFF">
      <w:start w:val="1"/>
      <w:numFmt w:val="bullet"/>
      <w:pStyle w:val="SubItemList"/>
      <w:lvlText w:val="−"/>
      <w:lvlJc w:val="left"/>
      <w:pPr>
        <w:tabs>
          <w:tab w:val="num" w:pos="2693"/>
        </w:tabs>
        <w:ind w:left="2694" w:hanging="284"/>
      </w:pPr>
      <w:rPr>
        <w:rFonts w:ascii="华文楷体" w:eastAsia="Times New Roman" w:hAnsi="华文楷体" w:cs="华文楷体" w:hint="eastAsia"/>
        <w:sz w:val="16"/>
        <w:szCs w:val="16"/>
      </w:rPr>
    </w:lvl>
    <w:lvl w:ilvl="1" w:tplc="FFFFFFFF">
      <w:start w:val="1"/>
      <w:numFmt w:val="bullet"/>
      <w:lvlText w:val=""/>
      <w:lvlJc w:val="left"/>
      <w:pPr>
        <w:tabs>
          <w:tab w:val="num" w:pos="840"/>
        </w:tabs>
        <w:ind w:left="840" w:hanging="420"/>
      </w:pPr>
      <w:rPr>
        <w:rFonts w:ascii="Lucida Grande" w:hAnsi="Lucida Grande" w:cs="Lucida Grande" w:hint="default"/>
      </w:rPr>
    </w:lvl>
    <w:lvl w:ilvl="2" w:tplc="FFFFFFFF">
      <w:start w:val="1"/>
      <w:numFmt w:val="bullet"/>
      <w:lvlText w:val=""/>
      <w:lvlJc w:val="left"/>
      <w:pPr>
        <w:tabs>
          <w:tab w:val="num" w:pos="1260"/>
        </w:tabs>
        <w:ind w:left="1260" w:hanging="420"/>
      </w:pPr>
      <w:rPr>
        <w:rFonts w:ascii="Lucida Grande" w:hAnsi="Lucida Grande" w:cs="Lucida Grande" w:hint="default"/>
      </w:rPr>
    </w:lvl>
    <w:lvl w:ilvl="3" w:tplc="FFFFFFFF">
      <w:start w:val="1"/>
      <w:numFmt w:val="bullet"/>
      <w:lvlText w:val=""/>
      <w:lvlJc w:val="left"/>
      <w:pPr>
        <w:tabs>
          <w:tab w:val="num" w:pos="1680"/>
        </w:tabs>
        <w:ind w:left="1680" w:hanging="420"/>
      </w:pPr>
      <w:rPr>
        <w:rFonts w:ascii="Lucida Grande" w:hAnsi="Lucida Grande" w:cs="Lucida Grande" w:hint="default"/>
      </w:rPr>
    </w:lvl>
    <w:lvl w:ilvl="4" w:tplc="FFFFFFFF">
      <w:start w:val="1"/>
      <w:numFmt w:val="bullet"/>
      <w:lvlText w:val=""/>
      <w:lvlJc w:val="left"/>
      <w:pPr>
        <w:tabs>
          <w:tab w:val="num" w:pos="2100"/>
        </w:tabs>
        <w:ind w:left="2100" w:hanging="420"/>
      </w:pPr>
      <w:rPr>
        <w:rFonts w:ascii="Lucida Grande" w:hAnsi="Lucida Grande" w:cs="Lucida Grande" w:hint="default"/>
      </w:rPr>
    </w:lvl>
    <w:lvl w:ilvl="5" w:tplc="FFFFFFFF">
      <w:start w:val="1"/>
      <w:numFmt w:val="bullet"/>
      <w:lvlText w:val=""/>
      <w:lvlJc w:val="left"/>
      <w:pPr>
        <w:tabs>
          <w:tab w:val="num" w:pos="2520"/>
        </w:tabs>
        <w:ind w:left="2520" w:hanging="420"/>
      </w:pPr>
      <w:rPr>
        <w:rFonts w:ascii="Lucida Grande" w:hAnsi="Lucida Grande" w:cs="Lucida Grande" w:hint="default"/>
      </w:rPr>
    </w:lvl>
    <w:lvl w:ilvl="6" w:tplc="FFFFFFFF">
      <w:start w:val="1"/>
      <w:numFmt w:val="bullet"/>
      <w:lvlText w:val=""/>
      <w:lvlJc w:val="left"/>
      <w:pPr>
        <w:tabs>
          <w:tab w:val="num" w:pos="2940"/>
        </w:tabs>
        <w:ind w:left="2940" w:hanging="420"/>
      </w:pPr>
      <w:rPr>
        <w:rFonts w:ascii="Lucida Grande" w:hAnsi="Lucida Grande" w:cs="Lucida Grande" w:hint="default"/>
      </w:rPr>
    </w:lvl>
    <w:lvl w:ilvl="7" w:tplc="FFFFFFFF">
      <w:start w:val="1"/>
      <w:numFmt w:val="bullet"/>
      <w:lvlText w:val=""/>
      <w:lvlJc w:val="left"/>
      <w:pPr>
        <w:tabs>
          <w:tab w:val="num" w:pos="3360"/>
        </w:tabs>
        <w:ind w:left="3360" w:hanging="420"/>
      </w:pPr>
      <w:rPr>
        <w:rFonts w:ascii="Lucida Grande" w:hAnsi="Lucida Grande" w:cs="Lucida Grande" w:hint="default"/>
      </w:rPr>
    </w:lvl>
    <w:lvl w:ilvl="8" w:tplc="FFFFFFFF">
      <w:start w:val="1"/>
      <w:numFmt w:val="bullet"/>
      <w:lvlText w:val=""/>
      <w:lvlJc w:val="left"/>
      <w:pPr>
        <w:tabs>
          <w:tab w:val="num" w:pos="3780"/>
        </w:tabs>
        <w:ind w:left="3780" w:hanging="420"/>
      </w:pPr>
      <w:rPr>
        <w:rFonts w:ascii="Lucida Grande" w:hAnsi="Lucida Grande" w:cs="Lucida Grande" w:hint="default"/>
      </w:rPr>
    </w:lvl>
  </w:abstractNum>
  <w:abstractNum w:abstractNumId="31" w15:restartNumberingAfterBreak="0">
    <w:nsid w:val="111174D1"/>
    <w:multiLevelType w:val="multilevel"/>
    <w:tmpl w:val="FA76478A"/>
    <w:lvl w:ilvl="0">
      <w:start w:val="1"/>
      <w:numFmt w:val="decimal"/>
      <w:pStyle w:val="BEA1"/>
      <w:lvlText w:val="%1."/>
      <w:lvlJc w:val="left"/>
      <w:pPr>
        <w:tabs>
          <w:tab w:val="num" w:pos="851"/>
        </w:tabs>
        <w:ind w:left="851" w:hanging="851"/>
      </w:pPr>
      <w:rPr>
        <w:rFonts w:hint="eastAsia"/>
      </w:rPr>
    </w:lvl>
    <w:lvl w:ilvl="1">
      <w:start w:val="1"/>
      <w:numFmt w:val="decimal"/>
      <w:pStyle w:val="BEA2"/>
      <w:lvlText w:val="%1.%2"/>
      <w:lvlJc w:val="left"/>
      <w:pPr>
        <w:tabs>
          <w:tab w:val="num" w:pos="1134"/>
        </w:tabs>
        <w:ind w:left="1134" w:hanging="1134"/>
      </w:pPr>
      <w:rPr>
        <w:rFonts w:hint="eastAsia"/>
      </w:rPr>
    </w:lvl>
    <w:lvl w:ilvl="2">
      <w:start w:val="1"/>
      <w:numFmt w:val="decimal"/>
      <w:pStyle w:val="BEA3"/>
      <w:lvlText w:val="%1.%2.%3"/>
      <w:lvlJc w:val="left"/>
      <w:pPr>
        <w:tabs>
          <w:tab w:val="num" w:pos="2291"/>
        </w:tabs>
        <w:ind w:left="1418" w:hanging="567"/>
      </w:pPr>
      <w:rPr>
        <w:rFonts w:hint="eastAsia"/>
      </w:rPr>
    </w:lvl>
    <w:lvl w:ilvl="3">
      <w:start w:val="1"/>
      <w:numFmt w:val="decimal"/>
      <w:lvlText w:val="%1.%2.%3.%4"/>
      <w:lvlJc w:val="left"/>
      <w:pPr>
        <w:tabs>
          <w:tab w:val="num" w:pos="3076"/>
        </w:tabs>
        <w:ind w:left="1984" w:hanging="708"/>
      </w:pPr>
      <w:rPr>
        <w:rFonts w:hint="eastAsia"/>
      </w:rPr>
    </w:lvl>
    <w:lvl w:ilvl="4">
      <w:start w:val="1"/>
      <w:numFmt w:val="decimal"/>
      <w:lvlText w:val="%1.%2.%3.%4.%5"/>
      <w:lvlJc w:val="left"/>
      <w:pPr>
        <w:tabs>
          <w:tab w:val="num" w:pos="3861"/>
        </w:tabs>
        <w:ind w:left="2551" w:hanging="850"/>
      </w:pPr>
      <w:rPr>
        <w:rFonts w:hint="eastAsia"/>
      </w:rPr>
    </w:lvl>
    <w:lvl w:ilvl="5">
      <w:start w:val="1"/>
      <w:numFmt w:val="decimal"/>
      <w:lvlText w:val="%1.%2.%3.%4.%5.%6"/>
      <w:lvlJc w:val="left"/>
      <w:pPr>
        <w:tabs>
          <w:tab w:val="num" w:pos="5006"/>
        </w:tabs>
        <w:ind w:left="3260" w:hanging="1134"/>
      </w:pPr>
      <w:rPr>
        <w:rFonts w:hint="eastAsia"/>
      </w:rPr>
    </w:lvl>
    <w:lvl w:ilvl="6">
      <w:start w:val="1"/>
      <w:numFmt w:val="decimal"/>
      <w:lvlText w:val="%1.%2.%3.%4.%5.%6.%7"/>
      <w:lvlJc w:val="left"/>
      <w:pPr>
        <w:tabs>
          <w:tab w:val="num" w:pos="5791"/>
        </w:tabs>
        <w:ind w:left="3827" w:hanging="1276"/>
      </w:pPr>
      <w:rPr>
        <w:rFonts w:hint="eastAsia"/>
      </w:rPr>
    </w:lvl>
    <w:lvl w:ilvl="7">
      <w:start w:val="1"/>
      <w:numFmt w:val="decimal"/>
      <w:lvlText w:val="%1.%2.%3.%4.%5.%6.%7.%8"/>
      <w:lvlJc w:val="left"/>
      <w:pPr>
        <w:tabs>
          <w:tab w:val="num" w:pos="6576"/>
        </w:tabs>
        <w:ind w:left="4394" w:hanging="1418"/>
      </w:pPr>
      <w:rPr>
        <w:rFonts w:hint="eastAsia"/>
      </w:rPr>
    </w:lvl>
    <w:lvl w:ilvl="8">
      <w:start w:val="1"/>
      <w:numFmt w:val="decimal"/>
      <w:lvlText w:val="%1.%2.%3.%4.%5.%6.%7.%8.%9"/>
      <w:lvlJc w:val="left"/>
      <w:pPr>
        <w:tabs>
          <w:tab w:val="num" w:pos="7362"/>
        </w:tabs>
        <w:ind w:left="5102" w:hanging="1700"/>
      </w:pPr>
      <w:rPr>
        <w:rFonts w:hint="eastAsia"/>
      </w:rPr>
    </w:lvl>
  </w:abstractNum>
  <w:abstractNum w:abstractNumId="32" w15:restartNumberingAfterBreak="0">
    <w:nsid w:val="11813B1E"/>
    <w:multiLevelType w:val="hybridMultilevel"/>
    <w:tmpl w:val="449460B2"/>
    <w:styleLink w:val="BulletsTable11"/>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tentative="1">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33" w15:restartNumberingAfterBreak="0">
    <w:nsid w:val="11E93E46"/>
    <w:multiLevelType w:val="hybridMultilevel"/>
    <w:tmpl w:val="76AC42D0"/>
    <w:styleLink w:val="11111111"/>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141E7DCC"/>
    <w:multiLevelType w:val="hybridMultilevel"/>
    <w:tmpl w:val="9C2824DA"/>
    <w:styleLink w:val="NumberedListTable2"/>
    <w:lvl w:ilvl="0" w:tplc="F7FC1A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147450C9"/>
    <w:multiLevelType w:val="multilevel"/>
    <w:tmpl w:val="04090023"/>
    <w:styleLink w:val="ac"/>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6" w15:restartNumberingAfterBreak="0">
    <w:nsid w:val="171657A1"/>
    <w:multiLevelType w:val="multilevel"/>
    <w:tmpl w:val="A2D0B4AA"/>
    <w:styleLink w:val="NumberedListTable13"/>
    <w:lvl w:ilvl="0">
      <w:start w:val="1"/>
      <w:numFmt w:val="decimal"/>
      <w:suff w:val="nothing"/>
      <w:lvlText w:val="%1 "/>
      <w:lvlJc w:val="left"/>
      <w:pPr>
        <w:ind w:left="0" w:firstLine="0"/>
      </w:pPr>
      <w:rPr>
        <w:rFonts w:ascii="Verdana" w:eastAsia="DFKai-SB" w:hAnsi="Verdana" w:cs="Verdana" w:hint="default"/>
        <w:b/>
        <w:bCs/>
        <w:i w:val="0"/>
        <w:iCs w:val="0"/>
        <w:caps w:val="0"/>
        <w:strike w:val="0"/>
        <w:dstrike w:val="0"/>
        <w:vanish w:val="0"/>
        <w:webHidden w:val="0"/>
        <w:color w:val="000000"/>
        <w:sz w:val="144"/>
        <w:szCs w:val="144"/>
        <w:u w:val="none"/>
        <w:effect w:val="none"/>
        <w:vertAlign w:val="baseline"/>
        <w:specVanish w:val="0"/>
      </w:rPr>
    </w:lvl>
    <w:lvl w:ilvl="1">
      <w:start w:val="1"/>
      <w:numFmt w:val="decimal"/>
      <w:suff w:val="nothing"/>
      <w:lvlText w:val="%1.%2 "/>
      <w:lvlJc w:val="left"/>
      <w:pPr>
        <w:ind w:left="142" w:firstLine="0"/>
      </w:pPr>
      <w:rPr>
        <w:rFonts w:cs="ˎ̥"/>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2">
      <w:start w:val="1"/>
      <w:numFmt w:val="decimal"/>
      <w:suff w:val="nothing"/>
      <w:lvlText w:val="%1.%2.%3 "/>
      <w:lvlJc w:val="left"/>
      <w:pPr>
        <w:snapToGrid w:val="0"/>
        <w:ind w:left="0" w:firstLine="0"/>
      </w:pPr>
      <w:rPr>
        <w:rFonts w:ascii="Verdana" w:eastAsia="DFKai-SB" w:hAnsi="Verdana" w:cs="Verdana" w:hint="default"/>
        <w:b w:val="0"/>
        <w:bCs/>
        <w:i w:val="0"/>
        <w:iCs w:val="0"/>
        <w:caps w:val="0"/>
        <w:strike w:val="0"/>
        <w:dstrike w:val="0"/>
        <w:vanish w:val="0"/>
        <w:webHidden w:val="0"/>
        <w:color w:val="000000"/>
        <w:kern w:val="0"/>
        <w:sz w:val="32"/>
        <w:szCs w:val="32"/>
        <w:u w:val="none"/>
        <w:effect w:val="none"/>
        <w:vertAlign w:val="baseline"/>
        <w:specVanish w:val="0"/>
      </w:rPr>
    </w:lvl>
    <w:lvl w:ilvl="3">
      <w:start w:val="1"/>
      <w:numFmt w:val="none"/>
      <w:lvlRestart w:val="0"/>
      <w:suff w:val="nothing"/>
      <w:lvlText w:val=""/>
      <w:lvlJc w:val="left"/>
      <w:pPr>
        <w:ind w:left="0" w:firstLine="0"/>
      </w:pPr>
      <w:rPr>
        <w:rFonts w:ascii="Book Antiqua" w:hAnsi="Book Antiqua" w:cs="Book Antiqua" w:hint="default"/>
        <w:b/>
        <w:bCs/>
        <w:i w:val="0"/>
        <w:iCs w:val="0"/>
        <w:caps w:val="0"/>
        <w:strike w:val="0"/>
        <w:dstrike w:val="0"/>
        <w:vanish w:val="0"/>
        <w:webHidden w:val="0"/>
        <w:color w:val="000000"/>
        <w:sz w:val="20"/>
        <w:szCs w:val="20"/>
        <w:u w:val="none"/>
        <w:effect w:val="none"/>
        <w:vertAlign w:val="baseline"/>
        <w:specVanish w:val="0"/>
      </w:rPr>
    </w:lvl>
    <w:lvl w:ilvl="4">
      <w:start w:val="1"/>
      <w:numFmt w:val="upperRoman"/>
      <w:suff w:val="nothing"/>
      <w:lvlText w:val="%5. "/>
      <w:lvlJc w:val="left"/>
      <w:pPr>
        <w:ind w:left="1702" w:hanging="227"/>
      </w:pPr>
      <w:rPr>
        <w:rFonts w:ascii="ˎ̥" w:eastAsia="DFKai-SB" w:hAnsi="ˎ̥" w:cs="ˎ̥" w:hint="default"/>
        <w:b/>
        <w:bCs/>
        <w:i w:val="0"/>
        <w:iCs w:val="0"/>
        <w:strike w:val="0"/>
        <w:dstrike w:val="0"/>
        <w:sz w:val="24"/>
        <w:szCs w:val="24"/>
        <w:u w:val="none"/>
        <w:effect w:val="none"/>
      </w:rPr>
    </w:lvl>
    <w:lvl w:ilvl="5">
      <w:start w:val="1"/>
      <w:numFmt w:val="decimal"/>
      <w:lvlText w:val="步骤 %6"/>
      <w:lvlJc w:val="right"/>
      <w:pPr>
        <w:tabs>
          <w:tab w:val="num" w:pos="1701"/>
        </w:tabs>
        <w:ind w:left="1701" w:hanging="159"/>
      </w:pPr>
      <w:rPr>
        <w:rFonts w:ascii="Verdana" w:eastAsia="DFKai-SB" w:hAnsi="Verdana" w:cs="ˎ̥" w:hint="default"/>
        <w:b w:val="0"/>
        <w:bCs/>
        <w:i w:val="0"/>
        <w:iCs w:val="0"/>
        <w:color w:val="auto"/>
        <w:sz w:val="21"/>
        <w:szCs w:val="21"/>
      </w:rPr>
    </w:lvl>
    <w:lvl w:ilvl="6">
      <w:start w:val="1"/>
      <w:numFmt w:val="decimal"/>
      <w:lvlText w:val="%7."/>
      <w:lvlJc w:val="left"/>
      <w:pPr>
        <w:tabs>
          <w:tab w:val="num" w:pos="2126"/>
        </w:tabs>
        <w:ind w:left="2126" w:hanging="425"/>
      </w:pPr>
      <w:rPr>
        <w:rFonts w:ascii="ˎ̥" w:hAnsi="ˎ̥" w:cs="Verdana" w:hint="default"/>
        <w:b w:val="0"/>
        <w:bCs/>
        <w:i w:val="0"/>
        <w:iCs w:val="0"/>
        <w:strike w:val="0"/>
        <w:dstrike w:val="0"/>
        <w:sz w:val="21"/>
        <w:szCs w:val="21"/>
        <w:u w:val="none"/>
        <w:effect w:val="none"/>
      </w:rPr>
    </w:lvl>
    <w:lvl w:ilvl="7">
      <w:start w:val="1"/>
      <w:numFmt w:val="decimal"/>
      <w:lvlRestart w:val="1"/>
      <w:suff w:val="space"/>
      <w:lvlText w:val="图%1-%8"/>
      <w:lvlJc w:val="left"/>
      <w:pPr>
        <w:ind w:left="1701" w:firstLine="0"/>
      </w:pPr>
      <w:rPr>
        <w:rFonts w:ascii="ˎ̥" w:eastAsia="DFKai-SB" w:hAnsi="ˎ̥" w:cs="Verdana" w:hint="default"/>
        <w:b w:val="0"/>
        <w:bCs/>
        <w:i w:val="0"/>
        <w:iCs w:val="0"/>
        <w:strike w:val="0"/>
        <w:dstrike w:val="0"/>
        <w:color w:val="auto"/>
        <w:sz w:val="21"/>
        <w:szCs w:val="21"/>
        <w:u w:val="none"/>
        <w:effect w:val="none"/>
        <w:vertAlign w:val="baseline"/>
      </w:rPr>
    </w:lvl>
    <w:lvl w:ilvl="8">
      <w:start w:val="1"/>
      <w:numFmt w:val="decimal"/>
      <w:lvlRestart w:val="1"/>
      <w:suff w:val="space"/>
      <w:lvlText w:val="表%1-%9"/>
      <w:lvlJc w:val="left"/>
      <w:pPr>
        <w:ind w:left="1701" w:firstLine="0"/>
      </w:pPr>
      <w:rPr>
        <w:rFonts w:ascii="ˎ̥" w:eastAsia="DFKai-SB" w:hAnsi="ˎ̥" w:hint="default"/>
        <w:b w:val="0"/>
        <w:bCs/>
        <w:i w:val="0"/>
        <w:iCs w:val="0"/>
        <w:color w:val="auto"/>
        <w:sz w:val="21"/>
        <w:szCs w:val="21"/>
      </w:rPr>
    </w:lvl>
  </w:abstractNum>
  <w:abstractNum w:abstractNumId="37" w15:restartNumberingAfterBreak="0">
    <w:nsid w:val="18C72E41"/>
    <w:multiLevelType w:val="multilevel"/>
    <w:tmpl w:val="6BFAF4EC"/>
    <w:lvl w:ilvl="0">
      <w:start w:val="1"/>
      <w:numFmt w:val="decimal"/>
      <w:pStyle w:val="ad"/>
      <w:lvlText w:val="%1."/>
      <w:lvlJc w:val="left"/>
      <w:pPr>
        <w:tabs>
          <w:tab w:val="num" w:pos="644"/>
        </w:tabs>
        <w:ind w:left="420" w:hanging="136"/>
      </w:pPr>
      <w:rPr>
        <w:rFonts w:hint="eastAsia"/>
      </w:rPr>
    </w:lvl>
    <w:lvl w:ilvl="1">
      <w:start w:val="1"/>
      <w:numFmt w:val="lowerLetter"/>
      <w:lvlText w:val="%2)"/>
      <w:lvlJc w:val="left"/>
      <w:pPr>
        <w:tabs>
          <w:tab w:val="num" w:pos="840"/>
        </w:tabs>
        <w:ind w:left="840" w:hanging="420"/>
      </w:pPr>
    </w:lvl>
    <w:lvl w:ilvl="2">
      <w:start w:val="2"/>
      <w:numFmt w:val="japaneseCounting"/>
      <w:lvlText w:val="%3、"/>
      <w:lvlJc w:val="left"/>
      <w:pPr>
        <w:tabs>
          <w:tab w:val="num" w:pos="1320"/>
        </w:tabs>
        <w:ind w:left="1320" w:hanging="480"/>
      </w:pPr>
      <w:rPr>
        <w:rFonts w:hint="eastAsia"/>
      </w:rPr>
    </w:lvl>
    <w:lvl w:ilvl="3">
      <w:start w:val="1"/>
      <w:numFmt w:val="decimal"/>
      <w:lvlText w:val="%4."/>
      <w:lvlJc w:val="left"/>
      <w:pPr>
        <w:tabs>
          <w:tab w:val="num" w:pos="1680"/>
        </w:tabs>
        <w:ind w:left="1680" w:hanging="420"/>
      </w:pPr>
    </w:lvl>
    <w:lvl w:ilvl="4">
      <w:start w:val="1"/>
      <w:numFmt w:val="decimal"/>
      <w:lvlText w:val="（%5）"/>
      <w:lvlJc w:val="left"/>
      <w:pPr>
        <w:tabs>
          <w:tab w:val="num" w:pos="2400"/>
        </w:tabs>
        <w:ind w:left="2400" w:hanging="720"/>
      </w:pPr>
      <w:rPr>
        <w:rFonts w:hint="eastAsia"/>
      </w:r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38" w15:restartNumberingAfterBreak="0">
    <w:nsid w:val="1C3B2901"/>
    <w:multiLevelType w:val="singleLevel"/>
    <w:tmpl w:val="A5426DAC"/>
    <w:styleLink w:val="Bullets2"/>
    <w:lvl w:ilvl="0">
      <w:start w:val="1"/>
      <w:numFmt w:val="decimal"/>
      <w:pStyle w:val="10"/>
      <w:lvlText w:val="%1."/>
      <w:lvlJc w:val="left"/>
      <w:pPr>
        <w:tabs>
          <w:tab w:val="num" w:pos="907"/>
        </w:tabs>
        <w:ind w:left="907" w:hanging="397"/>
      </w:pPr>
      <w:rPr>
        <w:rFonts w:hint="eastAsia"/>
        <w:b w:val="0"/>
        <w:i w:val="0"/>
        <w:sz w:val="28"/>
      </w:rPr>
    </w:lvl>
  </w:abstractNum>
  <w:abstractNum w:abstractNumId="39" w15:restartNumberingAfterBreak="0">
    <w:nsid w:val="1CCF7217"/>
    <w:multiLevelType w:val="multilevel"/>
    <w:tmpl w:val="91804C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33"/>
      <w:lvlText w:val="%1.%2.%3"/>
      <w:lvlJc w:val="left"/>
      <w:pPr>
        <w:ind w:left="1985"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0" w15:restartNumberingAfterBreak="0">
    <w:nsid w:val="1D5755D3"/>
    <w:multiLevelType w:val="hybridMultilevel"/>
    <w:tmpl w:val="4BEE7E38"/>
    <w:styleLink w:val="1111111"/>
    <w:lvl w:ilvl="0" w:tplc="3B1CEA48">
      <w:start w:val="1"/>
      <w:numFmt w:val="bullet"/>
      <w:lvlText w:val=""/>
      <w:lvlJc w:val="left"/>
      <w:pPr>
        <w:tabs>
          <w:tab w:val="num" w:pos="2126"/>
        </w:tabs>
        <w:ind w:left="2126" w:hanging="425"/>
      </w:pPr>
      <w:rPr>
        <w:rFonts w:ascii="MS Reference Specialty" w:hAnsi="MS Reference Specialty" w:cs="MS Reference Specialty" w:hint="default"/>
        <w:b w:val="0"/>
        <w:bCs w:val="0"/>
        <w:i w:val="0"/>
        <w:iCs w:val="0"/>
        <w:caps w:val="0"/>
        <w:strike w:val="0"/>
        <w:dstrike w:val="0"/>
        <w:vanish w:val="0"/>
        <w:webHidden w:val="0"/>
        <w:color w:val="000000"/>
        <w:spacing w:val="0"/>
        <w:w w:val="100"/>
        <w:position w:val="2"/>
        <w:sz w:val="16"/>
        <w:szCs w:val="16"/>
        <w:u w:val="none"/>
        <w:effect w:val="none"/>
        <w:vertAlign w:val="baseline"/>
        <w:specVanish w:val="0"/>
      </w:rPr>
    </w:lvl>
    <w:lvl w:ilvl="1" w:tplc="04090003">
      <w:start w:val="1"/>
      <w:numFmt w:val="bullet"/>
      <w:lvlText w:val=""/>
      <w:lvlJc w:val="left"/>
      <w:pPr>
        <w:tabs>
          <w:tab w:val="num" w:pos="840"/>
        </w:tabs>
        <w:ind w:left="840" w:hanging="420"/>
      </w:pPr>
      <w:rPr>
        <w:rFonts w:ascii="MS Reference Specialty" w:hAnsi="MS Reference Specialty" w:hint="default"/>
      </w:rPr>
    </w:lvl>
    <w:lvl w:ilvl="2" w:tplc="04090005">
      <w:start w:val="1"/>
      <w:numFmt w:val="bullet"/>
      <w:lvlText w:val=""/>
      <w:lvlJc w:val="left"/>
      <w:pPr>
        <w:tabs>
          <w:tab w:val="num" w:pos="1260"/>
        </w:tabs>
        <w:ind w:left="1260" w:hanging="420"/>
      </w:pPr>
      <w:rPr>
        <w:rFonts w:ascii="MS Reference Specialty" w:hAnsi="MS Reference Specialty" w:hint="default"/>
      </w:rPr>
    </w:lvl>
    <w:lvl w:ilvl="3" w:tplc="04090001">
      <w:start w:val="1"/>
      <w:numFmt w:val="bullet"/>
      <w:lvlText w:val=""/>
      <w:lvlJc w:val="left"/>
      <w:pPr>
        <w:tabs>
          <w:tab w:val="num" w:pos="1680"/>
        </w:tabs>
        <w:ind w:left="1680" w:hanging="420"/>
      </w:pPr>
      <w:rPr>
        <w:rFonts w:ascii="MS Reference Specialty" w:hAnsi="MS Reference Specialty" w:hint="default"/>
      </w:rPr>
    </w:lvl>
    <w:lvl w:ilvl="4" w:tplc="04090003">
      <w:start w:val="1"/>
      <w:numFmt w:val="bullet"/>
      <w:lvlText w:val=""/>
      <w:lvlJc w:val="left"/>
      <w:pPr>
        <w:tabs>
          <w:tab w:val="num" w:pos="2100"/>
        </w:tabs>
        <w:ind w:left="2100" w:hanging="420"/>
      </w:pPr>
      <w:rPr>
        <w:rFonts w:ascii="MS Reference Specialty" w:hAnsi="MS Reference Specialty" w:hint="default"/>
      </w:rPr>
    </w:lvl>
    <w:lvl w:ilvl="5" w:tplc="04090005">
      <w:start w:val="1"/>
      <w:numFmt w:val="bullet"/>
      <w:lvlText w:val=""/>
      <w:lvlJc w:val="left"/>
      <w:pPr>
        <w:tabs>
          <w:tab w:val="num" w:pos="2520"/>
        </w:tabs>
        <w:ind w:left="2520" w:hanging="420"/>
      </w:pPr>
      <w:rPr>
        <w:rFonts w:ascii="MS Reference Specialty" w:hAnsi="MS Reference Specialty" w:hint="default"/>
      </w:rPr>
    </w:lvl>
    <w:lvl w:ilvl="6" w:tplc="04090001">
      <w:start w:val="1"/>
      <w:numFmt w:val="bullet"/>
      <w:lvlText w:val=""/>
      <w:lvlJc w:val="left"/>
      <w:pPr>
        <w:tabs>
          <w:tab w:val="num" w:pos="2940"/>
        </w:tabs>
        <w:ind w:left="2940" w:hanging="420"/>
      </w:pPr>
      <w:rPr>
        <w:rFonts w:ascii="MS Reference Specialty" w:hAnsi="MS Reference Specialty" w:hint="default"/>
      </w:rPr>
    </w:lvl>
    <w:lvl w:ilvl="7" w:tplc="04090003">
      <w:start w:val="1"/>
      <w:numFmt w:val="bullet"/>
      <w:lvlText w:val=""/>
      <w:lvlJc w:val="left"/>
      <w:pPr>
        <w:tabs>
          <w:tab w:val="num" w:pos="3360"/>
        </w:tabs>
        <w:ind w:left="3360" w:hanging="420"/>
      </w:pPr>
      <w:rPr>
        <w:rFonts w:ascii="MS Reference Specialty" w:hAnsi="MS Reference Specialty" w:hint="default"/>
      </w:rPr>
    </w:lvl>
    <w:lvl w:ilvl="8" w:tplc="04090005">
      <w:start w:val="1"/>
      <w:numFmt w:val="bullet"/>
      <w:lvlText w:val=""/>
      <w:lvlJc w:val="left"/>
      <w:pPr>
        <w:tabs>
          <w:tab w:val="num" w:pos="3780"/>
        </w:tabs>
        <w:ind w:left="3780" w:hanging="420"/>
      </w:pPr>
      <w:rPr>
        <w:rFonts w:ascii="MS Reference Specialty" w:hAnsi="MS Reference Specialty" w:hint="default"/>
      </w:rPr>
    </w:lvl>
  </w:abstractNum>
  <w:abstractNum w:abstractNumId="41" w15:restartNumberingAfterBreak="0">
    <w:nsid w:val="1DBF583A"/>
    <w:multiLevelType w:val="multilevel"/>
    <w:tmpl w:val="F8D0F384"/>
    <w:lvl w:ilvl="0">
      <w:start w:val="1"/>
      <w:numFmt w:val="decimal"/>
      <w:pStyle w:val="ae"/>
      <w:suff w:val="nothing"/>
      <w:lvlText w:val="注%1："/>
      <w:lvlJc w:val="left"/>
      <w:pPr>
        <w:ind w:left="811" w:hanging="448"/>
      </w:pPr>
      <w:rPr>
        <w:rFonts w:ascii="黑体" w:eastAsia="黑体" w:hAnsi="Times New Roman" w:hint="eastAsia"/>
        <w:b w:val="0"/>
        <w:i w:val="0"/>
        <w:sz w:val="18"/>
        <w:szCs w:val="18"/>
        <w:vertAlign w:val="baseline"/>
      </w:rPr>
    </w:lvl>
    <w:lvl w:ilvl="1">
      <w:start w:val="1"/>
      <w:numFmt w:val="lowerLetter"/>
      <w:lvlText w:val="%2)"/>
      <w:lvlJc w:val="left"/>
      <w:pPr>
        <w:tabs>
          <w:tab w:val="num" w:pos="180"/>
        </w:tabs>
        <w:ind w:left="1172" w:hanging="629"/>
      </w:pPr>
      <w:rPr>
        <w:vertAlign w:val="baseline"/>
      </w:rPr>
    </w:lvl>
    <w:lvl w:ilvl="2">
      <w:start w:val="1"/>
      <w:numFmt w:val="lowerRoman"/>
      <w:lvlText w:val="%3."/>
      <w:lvlJc w:val="right"/>
      <w:pPr>
        <w:tabs>
          <w:tab w:val="num" w:pos="180"/>
        </w:tabs>
        <w:ind w:left="1172" w:hanging="629"/>
      </w:pPr>
      <w:rPr>
        <w:vertAlign w:val="baseline"/>
      </w:rPr>
    </w:lvl>
    <w:lvl w:ilvl="3">
      <w:start w:val="1"/>
      <w:numFmt w:val="decimal"/>
      <w:lvlText w:val="%4."/>
      <w:lvlJc w:val="left"/>
      <w:pPr>
        <w:tabs>
          <w:tab w:val="num" w:pos="180"/>
        </w:tabs>
        <w:ind w:left="1172" w:hanging="629"/>
      </w:pPr>
      <w:rPr>
        <w:vertAlign w:val="baseline"/>
      </w:rPr>
    </w:lvl>
    <w:lvl w:ilvl="4">
      <w:start w:val="1"/>
      <w:numFmt w:val="lowerLetter"/>
      <w:lvlText w:val="%5)"/>
      <w:lvlJc w:val="left"/>
      <w:pPr>
        <w:tabs>
          <w:tab w:val="num" w:pos="180"/>
        </w:tabs>
        <w:ind w:left="1172" w:hanging="629"/>
      </w:pPr>
      <w:rPr>
        <w:vertAlign w:val="baseline"/>
      </w:rPr>
    </w:lvl>
    <w:lvl w:ilvl="5">
      <w:start w:val="1"/>
      <w:numFmt w:val="lowerRoman"/>
      <w:lvlText w:val="%6."/>
      <w:lvlJc w:val="right"/>
      <w:pPr>
        <w:tabs>
          <w:tab w:val="num" w:pos="180"/>
        </w:tabs>
        <w:ind w:left="1172" w:hanging="629"/>
      </w:pPr>
      <w:rPr>
        <w:vertAlign w:val="baseline"/>
      </w:rPr>
    </w:lvl>
    <w:lvl w:ilvl="6">
      <w:start w:val="1"/>
      <w:numFmt w:val="decimal"/>
      <w:lvlText w:val="%7."/>
      <w:lvlJc w:val="left"/>
      <w:pPr>
        <w:tabs>
          <w:tab w:val="num" w:pos="180"/>
        </w:tabs>
        <w:ind w:left="1172" w:hanging="629"/>
      </w:pPr>
      <w:rPr>
        <w:vertAlign w:val="baseline"/>
      </w:rPr>
    </w:lvl>
    <w:lvl w:ilvl="7">
      <w:start w:val="1"/>
      <w:numFmt w:val="lowerLetter"/>
      <w:lvlText w:val="%8)"/>
      <w:lvlJc w:val="left"/>
      <w:pPr>
        <w:tabs>
          <w:tab w:val="num" w:pos="180"/>
        </w:tabs>
        <w:ind w:left="1172" w:hanging="629"/>
      </w:pPr>
      <w:rPr>
        <w:vertAlign w:val="baseline"/>
      </w:rPr>
    </w:lvl>
    <w:lvl w:ilvl="8">
      <w:start w:val="1"/>
      <w:numFmt w:val="lowerRoman"/>
      <w:lvlText w:val="%9."/>
      <w:lvlJc w:val="right"/>
      <w:pPr>
        <w:tabs>
          <w:tab w:val="num" w:pos="180"/>
        </w:tabs>
        <w:ind w:left="1172" w:hanging="629"/>
      </w:pPr>
      <w:rPr>
        <w:vertAlign w:val="baseline"/>
      </w:rPr>
    </w:lvl>
  </w:abstractNum>
  <w:abstractNum w:abstractNumId="42" w15:restartNumberingAfterBreak="0">
    <w:nsid w:val="20D134ED"/>
    <w:multiLevelType w:val="hybridMultilevel"/>
    <w:tmpl w:val="6E16A9E0"/>
    <w:lvl w:ilvl="0" w:tplc="FFFFFFFF">
      <w:start w:val="1"/>
      <w:numFmt w:val="decimal"/>
      <w:pStyle w:val="52"/>
      <w:lvlText w:val="（%1）"/>
      <w:lvlJc w:val="left"/>
      <w:pPr>
        <w:tabs>
          <w:tab w:val="num" w:pos="260"/>
        </w:tabs>
        <w:ind w:left="260" w:hanging="360"/>
      </w:pPr>
      <w:rPr>
        <w:rFonts w:hint="eastAsia"/>
      </w:rPr>
    </w:lvl>
    <w:lvl w:ilvl="1" w:tplc="04090019" w:tentative="1">
      <w:start w:val="1"/>
      <w:numFmt w:val="lowerLetter"/>
      <w:lvlText w:val="%2)"/>
      <w:lvlJc w:val="left"/>
      <w:pPr>
        <w:tabs>
          <w:tab w:val="num" w:pos="740"/>
        </w:tabs>
        <w:ind w:left="740" w:hanging="420"/>
      </w:pPr>
    </w:lvl>
    <w:lvl w:ilvl="2" w:tplc="0409001B" w:tentative="1">
      <w:start w:val="1"/>
      <w:numFmt w:val="lowerRoman"/>
      <w:lvlText w:val="%3."/>
      <w:lvlJc w:val="right"/>
      <w:pPr>
        <w:tabs>
          <w:tab w:val="num" w:pos="1160"/>
        </w:tabs>
        <w:ind w:left="1160" w:hanging="420"/>
      </w:pPr>
    </w:lvl>
    <w:lvl w:ilvl="3" w:tplc="0409000F" w:tentative="1">
      <w:start w:val="1"/>
      <w:numFmt w:val="decimal"/>
      <w:lvlText w:val="%4."/>
      <w:lvlJc w:val="left"/>
      <w:pPr>
        <w:tabs>
          <w:tab w:val="num" w:pos="1580"/>
        </w:tabs>
        <w:ind w:left="1580" w:hanging="420"/>
      </w:pPr>
    </w:lvl>
    <w:lvl w:ilvl="4" w:tplc="04090019" w:tentative="1">
      <w:start w:val="1"/>
      <w:numFmt w:val="lowerLetter"/>
      <w:lvlText w:val="%5)"/>
      <w:lvlJc w:val="left"/>
      <w:pPr>
        <w:tabs>
          <w:tab w:val="num" w:pos="2000"/>
        </w:tabs>
        <w:ind w:left="2000" w:hanging="420"/>
      </w:pPr>
    </w:lvl>
    <w:lvl w:ilvl="5" w:tplc="0409001B" w:tentative="1">
      <w:start w:val="1"/>
      <w:numFmt w:val="lowerRoman"/>
      <w:lvlText w:val="%6."/>
      <w:lvlJc w:val="right"/>
      <w:pPr>
        <w:tabs>
          <w:tab w:val="num" w:pos="2420"/>
        </w:tabs>
        <w:ind w:left="2420" w:hanging="420"/>
      </w:pPr>
    </w:lvl>
    <w:lvl w:ilvl="6" w:tplc="0409000F" w:tentative="1">
      <w:start w:val="1"/>
      <w:numFmt w:val="decimal"/>
      <w:lvlText w:val="%7."/>
      <w:lvlJc w:val="left"/>
      <w:pPr>
        <w:tabs>
          <w:tab w:val="num" w:pos="2840"/>
        </w:tabs>
        <w:ind w:left="2840" w:hanging="420"/>
      </w:pPr>
    </w:lvl>
    <w:lvl w:ilvl="7" w:tplc="04090019" w:tentative="1">
      <w:start w:val="1"/>
      <w:numFmt w:val="lowerLetter"/>
      <w:lvlText w:val="%8)"/>
      <w:lvlJc w:val="left"/>
      <w:pPr>
        <w:tabs>
          <w:tab w:val="num" w:pos="3260"/>
        </w:tabs>
        <w:ind w:left="3260" w:hanging="420"/>
      </w:pPr>
    </w:lvl>
    <w:lvl w:ilvl="8" w:tplc="0409001B" w:tentative="1">
      <w:start w:val="1"/>
      <w:numFmt w:val="lowerRoman"/>
      <w:lvlText w:val="%9."/>
      <w:lvlJc w:val="right"/>
      <w:pPr>
        <w:tabs>
          <w:tab w:val="num" w:pos="3680"/>
        </w:tabs>
        <w:ind w:left="3680" w:hanging="420"/>
      </w:pPr>
    </w:lvl>
  </w:abstractNum>
  <w:abstractNum w:abstractNumId="43" w15:restartNumberingAfterBreak="0">
    <w:nsid w:val="2161494D"/>
    <w:multiLevelType w:val="multilevel"/>
    <w:tmpl w:val="786A0D84"/>
    <w:styleLink w:val="1111111111"/>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strike w:val="0"/>
        <w:sz w:val="32"/>
        <w:szCs w:val="32"/>
      </w:rPr>
    </w:lvl>
    <w:lvl w:ilvl="3">
      <w:start w:val="1"/>
      <w:numFmt w:val="decimal"/>
      <w:lvlText w:val="%1.%2.%3.%4"/>
      <w:lvlJc w:val="left"/>
      <w:pPr>
        <w:ind w:left="864" w:hanging="864"/>
      </w:pPr>
      <w:rPr>
        <w:rFonts w:hint="default"/>
        <w:strike w:val="0"/>
        <w:sz w:val="24"/>
        <w:szCs w:val="24"/>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15:restartNumberingAfterBreak="0">
    <w:nsid w:val="23B87FAB"/>
    <w:multiLevelType w:val="multilevel"/>
    <w:tmpl w:val="ECA4EAFA"/>
    <w:styleLink w:val="Bullets"/>
    <w:lvl w:ilvl="0">
      <w:start w:val="1"/>
      <w:numFmt w:val="bullet"/>
      <w:lvlText w:val=""/>
      <w:lvlJc w:val="left"/>
      <w:pPr>
        <w:tabs>
          <w:tab w:val="num" w:pos="907"/>
        </w:tabs>
        <w:ind w:left="907" w:hanging="340"/>
      </w:pPr>
      <w:rPr>
        <w:rFonts w:ascii="Wingdings 2" w:hAnsi="Wingdings 2" w:cs="Wingdings 2" w:hint="default"/>
        <w:color w:val="808080"/>
        <w:sz w:val="20"/>
        <w:szCs w:val="20"/>
      </w:rPr>
    </w:lvl>
    <w:lvl w:ilvl="1">
      <w:start w:val="1"/>
      <w:numFmt w:val="bullet"/>
      <w:lvlText w:val=""/>
      <w:lvlJc w:val="left"/>
      <w:pPr>
        <w:tabs>
          <w:tab w:val="num" w:pos="1247"/>
        </w:tabs>
        <w:ind w:left="1247" w:hanging="340"/>
      </w:pPr>
      <w:rPr>
        <w:rFonts w:ascii="Wingdings 2" w:hAnsi="Wingdings 2" w:cs="Wingdings 2" w:hint="default"/>
        <w:b w:val="0"/>
        <w:bCs w:val="0"/>
        <w:i w:val="0"/>
        <w:iCs w:val="0"/>
        <w:color w:val="808080"/>
        <w:sz w:val="20"/>
        <w:szCs w:val="20"/>
      </w:rPr>
    </w:lvl>
    <w:lvl w:ilvl="2">
      <w:start w:val="1"/>
      <w:numFmt w:val="bullet"/>
      <w:lvlText w:val=""/>
      <w:lvlJc w:val="left"/>
      <w:pPr>
        <w:tabs>
          <w:tab w:val="num" w:pos="1588"/>
        </w:tabs>
        <w:ind w:left="1588" w:hanging="341"/>
      </w:pPr>
      <w:rPr>
        <w:rFonts w:ascii="Wingdings 2" w:hAnsi="Wingdings 2" w:cs="Wingdings 2" w:hint="default"/>
        <w:bCs w:val="0"/>
        <w:iCs w:val="0"/>
        <w:color w:val="808080"/>
        <w:sz w:val="20"/>
        <w:szCs w:val="20"/>
      </w:rPr>
    </w:lvl>
    <w:lvl w:ilvl="3">
      <w:start w:val="1"/>
      <w:numFmt w:val="bullet"/>
      <w:lvlText w:val=""/>
      <w:lvlJc w:val="left"/>
      <w:pPr>
        <w:tabs>
          <w:tab w:val="num" w:pos="1928"/>
        </w:tabs>
        <w:ind w:left="1928" w:hanging="340"/>
      </w:pPr>
      <w:rPr>
        <w:rFonts w:ascii="Wingdings 2" w:hAnsi="Wingdings 2" w:cs="Wingdings 2" w:hint="default"/>
        <w:b w:val="0"/>
        <w:bCs w:val="0"/>
        <w:i w:val="0"/>
        <w:iCs w:val="0"/>
        <w:color w:val="808080"/>
        <w:sz w:val="20"/>
        <w:szCs w:val="20"/>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5" w15:restartNumberingAfterBreak="0">
    <w:nsid w:val="26831D0F"/>
    <w:multiLevelType w:val="hybridMultilevel"/>
    <w:tmpl w:val="93E076B2"/>
    <w:styleLink w:val="12"/>
    <w:lvl w:ilvl="0" w:tplc="FFFFFFFF">
      <w:start w:val="1"/>
      <w:numFmt w:val="decimal"/>
      <w:lvlText w:val="%1、"/>
      <w:lvlJc w:val="left"/>
      <w:pPr>
        <w:tabs>
          <w:tab w:val="num" w:pos="780"/>
        </w:tabs>
        <w:ind w:left="780" w:hanging="360"/>
      </w:pPr>
      <w:rPr>
        <w:rFonts w:hint="default"/>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46" w15:restartNumberingAfterBreak="0">
    <w:nsid w:val="26BB17BD"/>
    <w:multiLevelType w:val="hybridMultilevel"/>
    <w:tmpl w:val="276E0D3C"/>
    <w:lvl w:ilvl="0" w:tplc="FFFFFFFF">
      <w:start w:val="1"/>
      <w:numFmt w:val="decimal"/>
      <w:pStyle w:val="11"/>
      <w:lvlText w:val="%1）"/>
      <w:lvlJc w:val="left"/>
      <w:pPr>
        <w:tabs>
          <w:tab w:val="num" w:pos="420"/>
        </w:tabs>
        <w:ind w:left="420" w:hanging="420"/>
      </w:pPr>
      <w:rPr>
        <w:rFonts w:ascii="Times New Roman" w:eastAsia="Times New Roman" w:hAnsi="Times New Roman" w:cs="Times New Roman"/>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7" w15:restartNumberingAfterBreak="0">
    <w:nsid w:val="27727B63"/>
    <w:multiLevelType w:val="hybridMultilevel"/>
    <w:tmpl w:val="868662D0"/>
    <w:styleLink w:val="13"/>
    <w:lvl w:ilvl="0" w:tplc="FFFFFFFF">
      <w:start w:val="1"/>
      <w:numFmt w:val="bullet"/>
      <w:lvlText w:val=""/>
      <w:lvlJc w:val="left"/>
      <w:pPr>
        <w:tabs>
          <w:tab w:val="num" w:pos="340"/>
        </w:tabs>
        <w:ind w:left="340" w:hanging="170"/>
      </w:pPr>
      <w:rPr>
        <w:rFonts w:ascii="Lucida Grande" w:hAnsi="Lucida Grande" w:hint="default"/>
        <w:color w:val="auto"/>
        <w:spacing w:val="0"/>
        <w:w w:val="100"/>
        <w:position w:val="1"/>
        <w:sz w:val="13"/>
        <w:szCs w:val="13"/>
      </w:rPr>
    </w:lvl>
    <w:lvl w:ilvl="1" w:tplc="FFFFFFFF">
      <w:start w:val="1"/>
      <w:numFmt w:val="bullet"/>
      <w:lvlText w:val=""/>
      <w:lvlJc w:val="left"/>
      <w:pPr>
        <w:tabs>
          <w:tab w:val="num" w:pos="840"/>
        </w:tabs>
        <w:ind w:left="840" w:hanging="420"/>
      </w:pPr>
      <w:rPr>
        <w:rFonts w:ascii="Lucida Grande" w:hAnsi="Lucida Grande" w:hint="default"/>
      </w:rPr>
    </w:lvl>
    <w:lvl w:ilvl="2" w:tplc="FFFFFFFF">
      <w:start w:val="1"/>
      <w:numFmt w:val="bullet"/>
      <w:lvlText w:val=""/>
      <w:lvlJc w:val="left"/>
      <w:pPr>
        <w:tabs>
          <w:tab w:val="num" w:pos="1260"/>
        </w:tabs>
        <w:ind w:left="1260" w:hanging="420"/>
      </w:pPr>
      <w:rPr>
        <w:rFonts w:ascii="Lucida Grande" w:hAnsi="Lucida Grande" w:hint="default"/>
      </w:rPr>
    </w:lvl>
    <w:lvl w:ilvl="3" w:tplc="FFFFFFFF">
      <w:start w:val="1"/>
      <w:numFmt w:val="bullet"/>
      <w:lvlText w:val=""/>
      <w:lvlJc w:val="left"/>
      <w:pPr>
        <w:tabs>
          <w:tab w:val="num" w:pos="1680"/>
        </w:tabs>
        <w:ind w:left="1680" w:hanging="420"/>
      </w:pPr>
      <w:rPr>
        <w:rFonts w:ascii="Lucida Grande" w:hAnsi="Lucida Grande" w:hint="default"/>
      </w:rPr>
    </w:lvl>
    <w:lvl w:ilvl="4" w:tplc="FFFFFFFF">
      <w:start w:val="1"/>
      <w:numFmt w:val="bullet"/>
      <w:lvlText w:val=""/>
      <w:lvlJc w:val="left"/>
      <w:pPr>
        <w:tabs>
          <w:tab w:val="num" w:pos="2100"/>
        </w:tabs>
        <w:ind w:left="2100" w:hanging="420"/>
      </w:pPr>
      <w:rPr>
        <w:rFonts w:ascii="Lucida Grande" w:hAnsi="Lucida Grande" w:hint="default"/>
      </w:rPr>
    </w:lvl>
    <w:lvl w:ilvl="5" w:tplc="FFFFFFFF">
      <w:start w:val="1"/>
      <w:numFmt w:val="bullet"/>
      <w:lvlText w:val=""/>
      <w:lvlJc w:val="left"/>
      <w:pPr>
        <w:tabs>
          <w:tab w:val="num" w:pos="2520"/>
        </w:tabs>
        <w:ind w:left="2520" w:hanging="420"/>
      </w:pPr>
      <w:rPr>
        <w:rFonts w:ascii="Lucida Grande" w:hAnsi="Lucida Grande" w:hint="default"/>
      </w:rPr>
    </w:lvl>
    <w:lvl w:ilvl="6" w:tplc="FFFFFFFF">
      <w:start w:val="1"/>
      <w:numFmt w:val="bullet"/>
      <w:lvlText w:val=""/>
      <w:lvlJc w:val="left"/>
      <w:pPr>
        <w:tabs>
          <w:tab w:val="num" w:pos="2940"/>
        </w:tabs>
        <w:ind w:left="2940" w:hanging="420"/>
      </w:pPr>
      <w:rPr>
        <w:rFonts w:ascii="Lucida Grande" w:hAnsi="Lucida Grande" w:hint="default"/>
      </w:rPr>
    </w:lvl>
    <w:lvl w:ilvl="7" w:tplc="FFFFFFFF">
      <w:start w:val="1"/>
      <w:numFmt w:val="bullet"/>
      <w:lvlText w:val=""/>
      <w:lvlJc w:val="left"/>
      <w:pPr>
        <w:tabs>
          <w:tab w:val="num" w:pos="3360"/>
        </w:tabs>
        <w:ind w:left="3360" w:hanging="420"/>
      </w:pPr>
      <w:rPr>
        <w:rFonts w:ascii="Lucida Grande" w:hAnsi="Lucida Grande" w:hint="default"/>
      </w:rPr>
    </w:lvl>
    <w:lvl w:ilvl="8" w:tplc="FFFFFFFF">
      <w:start w:val="1"/>
      <w:numFmt w:val="bullet"/>
      <w:lvlText w:val=""/>
      <w:lvlJc w:val="left"/>
      <w:pPr>
        <w:tabs>
          <w:tab w:val="num" w:pos="3780"/>
        </w:tabs>
        <w:ind w:left="3780" w:hanging="420"/>
      </w:pPr>
      <w:rPr>
        <w:rFonts w:ascii="Lucida Grande" w:hAnsi="Lucida Grande" w:hint="default"/>
      </w:rPr>
    </w:lvl>
  </w:abstractNum>
  <w:abstractNum w:abstractNumId="48" w15:restartNumberingAfterBreak="0">
    <w:nsid w:val="2A8F7113"/>
    <w:multiLevelType w:val="multilevel"/>
    <w:tmpl w:val="76786F08"/>
    <w:lvl w:ilvl="0">
      <w:start w:val="1"/>
      <w:numFmt w:val="upperLetter"/>
      <w:pStyle w:val="af"/>
      <w:suff w:val="space"/>
      <w:lvlText w:val="%1"/>
      <w:lvlJc w:val="left"/>
      <w:pPr>
        <w:ind w:left="623" w:hanging="425"/>
      </w:pPr>
    </w:lvl>
    <w:lvl w:ilvl="1">
      <w:start w:val="1"/>
      <w:numFmt w:val="decimal"/>
      <w:pStyle w:val="af0"/>
      <w:suff w:val="nothing"/>
      <w:lvlText w:val="图%1.%2　"/>
      <w:lvlJc w:val="left"/>
      <w:pPr>
        <w:ind w:left="1190" w:hanging="567"/>
      </w:pPr>
    </w:lvl>
    <w:lvl w:ilvl="2">
      <w:start w:val="1"/>
      <w:numFmt w:val="decimal"/>
      <w:lvlText w:val="%1.%2.%3"/>
      <w:lvlJc w:val="left"/>
      <w:pPr>
        <w:tabs>
          <w:tab w:val="num" w:pos="1616"/>
        </w:tabs>
        <w:ind w:left="1616" w:hanging="567"/>
      </w:pPr>
    </w:lvl>
    <w:lvl w:ilvl="3">
      <w:start w:val="1"/>
      <w:numFmt w:val="decimal"/>
      <w:lvlText w:val="%1.%2.%3.%4"/>
      <w:lvlJc w:val="left"/>
      <w:pPr>
        <w:tabs>
          <w:tab w:val="num" w:pos="2914"/>
        </w:tabs>
        <w:ind w:left="2182" w:hanging="708"/>
      </w:pPr>
    </w:lvl>
    <w:lvl w:ilvl="4">
      <w:start w:val="1"/>
      <w:numFmt w:val="decimal"/>
      <w:lvlText w:val="%1.%2.%3.%4.%5"/>
      <w:lvlJc w:val="left"/>
      <w:pPr>
        <w:tabs>
          <w:tab w:val="num" w:pos="3699"/>
        </w:tabs>
        <w:ind w:left="2749" w:hanging="850"/>
      </w:pPr>
    </w:lvl>
    <w:lvl w:ilvl="5">
      <w:start w:val="1"/>
      <w:numFmt w:val="decimal"/>
      <w:lvlText w:val="%1.%2.%3.%4.%5.%6"/>
      <w:lvlJc w:val="left"/>
      <w:pPr>
        <w:tabs>
          <w:tab w:val="num" w:pos="4484"/>
        </w:tabs>
        <w:ind w:left="3458" w:hanging="1134"/>
      </w:pPr>
    </w:lvl>
    <w:lvl w:ilvl="6">
      <w:start w:val="1"/>
      <w:numFmt w:val="decimal"/>
      <w:lvlText w:val="%1.%2.%3.%4.%5.%6.%7"/>
      <w:lvlJc w:val="left"/>
      <w:pPr>
        <w:tabs>
          <w:tab w:val="num" w:pos="5269"/>
        </w:tabs>
        <w:ind w:left="4025" w:hanging="1276"/>
      </w:pPr>
    </w:lvl>
    <w:lvl w:ilvl="7">
      <w:start w:val="1"/>
      <w:numFmt w:val="decimal"/>
      <w:lvlText w:val="%1.%2.%3.%4.%5.%6.%7.%8"/>
      <w:lvlJc w:val="left"/>
      <w:pPr>
        <w:tabs>
          <w:tab w:val="num" w:pos="6054"/>
        </w:tabs>
        <w:ind w:left="4592" w:hanging="1418"/>
      </w:pPr>
    </w:lvl>
    <w:lvl w:ilvl="8">
      <w:start w:val="1"/>
      <w:numFmt w:val="decimal"/>
      <w:lvlText w:val="%1.%2.%3.%4.%5.%6.%7.%8.%9"/>
      <w:lvlJc w:val="left"/>
      <w:pPr>
        <w:tabs>
          <w:tab w:val="num" w:pos="6840"/>
        </w:tabs>
        <w:ind w:left="5300" w:hanging="1700"/>
      </w:pPr>
    </w:lvl>
  </w:abstractNum>
  <w:abstractNum w:abstractNumId="49" w15:restartNumberingAfterBreak="0">
    <w:nsid w:val="2C5917C3"/>
    <w:multiLevelType w:val="multilevel"/>
    <w:tmpl w:val="C9A69A3E"/>
    <w:lvl w:ilvl="0">
      <w:start w:val="1"/>
      <w:numFmt w:val="none"/>
      <w:pStyle w:val="af1"/>
      <w:suff w:val="nothing"/>
      <w:lvlText w:val="%1——"/>
      <w:lvlJc w:val="left"/>
      <w:pPr>
        <w:ind w:left="833" w:hanging="408"/>
      </w:pPr>
    </w:lvl>
    <w:lvl w:ilvl="1">
      <w:start w:val="1"/>
      <w:numFmt w:val="bullet"/>
      <w:pStyle w:val="af2"/>
      <w:lvlText w:val=""/>
      <w:lvlJc w:val="left"/>
      <w:pPr>
        <w:tabs>
          <w:tab w:val="num" w:pos="760"/>
        </w:tabs>
        <w:ind w:left="1264" w:hanging="413"/>
      </w:pPr>
      <w:rPr>
        <w:rFonts w:ascii="Symbol" w:hAnsi="Symbol" w:hint="default"/>
        <w:color w:val="auto"/>
      </w:rPr>
    </w:lvl>
    <w:lvl w:ilvl="2">
      <w:start w:val="1"/>
      <w:numFmt w:val="bullet"/>
      <w:pStyle w:val="af3"/>
      <w:lvlText w:val=""/>
      <w:lvlJc w:val="left"/>
      <w:pPr>
        <w:tabs>
          <w:tab w:val="num" w:pos="1678"/>
        </w:tabs>
        <w:ind w:left="1678" w:hanging="414"/>
      </w:pPr>
      <w:rPr>
        <w:rFonts w:ascii="Symbol" w:hAnsi="Symbol" w:hint="default"/>
        <w:color w:val="auto"/>
      </w:rPr>
    </w:lvl>
    <w:lvl w:ilvl="3">
      <w:start w:val="1"/>
      <w:numFmt w:val="decimal"/>
      <w:lvlText w:val="%4."/>
      <w:lvlJc w:val="left"/>
      <w:pPr>
        <w:tabs>
          <w:tab w:val="num" w:pos="2071"/>
        </w:tabs>
        <w:ind w:left="1884" w:hanging="528"/>
      </w:pPr>
    </w:lvl>
    <w:lvl w:ilvl="4">
      <w:start w:val="1"/>
      <w:numFmt w:val="lowerLetter"/>
      <w:lvlText w:val="%5)"/>
      <w:lvlJc w:val="left"/>
      <w:pPr>
        <w:tabs>
          <w:tab w:val="num" w:pos="2383"/>
        </w:tabs>
        <w:ind w:left="2196" w:hanging="528"/>
      </w:pPr>
    </w:lvl>
    <w:lvl w:ilvl="5">
      <w:start w:val="1"/>
      <w:numFmt w:val="lowerRoman"/>
      <w:lvlText w:val="%6."/>
      <w:lvlJc w:val="right"/>
      <w:pPr>
        <w:tabs>
          <w:tab w:val="num" w:pos="2695"/>
        </w:tabs>
        <w:ind w:left="2508" w:hanging="528"/>
      </w:pPr>
    </w:lvl>
    <w:lvl w:ilvl="6">
      <w:start w:val="1"/>
      <w:numFmt w:val="decimal"/>
      <w:lvlText w:val="%7."/>
      <w:lvlJc w:val="left"/>
      <w:pPr>
        <w:tabs>
          <w:tab w:val="num" w:pos="3007"/>
        </w:tabs>
        <w:ind w:left="2820" w:hanging="528"/>
      </w:pPr>
    </w:lvl>
    <w:lvl w:ilvl="7">
      <w:start w:val="1"/>
      <w:numFmt w:val="lowerLetter"/>
      <w:lvlText w:val="%8)"/>
      <w:lvlJc w:val="left"/>
      <w:pPr>
        <w:tabs>
          <w:tab w:val="num" w:pos="3319"/>
        </w:tabs>
        <w:ind w:left="3132" w:hanging="528"/>
      </w:pPr>
    </w:lvl>
    <w:lvl w:ilvl="8">
      <w:start w:val="1"/>
      <w:numFmt w:val="lowerRoman"/>
      <w:lvlText w:val="%9."/>
      <w:lvlJc w:val="right"/>
      <w:pPr>
        <w:tabs>
          <w:tab w:val="num" w:pos="3631"/>
        </w:tabs>
        <w:ind w:left="3444" w:hanging="528"/>
      </w:pPr>
    </w:lvl>
  </w:abstractNum>
  <w:abstractNum w:abstractNumId="50" w15:restartNumberingAfterBreak="0">
    <w:nsid w:val="2DB94109"/>
    <w:multiLevelType w:val="multilevel"/>
    <w:tmpl w:val="04090025"/>
    <w:styleLink w:val="34"/>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lvl>
  </w:abstractNum>
  <w:abstractNum w:abstractNumId="51" w15:restartNumberingAfterBreak="0">
    <w:nsid w:val="2E507B6E"/>
    <w:multiLevelType w:val="multilevel"/>
    <w:tmpl w:val="19B8FECC"/>
    <w:lvl w:ilvl="0">
      <w:start w:val="1"/>
      <w:numFmt w:val="decimal"/>
      <w:lvlText w:val="%1."/>
      <w:lvlJc w:val="left"/>
      <w:pPr>
        <w:tabs>
          <w:tab w:val="num" w:pos="432"/>
        </w:tabs>
        <w:ind w:left="432" w:hanging="432"/>
      </w:pPr>
      <w:rPr>
        <w:rFonts w:hint="eastAsia"/>
      </w:rPr>
    </w:lvl>
    <w:lvl w:ilvl="1">
      <w:start w:val="1"/>
      <w:numFmt w:val="decimal"/>
      <w:pStyle w:val="14"/>
      <w:lvlText w:val="%1.%2"/>
      <w:lvlJc w:val="left"/>
      <w:pPr>
        <w:tabs>
          <w:tab w:val="num" w:pos="576"/>
        </w:tabs>
        <w:ind w:left="576" w:hanging="576"/>
      </w:pPr>
      <w:rPr>
        <w:rFonts w:hint="eastAsia"/>
      </w:rPr>
    </w:lvl>
    <w:lvl w:ilvl="2">
      <w:start w:val="1"/>
      <w:numFmt w:val="decimal"/>
      <w:lvlText w:val="%1.%2.%3"/>
      <w:lvlJc w:val="left"/>
      <w:pPr>
        <w:tabs>
          <w:tab w:val="num" w:pos="1080"/>
        </w:tabs>
        <w:ind w:left="720" w:hanging="720"/>
      </w:pPr>
      <w:rPr>
        <w:rFonts w:hint="eastAsia"/>
        <w:i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720"/>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sz w:val="18"/>
        <w:szCs w:val="18"/>
      </w:rPr>
    </w:lvl>
    <w:lvl w:ilvl="8">
      <w:start w:val="1"/>
      <w:numFmt w:val="decimal"/>
      <w:lvlText w:val="%1.%2.%3.%4.%5.%6.%7.%8.%9"/>
      <w:lvlJc w:val="left"/>
      <w:pPr>
        <w:tabs>
          <w:tab w:val="num" w:pos="1584"/>
        </w:tabs>
        <w:ind w:left="1584" w:hanging="1584"/>
      </w:pPr>
      <w:rPr>
        <w:rFonts w:hint="eastAsia"/>
      </w:rPr>
    </w:lvl>
  </w:abstractNum>
  <w:abstractNum w:abstractNumId="52" w15:restartNumberingAfterBreak="0">
    <w:nsid w:val="2F645A9D"/>
    <w:multiLevelType w:val="hybridMultilevel"/>
    <w:tmpl w:val="5CCA2956"/>
    <w:lvl w:ilvl="0" w:tplc="FFFFFFFF">
      <w:start w:val="1"/>
      <w:numFmt w:val="bullet"/>
      <w:pStyle w:val="NotesTextlist"/>
      <w:lvlText w:val=""/>
      <w:lvlJc w:val="left"/>
      <w:pPr>
        <w:tabs>
          <w:tab w:val="num" w:pos="1418"/>
        </w:tabs>
        <w:ind w:left="1418" w:hanging="284"/>
      </w:pPr>
      <w:rPr>
        <w:rFonts w:ascii="Symbol" w:hAnsi="Symbol" w:cs="Symbol" w:hint="default"/>
        <w:caps w:val="0"/>
        <w:strike w:val="0"/>
        <w:dstrike w:val="0"/>
        <w:outline w:val="0"/>
        <w:shadow w:val="0"/>
        <w:emboss w:val="0"/>
        <w:imprint w:val="0"/>
        <w:vanish w:val="0"/>
        <w:sz w:val="13"/>
        <w:szCs w:val="13"/>
        <w:vertAlign w:val="baseline"/>
      </w:rPr>
    </w:lvl>
    <w:lvl w:ilvl="1" w:tplc="FFFFFFFF">
      <w:start w:val="1"/>
      <w:numFmt w:val="bullet"/>
      <w:lvlText w:val=""/>
      <w:lvlJc w:val="left"/>
      <w:pPr>
        <w:tabs>
          <w:tab w:val="num" w:pos="840"/>
        </w:tabs>
        <w:ind w:left="840" w:hanging="420"/>
      </w:pPr>
      <w:rPr>
        <w:rFonts w:ascii="Symbol" w:hAnsi="Symbol" w:cs="Symbol" w:hint="default"/>
      </w:rPr>
    </w:lvl>
    <w:lvl w:ilvl="2" w:tplc="FFFFFFFF">
      <w:start w:val="1"/>
      <w:numFmt w:val="bullet"/>
      <w:lvlText w:val=""/>
      <w:lvlJc w:val="left"/>
      <w:pPr>
        <w:tabs>
          <w:tab w:val="num" w:pos="1260"/>
        </w:tabs>
        <w:ind w:left="1260" w:hanging="420"/>
      </w:pPr>
      <w:rPr>
        <w:rFonts w:ascii="Symbol" w:hAnsi="Symbol" w:cs="Symbol" w:hint="default"/>
      </w:rPr>
    </w:lvl>
    <w:lvl w:ilvl="3" w:tplc="FFFFFFFF">
      <w:start w:val="1"/>
      <w:numFmt w:val="bullet"/>
      <w:lvlText w:val=""/>
      <w:lvlJc w:val="left"/>
      <w:pPr>
        <w:tabs>
          <w:tab w:val="num" w:pos="1680"/>
        </w:tabs>
        <w:ind w:left="1680" w:hanging="420"/>
      </w:pPr>
      <w:rPr>
        <w:rFonts w:ascii="Symbol" w:hAnsi="Symbol" w:cs="Symbol" w:hint="default"/>
      </w:rPr>
    </w:lvl>
    <w:lvl w:ilvl="4" w:tplc="FFFFFFFF">
      <w:start w:val="1"/>
      <w:numFmt w:val="bullet"/>
      <w:lvlText w:val=""/>
      <w:lvlJc w:val="left"/>
      <w:pPr>
        <w:tabs>
          <w:tab w:val="num" w:pos="2100"/>
        </w:tabs>
        <w:ind w:left="2100" w:hanging="420"/>
      </w:pPr>
      <w:rPr>
        <w:rFonts w:ascii="Symbol" w:hAnsi="Symbol" w:cs="Symbol" w:hint="default"/>
      </w:rPr>
    </w:lvl>
    <w:lvl w:ilvl="5" w:tplc="FFFFFFFF">
      <w:start w:val="1"/>
      <w:numFmt w:val="bullet"/>
      <w:lvlText w:val=""/>
      <w:lvlJc w:val="left"/>
      <w:pPr>
        <w:tabs>
          <w:tab w:val="num" w:pos="2520"/>
        </w:tabs>
        <w:ind w:left="2520" w:hanging="420"/>
      </w:pPr>
      <w:rPr>
        <w:rFonts w:ascii="Symbol" w:hAnsi="Symbol" w:cs="Symbol" w:hint="default"/>
      </w:rPr>
    </w:lvl>
    <w:lvl w:ilvl="6" w:tplc="FFFFFFFF">
      <w:start w:val="1"/>
      <w:numFmt w:val="bullet"/>
      <w:lvlText w:val=""/>
      <w:lvlJc w:val="left"/>
      <w:pPr>
        <w:tabs>
          <w:tab w:val="num" w:pos="2940"/>
        </w:tabs>
        <w:ind w:left="2940" w:hanging="420"/>
      </w:pPr>
      <w:rPr>
        <w:rFonts w:ascii="Symbol" w:hAnsi="Symbol" w:cs="Symbol" w:hint="default"/>
      </w:rPr>
    </w:lvl>
    <w:lvl w:ilvl="7" w:tplc="FFFFFFFF">
      <w:start w:val="1"/>
      <w:numFmt w:val="bullet"/>
      <w:lvlText w:val=""/>
      <w:lvlJc w:val="left"/>
      <w:pPr>
        <w:tabs>
          <w:tab w:val="num" w:pos="3360"/>
        </w:tabs>
        <w:ind w:left="3360" w:hanging="420"/>
      </w:pPr>
      <w:rPr>
        <w:rFonts w:ascii="Symbol" w:hAnsi="Symbol" w:cs="Symbol" w:hint="default"/>
      </w:rPr>
    </w:lvl>
    <w:lvl w:ilvl="8" w:tplc="FFFFFFFF">
      <w:start w:val="1"/>
      <w:numFmt w:val="bullet"/>
      <w:lvlText w:val=""/>
      <w:lvlJc w:val="left"/>
      <w:pPr>
        <w:tabs>
          <w:tab w:val="num" w:pos="3780"/>
        </w:tabs>
        <w:ind w:left="3780" w:hanging="420"/>
      </w:pPr>
      <w:rPr>
        <w:rFonts w:ascii="Symbol" w:hAnsi="Symbol" w:cs="Symbol" w:hint="default"/>
      </w:rPr>
    </w:lvl>
  </w:abstractNum>
  <w:abstractNum w:abstractNumId="53" w15:restartNumberingAfterBreak="0">
    <w:nsid w:val="2FEF25B2"/>
    <w:multiLevelType w:val="hybridMultilevel"/>
    <w:tmpl w:val="51605B64"/>
    <w:styleLink w:val="NumberedList2"/>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54" w15:restartNumberingAfterBreak="0">
    <w:nsid w:val="314E374A"/>
    <w:multiLevelType w:val="singleLevel"/>
    <w:tmpl w:val="D242BC04"/>
    <w:styleLink w:val="BulletsTable1"/>
    <w:lvl w:ilvl="0">
      <w:start w:val="1"/>
      <w:numFmt w:val="decimal"/>
      <w:lvlText w:val="[%1]"/>
      <w:legacy w:legacy="1" w:legacySpace="0" w:legacyIndent="360"/>
      <w:lvlJc w:val="left"/>
      <w:pPr>
        <w:ind w:left="360" w:hanging="360"/>
      </w:pPr>
      <w:rPr>
        <w:rFonts w:ascii="Times New Roman" w:hAnsi="Times New Roman" w:hint="default"/>
      </w:rPr>
    </w:lvl>
  </w:abstractNum>
  <w:abstractNum w:abstractNumId="55" w15:restartNumberingAfterBreak="0">
    <w:nsid w:val="35A129EF"/>
    <w:multiLevelType w:val="hybridMultilevel"/>
    <w:tmpl w:val="2C54F73E"/>
    <w:styleLink w:val="Checklist11"/>
    <w:lvl w:ilvl="0" w:tplc="05C24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5F7156A"/>
    <w:multiLevelType w:val="hybridMultilevel"/>
    <w:tmpl w:val="B6C05AC6"/>
    <w:lvl w:ilvl="0" w:tplc="96B889BC">
      <w:start w:val="1"/>
      <w:numFmt w:val="decimal"/>
      <w:pStyle w:val="15"/>
      <w:lvlText w:val="%1."/>
      <w:lvlJc w:val="left"/>
      <w:pPr>
        <w:tabs>
          <w:tab w:val="num" w:pos="420"/>
        </w:tabs>
        <w:ind w:left="420" w:hanging="420"/>
      </w:pPr>
    </w:lvl>
    <w:lvl w:ilvl="1" w:tplc="59A22454">
      <w:start w:val="1"/>
      <w:numFmt w:val="lowerLetter"/>
      <w:lvlText w:val="%2)"/>
      <w:lvlJc w:val="left"/>
      <w:pPr>
        <w:tabs>
          <w:tab w:val="num" w:pos="840"/>
        </w:tabs>
        <w:ind w:left="840" w:hanging="420"/>
      </w:pPr>
    </w:lvl>
    <w:lvl w:ilvl="2" w:tplc="229412FA">
      <w:start w:val="1"/>
      <w:numFmt w:val="lowerRoman"/>
      <w:lvlText w:val="%3."/>
      <w:lvlJc w:val="right"/>
      <w:pPr>
        <w:tabs>
          <w:tab w:val="num" w:pos="1260"/>
        </w:tabs>
        <w:ind w:left="1260" w:hanging="420"/>
      </w:pPr>
    </w:lvl>
    <w:lvl w:ilvl="3" w:tplc="401CF7E8">
      <w:start w:val="1"/>
      <w:numFmt w:val="decimal"/>
      <w:lvlText w:val="%4."/>
      <w:lvlJc w:val="left"/>
      <w:pPr>
        <w:tabs>
          <w:tab w:val="num" w:pos="1680"/>
        </w:tabs>
        <w:ind w:left="1680" w:hanging="420"/>
      </w:pPr>
    </w:lvl>
    <w:lvl w:ilvl="4" w:tplc="3F8A055A">
      <w:start w:val="1"/>
      <w:numFmt w:val="lowerLetter"/>
      <w:lvlText w:val="%5)"/>
      <w:lvlJc w:val="left"/>
      <w:pPr>
        <w:tabs>
          <w:tab w:val="num" w:pos="2100"/>
        </w:tabs>
        <w:ind w:left="2100" w:hanging="420"/>
      </w:pPr>
    </w:lvl>
    <w:lvl w:ilvl="5" w:tplc="94421F92">
      <w:start w:val="1"/>
      <w:numFmt w:val="lowerRoman"/>
      <w:lvlText w:val="%6."/>
      <w:lvlJc w:val="right"/>
      <w:pPr>
        <w:tabs>
          <w:tab w:val="num" w:pos="2520"/>
        </w:tabs>
        <w:ind w:left="2520" w:hanging="420"/>
      </w:pPr>
    </w:lvl>
    <w:lvl w:ilvl="6" w:tplc="ADF07D1C">
      <w:start w:val="1"/>
      <w:numFmt w:val="decimal"/>
      <w:lvlText w:val="%7."/>
      <w:lvlJc w:val="left"/>
      <w:pPr>
        <w:tabs>
          <w:tab w:val="num" w:pos="2940"/>
        </w:tabs>
        <w:ind w:left="2940" w:hanging="420"/>
      </w:pPr>
    </w:lvl>
    <w:lvl w:ilvl="7" w:tplc="176626AE">
      <w:start w:val="1"/>
      <w:numFmt w:val="lowerLetter"/>
      <w:lvlText w:val="%8)"/>
      <w:lvlJc w:val="left"/>
      <w:pPr>
        <w:tabs>
          <w:tab w:val="num" w:pos="3360"/>
        </w:tabs>
        <w:ind w:left="3360" w:hanging="420"/>
      </w:pPr>
    </w:lvl>
    <w:lvl w:ilvl="8" w:tplc="6C44EBE2">
      <w:start w:val="1"/>
      <w:numFmt w:val="lowerRoman"/>
      <w:lvlText w:val="%9."/>
      <w:lvlJc w:val="right"/>
      <w:pPr>
        <w:tabs>
          <w:tab w:val="num" w:pos="3780"/>
        </w:tabs>
        <w:ind w:left="3780" w:hanging="420"/>
      </w:pPr>
    </w:lvl>
  </w:abstractNum>
  <w:abstractNum w:abstractNumId="57" w15:restartNumberingAfterBreak="0">
    <w:nsid w:val="37282CA9"/>
    <w:multiLevelType w:val="hybridMultilevel"/>
    <w:tmpl w:val="D67E3A02"/>
    <w:styleLink w:val="Bullets11"/>
    <w:lvl w:ilvl="0" w:tplc="162ABB00">
      <w:start w:val="1"/>
      <w:numFmt w:val="decimal"/>
      <w:lvlText w:val="%1．"/>
      <w:lvlJc w:val="left"/>
      <w:pPr>
        <w:ind w:left="360" w:hanging="360"/>
      </w:pPr>
      <w:rPr>
        <w:rFonts w:hint="default"/>
      </w:rPr>
    </w:lvl>
    <w:lvl w:ilvl="1" w:tplc="934E915E" w:tentative="1">
      <w:start w:val="1"/>
      <w:numFmt w:val="lowerLetter"/>
      <w:lvlText w:val="%2)"/>
      <w:lvlJc w:val="left"/>
      <w:pPr>
        <w:ind w:left="840" w:hanging="420"/>
      </w:pPr>
    </w:lvl>
    <w:lvl w:ilvl="2" w:tplc="3824134E" w:tentative="1">
      <w:start w:val="1"/>
      <w:numFmt w:val="lowerRoman"/>
      <w:lvlText w:val="%3."/>
      <w:lvlJc w:val="right"/>
      <w:pPr>
        <w:ind w:left="1260" w:hanging="420"/>
      </w:pPr>
    </w:lvl>
    <w:lvl w:ilvl="3" w:tplc="1A5E11D4" w:tentative="1">
      <w:start w:val="1"/>
      <w:numFmt w:val="decimal"/>
      <w:lvlText w:val="%4."/>
      <w:lvlJc w:val="left"/>
      <w:pPr>
        <w:ind w:left="1680" w:hanging="420"/>
      </w:pPr>
    </w:lvl>
    <w:lvl w:ilvl="4" w:tplc="7370E9E2" w:tentative="1">
      <w:start w:val="1"/>
      <w:numFmt w:val="lowerLetter"/>
      <w:lvlText w:val="%5)"/>
      <w:lvlJc w:val="left"/>
      <w:pPr>
        <w:ind w:left="2100" w:hanging="420"/>
      </w:pPr>
    </w:lvl>
    <w:lvl w:ilvl="5" w:tplc="21283F22" w:tentative="1">
      <w:start w:val="1"/>
      <w:numFmt w:val="lowerRoman"/>
      <w:lvlText w:val="%6."/>
      <w:lvlJc w:val="right"/>
      <w:pPr>
        <w:ind w:left="2520" w:hanging="420"/>
      </w:pPr>
    </w:lvl>
    <w:lvl w:ilvl="6" w:tplc="71F8C4C4" w:tentative="1">
      <w:start w:val="1"/>
      <w:numFmt w:val="decimal"/>
      <w:lvlText w:val="%7."/>
      <w:lvlJc w:val="left"/>
      <w:pPr>
        <w:ind w:left="2940" w:hanging="420"/>
      </w:pPr>
    </w:lvl>
    <w:lvl w:ilvl="7" w:tplc="3C446078" w:tentative="1">
      <w:start w:val="1"/>
      <w:numFmt w:val="lowerLetter"/>
      <w:lvlText w:val="%8)"/>
      <w:lvlJc w:val="left"/>
      <w:pPr>
        <w:ind w:left="3360" w:hanging="420"/>
      </w:pPr>
    </w:lvl>
    <w:lvl w:ilvl="8" w:tplc="336ABF30" w:tentative="1">
      <w:start w:val="1"/>
      <w:numFmt w:val="lowerRoman"/>
      <w:lvlText w:val="%9."/>
      <w:lvlJc w:val="right"/>
      <w:pPr>
        <w:ind w:left="3780" w:hanging="420"/>
      </w:pPr>
    </w:lvl>
  </w:abstractNum>
  <w:abstractNum w:abstractNumId="58" w15:restartNumberingAfterBreak="0">
    <w:nsid w:val="37AB515C"/>
    <w:multiLevelType w:val="multilevel"/>
    <w:tmpl w:val="37AB515C"/>
    <w:lvl w:ilvl="0">
      <w:start w:val="1"/>
      <w:numFmt w:val="decimal"/>
      <w:pStyle w:val="16"/>
      <w:lvlText w:val="%1、"/>
      <w:lvlJc w:val="left"/>
      <w:pPr>
        <w:ind w:left="785" w:hanging="360"/>
      </w:pPr>
      <w:rPr>
        <w:rFonts w:hint="default"/>
      </w:rPr>
    </w:lvl>
    <w:lvl w:ilvl="1" w:tentative="1">
      <w:start w:val="1"/>
      <w:numFmt w:val="lowerLetter"/>
      <w:lvlText w:val="%2)"/>
      <w:lvlJc w:val="left"/>
      <w:pPr>
        <w:ind w:left="1265" w:hanging="420"/>
      </w:pPr>
    </w:lvl>
    <w:lvl w:ilvl="2" w:tentative="1">
      <w:start w:val="1"/>
      <w:numFmt w:val="lowerRoman"/>
      <w:lvlText w:val="%3."/>
      <w:lvlJc w:val="right"/>
      <w:pPr>
        <w:ind w:left="1685" w:hanging="420"/>
      </w:pPr>
    </w:lvl>
    <w:lvl w:ilvl="3" w:tentative="1">
      <w:start w:val="1"/>
      <w:numFmt w:val="decimal"/>
      <w:lvlText w:val="%4."/>
      <w:lvlJc w:val="left"/>
      <w:pPr>
        <w:ind w:left="2105" w:hanging="420"/>
      </w:pPr>
    </w:lvl>
    <w:lvl w:ilvl="4" w:tentative="1">
      <w:start w:val="1"/>
      <w:numFmt w:val="lowerLetter"/>
      <w:lvlText w:val="%5)"/>
      <w:lvlJc w:val="left"/>
      <w:pPr>
        <w:ind w:left="2525" w:hanging="420"/>
      </w:pPr>
    </w:lvl>
    <w:lvl w:ilvl="5" w:tentative="1">
      <w:start w:val="1"/>
      <w:numFmt w:val="lowerRoman"/>
      <w:lvlText w:val="%6."/>
      <w:lvlJc w:val="right"/>
      <w:pPr>
        <w:ind w:left="2945" w:hanging="420"/>
      </w:pPr>
    </w:lvl>
    <w:lvl w:ilvl="6" w:tentative="1">
      <w:start w:val="1"/>
      <w:numFmt w:val="decimal"/>
      <w:lvlText w:val="%7."/>
      <w:lvlJc w:val="left"/>
      <w:pPr>
        <w:ind w:left="3365" w:hanging="420"/>
      </w:pPr>
    </w:lvl>
    <w:lvl w:ilvl="7" w:tentative="1">
      <w:start w:val="1"/>
      <w:numFmt w:val="lowerLetter"/>
      <w:lvlText w:val="%8)"/>
      <w:lvlJc w:val="left"/>
      <w:pPr>
        <w:ind w:left="3785" w:hanging="420"/>
      </w:pPr>
    </w:lvl>
    <w:lvl w:ilvl="8" w:tentative="1">
      <w:start w:val="1"/>
      <w:numFmt w:val="lowerRoman"/>
      <w:lvlText w:val="%9."/>
      <w:lvlJc w:val="right"/>
      <w:pPr>
        <w:ind w:left="4205" w:hanging="420"/>
      </w:pPr>
    </w:lvl>
  </w:abstractNum>
  <w:abstractNum w:abstractNumId="59" w15:restartNumberingAfterBreak="0">
    <w:nsid w:val="391924AB"/>
    <w:multiLevelType w:val="hybridMultilevel"/>
    <w:tmpl w:val="0F822A28"/>
    <w:styleLink w:val="NumberedListTable11"/>
    <w:lvl w:ilvl="0" w:tplc="B9F0B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BC36504"/>
    <w:multiLevelType w:val="hybridMultilevel"/>
    <w:tmpl w:val="8C60BE04"/>
    <w:styleLink w:val="1111113"/>
    <w:lvl w:ilvl="0" w:tplc="4E3CD9E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1" w15:restartNumberingAfterBreak="0">
    <w:nsid w:val="3D496A96"/>
    <w:multiLevelType w:val="hybridMultilevel"/>
    <w:tmpl w:val="A9C8D898"/>
    <w:lvl w:ilvl="0" w:tplc="D0F024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E952C97"/>
    <w:multiLevelType w:val="multilevel"/>
    <w:tmpl w:val="92822BB0"/>
    <w:styleLink w:val="Checklist1"/>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2084"/>
        </w:tabs>
        <w:ind w:left="1292" w:hanging="1008"/>
      </w:pPr>
      <w:rPr>
        <w:rFonts w:hint="eastAsia"/>
      </w:rPr>
    </w:lvl>
    <w:lvl w:ilvl="5">
      <w:start w:val="1"/>
      <w:numFmt w:val="decimal"/>
      <w:lvlText w:val="%1.%2.%3.%4.%5.%6"/>
      <w:lvlJc w:val="left"/>
      <w:pPr>
        <w:tabs>
          <w:tab w:val="num" w:pos="2160"/>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3" w15:restartNumberingAfterBreak="0">
    <w:nsid w:val="3EBB3C91"/>
    <w:multiLevelType w:val="multilevel"/>
    <w:tmpl w:val="9452913A"/>
    <w:lvl w:ilvl="0">
      <w:start w:val="1"/>
      <w:numFmt w:val="decimal"/>
      <w:pStyle w:val="18"/>
      <w:suff w:val="space"/>
      <w:lvlText w:val="%1. "/>
      <w:lvlJc w:val="left"/>
      <w:pPr>
        <w:ind w:left="907" w:hanging="907"/>
      </w:pPr>
      <w:rPr>
        <w:rFonts w:hint="eastAsia"/>
      </w:rPr>
    </w:lvl>
    <w:lvl w:ilvl="1">
      <w:start w:val="1"/>
      <w:numFmt w:val="decimal"/>
      <w:pStyle w:val="20"/>
      <w:isLgl/>
      <w:suff w:val="space"/>
      <w:lvlText w:val="%1.%2 "/>
      <w:lvlJc w:val="left"/>
      <w:pPr>
        <w:ind w:left="794" w:hanging="794"/>
      </w:pPr>
      <w:rPr>
        <w:rFonts w:hint="eastAsia"/>
      </w:rPr>
    </w:lvl>
    <w:lvl w:ilvl="2">
      <w:start w:val="1"/>
      <w:numFmt w:val="decimal"/>
      <w:pStyle w:val="35"/>
      <w:isLgl/>
      <w:suff w:val="space"/>
      <w:lvlText w:val="%1.%2.%3 "/>
      <w:lvlJc w:val="left"/>
      <w:pPr>
        <w:ind w:left="907" w:hanging="907"/>
      </w:pPr>
      <w:rPr>
        <w:rFonts w:hint="eastAsia"/>
        <w:sz w:val="24"/>
        <w:szCs w:val="24"/>
      </w:rPr>
    </w:lvl>
    <w:lvl w:ilvl="3">
      <w:start w:val="1"/>
      <w:numFmt w:val="decimal"/>
      <w:pStyle w:val="42"/>
      <w:isLgl/>
      <w:suff w:val="space"/>
      <w:lvlText w:val="%1.%2.%3.%4 "/>
      <w:lvlJc w:val="left"/>
      <w:pPr>
        <w:ind w:left="1021" w:hanging="1021"/>
      </w:pPr>
      <w:rPr>
        <w:rFonts w:hint="eastAsia"/>
      </w:rPr>
    </w:lvl>
    <w:lvl w:ilvl="4">
      <w:start w:val="1"/>
      <w:numFmt w:val="decimal"/>
      <w:pStyle w:val="53"/>
      <w:isLgl/>
      <w:suff w:val="space"/>
      <w:lvlText w:val="%1.%2.%3.%4.%5 "/>
      <w:lvlJc w:val="left"/>
      <w:pPr>
        <w:ind w:left="0" w:firstLine="0"/>
      </w:pPr>
      <w:rPr>
        <w:rFonts w:cs="Times New Roman" w:hint="eastAsia"/>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5">
      <w:start w:val="1"/>
      <w:numFmt w:val="decimal"/>
      <w:pStyle w:val="60"/>
      <w:isLgl/>
      <w:suff w:val="space"/>
      <w:lvlText w:val="%1.%2.%3.%4.%5.%6 "/>
      <w:lvlJc w:val="left"/>
      <w:pPr>
        <w:ind w:left="1247" w:hanging="1247"/>
      </w:pPr>
      <w:rPr>
        <w:rFonts w:hint="eastAsia"/>
      </w:rPr>
    </w:lvl>
    <w:lvl w:ilvl="6">
      <w:start w:val="1"/>
      <w:numFmt w:val="decimal"/>
      <w:lvlRestart w:val="1"/>
      <w:pStyle w:val="af4"/>
      <w:isLgl/>
      <w:suff w:val="space"/>
      <w:lvlText w:val="图 %1.%7 "/>
      <w:lvlJc w:val="left"/>
      <w:pPr>
        <w:ind w:left="0" w:firstLine="0"/>
      </w:pPr>
      <w:rPr>
        <w:rFonts w:hint="eastAsia"/>
      </w:rPr>
    </w:lvl>
    <w:lvl w:ilvl="7">
      <w:start w:val="1"/>
      <w:numFmt w:val="decimal"/>
      <w:lvlRestart w:val="1"/>
      <w:pStyle w:val="af5"/>
      <w:isLgl/>
      <w:suff w:val="space"/>
      <w:lvlText w:val="表 %1.%8 "/>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64" w15:restartNumberingAfterBreak="0">
    <w:nsid w:val="3F887EAE"/>
    <w:multiLevelType w:val="hybridMultilevel"/>
    <w:tmpl w:val="F0A80464"/>
    <w:styleLink w:val="Checklist2"/>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5" w15:restartNumberingAfterBreak="0">
    <w:nsid w:val="3F932F6C"/>
    <w:multiLevelType w:val="hybridMultilevel"/>
    <w:tmpl w:val="28689F16"/>
    <w:lvl w:ilvl="0" w:tplc="19EE3E2A">
      <w:start w:val="1"/>
      <w:numFmt w:val="bullet"/>
      <w:pStyle w:val="af6"/>
      <w:lvlText w:val=""/>
      <w:lvlJc w:val="left"/>
      <w:pPr>
        <w:ind w:left="840" w:hanging="1"/>
      </w:pPr>
      <w:rPr>
        <w:rFonts w:ascii="Wingdings" w:hAnsi="Wingdings" w:hint="default"/>
      </w:rPr>
    </w:lvl>
    <w:lvl w:ilvl="1" w:tplc="95A69BA8">
      <w:start w:val="1"/>
      <w:numFmt w:val="bullet"/>
      <w:lvlText w:val=""/>
      <w:lvlJc w:val="left"/>
      <w:pPr>
        <w:ind w:left="1260" w:hanging="1"/>
      </w:pPr>
      <w:rPr>
        <w:rFonts w:ascii="Wingdings" w:hAnsi="Wingdings" w:hint="default"/>
      </w:rPr>
    </w:lvl>
    <w:lvl w:ilvl="2" w:tplc="04090005">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15:restartNumberingAfterBreak="0">
    <w:nsid w:val="403327AB"/>
    <w:multiLevelType w:val="multilevel"/>
    <w:tmpl w:val="403327AB"/>
    <w:lvl w:ilvl="0">
      <w:start w:val="1"/>
      <w:numFmt w:val="decimal"/>
      <w:isLgl/>
      <w:suff w:val="space"/>
      <w:lvlText w:val="%1."/>
      <w:lvlJc w:val="left"/>
      <w:pPr>
        <w:ind w:left="425" w:hanging="425"/>
      </w:pPr>
      <w:rPr>
        <w:rFonts w:ascii="黑体" w:eastAsia="黑体" w:hAnsi="黑体" w:hint="default"/>
        <w:b w:val="0"/>
        <w:i w:val="0"/>
        <w:spacing w:val="0"/>
        <w:w w:val="100"/>
        <w:position w:val="0"/>
        <w:sz w:val="21"/>
        <w:szCs w:val="21"/>
      </w:rPr>
    </w:lvl>
    <w:lvl w:ilvl="1">
      <w:start w:val="1"/>
      <w:numFmt w:val="decimal"/>
      <w:pStyle w:val="TitlePageHeader"/>
      <w:isLgl/>
      <w:suff w:val="space"/>
      <w:lvlText w:val="%1.%2."/>
      <w:lvlJc w:val="left"/>
      <w:pPr>
        <w:ind w:left="567" w:hanging="567"/>
      </w:pPr>
      <w:rPr>
        <w:rFonts w:ascii="黑体" w:eastAsia="黑体" w:hAnsi="黑体" w:hint="default"/>
        <w:b w:val="0"/>
        <w:i w:val="0"/>
        <w:spacing w:val="0"/>
        <w:w w:val="100"/>
        <w:position w:val="0"/>
        <w:sz w:val="21"/>
        <w:szCs w:val="21"/>
      </w:rPr>
    </w:lvl>
    <w:lvl w:ilvl="2">
      <w:start w:val="1"/>
      <w:numFmt w:val="decimal"/>
      <w:isLgl/>
      <w:suff w:val="space"/>
      <w:lvlText w:val="%1.%2.%3."/>
      <w:lvlJc w:val="left"/>
      <w:pPr>
        <w:ind w:left="851" w:hanging="709"/>
      </w:pPr>
      <w:rPr>
        <w:rFonts w:ascii="黑体" w:eastAsia="黑体" w:hAnsi="黑体" w:hint="default"/>
        <w:b w:val="0"/>
        <w:i w:val="0"/>
        <w:spacing w:val="0"/>
        <w:w w:val="100"/>
        <w:position w:val="0"/>
        <w:sz w:val="21"/>
        <w:szCs w:val="21"/>
      </w:rPr>
    </w:lvl>
    <w:lvl w:ilvl="3">
      <w:start w:val="1"/>
      <w:numFmt w:val="decimal"/>
      <w:isLgl/>
      <w:suff w:val="space"/>
      <w:lvlText w:val="%1.%2.%3.%4."/>
      <w:lvlJc w:val="left"/>
      <w:pPr>
        <w:ind w:left="2128" w:hanging="851"/>
      </w:pPr>
      <w:rPr>
        <w:rFonts w:ascii="黑体" w:eastAsia="黑体" w:hAnsi="黑体" w:hint="default"/>
        <w:b w:val="0"/>
        <w:i w:val="0"/>
        <w:spacing w:val="0"/>
        <w:w w:val="100"/>
        <w:position w:val="0"/>
        <w:sz w:val="21"/>
        <w:szCs w:val="21"/>
      </w:rPr>
    </w:lvl>
    <w:lvl w:ilvl="4">
      <w:start w:val="1"/>
      <w:numFmt w:val="decimal"/>
      <w:isLgl/>
      <w:suff w:val="space"/>
      <w:lvlText w:val="%1.%2.%3.%4.%5."/>
      <w:lvlJc w:val="left"/>
      <w:pPr>
        <w:ind w:left="992" w:hanging="992"/>
      </w:pPr>
      <w:rPr>
        <w:rFonts w:ascii="黑体" w:eastAsia="黑体" w:hAnsi="黑体" w:hint="default"/>
        <w:b w:val="0"/>
        <w:i w:val="0"/>
        <w:spacing w:val="0"/>
        <w:w w:val="100"/>
        <w:position w:val="0"/>
        <w:sz w:val="21"/>
        <w:szCs w:val="21"/>
      </w:rPr>
    </w:lvl>
    <w:lvl w:ilvl="5">
      <w:start w:val="1"/>
      <w:numFmt w:val="decimal"/>
      <w:isLgl/>
      <w:suff w:val="space"/>
      <w:lvlText w:val="%1.%2.%3.%4.%5.%6."/>
      <w:lvlJc w:val="left"/>
      <w:pPr>
        <w:ind w:left="1134" w:hanging="1134"/>
      </w:pPr>
      <w:rPr>
        <w:rFonts w:ascii="Times New Roman" w:hAnsi="Times New Roman" w:hint="default"/>
        <w:b/>
        <w:i w:val="0"/>
        <w:spacing w:val="0"/>
        <w:w w:val="100"/>
        <w:position w:val="0"/>
        <w:sz w:val="28"/>
      </w:rPr>
    </w:lvl>
    <w:lvl w:ilvl="6">
      <w:start w:val="1"/>
      <w:numFmt w:val="bullet"/>
      <w:suff w:val="space"/>
      <w:lvlText w:val=""/>
      <w:lvlJc w:val="left"/>
      <w:pPr>
        <w:ind w:left="1276" w:hanging="1276"/>
      </w:pPr>
      <w:rPr>
        <w:rFonts w:ascii="Symbol" w:hAnsi="Symbol" w:hint="default"/>
        <w:spacing w:val="0"/>
        <w:w w:val="100"/>
        <w:position w:val="0"/>
        <w:sz w:val="21"/>
      </w:rPr>
    </w:lvl>
    <w:lvl w:ilvl="7">
      <w:start w:val="1"/>
      <w:numFmt w:val="bullet"/>
      <w:suff w:val="space"/>
      <w:lvlText w:val=""/>
      <w:lvlJc w:val="left"/>
      <w:pPr>
        <w:ind w:left="1418" w:hanging="1418"/>
      </w:pPr>
      <w:rPr>
        <w:rFonts w:ascii="Symbol" w:hAnsi="Symbol" w:hint="default"/>
        <w:sz w:val="21"/>
      </w:rPr>
    </w:lvl>
    <w:lvl w:ilvl="8">
      <w:start w:val="1"/>
      <w:numFmt w:val="bullet"/>
      <w:suff w:val="space"/>
      <w:lvlText w:val=""/>
      <w:lvlJc w:val="left"/>
      <w:pPr>
        <w:ind w:left="1559" w:hanging="1559"/>
      </w:pPr>
      <w:rPr>
        <w:rFonts w:ascii="Symbol" w:hAnsi="Symbol" w:hint="default"/>
        <w:sz w:val="21"/>
      </w:rPr>
    </w:lvl>
  </w:abstractNum>
  <w:abstractNum w:abstractNumId="67" w15:restartNumberingAfterBreak="0">
    <w:nsid w:val="407E65F9"/>
    <w:multiLevelType w:val="multilevel"/>
    <w:tmpl w:val="407E65F9"/>
    <w:styleLink w:val="111111211"/>
    <w:lvl w:ilvl="0" w:tentative="1">
      <w:start w:val="1"/>
      <w:numFmt w:val="none"/>
      <w:pStyle w:val="af7"/>
      <w:lvlText w:val="%1·　"/>
      <w:lvlJc w:val="left"/>
      <w:pPr>
        <w:tabs>
          <w:tab w:val="left" w:pos="1140"/>
        </w:tabs>
        <w:ind w:left="737" w:hanging="317"/>
      </w:pPr>
      <w:rPr>
        <w:rFonts w:ascii="宋体" w:eastAsia="宋体" w:hAnsi="Times New Roman" w:hint="eastAsia"/>
        <w:b w:val="0"/>
        <w:i w:val="0"/>
        <w:sz w:val="21"/>
      </w:rPr>
    </w:lvl>
    <w:lvl w:ilvl="1" w:tentative="1">
      <w:start w:val="1"/>
      <w:numFmt w:val="decimal"/>
      <w:lvlText w:val="（%2）"/>
      <w:lvlJc w:val="left"/>
      <w:pPr>
        <w:tabs>
          <w:tab w:val="left" w:pos="1350"/>
        </w:tabs>
        <w:ind w:left="1350" w:hanging="930"/>
      </w:pPr>
      <w:rPr>
        <w:rFonts w:hint="eastAsia"/>
      </w:rPr>
    </w:lvl>
    <w:lvl w:ilvl="2" w:tentative="1">
      <w:start w:val="1"/>
      <w:numFmt w:val="decimal"/>
      <w:lvlText w:val="%3．"/>
      <w:lvlJc w:val="left"/>
      <w:pPr>
        <w:tabs>
          <w:tab w:val="left" w:pos="1200"/>
        </w:tabs>
        <w:ind w:left="1200" w:hanging="360"/>
      </w:pPr>
      <w:rPr>
        <w:rFonts w:hint="eastAsia"/>
      </w:rPr>
    </w:lvl>
    <w:lvl w:ilvl="3" w:tentative="1">
      <w:start w:val="1"/>
      <w:numFmt w:val="decimal"/>
      <w:lvlText w:val="%4、"/>
      <w:lvlJc w:val="left"/>
      <w:pPr>
        <w:tabs>
          <w:tab w:val="left" w:pos="1620"/>
        </w:tabs>
        <w:ind w:left="1620" w:hanging="360"/>
      </w:pPr>
      <w:rPr>
        <w:rFonts w:hint="eastAsia"/>
      </w:rPr>
    </w:lvl>
    <w:lvl w:ilvl="4" w:tentative="1">
      <w:start w:val="1"/>
      <w:numFmt w:val="decimal"/>
      <w:lvlText w:val="%5）"/>
      <w:lvlJc w:val="left"/>
      <w:pPr>
        <w:tabs>
          <w:tab w:val="left" w:pos="2040"/>
        </w:tabs>
        <w:ind w:left="2040" w:hanging="360"/>
      </w:pPr>
      <w:rPr>
        <w:rFonts w:hint="eastAsia"/>
      </w:rPr>
    </w:lvl>
    <w:lvl w:ilvl="5" w:tentative="1">
      <w:start w:val="1"/>
      <w:numFmt w:val="bullet"/>
      <w:lvlText w:val=""/>
      <w:lvlJc w:val="left"/>
      <w:pPr>
        <w:tabs>
          <w:tab w:val="left" w:pos="2520"/>
        </w:tabs>
        <w:ind w:left="2520" w:hanging="420"/>
      </w:pPr>
      <w:rPr>
        <w:rFonts w:ascii="Wingdings" w:hAnsi="Wingdings" w:hint="default"/>
      </w:rPr>
    </w:lvl>
    <w:lvl w:ilvl="6" w:tentative="1">
      <w:start w:val="1"/>
      <w:numFmt w:val="bullet"/>
      <w:lvlText w:val=""/>
      <w:lvlJc w:val="left"/>
      <w:pPr>
        <w:tabs>
          <w:tab w:val="left" w:pos="2940"/>
        </w:tabs>
        <w:ind w:left="2940" w:hanging="420"/>
      </w:pPr>
      <w:rPr>
        <w:rFonts w:ascii="Wingdings" w:hAnsi="Wingdings" w:hint="default"/>
        <w:b w:val="0"/>
        <w:i w:val="0"/>
        <w:sz w:val="21"/>
      </w:rPr>
    </w:lvl>
    <w:lvl w:ilvl="7" w:tentative="1">
      <w:start w:val="1"/>
      <w:numFmt w:val="bullet"/>
      <w:lvlText w:val=""/>
      <w:lvlJc w:val="left"/>
      <w:pPr>
        <w:tabs>
          <w:tab w:val="left" w:pos="3360"/>
        </w:tabs>
        <w:ind w:left="3360" w:hanging="420"/>
      </w:pPr>
      <w:rPr>
        <w:rFonts w:ascii="Wingdings" w:hAnsi="Wingdings" w:hint="default"/>
      </w:rPr>
    </w:lvl>
    <w:lvl w:ilvl="8" w:tentative="1">
      <w:start w:val="1"/>
      <w:numFmt w:val="bullet"/>
      <w:lvlText w:val=""/>
      <w:lvlJc w:val="left"/>
      <w:pPr>
        <w:tabs>
          <w:tab w:val="left" w:pos="3780"/>
        </w:tabs>
        <w:ind w:left="3780" w:hanging="420"/>
      </w:pPr>
      <w:rPr>
        <w:rFonts w:ascii="Wingdings" w:hAnsi="Wingdings" w:hint="default"/>
      </w:rPr>
    </w:lvl>
  </w:abstractNum>
  <w:abstractNum w:abstractNumId="68" w15:restartNumberingAfterBreak="0">
    <w:nsid w:val="40CD4068"/>
    <w:multiLevelType w:val="hybridMultilevel"/>
    <w:tmpl w:val="8CC87648"/>
    <w:lvl w:ilvl="0" w:tplc="0409000F">
      <w:start w:val="1"/>
      <w:numFmt w:val="bullet"/>
      <w:pStyle w:val="-2"/>
      <w:lvlText w:val=""/>
      <w:lvlJc w:val="left"/>
      <w:pPr>
        <w:ind w:left="1260" w:hanging="420"/>
      </w:pPr>
      <w:rPr>
        <w:rFonts w:ascii="Wingdings" w:hAnsi="Wingdings" w:hint="default"/>
      </w:rPr>
    </w:lvl>
    <w:lvl w:ilvl="1" w:tplc="04090019">
      <w:start w:val="1"/>
      <w:numFmt w:val="bullet"/>
      <w:lvlText w:val=""/>
      <w:lvlJc w:val="left"/>
      <w:pPr>
        <w:ind w:left="1680" w:hanging="420"/>
      </w:pPr>
      <w:rPr>
        <w:rFonts w:ascii="Wingdings" w:hAnsi="Wingdings" w:hint="default"/>
      </w:rPr>
    </w:lvl>
    <w:lvl w:ilvl="2" w:tplc="0409001B">
      <w:start w:val="1"/>
      <w:numFmt w:val="bullet"/>
      <w:lvlText w:val=""/>
      <w:lvlJc w:val="left"/>
      <w:pPr>
        <w:ind w:left="2100" w:hanging="420"/>
      </w:pPr>
      <w:rPr>
        <w:rFonts w:ascii="Wingdings" w:hAnsi="Wingdings" w:hint="default"/>
      </w:rPr>
    </w:lvl>
    <w:lvl w:ilvl="3" w:tplc="0409000F">
      <w:start w:val="1"/>
      <w:numFmt w:val="bullet"/>
      <w:lvlText w:val=""/>
      <w:lvlJc w:val="left"/>
      <w:pPr>
        <w:ind w:left="2520" w:hanging="420"/>
      </w:pPr>
      <w:rPr>
        <w:rFonts w:ascii="Wingdings" w:hAnsi="Wingdings" w:hint="default"/>
      </w:rPr>
    </w:lvl>
    <w:lvl w:ilvl="4" w:tplc="04090019">
      <w:start w:val="1"/>
      <w:numFmt w:val="bullet"/>
      <w:lvlText w:val=""/>
      <w:lvlJc w:val="left"/>
      <w:pPr>
        <w:ind w:left="2940" w:hanging="420"/>
      </w:pPr>
      <w:rPr>
        <w:rFonts w:ascii="Wingdings" w:hAnsi="Wingdings" w:hint="default"/>
      </w:rPr>
    </w:lvl>
    <w:lvl w:ilvl="5" w:tplc="0409001B">
      <w:start w:val="1"/>
      <w:numFmt w:val="bullet"/>
      <w:lvlText w:val=""/>
      <w:lvlJc w:val="left"/>
      <w:pPr>
        <w:ind w:left="3360" w:hanging="420"/>
      </w:pPr>
      <w:rPr>
        <w:rFonts w:ascii="Wingdings" w:hAnsi="Wingdings" w:hint="default"/>
      </w:rPr>
    </w:lvl>
    <w:lvl w:ilvl="6" w:tplc="0409000F">
      <w:start w:val="1"/>
      <w:numFmt w:val="bullet"/>
      <w:lvlText w:val=""/>
      <w:lvlJc w:val="left"/>
      <w:pPr>
        <w:ind w:left="3780" w:hanging="420"/>
      </w:pPr>
      <w:rPr>
        <w:rFonts w:ascii="Wingdings" w:hAnsi="Wingdings" w:hint="default"/>
      </w:rPr>
    </w:lvl>
    <w:lvl w:ilvl="7" w:tplc="04090019">
      <w:start w:val="1"/>
      <w:numFmt w:val="bullet"/>
      <w:lvlText w:val=""/>
      <w:lvlJc w:val="left"/>
      <w:pPr>
        <w:ind w:left="4200" w:hanging="420"/>
      </w:pPr>
      <w:rPr>
        <w:rFonts w:ascii="Wingdings" w:hAnsi="Wingdings" w:hint="default"/>
      </w:rPr>
    </w:lvl>
    <w:lvl w:ilvl="8" w:tplc="0409001B">
      <w:start w:val="1"/>
      <w:numFmt w:val="bullet"/>
      <w:lvlText w:val=""/>
      <w:lvlJc w:val="left"/>
      <w:pPr>
        <w:ind w:left="4620" w:hanging="420"/>
      </w:pPr>
      <w:rPr>
        <w:rFonts w:ascii="Wingdings" w:hAnsi="Wingdings" w:hint="default"/>
      </w:rPr>
    </w:lvl>
  </w:abstractNum>
  <w:abstractNum w:abstractNumId="69" w15:restartNumberingAfterBreak="0">
    <w:nsid w:val="42422B5C"/>
    <w:multiLevelType w:val="multilevel"/>
    <w:tmpl w:val="BBCE5268"/>
    <w:styleLink w:val="BulletsTable"/>
    <w:lvl w:ilvl="0">
      <w:start w:val="1"/>
      <w:numFmt w:val="bullet"/>
      <w:lvlText w:val=""/>
      <w:lvlJc w:val="left"/>
      <w:pPr>
        <w:tabs>
          <w:tab w:val="num" w:pos="227"/>
        </w:tabs>
        <w:ind w:left="227" w:hanging="227"/>
      </w:pPr>
      <w:rPr>
        <w:rFonts w:ascii="Wingdings 2" w:eastAsia="Wingdings 2" w:hAnsi="Wingdings 2" w:cs="Wingdings 2" w:hint="default"/>
        <w:b w:val="0"/>
        <w:bCs w:val="0"/>
        <w:i w:val="0"/>
        <w:iCs w:val="0"/>
        <w:color w:val="808080"/>
        <w:sz w:val="18"/>
        <w:szCs w:val="18"/>
      </w:rPr>
    </w:lvl>
    <w:lvl w:ilvl="1">
      <w:start w:val="1"/>
      <w:numFmt w:val="bullet"/>
      <w:lvlText w:val=""/>
      <w:lvlJc w:val="left"/>
      <w:pPr>
        <w:tabs>
          <w:tab w:val="num" w:pos="454"/>
        </w:tabs>
        <w:ind w:left="454" w:hanging="227"/>
      </w:pPr>
      <w:rPr>
        <w:rFonts w:ascii="Wingdings 2" w:eastAsia="Wingdings 2" w:hAnsi="Wingdings 2" w:cs="Wingdings 2" w:hint="default"/>
        <w:bCs w:val="0"/>
        <w:iCs w:val="0"/>
        <w:color w:val="808080"/>
        <w:sz w:val="18"/>
        <w:szCs w:val="18"/>
      </w:rPr>
    </w:lvl>
    <w:lvl w:ilvl="2">
      <w:start w:val="1"/>
      <w:numFmt w:val="bullet"/>
      <w:lvlText w:val=""/>
      <w:lvlJc w:val="left"/>
      <w:pPr>
        <w:tabs>
          <w:tab w:val="num" w:pos="680"/>
        </w:tabs>
        <w:ind w:left="680" w:hanging="226"/>
      </w:pPr>
      <w:rPr>
        <w:rFonts w:ascii="Wingdings 2" w:eastAsia="Wingdings 2" w:hAnsi="Wingdings 2" w:cs="Wingdings 2" w:hint="default"/>
        <w:color w:val="808080"/>
        <w:sz w:val="18"/>
        <w:szCs w:val="18"/>
      </w:rPr>
    </w:lvl>
    <w:lvl w:ilvl="3">
      <w:start w:val="1"/>
      <w:numFmt w:val="bullet"/>
      <w:lvlText w:val=""/>
      <w:lvlJc w:val="left"/>
      <w:pPr>
        <w:tabs>
          <w:tab w:val="num" w:pos="907"/>
        </w:tabs>
        <w:ind w:left="907" w:hanging="227"/>
      </w:pPr>
      <w:rPr>
        <w:rFonts w:ascii="Wingdings 2" w:eastAsia="Wingdings 2" w:hAnsi="Wingdings 2" w:cs="Wingdings 2" w:hint="default"/>
        <w:color w:val="808080"/>
        <w:sz w:val="18"/>
        <w:szCs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0" w15:restartNumberingAfterBreak="0">
    <w:nsid w:val="44C50F90"/>
    <w:multiLevelType w:val="multilevel"/>
    <w:tmpl w:val="3888458A"/>
    <w:lvl w:ilvl="0">
      <w:start w:val="1"/>
      <w:numFmt w:val="lowerLetter"/>
      <w:pStyle w:val="af8"/>
      <w:lvlText w:val="%1)"/>
      <w:lvlJc w:val="left"/>
      <w:pPr>
        <w:tabs>
          <w:tab w:val="num" w:pos="840"/>
        </w:tabs>
        <w:ind w:left="839" w:hanging="419"/>
      </w:pPr>
      <w:rPr>
        <w:rFonts w:ascii="宋体" w:eastAsia="宋体" w:hAnsi="Times New Roman" w:hint="eastAsia"/>
        <w:b w:val="0"/>
        <w:i w:val="0"/>
        <w:sz w:val="21"/>
        <w:szCs w:val="21"/>
      </w:rPr>
    </w:lvl>
    <w:lvl w:ilvl="1">
      <w:start w:val="1"/>
      <w:numFmt w:val="decimal"/>
      <w:pStyle w:val="af9"/>
      <w:lvlText w:val="%2)"/>
      <w:lvlJc w:val="left"/>
      <w:pPr>
        <w:tabs>
          <w:tab w:val="num" w:pos="1272"/>
        </w:tabs>
        <w:ind w:left="1271" w:hanging="419"/>
      </w:pPr>
    </w:lvl>
    <w:lvl w:ilvl="2">
      <w:start w:val="1"/>
      <w:numFmt w:val="decimal"/>
      <w:pStyle w:val="afa"/>
      <w:lvlText w:val="(%3)"/>
      <w:lvlJc w:val="left"/>
      <w:pPr>
        <w:tabs>
          <w:tab w:val="num" w:pos="0"/>
        </w:tabs>
        <w:ind w:left="1679" w:hanging="420"/>
      </w:pPr>
      <w:rPr>
        <w:rFonts w:ascii="宋体" w:eastAsia="宋体" w:hAnsi="Times New Roman" w:hint="eastAsia"/>
        <w:b w:val="0"/>
        <w:i w:val="0"/>
        <w:sz w:val="21"/>
        <w:szCs w:val="21"/>
      </w:rPr>
    </w:lvl>
    <w:lvl w:ilvl="3">
      <w:start w:val="1"/>
      <w:numFmt w:val="decimal"/>
      <w:lvlText w:val="%4."/>
      <w:lvlJc w:val="left"/>
      <w:pPr>
        <w:tabs>
          <w:tab w:val="num" w:pos="2100"/>
        </w:tabs>
        <w:ind w:left="2099" w:hanging="419"/>
      </w:pPr>
    </w:lvl>
    <w:lvl w:ilvl="4">
      <w:start w:val="1"/>
      <w:numFmt w:val="lowerLetter"/>
      <w:lvlText w:val="%5)"/>
      <w:lvlJc w:val="left"/>
      <w:pPr>
        <w:tabs>
          <w:tab w:val="num" w:pos="2520"/>
        </w:tabs>
        <w:ind w:left="2519" w:hanging="419"/>
      </w:pPr>
    </w:lvl>
    <w:lvl w:ilvl="5">
      <w:start w:val="1"/>
      <w:numFmt w:val="lowerRoman"/>
      <w:lvlText w:val="%6."/>
      <w:lvlJc w:val="right"/>
      <w:pPr>
        <w:tabs>
          <w:tab w:val="num" w:pos="2940"/>
        </w:tabs>
        <w:ind w:left="2939" w:hanging="419"/>
      </w:pPr>
    </w:lvl>
    <w:lvl w:ilvl="6">
      <w:start w:val="1"/>
      <w:numFmt w:val="decimal"/>
      <w:lvlText w:val="%7."/>
      <w:lvlJc w:val="left"/>
      <w:pPr>
        <w:tabs>
          <w:tab w:val="num" w:pos="3360"/>
        </w:tabs>
        <w:ind w:left="3359" w:hanging="419"/>
      </w:pPr>
    </w:lvl>
    <w:lvl w:ilvl="7">
      <w:start w:val="1"/>
      <w:numFmt w:val="lowerLetter"/>
      <w:lvlText w:val="%8)"/>
      <w:lvlJc w:val="left"/>
      <w:pPr>
        <w:tabs>
          <w:tab w:val="num" w:pos="3780"/>
        </w:tabs>
        <w:ind w:left="3779" w:hanging="419"/>
      </w:pPr>
    </w:lvl>
    <w:lvl w:ilvl="8">
      <w:start w:val="1"/>
      <w:numFmt w:val="lowerRoman"/>
      <w:lvlText w:val="%9."/>
      <w:lvlJc w:val="right"/>
      <w:pPr>
        <w:tabs>
          <w:tab w:val="num" w:pos="4200"/>
        </w:tabs>
        <w:ind w:left="4199" w:hanging="419"/>
      </w:pPr>
    </w:lvl>
  </w:abstractNum>
  <w:abstractNum w:abstractNumId="71" w15:restartNumberingAfterBreak="0">
    <w:nsid w:val="463C3DB5"/>
    <w:multiLevelType w:val="hybridMultilevel"/>
    <w:tmpl w:val="59BA9CB6"/>
    <w:lvl w:ilvl="0" w:tplc="89087CB8">
      <w:start w:val="1"/>
      <w:numFmt w:val="decimal"/>
      <w:pStyle w:val="ItemStepinTable"/>
      <w:lvlText w:val="%1."/>
      <w:lvlJc w:val="left"/>
      <w:pPr>
        <w:tabs>
          <w:tab w:val="num" w:pos="284"/>
        </w:tabs>
        <w:ind w:left="284" w:hanging="284"/>
      </w:pPr>
      <w:rPr>
        <w:rFonts w:hint="eastAsia"/>
      </w:rPr>
    </w:lvl>
    <w:lvl w:ilvl="1" w:tplc="42448738" w:tentative="1">
      <w:start w:val="1"/>
      <w:numFmt w:val="lowerLetter"/>
      <w:lvlText w:val="%2)"/>
      <w:lvlJc w:val="left"/>
      <w:pPr>
        <w:tabs>
          <w:tab w:val="num" w:pos="840"/>
        </w:tabs>
        <w:ind w:left="840" w:hanging="420"/>
      </w:pPr>
    </w:lvl>
    <w:lvl w:ilvl="2" w:tplc="06F89D8A" w:tentative="1">
      <w:start w:val="1"/>
      <w:numFmt w:val="lowerRoman"/>
      <w:lvlText w:val="%3."/>
      <w:lvlJc w:val="right"/>
      <w:pPr>
        <w:tabs>
          <w:tab w:val="num" w:pos="1260"/>
        </w:tabs>
        <w:ind w:left="1260" w:hanging="420"/>
      </w:pPr>
    </w:lvl>
    <w:lvl w:ilvl="3" w:tplc="2A14A868" w:tentative="1">
      <w:start w:val="1"/>
      <w:numFmt w:val="decimal"/>
      <w:lvlText w:val="%4."/>
      <w:lvlJc w:val="left"/>
      <w:pPr>
        <w:tabs>
          <w:tab w:val="num" w:pos="1680"/>
        </w:tabs>
        <w:ind w:left="1680" w:hanging="420"/>
      </w:pPr>
    </w:lvl>
    <w:lvl w:ilvl="4" w:tplc="3A285902" w:tentative="1">
      <w:start w:val="1"/>
      <w:numFmt w:val="lowerLetter"/>
      <w:lvlText w:val="%5)"/>
      <w:lvlJc w:val="left"/>
      <w:pPr>
        <w:tabs>
          <w:tab w:val="num" w:pos="2100"/>
        </w:tabs>
        <w:ind w:left="2100" w:hanging="420"/>
      </w:pPr>
    </w:lvl>
    <w:lvl w:ilvl="5" w:tplc="16B8E62C" w:tentative="1">
      <w:start w:val="1"/>
      <w:numFmt w:val="lowerRoman"/>
      <w:lvlText w:val="%6."/>
      <w:lvlJc w:val="right"/>
      <w:pPr>
        <w:tabs>
          <w:tab w:val="num" w:pos="2520"/>
        </w:tabs>
        <w:ind w:left="2520" w:hanging="420"/>
      </w:pPr>
    </w:lvl>
    <w:lvl w:ilvl="6" w:tplc="AA9002E0" w:tentative="1">
      <w:start w:val="1"/>
      <w:numFmt w:val="decimal"/>
      <w:lvlText w:val="%7."/>
      <w:lvlJc w:val="left"/>
      <w:pPr>
        <w:tabs>
          <w:tab w:val="num" w:pos="2940"/>
        </w:tabs>
        <w:ind w:left="2940" w:hanging="420"/>
      </w:pPr>
    </w:lvl>
    <w:lvl w:ilvl="7" w:tplc="A40AC20A" w:tentative="1">
      <w:start w:val="1"/>
      <w:numFmt w:val="lowerLetter"/>
      <w:lvlText w:val="%8)"/>
      <w:lvlJc w:val="left"/>
      <w:pPr>
        <w:tabs>
          <w:tab w:val="num" w:pos="3360"/>
        </w:tabs>
        <w:ind w:left="3360" w:hanging="420"/>
      </w:pPr>
    </w:lvl>
    <w:lvl w:ilvl="8" w:tplc="B450D652" w:tentative="1">
      <w:start w:val="1"/>
      <w:numFmt w:val="lowerRoman"/>
      <w:lvlText w:val="%9."/>
      <w:lvlJc w:val="right"/>
      <w:pPr>
        <w:tabs>
          <w:tab w:val="num" w:pos="3780"/>
        </w:tabs>
        <w:ind w:left="3780" w:hanging="420"/>
      </w:pPr>
    </w:lvl>
  </w:abstractNum>
  <w:abstractNum w:abstractNumId="72" w15:restartNumberingAfterBreak="0">
    <w:nsid w:val="475B1F9A"/>
    <w:multiLevelType w:val="multilevel"/>
    <w:tmpl w:val="0409001D"/>
    <w:styleLink w:val="3113111"/>
    <w:lvl w:ilvl="0">
      <w:start w:val="1"/>
      <w:numFmt w:val="bullet"/>
      <w:lvlText w:val=""/>
      <w:lvlJc w:val="left"/>
      <w:pPr>
        <w:tabs>
          <w:tab w:val="num" w:pos="425"/>
        </w:tabs>
        <w:ind w:left="425" w:hanging="425"/>
      </w:pPr>
      <w:rPr>
        <w:rFonts w:ascii="隶书" w:eastAsia="Times New Roman" w:hAnsi="隶书" w:hint="eastAsia"/>
        <w:color w:val="auto"/>
      </w:r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73" w15:restartNumberingAfterBreak="0">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74" w15:restartNumberingAfterBreak="0">
    <w:nsid w:val="48E37BF2"/>
    <w:multiLevelType w:val="multilevel"/>
    <w:tmpl w:val="0409001D"/>
    <w:styleLink w:val="111111"/>
    <w:lvl w:ilvl="0">
      <w:start w:val="1"/>
      <w:numFmt w:val="decimal"/>
      <w:lvlText w:val="%1"/>
      <w:lvlJc w:val="left"/>
      <w:pPr>
        <w:tabs>
          <w:tab w:val="num" w:pos="425"/>
        </w:tabs>
        <w:ind w:left="425" w:hanging="425"/>
      </w:pPr>
    </w:lvl>
    <w:lvl w:ilvl="1">
      <w:start w:val="2"/>
      <w:numFmt w:val="decimal"/>
      <w:lvlText w:val="%1.%2"/>
      <w:lvlJc w:val="left"/>
      <w:pPr>
        <w:tabs>
          <w:tab w:val="num" w:pos="992"/>
        </w:tabs>
        <w:ind w:left="992" w:hanging="567"/>
      </w:pPr>
    </w:lvl>
    <w:lvl w:ilvl="2">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282"/>
        </w:tabs>
        <w:ind w:left="5102" w:hanging="1700"/>
      </w:pPr>
    </w:lvl>
  </w:abstractNum>
  <w:abstractNum w:abstractNumId="75" w15:restartNumberingAfterBreak="0">
    <w:nsid w:val="4B733A5F"/>
    <w:multiLevelType w:val="multilevel"/>
    <w:tmpl w:val="2894FF02"/>
    <w:lvl w:ilvl="0">
      <w:start w:val="1"/>
      <w:numFmt w:val="decimal"/>
      <w:pStyle w:val="afb"/>
      <w:suff w:val="nothing"/>
      <w:lvlText w:val="示例%1："/>
      <w:lvlJc w:val="left"/>
      <w:pPr>
        <w:ind w:left="0" w:firstLine="363"/>
      </w:pPr>
      <w:rPr>
        <w:rFonts w:ascii="黑体" w:eastAsia="黑体" w:hAnsi="Times New Roman" w:hint="eastAsia"/>
        <w:b w:val="0"/>
        <w:i w:val="0"/>
        <w:sz w:val="18"/>
        <w:szCs w:val="18"/>
        <w:vertAlign w:val="baseline"/>
      </w:rPr>
    </w:lvl>
    <w:lvl w:ilvl="1">
      <w:start w:val="1"/>
      <w:numFmt w:val="none"/>
      <w:suff w:val="space"/>
      <w:lvlText w:val=""/>
      <w:lvlJc w:val="left"/>
      <w:pPr>
        <w:ind w:left="0" w:firstLine="0"/>
      </w:pPr>
      <w:rPr>
        <w:vertAlign w:val="baseline"/>
      </w:rPr>
    </w:lvl>
    <w:lvl w:ilvl="2">
      <w:start w:val="1"/>
      <w:numFmt w:val="decimal"/>
      <w:suff w:val="space"/>
      <w:lvlText w:val="2.2.%3"/>
      <w:lvlJc w:val="left"/>
      <w:pPr>
        <w:ind w:left="0" w:firstLine="0"/>
      </w:pPr>
      <w:rPr>
        <w:vertAlign w:val="baseline"/>
      </w:rPr>
    </w:lvl>
    <w:lvl w:ilvl="3">
      <w:start w:val="1"/>
      <w:numFmt w:val="decimal"/>
      <w:lvlText w:val="%4."/>
      <w:lvlJc w:val="left"/>
      <w:pPr>
        <w:tabs>
          <w:tab w:val="num" w:pos="0"/>
        </w:tabs>
        <w:ind w:left="992" w:hanging="629"/>
      </w:pPr>
      <w:rPr>
        <w:vertAlign w:val="baseline"/>
      </w:rPr>
    </w:lvl>
    <w:lvl w:ilvl="4">
      <w:start w:val="1"/>
      <w:numFmt w:val="lowerLetter"/>
      <w:lvlText w:val="%5)"/>
      <w:lvlJc w:val="left"/>
      <w:pPr>
        <w:tabs>
          <w:tab w:val="num" w:pos="0"/>
        </w:tabs>
        <w:ind w:left="992" w:hanging="629"/>
      </w:pPr>
      <w:rPr>
        <w:vertAlign w:val="baseline"/>
      </w:rPr>
    </w:lvl>
    <w:lvl w:ilvl="5">
      <w:start w:val="1"/>
      <w:numFmt w:val="lowerRoman"/>
      <w:lvlText w:val="%6."/>
      <w:lvlJc w:val="right"/>
      <w:pPr>
        <w:tabs>
          <w:tab w:val="num" w:pos="0"/>
        </w:tabs>
        <w:ind w:left="992" w:hanging="629"/>
      </w:pPr>
      <w:rPr>
        <w:vertAlign w:val="baseline"/>
      </w:rPr>
    </w:lvl>
    <w:lvl w:ilvl="6">
      <w:start w:val="1"/>
      <w:numFmt w:val="decimal"/>
      <w:lvlText w:val="%7."/>
      <w:lvlJc w:val="left"/>
      <w:pPr>
        <w:tabs>
          <w:tab w:val="num" w:pos="0"/>
        </w:tabs>
        <w:ind w:left="992" w:hanging="629"/>
      </w:pPr>
      <w:rPr>
        <w:vertAlign w:val="baseline"/>
      </w:rPr>
    </w:lvl>
    <w:lvl w:ilvl="7">
      <w:start w:val="1"/>
      <w:numFmt w:val="lowerLetter"/>
      <w:lvlText w:val="%8)"/>
      <w:lvlJc w:val="left"/>
      <w:pPr>
        <w:tabs>
          <w:tab w:val="num" w:pos="0"/>
        </w:tabs>
        <w:ind w:left="992" w:hanging="629"/>
      </w:pPr>
      <w:rPr>
        <w:vertAlign w:val="baseline"/>
      </w:rPr>
    </w:lvl>
    <w:lvl w:ilvl="8">
      <w:start w:val="1"/>
      <w:numFmt w:val="lowerRoman"/>
      <w:lvlText w:val="%9."/>
      <w:lvlJc w:val="right"/>
      <w:pPr>
        <w:tabs>
          <w:tab w:val="num" w:pos="0"/>
        </w:tabs>
        <w:ind w:left="992" w:hanging="629"/>
      </w:pPr>
      <w:rPr>
        <w:vertAlign w:val="baseline"/>
      </w:rPr>
    </w:lvl>
  </w:abstractNum>
  <w:abstractNum w:abstractNumId="76" w15:restartNumberingAfterBreak="0">
    <w:nsid w:val="4BC20CDD"/>
    <w:multiLevelType w:val="hybridMultilevel"/>
    <w:tmpl w:val="B9D4A21E"/>
    <w:lvl w:ilvl="0" w:tplc="D5220A7A">
      <w:start w:val="1"/>
      <w:numFmt w:val="bullet"/>
      <w:pStyle w:val="x"/>
      <w:lvlText w:val=""/>
      <w:lvlJc w:val="left"/>
      <w:pPr>
        <w:ind w:left="420" w:hanging="420"/>
      </w:pPr>
      <w:rPr>
        <w:rFonts w:ascii="Wingdings" w:hAnsi="Wingdings" w:hint="default"/>
      </w:rPr>
    </w:lvl>
    <w:lvl w:ilvl="1" w:tplc="04090019" w:tentative="1">
      <w:start w:val="1"/>
      <w:numFmt w:val="lowerLetter"/>
      <w:lvlText w:val="%2)"/>
      <w:lvlJc w:val="left"/>
      <w:pPr>
        <w:ind w:left="552" w:hanging="420"/>
      </w:pPr>
    </w:lvl>
    <w:lvl w:ilvl="2" w:tplc="0409001B" w:tentative="1">
      <w:start w:val="1"/>
      <w:numFmt w:val="lowerRoman"/>
      <w:lvlText w:val="%3."/>
      <w:lvlJc w:val="right"/>
      <w:pPr>
        <w:ind w:left="972" w:hanging="420"/>
      </w:pPr>
    </w:lvl>
    <w:lvl w:ilvl="3" w:tplc="0409000F" w:tentative="1">
      <w:start w:val="1"/>
      <w:numFmt w:val="decimal"/>
      <w:lvlText w:val="%4."/>
      <w:lvlJc w:val="left"/>
      <w:pPr>
        <w:ind w:left="1392" w:hanging="420"/>
      </w:pPr>
    </w:lvl>
    <w:lvl w:ilvl="4" w:tplc="04090019" w:tentative="1">
      <w:start w:val="1"/>
      <w:numFmt w:val="lowerLetter"/>
      <w:lvlText w:val="%5)"/>
      <w:lvlJc w:val="left"/>
      <w:pPr>
        <w:ind w:left="1812" w:hanging="420"/>
      </w:pPr>
    </w:lvl>
    <w:lvl w:ilvl="5" w:tplc="0409001B" w:tentative="1">
      <w:start w:val="1"/>
      <w:numFmt w:val="lowerRoman"/>
      <w:lvlText w:val="%6."/>
      <w:lvlJc w:val="right"/>
      <w:pPr>
        <w:ind w:left="2232" w:hanging="420"/>
      </w:pPr>
    </w:lvl>
    <w:lvl w:ilvl="6" w:tplc="0409000F" w:tentative="1">
      <w:start w:val="1"/>
      <w:numFmt w:val="decimal"/>
      <w:lvlText w:val="%7."/>
      <w:lvlJc w:val="left"/>
      <w:pPr>
        <w:ind w:left="2652" w:hanging="420"/>
      </w:pPr>
    </w:lvl>
    <w:lvl w:ilvl="7" w:tplc="04090019" w:tentative="1">
      <w:start w:val="1"/>
      <w:numFmt w:val="lowerLetter"/>
      <w:lvlText w:val="%8)"/>
      <w:lvlJc w:val="left"/>
      <w:pPr>
        <w:ind w:left="3072" w:hanging="420"/>
      </w:pPr>
    </w:lvl>
    <w:lvl w:ilvl="8" w:tplc="0409001B" w:tentative="1">
      <w:start w:val="1"/>
      <w:numFmt w:val="lowerRoman"/>
      <w:lvlText w:val="%9."/>
      <w:lvlJc w:val="right"/>
      <w:pPr>
        <w:ind w:left="3492" w:hanging="420"/>
      </w:pPr>
    </w:lvl>
  </w:abstractNum>
  <w:abstractNum w:abstractNumId="77" w15:restartNumberingAfterBreak="0">
    <w:nsid w:val="4D8F313B"/>
    <w:multiLevelType w:val="multilevel"/>
    <w:tmpl w:val="96105022"/>
    <w:lvl w:ilvl="0">
      <w:start w:val="1"/>
      <w:numFmt w:val="decimal"/>
      <w:pStyle w:val="TOC"/>
      <w:suff w:val="space"/>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pStyle w:val="MMTopic2"/>
      <w:suff w:val="space"/>
      <w:lvlText w:val="%1.%2.%3"/>
      <w:lvlJc w:val="left"/>
      <w:pPr>
        <w:ind w:left="0" w:firstLine="0"/>
      </w:pPr>
      <w:rPr>
        <w:rFonts w:hint="eastAsia"/>
      </w:rPr>
    </w:lvl>
    <w:lvl w:ilvl="3">
      <w:start w:val="1"/>
      <w:numFmt w:val="decimal"/>
      <w:pStyle w:val="MMTopic3"/>
      <w:lvlText w:val="%1.%2.%3.%4"/>
      <w:lvlJc w:val="left"/>
      <w:pPr>
        <w:tabs>
          <w:tab w:val="num" w:pos="539"/>
        </w:tabs>
        <w:ind w:left="1248"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78" w15:restartNumberingAfterBreak="0">
    <w:nsid w:val="4D904337"/>
    <w:multiLevelType w:val="multilevel"/>
    <w:tmpl w:val="7646F3F0"/>
    <w:styleLink w:val="36"/>
    <w:lvl w:ilvl="0">
      <w:start w:val="1"/>
      <w:numFmt w:val="decimal"/>
      <w:lvlText w:val="%1"/>
      <w:lvlJc w:val="left"/>
      <w:pPr>
        <w:tabs>
          <w:tab w:val="num" w:pos="432"/>
        </w:tabs>
        <w:ind w:left="432" w:hanging="432"/>
      </w:pPr>
    </w:lvl>
    <w:lvl w:ilvl="1">
      <w:start w:val="1"/>
      <w:numFmt w:val="decimal"/>
      <w:lvlText w:val="6.%2"/>
      <w:lvlJc w:val="left"/>
      <w:pPr>
        <w:tabs>
          <w:tab w:val="num" w:pos="576"/>
        </w:tabs>
        <w:ind w:left="576" w:hanging="576"/>
      </w:pPr>
    </w:lvl>
    <w:lvl w:ilvl="2">
      <w:start w:val="1"/>
      <w:numFmt w:val="decimal"/>
      <w:lvlText w:val="6.1.%3"/>
      <w:lvlJc w:val="left"/>
      <w:pPr>
        <w:tabs>
          <w:tab w:val="num" w:pos="720"/>
        </w:tabs>
        <w:ind w:left="720" w:hanging="720"/>
      </w:pPr>
    </w:lvl>
    <w:lvl w:ilvl="3">
      <w:start w:val="1"/>
      <w:numFmt w:val="none"/>
      <w:lvlText w:val="3.3.15.4"/>
      <w:lvlJc w:val="left"/>
      <w:pPr>
        <w:tabs>
          <w:tab w:val="num" w:pos="864"/>
        </w:tabs>
        <w:ind w:left="864" w:hanging="864"/>
      </w:pPr>
    </w:lvl>
    <w:lvl w:ilvl="4">
      <w:start w:val="1"/>
      <w:numFmt w:val="decimal"/>
      <w:lvlText w:val="3.%2.61.3.1"/>
      <w:lvlJc w:val="left"/>
      <w:pPr>
        <w:tabs>
          <w:tab w:val="num" w:pos="2448"/>
        </w:tabs>
        <w:ind w:left="244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9" w15:restartNumberingAfterBreak="0">
    <w:nsid w:val="4DAC762D"/>
    <w:multiLevelType w:val="multilevel"/>
    <w:tmpl w:val="4DAC762D"/>
    <w:lvl w:ilvl="0">
      <w:start w:val="1"/>
      <w:numFmt w:val="decimal"/>
      <w:lvlText w:val="%1"/>
      <w:lvlJc w:val="left"/>
      <w:pPr>
        <w:tabs>
          <w:tab w:val="num" w:pos="432"/>
        </w:tabs>
        <w:ind w:left="432" w:hanging="432"/>
      </w:pPr>
      <w:rPr>
        <w:rFonts w:hint="eastAsia"/>
      </w:rPr>
    </w:lvl>
    <w:lvl w:ilvl="1">
      <w:start w:val="1"/>
      <w:numFmt w:val="decimal"/>
      <w:pStyle w:val="afc"/>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80" w15:restartNumberingAfterBreak="0">
    <w:nsid w:val="4E1B1B42"/>
    <w:multiLevelType w:val="multilevel"/>
    <w:tmpl w:val="4E1B1B42"/>
    <w:lvl w:ilvl="0">
      <w:start w:val="1"/>
      <w:numFmt w:val="decimal"/>
      <w:lvlText w:val="(%1)"/>
      <w:lvlJc w:val="left"/>
      <w:pPr>
        <w:tabs>
          <w:tab w:val="left" w:pos="945"/>
        </w:tabs>
        <w:ind w:left="945" w:hanging="225"/>
      </w:pPr>
      <w:rPr>
        <w:rFonts w:hint="default"/>
      </w:rPr>
    </w:lvl>
    <w:lvl w:ilvl="1">
      <w:start w:val="1"/>
      <w:numFmt w:val="lowerLetter"/>
      <w:lvlText w:val="%2."/>
      <w:lvlJc w:val="left"/>
      <w:pPr>
        <w:tabs>
          <w:tab w:val="left" w:pos="1800"/>
        </w:tabs>
        <w:ind w:left="1800" w:hanging="360"/>
      </w:pPr>
    </w:lvl>
    <w:lvl w:ilvl="2">
      <w:start w:val="1"/>
      <w:numFmt w:val="lowerRoman"/>
      <w:pStyle w:val="TD-Heading3"/>
      <w:lvlText w:val="%3."/>
      <w:lvlJc w:val="right"/>
      <w:pPr>
        <w:tabs>
          <w:tab w:val="left" w:pos="2520"/>
        </w:tabs>
        <w:ind w:left="2520" w:hanging="180"/>
      </w:pPr>
    </w:lvl>
    <w:lvl w:ilvl="3">
      <w:start w:val="1"/>
      <w:numFmt w:val="decimal"/>
      <w:lvlText w:val="%4."/>
      <w:lvlJc w:val="left"/>
      <w:pPr>
        <w:tabs>
          <w:tab w:val="left" w:pos="3240"/>
        </w:tabs>
        <w:ind w:left="3240" w:hanging="360"/>
      </w:pPr>
    </w:lvl>
    <w:lvl w:ilvl="4">
      <w:start w:val="1"/>
      <w:numFmt w:val="lowerLetter"/>
      <w:lvlText w:val="%5."/>
      <w:lvlJc w:val="left"/>
      <w:pPr>
        <w:tabs>
          <w:tab w:val="left" w:pos="3960"/>
        </w:tabs>
        <w:ind w:left="3960" w:hanging="360"/>
      </w:pPr>
    </w:lvl>
    <w:lvl w:ilvl="5">
      <w:start w:val="1"/>
      <w:numFmt w:val="lowerRoman"/>
      <w:lvlText w:val="%6."/>
      <w:lvlJc w:val="right"/>
      <w:pPr>
        <w:tabs>
          <w:tab w:val="left" w:pos="4680"/>
        </w:tabs>
        <w:ind w:left="4680" w:hanging="180"/>
      </w:pPr>
    </w:lvl>
    <w:lvl w:ilvl="6">
      <w:start w:val="1"/>
      <w:numFmt w:val="decimal"/>
      <w:lvlText w:val="%7."/>
      <w:lvlJc w:val="left"/>
      <w:pPr>
        <w:tabs>
          <w:tab w:val="left" w:pos="5400"/>
        </w:tabs>
        <w:ind w:left="5400" w:hanging="360"/>
      </w:pPr>
    </w:lvl>
    <w:lvl w:ilvl="7">
      <w:start w:val="1"/>
      <w:numFmt w:val="lowerLetter"/>
      <w:lvlText w:val="%8."/>
      <w:lvlJc w:val="left"/>
      <w:pPr>
        <w:tabs>
          <w:tab w:val="left" w:pos="6120"/>
        </w:tabs>
        <w:ind w:left="6120" w:hanging="360"/>
      </w:pPr>
    </w:lvl>
    <w:lvl w:ilvl="8">
      <w:start w:val="1"/>
      <w:numFmt w:val="lowerRoman"/>
      <w:lvlText w:val="%9."/>
      <w:lvlJc w:val="right"/>
      <w:pPr>
        <w:tabs>
          <w:tab w:val="left" w:pos="6840"/>
        </w:tabs>
        <w:ind w:left="6840" w:hanging="180"/>
      </w:pPr>
    </w:lvl>
  </w:abstractNum>
  <w:abstractNum w:abstractNumId="81" w15:restartNumberingAfterBreak="0">
    <w:nsid w:val="4E7107F0"/>
    <w:multiLevelType w:val="multilevel"/>
    <w:tmpl w:val="3DF2CF50"/>
    <w:lvl w:ilvl="0">
      <w:start w:val="1"/>
      <w:numFmt w:val="bullet"/>
      <w:pStyle w:val="afd"/>
      <w:lvlText w:val=""/>
      <w:lvlJc w:val="left"/>
      <w:pPr>
        <w:tabs>
          <w:tab w:val="num" w:pos="520"/>
        </w:tabs>
        <w:ind w:left="520" w:hanging="420"/>
      </w:pPr>
      <w:rPr>
        <w:rFonts w:ascii="Wingdings" w:hAnsi="Wingdings" w:hint="default"/>
      </w:rPr>
    </w:lvl>
    <w:lvl w:ilvl="1">
      <w:start w:val="1"/>
      <w:numFmt w:val="decimal"/>
      <w:suff w:val="nothing"/>
      <w:lvlText w:val="%2.%1 "/>
      <w:lvlJc w:val="left"/>
      <w:pPr>
        <w:ind w:left="420" w:firstLine="0"/>
      </w:pPr>
      <w:rPr>
        <w:rFonts w:hint="eastAsia"/>
      </w:rPr>
    </w:lvl>
    <w:lvl w:ilvl="2">
      <w:start w:val="1"/>
      <w:numFmt w:val="decimal"/>
      <w:suff w:val="nothing"/>
      <w:lvlText w:val="%1.%2.%3 "/>
      <w:lvlJc w:val="left"/>
      <w:pPr>
        <w:ind w:left="420" w:firstLine="0"/>
      </w:pPr>
      <w:rPr>
        <w:rFonts w:hint="eastAsia"/>
      </w:rPr>
    </w:lvl>
    <w:lvl w:ilvl="3">
      <w:start w:val="1"/>
      <w:numFmt w:val="decimal"/>
      <w:suff w:val="nothing"/>
      <w:lvlText w:val="%1.%2.%3.%4 "/>
      <w:lvlJc w:val="left"/>
      <w:pPr>
        <w:ind w:left="420" w:firstLine="0"/>
      </w:pPr>
      <w:rPr>
        <w:rFonts w:hint="eastAsia"/>
      </w:rPr>
    </w:lvl>
    <w:lvl w:ilvl="4">
      <w:start w:val="1"/>
      <w:numFmt w:val="decimal"/>
      <w:suff w:val="nothing"/>
      <w:lvlText w:val="%1.%2.%3.%4.%5 "/>
      <w:lvlJc w:val="left"/>
      <w:pPr>
        <w:ind w:left="420" w:firstLine="0"/>
      </w:pPr>
      <w:rPr>
        <w:rFonts w:hint="eastAsia"/>
      </w:rPr>
    </w:lvl>
    <w:lvl w:ilvl="5">
      <w:start w:val="1"/>
      <w:numFmt w:val="decimal"/>
      <w:suff w:val="nothing"/>
      <w:lvlText w:val="%1.%2.%3.%4.%5.%6 "/>
      <w:lvlJc w:val="left"/>
      <w:pPr>
        <w:ind w:left="420" w:firstLine="0"/>
      </w:pPr>
      <w:rPr>
        <w:rFonts w:hint="eastAsia"/>
      </w:rPr>
    </w:lvl>
    <w:lvl w:ilvl="6">
      <w:start w:val="1"/>
      <w:numFmt w:val="decimal"/>
      <w:suff w:val="nothing"/>
      <w:lvlText w:val="%7."/>
      <w:lvlJc w:val="left"/>
      <w:pPr>
        <w:ind w:left="420" w:firstLine="0"/>
      </w:pPr>
      <w:rPr>
        <w:rFonts w:hint="eastAsia"/>
      </w:rPr>
    </w:lvl>
    <w:lvl w:ilvl="7">
      <w:start w:val="1"/>
      <w:numFmt w:val="none"/>
      <w:suff w:val="nothing"/>
      <w:lvlText w:val=""/>
      <w:lvlJc w:val="left"/>
      <w:pPr>
        <w:ind w:left="420" w:firstLine="0"/>
      </w:pPr>
      <w:rPr>
        <w:rFonts w:hint="eastAsia"/>
      </w:rPr>
    </w:lvl>
    <w:lvl w:ilvl="8">
      <w:start w:val="1"/>
      <w:numFmt w:val="none"/>
      <w:suff w:val="nothing"/>
      <w:lvlText w:val=""/>
      <w:lvlJc w:val="left"/>
      <w:pPr>
        <w:ind w:left="420" w:firstLine="0"/>
      </w:pPr>
      <w:rPr>
        <w:rFonts w:hint="eastAsia"/>
      </w:rPr>
    </w:lvl>
  </w:abstractNum>
  <w:abstractNum w:abstractNumId="82" w15:restartNumberingAfterBreak="0">
    <w:nsid w:val="51EB6181"/>
    <w:multiLevelType w:val="hybridMultilevel"/>
    <w:tmpl w:val="1AAEEE62"/>
    <w:lvl w:ilvl="0" w:tplc="D3AC166C">
      <w:start w:val="1"/>
      <w:numFmt w:val="upperRoman"/>
      <w:pStyle w:val="afe"/>
      <w:lvlText w:val="%1."/>
      <w:lvlJc w:val="left"/>
      <w:pPr>
        <w:tabs>
          <w:tab w:val="num" w:pos="840"/>
        </w:tabs>
        <w:ind w:left="840" w:hanging="420"/>
      </w:pPr>
      <w:rPr>
        <w:rFonts w:hint="eastAsia"/>
      </w:rPr>
    </w:lvl>
    <w:lvl w:ilvl="1" w:tplc="A3161134" w:tentative="1">
      <w:start w:val="1"/>
      <w:numFmt w:val="lowerLetter"/>
      <w:lvlText w:val="%2)"/>
      <w:lvlJc w:val="left"/>
      <w:pPr>
        <w:tabs>
          <w:tab w:val="num" w:pos="840"/>
        </w:tabs>
        <w:ind w:left="840" w:hanging="420"/>
      </w:pPr>
    </w:lvl>
    <w:lvl w:ilvl="2" w:tplc="7B643F24" w:tentative="1">
      <w:start w:val="1"/>
      <w:numFmt w:val="lowerRoman"/>
      <w:lvlText w:val="%3."/>
      <w:lvlJc w:val="right"/>
      <w:pPr>
        <w:tabs>
          <w:tab w:val="num" w:pos="1260"/>
        </w:tabs>
        <w:ind w:left="1260" w:hanging="420"/>
      </w:pPr>
    </w:lvl>
    <w:lvl w:ilvl="3" w:tplc="96AA5DAA" w:tentative="1">
      <w:start w:val="1"/>
      <w:numFmt w:val="decimal"/>
      <w:lvlText w:val="%4."/>
      <w:lvlJc w:val="left"/>
      <w:pPr>
        <w:tabs>
          <w:tab w:val="num" w:pos="1680"/>
        </w:tabs>
        <w:ind w:left="1680" w:hanging="420"/>
      </w:pPr>
    </w:lvl>
    <w:lvl w:ilvl="4" w:tplc="DA2201AA" w:tentative="1">
      <w:start w:val="1"/>
      <w:numFmt w:val="lowerLetter"/>
      <w:lvlText w:val="%5)"/>
      <w:lvlJc w:val="left"/>
      <w:pPr>
        <w:tabs>
          <w:tab w:val="num" w:pos="2100"/>
        </w:tabs>
        <w:ind w:left="2100" w:hanging="420"/>
      </w:pPr>
    </w:lvl>
    <w:lvl w:ilvl="5" w:tplc="13A62B54" w:tentative="1">
      <w:start w:val="1"/>
      <w:numFmt w:val="lowerRoman"/>
      <w:lvlText w:val="%6."/>
      <w:lvlJc w:val="right"/>
      <w:pPr>
        <w:tabs>
          <w:tab w:val="num" w:pos="2520"/>
        </w:tabs>
        <w:ind w:left="2520" w:hanging="420"/>
      </w:pPr>
    </w:lvl>
    <w:lvl w:ilvl="6" w:tplc="7A2EBDB8" w:tentative="1">
      <w:start w:val="1"/>
      <w:numFmt w:val="decimal"/>
      <w:lvlText w:val="%7."/>
      <w:lvlJc w:val="left"/>
      <w:pPr>
        <w:tabs>
          <w:tab w:val="num" w:pos="2940"/>
        </w:tabs>
        <w:ind w:left="2940" w:hanging="420"/>
      </w:pPr>
    </w:lvl>
    <w:lvl w:ilvl="7" w:tplc="C6541A16" w:tentative="1">
      <w:start w:val="1"/>
      <w:numFmt w:val="lowerLetter"/>
      <w:lvlText w:val="%8)"/>
      <w:lvlJc w:val="left"/>
      <w:pPr>
        <w:tabs>
          <w:tab w:val="num" w:pos="3360"/>
        </w:tabs>
        <w:ind w:left="3360" w:hanging="420"/>
      </w:pPr>
    </w:lvl>
    <w:lvl w:ilvl="8" w:tplc="10144450" w:tentative="1">
      <w:start w:val="1"/>
      <w:numFmt w:val="lowerRoman"/>
      <w:lvlText w:val="%9."/>
      <w:lvlJc w:val="right"/>
      <w:pPr>
        <w:tabs>
          <w:tab w:val="num" w:pos="3780"/>
        </w:tabs>
        <w:ind w:left="3780" w:hanging="420"/>
      </w:pPr>
    </w:lvl>
  </w:abstractNum>
  <w:abstractNum w:abstractNumId="83" w15:restartNumberingAfterBreak="0">
    <w:nsid w:val="52584440"/>
    <w:multiLevelType w:val="hybridMultilevel"/>
    <w:tmpl w:val="BCB8606E"/>
    <w:lvl w:ilvl="0" w:tplc="D60E6E5A">
      <w:start w:val="1"/>
      <w:numFmt w:val="decimal"/>
      <w:pStyle w:val="aff"/>
      <w:lvlText w:val="%1、"/>
      <w:lvlJc w:val="left"/>
      <w:pPr>
        <w:ind w:left="556" w:hanging="360"/>
      </w:pPr>
      <w:rPr>
        <w:rFonts w:hint="default"/>
      </w:rPr>
    </w:lvl>
    <w:lvl w:ilvl="1" w:tplc="04090019">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84" w15:restartNumberingAfterBreak="0">
    <w:nsid w:val="577033BC"/>
    <w:multiLevelType w:val="hybridMultilevel"/>
    <w:tmpl w:val="81AAD9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5" w15:restartNumberingAfterBreak="0">
    <w:nsid w:val="58D069DD"/>
    <w:multiLevelType w:val="hybridMultilevel"/>
    <w:tmpl w:val="C024B35C"/>
    <w:lvl w:ilvl="0" w:tplc="99DAC934">
      <w:start w:val="1"/>
      <w:numFmt w:val="lowerLetter"/>
      <w:pStyle w:val="22"/>
      <w:lvlText w:val="%1."/>
      <w:lvlJc w:val="left"/>
      <w:pPr>
        <w:ind w:left="1260" w:hanging="420"/>
      </w:pPr>
      <w:rPr>
        <w:rFonts w:hint="eastAsia"/>
      </w:rPr>
    </w:lvl>
    <w:lvl w:ilvl="1" w:tplc="821CE734">
      <w:start w:val="1"/>
      <w:numFmt w:val="decimal"/>
      <w:pStyle w:val="37"/>
      <w:lvlText w:val="(%2)."/>
      <w:lvlJc w:val="left"/>
      <w:pPr>
        <w:ind w:left="1680" w:hanging="420"/>
      </w:pPr>
      <w:rPr>
        <w:rFonts w:hint="eastAsia"/>
      </w:r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6" w15:restartNumberingAfterBreak="0">
    <w:nsid w:val="5A9C6DC8"/>
    <w:multiLevelType w:val="hybridMultilevel"/>
    <w:tmpl w:val="424232DC"/>
    <w:lvl w:ilvl="0" w:tplc="FFFFFFFF">
      <w:start w:val="1"/>
      <w:numFmt w:val="decimal"/>
      <w:pStyle w:val="TableNumber"/>
      <w:lvlText w:val="Table %1."/>
      <w:lvlJc w:val="left"/>
      <w:pPr>
        <w:tabs>
          <w:tab w:val="num" w:pos="113"/>
        </w:tabs>
        <w:ind w:left="0" w:firstLine="0"/>
      </w:pPr>
      <w:rPr>
        <w:rFonts w:hint="eastAsia"/>
      </w:rPr>
    </w:lvl>
    <w:lvl w:ilvl="1" w:tplc="FFFFFFFF">
      <w:start w:val="1"/>
      <w:numFmt w:val="decimal"/>
      <w:lvlText w:val="%2、"/>
      <w:lvlJc w:val="left"/>
      <w:pPr>
        <w:tabs>
          <w:tab w:val="num" w:pos="780"/>
        </w:tabs>
        <w:ind w:left="780" w:hanging="36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87" w15:restartNumberingAfterBreak="0">
    <w:nsid w:val="5AB17434"/>
    <w:multiLevelType w:val="multilevel"/>
    <w:tmpl w:val="A27011A2"/>
    <w:lvl w:ilvl="0">
      <w:start w:val="1"/>
      <w:numFmt w:val="decimal"/>
      <w:pStyle w:val="aff0"/>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Restart w:val="0"/>
      <w:lvlText w:val="4.2.2.%3"/>
      <w:lvlJc w:val="left"/>
      <w:pPr>
        <w:tabs>
          <w:tab w:val="num" w:pos="851"/>
        </w:tabs>
        <w:ind w:left="851" w:hanging="851"/>
      </w:pPr>
      <w:rPr>
        <w:rFonts w:cs="Times New Roman" w:hint="eastAsia"/>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8" w15:restartNumberingAfterBreak="0">
    <w:nsid w:val="5D1A7726"/>
    <w:multiLevelType w:val="multilevel"/>
    <w:tmpl w:val="5D1A7726"/>
    <w:lvl w:ilvl="0">
      <w:start w:val="1"/>
      <w:numFmt w:val="upperLetter"/>
      <w:pStyle w:val="QB"/>
      <w:lvlText w:val="附录%1"/>
      <w:lvlJc w:val="left"/>
      <w:pPr>
        <w:tabs>
          <w:tab w:val="left" w:pos="425"/>
        </w:tabs>
        <w:ind w:left="0" w:firstLine="0"/>
      </w:pPr>
      <w:rPr>
        <w:rFonts w:hint="eastAsia"/>
      </w:rPr>
    </w:lvl>
    <w:lvl w:ilvl="1">
      <w:start w:val="1"/>
      <w:numFmt w:val="decimal"/>
      <w:lvlText w:val="%1.%2."/>
      <w:lvlJc w:val="left"/>
      <w:pPr>
        <w:tabs>
          <w:tab w:val="left" w:pos="567"/>
        </w:tabs>
        <w:ind w:left="567" w:hanging="992"/>
      </w:pPr>
      <w:rPr>
        <w:rFonts w:hint="eastAsia"/>
      </w:rPr>
    </w:lvl>
    <w:lvl w:ilvl="2">
      <w:start w:val="1"/>
      <w:numFmt w:val="decimal"/>
      <w:lvlText w:val="%1.%2.%3."/>
      <w:lvlJc w:val="left"/>
      <w:pPr>
        <w:tabs>
          <w:tab w:val="left" w:pos="709"/>
        </w:tabs>
        <w:ind w:left="709" w:hanging="1134"/>
      </w:pPr>
      <w:rPr>
        <w:rFonts w:hint="eastAsia"/>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89" w15:restartNumberingAfterBreak="0">
    <w:nsid w:val="5FF220E0"/>
    <w:multiLevelType w:val="multilevel"/>
    <w:tmpl w:val="5FF220E0"/>
    <w:lvl w:ilvl="0" w:tentative="1">
      <w:start w:val="1"/>
      <w:numFmt w:val="bullet"/>
      <w:pStyle w:val="bullet2"/>
      <w:lvlText w:val="o"/>
      <w:lvlJc w:val="left"/>
      <w:pPr>
        <w:tabs>
          <w:tab w:val="left" w:pos="1008"/>
        </w:tabs>
        <w:ind w:left="1008" w:hanging="360"/>
      </w:pPr>
      <w:rPr>
        <w:rFonts w:ascii="Courier New" w:hAnsi="Courier New"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90" w15:restartNumberingAfterBreak="0">
    <w:nsid w:val="60A266F9"/>
    <w:multiLevelType w:val="hybridMultilevel"/>
    <w:tmpl w:val="E0E09896"/>
    <w:lvl w:ilvl="0" w:tplc="D102F8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0B26A07"/>
    <w:multiLevelType w:val="multilevel"/>
    <w:tmpl w:val="60B26A07"/>
    <w:lvl w:ilvl="0">
      <w:start w:val="1"/>
      <w:numFmt w:val="decimal"/>
      <w:pStyle w:val="aff1"/>
      <w:lvlText w:val="附表%1."/>
      <w:lvlJc w:val="left"/>
      <w:pPr>
        <w:tabs>
          <w:tab w:val="left" w:pos="1384"/>
        </w:tabs>
        <w:ind w:left="0" w:firstLine="400"/>
      </w:pPr>
      <w:rPr>
        <w:rFonts w:eastAsia="宋体" w:hint="eastAsia"/>
        <w:b/>
        <w:i w:val="0"/>
        <w:sz w:val="24"/>
        <w:szCs w:val="24"/>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2" w15:restartNumberingAfterBreak="0">
    <w:nsid w:val="6183228D"/>
    <w:multiLevelType w:val="hybridMultilevel"/>
    <w:tmpl w:val="1E4CCB22"/>
    <w:lvl w:ilvl="0" w:tplc="0409000F">
      <w:start w:val="1"/>
      <w:numFmt w:val="bullet"/>
      <w:pStyle w:val="23"/>
      <w:lvlText w:val=""/>
      <w:lvlJc w:val="left"/>
      <w:pPr>
        <w:tabs>
          <w:tab w:val="num" w:pos="846"/>
        </w:tabs>
        <w:ind w:left="846" w:hanging="420"/>
      </w:pPr>
      <w:rPr>
        <w:rFonts w:ascii="Wingdings" w:hAnsi="Wingdings" w:hint="default"/>
      </w:rPr>
    </w:lvl>
    <w:lvl w:ilvl="1" w:tplc="04090019" w:tentative="1">
      <w:start w:val="1"/>
      <w:numFmt w:val="bullet"/>
      <w:lvlText w:val=""/>
      <w:lvlJc w:val="left"/>
      <w:pPr>
        <w:tabs>
          <w:tab w:val="num" w:pos="1266"/>
        </w:tabs>
        <w:ind w:left="1266" w:hanging="420"/>
      </w:pPr>
      <w:rPr>
        <w:rFonts w:ascii="Wingdings" w:hAnsi="Wingdings" w:hint="default"/>
      </w:rPr>
    </w:lvl>
    <w:lvl w:ilvl="2" w:tplc="0409001B">
      <w:start w:val="1"/>
      <w:numFmt w:val="bullet"/>
      <w:lvlText w:val=""/>
      <w:lvlJc w:val="left"/>
      <w:pPr>
        <w:tabs>
          <w:tab w:val="num" w:pos="1686"/>
        </w:tabs>
        <w:ind w:left="1686" w:hanging="420"/>
      </w:pPr>
      <w:rPr>
        <w:rFonts w:ascii="Wingdings" w:hAnsi="Wingdings" w:hint="default"/>
      </w:rPr>
    </w:lvl>
    <w:lvl w:ilvl="3" w:tplc="0409000F" w:tentative="1">
      <w:start w:val="1"/>
      <w:numFmt w:val="bullet"/>
      <w:lvlText w:val=""/>
      <w:lvlJc w:val="left"/>
      <w:pPr>
        <w:tabs>
          <w:tab w:val="num" w:pos="2106"/>
        </w:tabs>
        <w:ind w:left="2106" w:hanging="420"/>
      </w:pPr>
      <w:rPr>
        <w:rFonts w:ascii="Wingdings" w:hAnsi="Wingdings" w:hint="default"/>
      </w:rPr>
    </w:lvl>
    <w:lvl w:ilvl="4" w:tplc="04090019" w:tentative="1">
      <w:start w:val="1"/>
      <w:numFmt w:val="bullet"/>
      <w:lvlText w:val=""/>
      <w:lvlJc w:val="left"/>
      <w:pPr>
        <w:tabs>
          <w:tab w:val="num" w:pos="2526"/>
        </w:tabs>
        <w:ind w:left="2526" w:hanging="420"/>
      </w:pPr>
      <w:rPr>
        <w:rFonts w:ascii="Wingdings" w:hAnsi="Wingdings" w:hint="default"/>
      </w:rPr>
    </w:lvl>
    <w:lvl w:ilvl="5" w:tplc="0409001B" w:tentative="1">
      <w:start w:val="1"/>
      <w:numFmt w:val="bullet"/>
      <w:lvlText w:val=""/>
      <w:lvlJc w:val="left"/>
      <w:pPr>
        <w:tabs>
          <w:tab w:val="num" w:pos="2946"/>
        </w:tabs>
        <w:ind w:left="2946" w:hanging="420"/>
      </w:pPr>
      <w:rPr>
        <w:rFonts w:ascii="Wingdings" w:hAnsi="Wingdings" w:hint="default"/>
      </w:rPr>
    </w:lvl>
    <w:lvl w:ilvl="6" w:tplc="0409000F" w:tentative="1">
      <w:start w:val="1"/>
      <w:numFmt w:val="bullet"/>
      <w:lvlText w:val=""/>
      <w:lvlJc w:val="left"/>
      <w:pPr>
        <w:tabs>
          <w:tab w:val="num" w:pos="3366"/>
        </w:tabs>
        <w:ind w:left="3366" w:hanging="420"/>
      </w:pPr>
      <w:rPr>
        <w:rFonts w:ascii="Wingdings" w:hAnsi="Wingdings" w:hint="default"/>
      </w:rPr>
    </w:lvl>
    <w:lvl w:ilvl="7" w:tplc="04090019" w:tentative="1">
      <w:start w:val="1"/>
      <w:numFmt w:val="bullet"/>
      <w:lvlText w:val=""/>
      <w:lvlJc w:val="left"/>
      <w:pPr>
        <w:tabs>
          <w:tab w:val="num" w:pos="3786"/>
        </w:tabs>
        <w:ind w:left="3786" w:hanging="420"/>
      </w:pPr>
      <w:rPr>
        <w:rFonts w:ascii="Wingdings" w:hAnsi="Wingdings" w:hint="default"/>
      </w:rPr>
    </w:lvl>
    <w:lvl w:ilvl="8" w:tplc="0409001B" w:tentative="1">
      <w:start w:val="1"/>
      <w:numFmt w:val="bullet"/>
      <w:lvlText w:val=""/>
      <w:lvlJc w:val="left"/>
      <w:pPr>
        <w:tabs>
          <w:tab w:val="num" w:pos="4206"/>
        </w:tabs>
        <w:ind w:left="4206" w:hanging="420"/>
      </w:pPr>
      <w:rPr>
        <w:rFonts w:ascii="Wingdings" w:hAnsi="Wingdings" w:hint="default"/>
      </w:rPr>
    </w:lvl>
  </w:abstractNum>
  <w:abstractNum w:abstractNumId="93" w15:restartNumberingAfterBreak="0">
    <w:nsid w:val="62BE63FC"/>
    <w:multiLevelType w:val="hybridMultilevel"/>
    <w:tmpl w:val="51605B64"/>
    <w:styleLink w:val="11111110"/>
    <w:lvl w:ilvl="0" w:tplc="04090001">
      <w:start w:val="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94" w15:restartNumberingAfterBreak="0">
    <w:nsid w:val="646260FA"/>
    <w:multiLevelType w:val="multilevel"/>
    <w:tmpl w:val="10F83DFC"/>
    <w:lvl w:ilvl="0">
      <w:start w:val="1"/>
      <w:numFmt w:val="decimal"/>
      <w:pStyle w:val="aff2"/>
      <w:suff w:val="nothing"/>
      <w:lvlText w:val="表%1　"/>
      <w:lvlJc w:val="left"/>
      <w:pPr>
        <w:ind w:left="0" w:firstLine="0"/>
      </w:pPr>
      <w:rPr>
        <w:rFonts w:ascii="黑体" w:eastAsia="黑体" w:hAnsi="Times New Roman" w:hint="eastAsia"/>
        <w:b w:val="0"/>
        <w:i w:val="0"/>
        <w:sz w:val="21"/>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95" w15:restartNumberingAfterBreak="0">
    <w:nsid w:val="654B4B54"/>
    <w:multiLevelType w:val="hybridMultilevel"/>
    <w:tmpl w:val="51605B64"/>
    <w:styleLink w:val="Bullets1"/>
    <w:lvl w:ilvl="0" w:tplc="5B0C5C96">
      <w:start w:val="1"/>
      <w:numFmt w:val="decimal"/>
      <w:lvlText w:val="%1．"/>
      <w:lvlJc w:val="left"/>
      <w:pPr>
        <w:ind w:left="360" w:hanging="360"/>
      </w:pPr>
      <w:rPr>
        <w:rFonts w:hint="default"/>
      </w:rPr>
    </w:lvl>
    <w:lvl w:ilvl="1" w:tplc="813C44E8" w:tentative="1">
      <w:start w:val="1"/>
      <w:numFmt w:val="lowerLetter"/>
      <w:lvlText w:val="%2)"/>
      <w:lvlJc w:val="left"/>
      <w:pPr>
        <w:ind w:left="840" w:hanging="420"/>
      </w:pPr>
    </w:lvl>
    <w:lvl w:ilvl="2" w:tplc="C51A1804" w:tentative="1">
      <w:start w:val="1"/>
      <w:numFmt w:val="lowerRoman"/>
      <w:lvlText w:val="%3."/>
      <w:lvlJc w:val="right"/>
      <w:pPr>
        <w:ind w:left="1260" w:hanging="420"/>
      </w:pPr>
    </w:lvl>
    <w:lvl w:ilvl="3" w:tplc="CABE759A" w:tentative="1">
      <w:start w:val="1"/>
      <w:numFmt w:val="decimal"/>
      <w:lvlText w:val="%4."/>
      <w:lvlJc w:val="left"/>
      <w:pPr>
        <w:ind w:left="1680" w:hanging="420"/>
      </w:pPr>
    </w:lvl>
    <w:lvl w:ilvl="4" w:tplc="37D0A0F6" w:tentative="1">
      <w:start w:val="1"/>
      <w:numFmt w:val="lowerLetter"/>
      <w:lvlText w:val="%5)"/>
      <w:lvlJc w:val="left"/>
      <w:pPr>
        <w:ind w:left="2100" w:hanging="420"/>
      </w:pPr>
    </w:lvl>
    <w:lvl w:ilvl="5" w:tplc="8B46A492" w:tentative="1">
      <w:start w:val="1"/>
      <w:numFmt w:val="lowerRoman"/>
      <w:lvlText w:val="%6."/>
      <w:lvlJc w:val="right"/>
      <w:pPr>
        <w:ind w:left="2520" w:hanging="420"/>
      </w:pPr>
    </w:lvl>
    <w:lvl w:ilvl="6" w:tplc="E1B0B564" w:tentative="1">
      <w:start w:val="1"/>
      <w:numFmt w:val="decimal"/>
      <w:lvlText w:val="%7."/>
      <w:lvlJc w:val="left"/>
      <w:pPr>
        <w:ind w:left="2940" w:hanging="420"/>
      </w:pPr>
    </w:lvl>
    <w:lvl w:ilvl="7" w:tplc="5CFEE6CC" w:tentative="1">
      <w:start w:val="1"/>
      <w:numFmt w:val="lowerLetter"/>
      <w:lvlText w:val="%8)"/>
      <w:lvlJc w:val="left"/>
      <w:pPr>
        <w:ind w:left="3360" w:hanging="420"/>
      </w:pPr>
    </w:lvl>
    <w:lvl w:ilvl="8" w:tplc="B8C60DCE" w:tentative="1">
      <w:start w:val="1"/>
      <w:numFmt w:val="lowerRoman"/>
      <w:lvlText w:val="%9."/>
      <w:lvlJc w:val="right"/>
      <w:pPr>
        <w:ind w:left="3780" w:hanging="420"/>
      </w:pPr>
    </w:lvl>
  </w:abstractNum>
  <w:abstractNum w:abstractNumId="96" w15:restartNumberingAfterBreak="0">
    <w:nsid w:val="667437AC"/>
    <w:multiLevelType w:val="hybridMultilevel"/>
    <w:tmpl w:val="6E74E2D6"/>
    <w:lvl w:ilvl="0" w:tplc="FFFFFFFF">
      <w:start w:val="1"/>
      <w:numFmt w:val="bullet"/>
      <w:pStyle w:val="NotesTextList0"/>
      <w:lvlText w:val=""/>
      <w:lvlJc w:val="left"/>
      <w:pPr>
        <w:tabs>
          <w:tab w:val="num" w:pos="2359"/>
        </w:tabs>
        <w:ind w:left="2359" w:hanging="284"/>
      </w:pPr>
      <w:rPr>
        <w:rFonts w:ascii="Wingdings" w:hAnsi="Wingdings" w:cs="Wingdings" w:hint="default"/>
        <w:position w:val="1"/>
        <w:sz w:val="13"/>
        <w:szCs w:val="13"/>
        <w:effect w:val="none"/>
      </w:rPr>
    </w:lvl>
    <w:lvl w:ilvl="1" w:tplc="FFFFFFFF">
      <w:start w:val="1"/>
      <w:numFmt w:val="bullet"/>
      <w:lvlText w:val=""/>
      <w:lvlJc w:val="left"/>
      <w:pPr>
        <w:tabs>
          <w:tab w:val="num" w:pos="840"/>
        </w:tabs>
        <w:ind w:left="840" w:hanging="420"/>
      </w:pPr>
      <w:rPr>
        <w:rFonts w:ascii="Wingdings" w:hAnsi="Wingdings" w:hint="default"/>
      </w:rPr>
    </w:lvl>
    <w:lvl w:ilvl="2" w:tplc="FFFFFFFF">
      <w:start w:val="1"/>
      <w:numFmt w:val="bullet"/>
      <w:lvlText w:val=""/>
      <w:lvlJc w:val="left"/>
      <w:pPr>
        <w:tabs>
          <w:tab w:val="num" w:pos="1260"/>
        </w:tabs>
        <w:ind w:left="1260" w:hanging="420"/>
      </w:pPr>
      <w:rPr>
        <w:rFonts w:ascii="Wingdings" w:hAnsi="Wingdings" w:hint="default"/>
      </w:rPr>
    </w:lvl>
    <w:lvl w:ilvl="3" w:tplc="FFFFFFFF">
      <w:start w:val="1"/>
      <w:numFmt w:val="bullet"/>
      <w:lvlText w:val=""/>
      <w:lvlJc w:val="left"/>
      <w:pPr>
        <w:tabs>
          <w:tab w:val="num" w:pos="1680"/>
        </w:tabs>
        <w:ind w:left="1680" w:hanging="420"/>
      </w:pPr>
      <w:rPr>
        <w:rFonts w:ascii="Wingdings" w:hAnsi="Wingdings" w:hint="default"/>
      </w:rPr>
    </w:lvl>
    <w:lvl w:ilvl="4" w:tplc="FFFFFFFF">
      <w:start w:val="1"/>
      <w:numFmt w:val="bullet"/>
      <w:lvlText w:val=""/>
      <w:lvlJc w:val="left"/>
      <w:pPr>
        <w:tabs>
          <w:tab w:val="num" w:pos="2100"/>
        </w:tabs>
        <w:ind w:left="2100" w:hanging="420"/>
      </w:pPr>
      <w:rPr>
        <w:rFonts w:ascii="Wingdings" w:hAnsi="Wingdings" w:hint="default"/>
      </w:rPr>
    </w:lvl>
    <w:lvl w:ilvl="5" w:tplc="FFFFFFFF">
      <w:start w:val="1"/>
      <w:numFmt w:val="bullet"/>
      <w:lvlText w:val=""/>
      <w:lvlJc w:val="left"/>
      <w:pPr>
        <w:tabs>
          <w:tab w:val="num" w:pos="2520"/>
        </w:tabs>
        <w:ind w:left="2520" w:hanging="420"/>
      </w:pPr>
      <w:rPr>
        <w:rFonts w:ascii="Wingdings" w:hAnsi="Wingdings" w:hint="default"/>
      </w:rPr>
    </w:lvl>
    <w:lvl w:ilvl="6" w:tplc="FFFFFFFF">
      <w:start w:val="1"/>
      <w:numFmt w:val="bullet"/>
      <w:lvlText w:val=""/>
      <w:lvlJc w:val="left"/>
      <w:pPr>
        <w:tabs>
          <w:tab w:val="num" w:pos="2940"/>
        </w:tabs>
        <w:ind w:left="2940" w:hanging="420"/>
      </w:pPr>
      <w:rPr>
        <w:rFonts w:ascii="Wingdings" w:hAnsi="Wingdings" w:hint="default"/>
      </w:rPr>
    </w:lvl>
    <w:lvl w:ilvl="7" w:tplc="FFFFFFFF">
      <w:start w:val="1"/>
      <w:numFmt w:val="bullet"/>
      <w:lvlText w:val=""/>
      <w:lvlJc w:val="left"/>
      <w:pPr>
        <w:tabs>
          <w:tab w:val="num" w:pos="3360"/>
        </w:tabs>
        <w:ind w:left="3360" w:hanging="420"/>
      </w:pPr>
      <w:rPr>
        <w:rFonts w:ascii="Wingdings" w:hAnsi="Wingdings" w:hint="default"/>
      </w:rPr>
    </w:lvl>
    <w:lvl w:ilvl="8" w:tplc="FFFFFFFF">
      <w:start w:val="1"/>
      <w:numFmt w:val="bullet"/>
      <w:lvlText w:val=""/>
      <w:lvlJc w:val="left"/>
      <w:pPr>
        <w:tabs>
          <w:tab w:val="num" w:pos="3780"/>
        </w:tabs>
        <w:ind w:left="3780" w:hanging="420"/>
      </w:pPr>
      <w:rPr>
        <w:rFonts w:ascii="Wingdings" w:hAnsi="Wingdings" w:hint="default"/>
      </w:rPr>
    </w:lvl>
  </w:abstractNum>
  <w:abstractNum w:abstractNumId="97" w15:restartNumberingAfterBreak="0">
    <w:nsid w:val="66837DB3"/>
    <w:multiLevelType w:val="multilevel"/>
    <w:tmpl w:val="D3D65096"/>
    <w:styleLink w:val="aff3"/>
    <w:lvl w:ilvl="0">
      <w:start w:val="1"/>
      <w:numFmt w:val="decimal"/>
      <w:lvlText w:val="%1."/>
      <w:lvlJc w:val="left"/>
      <w:pPr>
        <w:tabs>
          <w:tab w:val="num" w:pos="720"/>
        </w:tabs>
        <w:ind w:left="496" w:hanging="136"/>
      </w:pPr>
      <w:rPr>
        <w:rFonts w:hint="eastAsia"/>
      </w:rPr>
    </w:lvl>
    <w:lvl w:ilvl="1">
      <w:start w:val="1"/>
      <w:numFmt w:val="lowerLetter"/>
      <w:lvlText w:val="%2)"/>
      <w:lvlJc w:val="left"/>
      <w:pPr>
        <w:tabs>
          <w:tab w:val="num" w:pos="916"/>
        </w:tabs>
        <w:ind w:left="916" w:hanging="420"/>
      </w:pPr>
    </w:lvl>
    <w:lvl w:ilvl="2">
      <w:start w:val="1"/>
      <w:numFmt w:val="decimal"/>
      <w:lvlText w:val="%3．"/>
      <w:lvlJc w:val="left"/>
      <w:pPr>
        <w:tabs>
          <w:tab w:val="num" w:pos="1341"/>
        </w:tabs>
        <w:ind w:left="1341" w:hanging="425"/>
      </w:pPr>
      <w:rPr>
        <w:rFonts w:ascii="Dotum" w:eastAsia="Dotum" w:hint="eastAsia"/>
        <w:sz w:val="24"/>
      </w:rPr>
    </w:lvl>
    <w:lvl w:ilvl="3">
      <w:start w:val="1"/>
      <w:numFmt w:val="decimal"/>
      <w:lvlText w:val="%4."/>
      <w:lvlJc w:val="left"/>
      <w:pPr>
        <w:tabs>
          <w:tab w:val="num" w:pos="1756"/>
        </w:tabs>
        <w:ind w:left="1756" w:hanging="420"/>
      </w:pPr>
    </w:lvl>
    <w:lvl w:ilvl="4">
      <w:start w:val="1"/>
      <w:numFmt w:val="decimal"/>
      <w:lvlText w:val="%5．"/>
      <w:lvlJc w:val="left"/>
      <w:pPr>
        <w:tabs>
          <w:tab w:val="num" w:pos="1100"/>
        </w:tabs>
        <w:ind w:left="1441" w:hanging="541"/>
      </w:pPr>
      <w:rPr>
        <w:rFonts w:hint="eastAsia"/>
      </w:rPr>
    </w:lvl>
    <w:lvl w:ilvl="5" w:tentative="1">
      <w:start w:val="1"/>
      <w:numFmt w:val="lowerRoman"/>
      <w:lvlText w:val="%6."/>
      <w:lvlJc w:val="right"/>
      <w:pPr>
        <w:tabs>
          <w:tab w:val="num" w:pos="2596"/>
        </w:tabs>
        <w:ind w:left="2596" w:hanging="420"/>
      </w:pPr>
    </w:lvl>
    <w:lvl w:ilvl="6">
      <w:start w:val="1"/>
      <w:numFmt w:val="decimal"/>
      <w:lvlText w:val="%7."/>
      <w:lvlJc w:val="left"/>
      <w:pPr>
        <w:tabs>
          <w:tab w:val="num" w:pos="3016"/>
        </w:tabs>
        <w:ind w:left="3016" w:hanging="420"/>
      </w:pPr>
    </w:lvl>
    <w:lvl w:ilvl="7">
      <w:numFmt w:val="none"/>
      <w:lvlText w:val=""/>
      <w:lvlJc w:val="left"/>
      <w:pPr>
        <w:tabs>
          <w:tab w:val="num" w:pos="360"/>
        </w:tabs>
      </w:pPr>
    </w:lvl>
    <w:lvl w:ilvl="8" w:tentative="1">
      <w:start w:val="1"/>
      <w:numFmt w:val="lowerRoman"/>
      <w:lvlText w:val="%9."/>
      <w:lvlJc w:val="right"/>
      <w:pPr>
        <w:tabs>
          <w:tab w:val="num" w:pos="3856"/>
        </w:tabs>
        <w:ind w:left="3856" w:hanging="420"/>
      </w:pPr>
    </w:lvl>
  </w:abstractNum>
  <w:abstractNum w:abstractNumId="98" w15:restartNumberingAfterBreak="0">
    <w:nsid w:val="67516D61"/>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9" w15:restartNumberingAfterBreak="0">
    <w:nsid w:val="681707EF"/>
    <w:multiLevelType w:val="multilevel"/>
    <w:tmpl w:val="0409001D"/>
    <w:styleLink w:val="3113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00" w15:restartNumberingAfterBreak="0">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101" w15:restartNumberingAfterBreak="0">
    <w:nsid w:val="6CB11212"/>
    <w:multiLevelType w:val="multilevel"/>
    <w:tmpl w:val="9DE00E4C"/>
    <w:lvl w:ilvl="0">
      <w:start w:val="1"/>
      <w:numFmt w:val="bullet"/>
      <w:pStyle w:val="24"/>
      <w:lvlText w:val=""/>
      <w:lvlJc w:val="left"/>
      <w:pPr>
        <w:tabs>
          <w:tab w:val="num" w:pos="420"/>
        </w:tabs>
        <w:ind w:left="420" w:hanging="420"/>
      </w:pPr>
      <w:rPr>
        <w:rFonts w:ascii="Wingdings" w:hAnsi="Wingdings" w:hint="default"/>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pStyle w:val="ParaCharCharCharCharCharCharCharCharCharCharCharCharCharChar"/>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2" w15:restartNumberingAfterBreak="0">
    <w:nsid w:val="6CEA2025"/>
    <w:multiLevelType w:val="multilevel"/>
    <w:tmpl w:val="89A047FE"/>
    <w:lvl w:ilvl="0">
      <w:start w:val="1"/>
      <w:numFmt w:val="none"/>
      <w:suff w:val="nothing"/>
      <w:lvlText w:val="%1"/>
      <w:lvlJc w:val="left"/>
      <w:pPr>
        <w:ind w:left="0" w:firstLine="0"/>
      </w:pPr>
      <w:rPr>
        <w:rFonts w:ascii="Times New Roman" w:hAnsi="Times New Roman" w:hint="default"/>
        <w:b/>
        <w:i w:val="0"/>
        <w:sz w:val="21"/>
      </w:rPr>
    </w:lvl>
    <w:lvl w:ilvl="1">
      <w:start w:val="1"/>
      <w:numFmt w:val="decimal"/>
      <w:pStyle w:val="aff4"/>
      <w:suff w:val="nothing"/>
      <w:lvlText w:val="%1%2　"/>
      <w:lvlJc w:val="left"/>
      <w:pPr>
        <w:ind w:left="0" w:firstLine="0"/>
      </w:pPr>
      <w:rPr>
        <w:rFonts w:ascii="黑体" w:eastAsia="黑体" w:hAnsi="Times New Roman" w:hint="eastAsia"/>
        <w:b w:val="0"/>
        <w:i w:val="0"/>
        <w:sz w:val="21"/>
      </w:rPr>
    </w:lvl>
    <w:lvl w:ilvl="2">
      <w:start w:val="1"/>
      <w:numFmt w:val="decimal"/>
      <w:pStyle w:val="aff5"/>
      <w:suff w:val="nothing"/>
      <w:lvlText w:val="%1%2.%3　"/>
      <w:lvlJc w:val="left"/>
      <w:pPr>
        <w:ind w:left="0" w:firstLine="0"/>
      </w:pPr>
      <w:rPr>
        <w:rFonts w:ascii="黑体" w:eastAsia="黑体" w:hAnsi="Times New Roman" w:hint="eastAsia"/>
        <w:b w:val="0"/>
        <w:i w:val="0"/>
        <w:sz w:val="21"/>
      </w:rPr>
    </w:lvl>
    <w:lvl w:ilvl="3">
      <w:start w:val="1"/>
      <w:numFmt w:val="decimal"/>
      <w:suff w:val="nothing"/>
      <w:lvlText w:val="%1%2.%3.%4　"/>
      <w:lvlJc w:val="left"/>
      <w:pPr>
        <w:ind w:left="0" w:firstLine="0"/>
      </w:pPr>
      <w:rPr>
        <w:rFonts w:ascii="黑体" w:eastAsia="黑体" w:hAnsi="Times New Roman" w:hint="eastAsia"/>
        <w:b w:val="0"/>
        <w:i w:val="0"/>
        <w:sz w:val="21"/>
      </w:rPr>
    </w:lvl>
    <w:lvl w:ilvl="4">
      <w:start w:val="1"/>
      <w:numFmt w:val="decimal"/>
      <w:suff w:val="nothing"/>
      <w:lvlText w:val="%1%2.%3.%4.%5　"/>
      <w:lvlJc w:val="left"/>
      <w:pPr>
        <w:ind w:left="945" w:firstLine="0"/>
      </w:pPr>
      <w:rPr>
        <w:rFonts w:ascii="黑体" w:eastAsia="黑体" w:hAnsi="Times New Roman" w:hint="eastAsia"/>
        <w:b w:val="0"/>
        <w:i w:val="0"/>
        <w:sz w:val="21"/>
      </w:rPr>
    </w:lvl>
    <w:lvl w:ilvl="5">
      <w:start w:val="1"/>
      <w:numFmt w:val="decimal"/>
      <w:suff w:val="nothing"/>
      <w:lvlText w:val="%1%2.%3.%4.%5.%6　"/>
      <w:lvlJc w:val="left"/>
      <w:pPr>
        <w:ind w:left="0" w:firstLine="0"/>
      </w:pPr>
      <w:rPr>
        <w:rFonts w:ascii="黑体" w:eastAsia="黑体" w:hAnsi="Times New Roman" w:hint="eastAsia"/>
        <w:b w:val="0"/>
        <w:i w:val="0"/>
        <w:sz w:val="21"/>
      </w:rPr>
    </w:lvl>
    <w:lvl w:ilvl="6">
      <w:start w:val="1"/>
      <w:numFmt w:val="decimal"/>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103" w15:restartNumberingAfterBreak="0">
    <w:nsid w:val="6D6C07CD"/>
    <w:multiLevelType w:val="multilevel"/>
    <w:tmpl w:val="7A408B34"/>
    <w:lvl w:ilvl="0">
      <w:start w:val="1"/>
      <w:numFmt w:val="lowerLetter"/>
      <w:pStyle w:val="aff6"/>
      <w:lvlText w:val="%1)"/>
      <w:lvlJc w:val="left"/>
      <w:pPr>
        <w:tabs>
          <w:tab w:val="num" w:pos="839"/>
        </w:tabs>
        <w:ind w:left="839" w:hanging="419"/>
      </w:pPr>
      <w:rPr>
        <w:rFonts w:ascii="宋体" w:eastAsia="宋体" w:hAnsi="Times New Roman" w:hint="eastAsia"/>
        <w:b w:val="0"/>
        <w:i w:val="0"/>
        <w:sz w:val="21"/>
      </w:rPr>
    </w:lvl>
    <w:lvl w:ilvl="1">
      <w:start w:val="1"/>
      <w:numFmt w:val="decimal"/>
      <w:pStyle w:val="aff7"/>
      <w:lvlText w:val="%2)"/>
      <w:lvlJc w:val="left"/>
      <w:pPr>
        <w:tabs>
          <w:tab w:val="num" w:pos="840"/>
        </w:tabs>
        <w:ind w:left="839" w:hanging="419"/>
      </w:pPr>
      <w:rPr>
        <w:rFonts w:ascii="宋体" w:eastAsia="宋体" w:hAnsi="Times New Roman" w:hint="eastAsia"/>
        <w:b w:val="0"/>
        <w:i w:val="0"/>
        <w:sz w:val="21"/>
      </w:rPr>
    </w:lvl>
    <w:lvl w:ilvl="2">
      <w:start w:val="1"/>
      <w:numFmt w:val="lowerRoman"/>
      <w:lvlText w:val="%3."/>
      <w:lvlJc w:val="right"/>
      <w:pPr>
        <w:tabs>
          <w:tab w:val="num" w:pos="1260"/>
        </w:tabs>
        <w:ind w:left="1259" w:hanging="419"/>
      </w:pPr>
    </w:lvl>
    <w:lvl w:ilvl="3">
      <w:start w:val="1"/>
      <w:numFmt w:val="decimal"/>
      <w:lvlText w:val="%4."/>
      <w:lvlJc w:val="left"/>
      <w:pPr>
        <w:tabs>
          <w:tab w:val="num" w:pos="1680"/>
        </w:tabs>
        <w:ind w:left="1679" w:hanging="419"/>
      </w:pPr>
    </w:lvl>
    <w:lvl w:ilvl="4">
      <w:start w:val="1"/>
      <w:numFmt w:val="lowerLetter"/>
      <w:lvlText w:val="%5)"/>
      <w:lvlJc w:val="left"/>
      <w:pPr>
        <w:tabs>
          <w:tab w:val="num" w:pos="2100"/>
        </w:tabs>
        <w:ind w:left="2099" w:hanging="419"/>
      </w:pPr>
    </w:lvl>
    <w:lvl w:ilvl="5">
      <w:start w:val="1"/>
      <w:numFmt w:val="lowerRoman"/>
      <w:lvlText w:val="%6."/>
      <w:lvlJc w:val="right"/>
      <w:pPr>
        <w:tabs>
          <w:tab w:val="num" w:pos="2520"/>
        </w:tabs>
        <w:ind w:left="2519" w:hanging="419"/>
      </w:pPr>
    </w:lvl>
    <w:lvl w:ilvl="6">
      <w:start w:val="1"/>
      <w:numFmt w:val="decimal"/>
      <w:lvlText w:val="%7."/>
      <w:lvlJc w:val="left"/>
      <w:pPr>
        <w:tabs>
          <w:tab w:val="num" w:pos="2940"/>
        </w:tabs>
        <w:ind w:left="2939" w:hanging="419"/>
      </w:pPr>
    </w:lvl>
    <w:lvl w:ilvl="7">
      <w:start w:val="1"/>
      <w:numFmt w:val="lowerLetter"/>
      <w:lvlText w:val="%8)"/>
      <w:lvlJc w:val="left"/>
      <w:pPr>
        <w:tabs>
          <w:tab w:val="num" w:pos="3360"/>
        </w:tabs>
        <w:ind w:left="3359" w:hanging="419"/>
      </w:pPr>
    </w:lvl>
    <w:lvl w:ilvl="8">
      <w:start w:val="1"/>
      <w:numFmt w:val="lowerRoman"/>
      <w:lvlText w:val="%9."/>
      <w:lvlJc w:val="right"/>
      <w:pPr>
        <w:tabs>
          <w:tab w:val="num" w:pos="3780"/>
        </w:tabs>
        <w:ind w:left="3779" w:hanging="419"/>
      </w:pPr>
    </w:lvl>
  </w:abstractNum>
  <w:abstractNum w:abstractNumId="104" w15:restartNumberingAfterBreak="0">
    <w:nsid w:val="6DA05064"/>
    <w:multiLevelType w:val="hybridMultilevel"/>
    <w:tmpl w:val="51605B64"/>
    <w:styleLink w:val="BulletsTable2"/>
    <w:lvl w:ilvl="0" w:tplc="F912D2AA">
      <w:start w:val="1"/>
      <w:numFmt w:val="decimal"/>
      <w:lvlText w:val="%1．"/>
      <w:lvlJc w:val="left"/>
      <w:pPr>
        <w:ind w:left="360" w:hanging="360"/>
      </w:pPr>
      <w:rPr>
        <w:rFonts w:hint="default"/>
      </w:rPr>
    </w:lvl>
    <w:lvl w:ilvl="1" w:tplc="68C0E532" w:tentative="1">
      <w:start w:val="1"/>
      <w:numFmt w:val="lowerLetter"/>
      <w:lvlText w:val="%2)"/>
      <w:lvlJc w:val="left"/>
      <w:pPr>
        <w:ind w:left="840" w:hanging="420"/>
      </w:pPr>
    </w:lvl>
    <w:lvl w:ilvl="2" w:tplc="5EE01052" w:tentative="1">
      <w:start w:val="1"/>
      <w:numFmt w:val="lowerRoman"/>
      <w:lvlText w:val="%3."/>
      <w:lvlJc w:val="right"/>
      <w:pPr>
        <w:ind w:left="1260" w:hanging="420"/>
      </w:pPr>
    </w:lvl>
    <w:lvl w:ilvl="3" w:tplc="62026AC8" w:tentative="1">
      <w:start w:val="1"/>
      <w:numFmt w:val="decimal"/>
      <w:lvlText w:val="%4."/>
      <w:lvlJc w:val="left"/>
      <w:pPr>
        <w:ind w:left="1680" w:hanging="420"/>
      </w:pPr>
    </w:lvl>
    <w:lvl w:ilvl="4" w:tplc="E2B496D2" w:tentative="1">
      <w:start w:val="1"/>
      <w:numFmt w:val="lowerLetter"/>
      <w:lvlText w:val="%5)"/>
      <w:lvlJc w:val="left"/>
      <w:pPr>
        <w:ind w:left="2100" w:hanging="420"/>
      </w:pPr>
    </w:lvl>
    <w:lvl w:ilvl="5" w:tplc="62E099EC" w:tentative="1">
      <w:start w:val="1"/>
      <w:numFmt w:val="lowerRoman"/>
      <w:lvlText w:val="%6."/>
      <w:lvlJc w:val="right"/>
      <w:pPr>
        <w:ind w:left="2520" w:hanging="420"/>
      </w:pPr>
    </w:lvl>
    <w:lvl w:ilvl="6" w:tplc="75AE12A8" w:tentative="1">
      <w:start w:val="1"/>
      <w:numFmt w:val="decimal"/>
      <w:lvlText w:val="%7."/>
      <w:lvlJc w:val="left"/>
      <w:pPr>
        <w:ind w:left="2940" w:hanging="420"/>
      </w:pPr>
    </w:lvl>
    <w:lvl w:ilvl="7" w:tplc="1AD01FE4" w:tentative="1">
      <w:start w:val="1"/>
      <w:numFmt w:val="lowerLetter"/>
      <w:lvlText w:val="%8)"/>
      <w:lvlJc w:val="left"/>
      <w:pPr>
        <w:ind w:left="3360" w:hanging="420"/>
      </w:pPr>
    </w:lvl>
    <w:lvl w:ilvl="8" w:tplc="B75E3B6A" w:tentative="1">
      <w:start w:val="1"/>
      <w:numFmt w:val="lowerRoman"/>
      <w:lvlText w:val="%9."/>
      <w:lvlJc w:val="right"/>
      <w:pPr>
        <w:ind w:left="3780" w:hanging="420"/>
      </w:pPr>
    </w:lvl>
  </w:abstractNum>
  <w:abstractNum w:abstractNumId="105" w15:restartNumberingAfterBreak="0">
    <w:nsid w:val="6DB22422"/>
    <w:multiLevelType w:val="multilevel"/>
    <w:tmpl w:val="0C09001D"/>
    <w:styleLink w:val="Checklist"/>
    <w:lvl w:ilvl="0">
      <w:start w:val="1"/>
      <w:numFmt w:val="bullet"/>
      <w:lvlText w:val=""/>
      <w:lvlJc w:val="left"/>
      <w:pPr>
        <w:tabs>
          <w:tab w:val="num" w:pos="360"/>
        </w:tabs>
        <w:ind w:left="360" w:hanging="360"/>
      </w:pPr>
      <w:rPr>
        <w:rFonts w:ascii="Wingdings" w:hAnsi="Wingdings" w:cs="Times New Roman" w:hint="default"/>
        <w:color w:val="808080"/>
        <w:sz w:val="28"/>
        <w:szCs w:val="28"/>
      </w:rPr>
    </w:lvl>
    <w:lvl w:ilvl="1">
      <w:start w:val="1"/>
      <w:numFmt w:val="bullet"/>
      <w:lvlText w:val=""/>
      <w:lvlJc w:val="left"/>
      <w:pPr>
        <w:tabs>
          <w:tab w:val="num" w:pos="720"/>
        </w:tabs>
        <w:ind w:left="720" w:hanging="360"/>
      </w:pPr>
      <w:rPr>
        <w:rFonts w:ascii="Wingdings" w:hAnsi="Wingdings" w:cs="Times New Roman" w:hint="default"/>
        <w:color w:val="808080"/>
        <w:sz w:val="28"/>
        <w:szCs w:val="28"/>
      </w:rPr>
    </w:lvl>
    <w:lvl w:ilvl="2">
      <w:start w:val="1"/>
      <w:numFmt w:val="bullet"/>
      <w:lvlText w:val=""/>
      <w:lvlJc w:val="left"/>
      <w:pPr>
        <w:tabs>
          <w:tab w:val="num" w:pos="1080"/>
        </w:tabs>
        <w:ind w:left="1080" w:hanging="360"/>
      </w:pPr>
      <w:rPr>
        <w:rFonts w:ascii="Wingdings" w:hAnsi="Wingdings" w:cs="Times New Roman" w:hint="default"/>
        <w:color w:val="808080"/>
        <w:sz w:val="28"/>
        <w:szCs w:val="28"/>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6" w15:restartNumberingAfterBreak="0">
    <w:nsid w:val="6DBF04F4"/>
    <w:multiLevelType w:val="multilevel"/>
    <w:tmpl w:val="5BEC0A32"/>
    <w:lvl w:ilvl="0">
      <w:start w:val="1"/>
      <w:numFmt w:val="none"/>
      <w:pStyle w:val="aff8"/>
      <w:suff w:val="nothing"/>
      <w:lvlText w:val="%1注："/>
      <w:lvlJc w:val="left"/>
      <w:pPr>
        <w:ind w:left="726" w:hanging="363"/>
      </w:pPr>
      <w:rPr>
        <w:rFonts w:ascii="黑体" w:eastAsia="黑体" w:hAnsi="Times New Roman" w:hint="eastAsia"/>
        <w:b w:val="0"/>
        <w:i w:val="0"/>
        <w:sz w:val="18"/>
      </w:rPr>
    </w:lvl>
    <w:lvl w:ilvl="1">
      <w:start w:val="1"/>
      <w:numFmt w:val="lowerLetter"/>
      <w:lvlText w:val="%2)"/>
      <w:lvlJc w:val="left"/>
      <w:pPr>
        <w:tabs>
          <w:tab w:val="num" w:pos="1140"/>
        </w:tabs>
        <w:ind w:left="726" w:hanging="363"/>
      </w:pPr>
    </w:lvl>
    <w:lvl w:ilvl="2">
      <w:start w:val="1"/>
      <w:numFmt w:val="lowerRoman"/>
      <w:lvlText w:val="%3."/>
      <w:lvlJc w:val="right"/>
      <w:pPr>
        <w:tabs>
          <w:tab w:val="num" w:pos="1140"/>
        </w:tabs>
        <w:ind w:left="726" w:hanging="363"/>
      </w:pPr>
    </w:lvl>
    <w:lvl w:ilvl="3">
      <w:start w:val="1"/>
      <w:numFmt w:val="decimal"/>
      <w:lvlText w:val="%4."/>
      <w:lvlJc w:val="left"/>
      <w:pPr>
        <w:tabs>
          <w:tab w:val="num" w:pos="1140"/>
        </w:tabs>
        <w:ind w:left="726" w:hanging="363"/>
      </w:pPr>
    </w:lvl>
    <w:lvl w:ilvl="4">
      <w:start w:val="1"/>
      <w:numFmt w:val="lowerLetter"/>
      <w:lvlText w:val="%5)"/>
      <w:lvlJc w:val="left"/>
      <w:pPr>
        <w:tabs>
          <w:tab w:val="num" w:pos="1140"/>
        </w:tabs>
        <w:ind w:left="726" w:hanging="363"/>
      </w:pPr>
    </w:lvl>
    <w:lvl w:ilvl="5">
      <w:start w:val="1"/>
      <w:numFmt w:val="lowerRoman"/>
      <w:lvlText w:val="%6."/>
      <w:lvlJc w:val="right"/>
      <w:pPr>
        <w:tabs>
          <w:tab w:val="num" w:pos="1140"/>
        </w:tabs>
        <w:ind w:left="726" w:hanging="363"/>
      </w:pPr>
    </w:lvl>
    <w:lvl w:ilvl="6">
      <w:start w:val="1"/>
      <w:numFmt w:val="decimal"/>
      <w:lvlText w:val="%7."/>
      <w:lvlJc w:val="left"/>
      <w:pPr>
        <w:tabs>
          <w:tab w:val="num" w:pos="1140"/>
        </w:tabs>
        <w:ind w:left="726" w:hanging="363"/>
      </w:pPr>
    </w:lvl>
    <w:lvl w:ilvl="7">
      <w:start w:val="1"/>
      <w:numFmt w:val="lowerLetter"/>
      <w:lvlText w:val="%8)"/>
      <w:lvlJc w:val="left"/>
      <w:pPr>
        <w:tabs>
          <w:tab w:val="num" w:pos="1140"/>
        </w:tabs>
        <w:ind w:left="726" w:hanging="363"/>
      </w:pPr>
    </w:lvl>
    <w:lvl w:ilvl="8">
      <w:start w:val="1"/>
      <w:numFmt w:val="lowerRoman"/>
      <w:lvlText w:val="%9."/>
      <w:lvlJc w:val="right"/>
      <w:pPr>
        <w:tabs>
          <w:tab w:val="num" w:pos="1140"/>
        </w:tabs>
        <w:ind w:left="726" w:hanging="363"/>
      </w:pPr>
    </w:lvl>
  </w:abstractNum>
  <w:abstractNum w:abstractNumId="107" w15:restartNumberingAfterBreak="0">
    <w:nsid w:val="6E230785"/>
    <w:multiLevelType w:val="hybridMultilevel"/>
    <w:tmpl w:val="282A4B84"/>
    <w:lvl w:ilvl="0" w:tplc="1D0A7B12">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FF1EB200">
      <w:start w:val="1"/>
      <w:numFmt w:val="bullet"/>
      <w:lvlText w:val=""/>
      <w:lvlJc w:val="left"/>
      <w:pPr>
        <w:tabs>
          <w:tab w:val="num" w:pos="840"/>
        </w:tabs>
        <w:ind w:left="840" w:hanging="420"/>
      </w:pPr>
      <w:rPr>
        <w:rFonts w:ascii="Wingdings" w:hAnsi="Wingdings" w:hint="default"/>
        <w:b w:val="0"/>
        <w:i w:val="0"/>
        <w:color w:val="auto"/>
        <w:position w:val="3"/>
        <w:sz w:val="13"/>
        <w:szCs w:val="13"/>
      </w:rPr>
    </w:lvl>
    <w:lvl w:ilvl="2" w:tplc="38BA9FCC" w:tentative="1">
      <w:start w:val="1"/>
      <w:numFmt w:val="bullet"/>
      <w:lvlText w:val=""/>
      <w:lvlJc w:val="left"/>
      <w:pPr>
        <w:tabs>
          <w:tab w:val="num" w:pos="1260"/>
        </w:tabs>
        <w:ind w:left="1260" w:hanging="420"/>
      </w:pPr>
      <w:rPr>
        <w:rFonts w:ascii="Wingdings" w:hAnsi="Wingdings" w:hint="default"/>
      </w:rPr>
    </w:lvl>
    <w:lvl w:ilvl="3" w:tplc="C826D37E" w:tentative="1">
      <w:start w:val="1"/>
      <w:numFmt w:val="bullet"/>
      <w:lvlText w:val=""/>
      <w:lvlJc w:val="left"/>
      <w:pPr>
        <w:tabs>
          <w:tab w:val="num" w:pos="1680"/>
        </w:tabs>
        <w:ind w:left="1680" w:hanging="420"/>
      </w:pPr>
      <w:rPr>
        <w:rFonts w:ascii="Wingdings" w:hAnsi="Wingdings" w:hint="default"/>
      </w:rPr>
    </w:lvl>
    <w:lvl w:ilvl="4" w:tplc="11A66CDA" w:tentative="1">
      <w:start w:val="1"/>
      <w:numFmt w:val="bullet"/>
      <w:lvlText w:val=""/>
      <w:lvlJc w:val="left"/>
      <w:pPr>
        <w:tabs>
          <w:tab w:val="num" w:pos="2100"/>
        </w:tabs>
        <w:ind w:left="2100" w:hanging="420"/>
      </w:pPr>
      <w:rPr>
        <w:rFonts w:ascii="Wingdings" w:hAnsi="Wingdings" w:hint="default"/>
      </w:rPr>
    </w:lvl>
    <w:lvl w:ilvl="5" w:tplc="7DF6D550" w:tentative="1">
      <w:start w:val="1"/>
      <w:numFmt w:val="bullet"/>
      <w:lvlText w:val=""/>
      <w:lvlJc w:val="left"/>
      <w:pPr>
        <w:tabs>
          <w:tab w:val="num" w:pos="2520"/>
        </w:tabs>
        <w:ind w:left="2520" w:hanging="420"/>
      </w:pPr>
      <w:rPr>
        <w:rFonts w:ascii="Wingdings" w:hAnsi="Wingdings" w:hint="default"/>
      </w:rPr>
    </w:lvl>
    <w:lvl w:ilvl="6" w:tplc="EA66F676" w:tentative="1">
      <w:start w:val="1"/>
      <w:numFmt w:val="bullet"/>
      <w:lvlText w:val=""/>
      <w:lvlJc w:val="left"/>
      <w:pPr>
        <w:tabs>
          <w:tab w:val="num" w:pos="2940"/>
        </w:tabs>
        <w:ind w:left="2940" w:hanging="420"/>
      </w:pPr>
      <w:rPr>
        <w:rFonts w:ascii="Wingdings" w:hAnsi="Wingdings" w:hint="default"/>
      </w:rPr>
    </w:lvl>
    <w:lvl w:ilvl="7" w:tplc="B142AF02" w:tentative="1">
      <w:start w:val="1"/>
      <w:numFmt w:val="bullet"/>
      <w:lvlText w:val=""/>
      <w:lvlJc w:val="left"/>
      <w:pPr>
        <w:tabs>
          <w:tab w:val="num" w:pos="3360"/>
        </w:tabs>
        <w:ind w:left="3360" w:hanging="420"/>
      </w:pPr>
      <w:rPr>
        <w:rFonts w:ascii="Wingdings" w:hAnsi="Wingdings" w:hint="default"/>
      </w:rPr>
    </w:lvl>
    <w:lvl w:ilvl="8" w:tplc="920AEC34" w:tentative="1">
      <w:start w:val="1"/>
      <w:numFmt w:val="bullet"/>
      <w:lvlText w:val=""/>
      <w:lvlJc w:val="left"/>
      <w:pPr>
        <w:tabs>
          <w:tab w:val="num" w:pos="3780"/>
        </w:tabs>
        <w:ind w:left="3780" w:hanging="420"/>
      </w:pPr>
      <w:rPr>
        <w:rFonts w:ascii="Wingdings" w:hAnsi="Wingdings" w:hint="default"/>
      </w:rPr>
    </w:lvl>
  </w:abstractNum>
  <w:abstractNum w:abstractNumId="108" w15:restartNumberingAfterBreak="0">
    <w:nsid w:val="704731E8"/>
    <w:multiLevelType w:val="hybridMultilevel"/>
    <w:tmpl w:val="6B6A3114"/>
    <w:styleLink w:val="111111110"/>
    <w:lvl w:ilvl="0" w:tplc="04090001">
      <w:start w:val="2"/>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09" w15:restartNumberingAfterBreak="0">
    <w:nsid w:val="72114ED4"/>
    <w:multiLevelType w:val="multilevel"/>
    <w:tmpl w:val="C75A6712"/>
    <w:lvl w:ilvl="0">
      <w:start w:val="1"/>
      <w:numFmt w:val="decimal"/>
      <w:lvlText w:val="%1."/>
      <w:lvlJc w:val="left"/>
      <w:pPr>
        <w:tabs>
          <w:tab w:val="num" w:pos="425"/>
        </w:tabs>
        <w:ind w:left="425" w:hanging="425"/>
      </w:pPr>
      <w:rPr>
        <w:rFonts w:ascii="Times New Roman" w:eastAsia="黑体" w:hAnsi="Times New Roman" w:hint="default"/>
        <w:sz w:val="21"/>
      </w:rPr>
    </w:lvl>
    <w:lvl w:ilvl="1">
      <w:start w:val="1"/>
      <w:numFmt w:val="decimal"/>
      <w:lvlText w:val="%1.%2."/>
      <w:lvlJc w:val="left"/>
      <w:pPr>
        <w:tabs>
          <w:tab w:val="num" w:pos="567"/>
        </w:tabs>
        <w:ind w:left="567" w:hanging="567"/>
      </w:pPr>
      <w:rPr>
        <w:rFonts w:hint="eastAsia"/>
      </w:rPr>
    </w:lvl>
    <w:lvl w:ilvl="2">
      <w:start w:val="1"/>
      <w:numFmt w:val="decimal"/>
      <w:pStyle w:val="QB3"/>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Restart w:val="1"/>
      <w:pStyle w:val="QB4"/>
      <w:suff w:val="space"/>
      <w:lvlText w:val="图%1.%7"/>
      <w:lvlJc w:val="left"/>
      <w:pPr>
        <w:ind w:left="1276" w:hanging="1276"/>
      </w:pPr>
      <w:rPr>
        <w:rFonts w:ascii="Times New Roman" w:hAnsi="Times New Roman" w:cs="Times New Roman" w:hint="eastAsia"/>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7">
      <w:start w:val="1"/>
      <w:numFmt w:val="decimal"/>
      <w:lvlRestart w:val="1"/>
      <w:pStyle w:val="QB5"/>
      <w:suff w:val="space"/>
      <w:lvlText w:val="表%1-%8"/>
      <w:lvlJc w:val="left"/>
      <w:pPr>
        <w:ind w:left="1276" w:hanging="1276"/>
      </w:pPr>
      <w:rPr>
        <w:rFonts w:hint="eastAsia"/>
      </w:rPr>
    </w:lvl>
    <w:lvl w:ilvl="8">
      <w:start w:val="1"/>
      <w:numFmt w:val="decimal"/>
      <w:lvlText w:val="%1.%2.%3.%4.%5.%6.%7.%8.%9."/>
      <w:lvlJc w:val="left"/>
      <w:pPr>
        <w:tabs>
          <w:tab w:val="num" w:pos="1559"/>
        </w:tabs>
        <w:ind w:left="1559" w:hanging="1559"/>
      </w:pPr>
      <w:rPr>
        <w:rFonts w:hint="eastAsia"/>
      </w:rPr>
    </w:lvl>
  </w:abstractNum>
  <w:abstractNum w:abstractNumId="110" w15:restartNumberingAfterBreak="0">
    <w:nsid w:val="7320594E"/>
    <w:multiLevelType w:val="hybridMultilevel"/>
    <w:tmpl w:val="DCB835CE"/>
    <w:styleLink w:val="11111120"/>
    <w:lvl w:ilvl="0" w:tplc="50F8C23A">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74E663C1"/>
    <w:multiLevelType w:val="hybridMultilevel"/>
    <w:tmpl w:val="0B16C412"/>
    <w:lvl w:ilvl="0" w:tplc="6DE2D97E">
      <w:start w:val="1"/>
      <w:numFmt w:val="decimal"/>
      <w:pStyle w:val="aff9"/>
      <w:lvlText w:val="%1、"/>
      <w:lvlJc w:val="left"/>
      <w:pPr>
        <w:ind w:left="1069" w:hanging="360"/>
      </w:pPr>
      <w:rPr>
        <w:rFonts w:hint="default"/>
      </w:rPr>
    </w:lvl>
    <w:lvl w:ilvl="1" w:tplc="04090019" w:tentative="1">
      <w:start w:val="1"/>
      <w:numFmt w:val="lowerLetter"/>
      <w:lvlText w:val="%2)"/>
      <w:lvlJc w:val="left"/>
      <w:pPr>
        <w:ind w:left="1549" w:hanging="420"/>
      </w:pPr>
    </w:lvl>
    <w:lvl w:ilvl="2" w:tplc="0409001B" w:tentative="1">
      <w:start w:val="1"/>
      <w:numFmt w:val="lowerRoman"/>
      <w:lvlText w:val="%3."/>
      <w:lvlJc w:val="right"/>
      <w:pPr>
        <w:ind w:left="1969" w:hanging="420"/>
      </w:pPr>
    </w:lvl>
    <w:lvl w:ilvl="3" w:tplc="0409000F" w:tentative="1">
      <w:start w:val="1"/>
      <w:numFmt w:val="decimal"/>
      <w:lvlText w:val="%4."/>
      <w:lvlJc w:val="left"/>
      <w:pPr>
        <w:ind w:left="2389" w:hanging="420"/>
      </w:pPr>
    </w:lvl>
    <w:lvl w:ilvl="4" w:tplc="04090019" w:tentative="1">
      <w:start w:val="1"/>
      <w:numFmt w:val="lowerLetter"/>
      <w:lvlText w:val="%5)"/>
      <w:lvlJc w:val="left"/>
      <w:pPr>
        <w:ind w:left="2809" w:hanging="420"/>
      </w:pPr>
    </w:lvl>
    <w:lvl w:ilvl="5" w:tplc="0409001B" w:tentative="1">
      <w:start w:val="1"/>
      <w:numFmt w:val="lowerRoman"/>
      <w:lvlText w:val="%6."/>
      <w:lvlJc w:val="right"/>
      <w:pPr>
        <w:ind w:left="3229" w:hanging="420"/>
      </w:pPr>
    </w:lvl>
    <w:lvl w:ilvl="6" w:tplc="0409000F" w:tentative="1">
      <w:start w:val="1"/>
      <w:numFmt w:val="decimal"/>
      <w:lvlText w:val="%7."/>
      <w:lvlJc w:val="left"/>
      <w:pPr>
        <w:ind w:left="3649" w:hanging="420"/>
      </w:pPr>
    </w:lvl>
    <w:lvl w:ilvl="7" w:tplc="04090019" w:tentative="1">
      <w:start w:val="1"/>
      <w:numFmt w:val="lowerLetter"/>
      <w:lvlText w:val="%8)"/>
      <w:lvlJc w:val="left"/>
      <w:pPr>
        <w:ind w:left="4069" w:hanging="420"/>
      </w:pPr>
    </w:lvl>
    <w:lvl w:ilvl="8" w:tplc="0409001B" w:tentative="1">
      <w:start w:val="1"/>
      <w:numFmt w:val="lowerRoman"/>
      <w:lvlText w:val="%9."/>
      <w:lvlJc w:val="right"/>
      <w:pPr>
        <w:ind w:left="4489" w:hanging="420"/>
      </w:pPr>
    </w:lvl>
  </w:abstractNum>
  <w:abstractNum w:abstractNumId="112" w15:restartNumberingAfterBreak="0">
    <w:nsid w:val="75A80237"/>
    <w:multiLevelType w:val="multilevel"/>
    <w:tmpl w:val="75FCDFAC"/>
    <w:styleLink w:val="1111110"/>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3" w15:restartNumberingAfterBreak="0">
    <w:nsid w:val="75CE2A86"/>
    <w:multiLevelType w:val="multilevel"/>
    <w:tmpl w:val="6BD0A462"/>
    <w:lvl w:ilvl="0">
      <w:start w:val="1"/>
      <w:numFmt w:val="decimal"/>
      <w:pStyle w:val="ItemStep--F11"/>
      <w:lvlText w:val="(%1) "/>
      <w:lvlJc w:val="left"/>
      <w:pPr>
        <w:tabs>
          <w:tab w:val="num" w:pos="2211"/>
        </w:tabs>
        <w:ind w:left="2211" w:hanging="510"/>
      </w:pPr>
      <w:rPr>
        <w:rFonts w:ascii="Arial" w:eastAsia="宋体" w:hAnsi="Arial" w:hint="default"/>
        <w:b w:val="0"/>
        <w:i w:val="0"/>
        <w:caps w:val="0"/>
        <w:strike w:val="0"/>
        <w:dstrike w:val="0"/>
        <w:outline w:val="0"/>
        <w:shadow w:val="0"/>
        <w:emboss w:val="0"/>
        <w:imprint w:val="0"/>
        <w:vanish w:val="0"/>
        <w:color w:val="000000"/>
        <w:sz w:val="21"/>
        <w:vertAlign w:val="baselin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14" w15:restartNumberingAfterBreak="0">
    <w:nsid w:val="76933334"/>
    <w:multiLevelType w:val="hybridMultilevel"/>
    <w:tmpl w:val="673A898E"/>
    <w:lvl w:ilvl="0" w:tplc="FFFFFFFF">
      <w:start w:val="1"/>
      <w:numFmt w:val="none"/>
      <w:pStyle w:val="affa"/>
      <w:lvlText w:val="%1——"/>
      <w:lvlJc w:val="left"/>
      <w:pPr>
        <w:tabs>
          <w:tab w:val="num" w:pos="1140"/>
        </w:tabs>
        <w:ind w:left="840" w:hanging="420"/>
      </w:pPr>
    </w:lvl>
    <w:lvl w:ilvl="1" w:tplc="FFFFFFFF">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start w:val="1"/>
      <w:numFmt w:val="decimal"/>
      <w:lvlText w:val="%4."/>
      <w:lvlJc w:val="left"/>
      <w:pPr>
        <w:tabs>
          <w:tab w:val="num" w:pos="1680"/>
        </w:tabs>
        <w:ind w:left="1680" w:hanging="420"/>
      </w:pPr>
    </w:lvl>
    <w:lvl w:ilvl="4" w:tplc="FFFFFFFF">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start w:val="1"/>
      <w:numFmt w:val="lowerLetter"/>
      <w:lvlText w:val="%8)"/>
      <w:lvlJc w:val="left"/>
      <w:pPr>
        <w:tabs>
          <w:tab w:val="num" w:pos="3360"/>
        </w:tabs>
        <w:ind w:left="3360" w:hanging="420"/>
      </w:pPr>
    </w:lvl>
    <w:lvl w:ilvl="8" w:tplc="FFFFFFFF">
      <w:start w:val="1"/>
      <w:numFmt w:val="lowerRoman"/>
      <w:lvlText w:val="%9."/>
      <w:lvlJc w:val="right"/>
      <w:pPr>
        <w:tabs>
          <w:tab w:val="num" w:pos="3780"/>
        </w:tabs>
        <w:ind w:left="3780" w:hanging="420"/>
      </w:pPr>
    </w:lvl>
  </w:abstractNum>
  <w:abstractNum w:abstractNumId="115" w15:restartNumberingAfterBreak="0">
    <w:nsid w:val="76C54845"/>
    <w:multiLevelType w:val="multilevel"/>
    <w:tmpl w:val="C7BCF5EA"/>
    <w:lvl w:ilvl="0">
      <w:start w:val="1"/>
      <w:numFmt w:val="decimal"/>
      <w:lvlText w:val="第%1章"/>
      <w:lvlJc w:val="left"/>
      <w:pPr>
        <w:tabs>
          <w:tab w:val="num" w:pos="1703"/>
        </w:tabs>
        <w:ind w:left="1703" w:hanging="432"/>
      </w:pPr>
      <w:rPr>
        <w:rFonts w:hint="eastAsia"/>
      </w:rPr>
    </w:lvl>
    <w:lvl w:ilvl="1">
      <w:start w:val="1"/>
      <w:numFmt w:val="decimal"/>
      <w:lvlText w:val="%1.%2"/>
      <w:lvlJc w:val="left"/>
      <w:pPr>
        <w:tabs>
          <w:tab w:val="num" w:pos="1847"/>
        </w:tabs>
        <w:ind w:left="1847" w:hanging="576"/>
      </w:pPr>
      <w:rPr>
        <w:rFonts w:hint="eastAsia"/>
      </w:rPr>
    </w:lvl>
    <w:lvl w:ilvl="2">
      <w:start w:val="1"/>
      <w:numFmt w:val="ideographDigital"/>
      <w:pStyle w:val="38"/>
      <w:lvlText w:val="（%3）"/>
      <w:lvlJc w:val="left"/>
      <w:pPr>
        <w:tabs>
          <w:tab w:val="num" w:pos="1707"/>
        </w:tabs>
        <w:ind w:left="1707" w:hanging="1140"/>
      </w:pPr>
      <w:rPr>
        <w:rFonts w:hint="default"/>
      </w:rPr>
    </w:lvl>
    <w:lvl w:ilvl="3">
      <w:start w:val="1"/>
      <w:numFmt w:val="decimal"/>
      <w:lvlText w:val="%1.%2.%3.%4"/>
      <w:lvlJc w:val="left"/>
      <w:pPr>
        <w:tabs>
          <w:tab w:val="num" w:pos="2135"/>
        </w:tabs>
        <w:ind w:left="2135" w:hanging="864"/>
      </w:pPr>
      <w:rPr>
        <w:rFonts w:hint="eastAsia"/>
      </w:rPr>
    </w:lvl>
    <w:lvl w:ilvl="4">
      <w:start w:val="1"/>
      <w:numFmt w:val="decimal"/>
      <w:lvlText w:val="%1.%2.%3.%4.%5"/>
      <w:lvlJc w:val="left"/>
      <w:pPr>
        <w:tabs>
          <w:tab w:val="num" w:pos="2279"/>
        </w:tabs>
        <w:ind w:left="2279" w:hanging="1008"/>
      </w:pPr>
      <w:rPr>
        <w:rFonts w:hint="eastAsia"/>
      </w:rPr>
    </w:lvl>
    <w:lvl w:ilvl="5">
      <w:start w:val="1"/>
      <w:numFmt w:val="decimal"/>
      <w:lvlText w:val="%1.%2.%3.%4.%5.%6"/>
      <w:lvlJc w:val="left"/>
      <w:pPr>
        <w:tabs>
          <w:tab w:val="num" w:pos="2423"/>
        </w:tabs>
        <w:ind w:left="2423" w:hanging="1152"/>
      </w:pPr>
      <w:rPr>
        <w:rFonts w:hint="eastAsia"/>
      </w:rPr>
    </w:lvl>
    <w:lvl w:ilvl="6">
      <w:start w:val="1"/>
      <w:numFmt w:val="decimal"/>
      <w:lvlText w:val="%1.%2.%3.%4.%5.%6.%7"/>
      <w:lvlJc w:val="left"/>
      <w:pPr>
        <w:tabs>
          <w:tab w:val="num" w:pos="2567"/>
        </w:tabs>
        <w:ind w:left="2567" w:hanging="1296"/>
      </w:pPr>
      <w:rPr>
        <w:rFonts w:hint="eastAsia"/>
      </w:rPr>
    </w:lvl>
    <w:lvl w:ilvl="7">
      <w:start w:val="1"/>
      <w:numFmt w:val="decimal"/>
      <w:lvlText w:val="%1.%2.%3.%4.%5.%6.%7.%8"/>
      <w:lvlJc w:val="left"/>
      <w:pPr>
        <w:tabs>
          <w:tab w:val="num" w:pos="2711"/>
        </w:tabs>
        <w:ind w:left="2711" w:hanging="1440"/>
      </w:pPr>
      <w:rPr>
        <w:rFonts w:hint="eastAsia"/>
      </w:rPr>
    </w:lvl>
    <w:lvl w:ilvl="8">
      <w:start w:val="1"/>
      <w:numFmt w:val="decimal"/>
      <w:lvlText w:val="%1.%2.%3.%4.%5.%6.%7.%8.%9"/>
      <w:lvlJc w:val="left"/>
      <w:pPr>
        <w:tabs>
          <w:tab w:val="num" w:pos="2855"/>
        </w:tabs>
        <w:ind w:left="2855" w:hanging="1584"/>
      </w:pPr>
      <w:rPr>
        <w:rFonts w:hint="eastAsia"/>
      </w:rPr>
    </w:lvl>
  </w:abstractNum>
  <w:abstractNum w:abstractNumId="116" w15:restartNumberingAfterBreak="0">
    <w:nsid w:val="76ED3631"/>
    <w:multiLevelType w:val="multilevel"/>
    <w:tmpl w:val="1D220280"/>
    <w:styleLink w:val="NumberedList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157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7" w15:restartNumberingAfterBreak="0">
    <w:nsid w:val="7A584772"/>
    <w:multiLevelType w:val="hybridMultilevel"/>
    <w:tmpl w:val="2EC8265C"/>
    <w:styleLink w:val="NumberedList11"/>
    <w:lvl w:ilvl="0" w:tplc="04090001">
      <w:numFmt w:val="decimal"/>
      <w:lvlText w:val="%1-"/>
      <w:lvlJc w:val="left"/>
      <w:pPr>
        <w:ind w:left="360" w:hanging="360"/>
      </w:pPr>
      <w:rPr>
        <w:rFonts w:hint="default"/>
      </w:rPr>
    </w:lvl>
    <w:lvl w:ilvl="1" w:tplc="04090003" w:tentative="1">
      <w:start w:val="1"/>
      <w:numFmt w:val="lowerLetter"/>
      <w:lvlText w:val="%2)"/>
      <w:lvlJc w:val="left"/>
      <w:pPr>
        <w:ind w:left="840" w:hanging="420"/>
      </w:pPr>
    </w:lvl>
    <w:lvl w:ilvl="2" w:tplc="04090005" w:tentative="1">
      <w:start w:val="1"/>
      <w:numFmt w:val="lowerRoman"/>
      <w:lvlText w:val="%3."/>
      <w:lvlJc w:val="right"/>
      <w:pPr>
        <w:ind w:left="1260" w:hanging="420"/>
      </w:pPr>
    </w:lvl>
    <w:lvl w:ilvl="3" w:tplc="04090001" w:tentative="1">
      <w:start w:val="1"/>
      <w:numFmt w:val="decimal"/>
      <w:lvlText w:val="%4."/>
      <w:lvlJc w:val="left"/>
      <w:pPr>
        <w:ind w:left="1680" w:hanging="420"/>
      </w:pPr>
    </w:lvl>
    <w:lvl w:ilvl="4" w:tplc="04090003" w:tentative="1">
      <w:start w:val="1"/>
      <w:numFmt w:val="lowerLetter"/>
      <w:lvlText w:val="%5)"/>
      <w:lvlJc w:val="left"/>
      <w:pPr>
        <w:ind w:left="2100" w:hanging="420"/>
      </w:pPr>
    </w:lvl>
    <w:lvl w:ilvl="5" w:tplc="04090005" w:tentative="1">
      <w:start w:val="1"/>
      <w:numFmt w:val="lowerRoman"/>
      <w:lvlText w:val="%6."/>
      <w:lvlJc w:val="right"/>
      <w:pPr>
        <w:ind w:left="2520" w:hanging="420"/>
      </w:pPr>
    </w:lvl>
    <w:lvl w:ilvl="6" w:tplc="04090001" w:tentative="1">
      <w:start w:val="1"/>
      <w:numFmt w:val="decimal"/>
      <w:lvlText w:val="%7."/>
      <w:lvlJc w:val="left"/>
      <w:pPr>
        <w:ind w:left="2940" w:hanging="420"/>
      </w:pPr>
    </w:lvl>
    <w:lvl w:ilvl="7" w:tplc="04090003" w:tentative="1">
      <w:start w:val="1"/>
      <w:numFmt w:val="lowerLetter"/>
      <w:lvlText w:val="%8)"/>
      <w:lvlJc w:val="left"/>
      <w:pPr>
        <w:ind w:left="3360" w:hanging="420"/>
      </w:pPr>
    </w:lvl>
    <w:lvl w:ilvl="8" w:tplc="04090005" w:tentative="1">
      <w:start w:val="1"/>
      <w:numFmt w:val="lowerRoman"/>
      <w:lvlText w:val="%9."/>
      <w:lvlJc w:val="right"/>
      <w:pPr>
        <w:ind w:left="3780" w:hanging="420"/>
      </w:pPr>
    </w:lvl>
  </w:abstractNum>
  <w:abstractNum w:abstractNumId="118" w15:restartNumberingAfterBreak="0">
    <w:nsid w:val="7A9757A6"/>
    <w:multiLevelType w:val="hybridMultilevel"/>
    <w:tmpl w:val="768C7BAE"/>
    <w:lvl w:ilvl="0" w:tplc="FFFFFFFF">
      <w:start w:val="1"/>
      <w:numFmt w:val="decimal"/>
      <w:pStyle w:val="-"/>
      <w:lvlText w:val="（%1）"/>
      <w:lvlJc w:val="left"/>
      <w:pPr>
        <w:tabs>
          <w:tab w:val="num" w:pos="1080"/>
        </w:tabs>
        <w:ind w:left="1080" w:hanging="720"/>
      </w:pPr>
      <w:rPr>
        <w:rFont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9" w15:restartNumberingAfterBreak="0">
    <w:nsid w:val="7C330B90"/>
    <w:multiLevelType w:val="multilevel"/>
    <w:tmpl w:val="67E2B49C"/>
    <w:styleLink w:val="25"/>
    <w:lvl w:ilvl="0">
      <w:start w:val="1"/>
      <w:numFmt w:val="decimal"/>
      <w:lvlText w:val="%1"/>
      <w:lvlJc w:val="left"/>
      <w:pPr>
        <w:tabs>
          <w:tab w:val="num" w:pos="432"/>
        </w:tabs>
        <w:ind w:left="432" w:hanging="432"/>
      </w:pPr>
    </w:lvl>
    <w:lvl w:ilvl="1">
      <w:start w:val="1"/>
      <w:numFmt w:val="decimal"/>
      <w:lvlText w:val="6.%2"/>
      <w:lvlJc w:val="left"/>
      <w:pPr>
        <w:tabs>
          <w:tab w:val="num" w:pos="576"/>
        </w:tabs>
        <w:ind w:left="576" w:hanging="576"/>
      </w:pPr>
    </w:lvl>
    <w:lvl w:ilvl="2">
      <w:start w:val="1"/>
      <w:numFmt w:val="decimal"/>
      <w:lvlText w:val="6.3.%3"/>
      <w:lvlJc w:val="left"/>
      <w:pPr>
        <w:tabs>
          <w:tab w:val="num" w:pos="720"/>
        </w:tabs>
        <w:ind w:left="720" w:hanging="720"/>
      </w:pPr>
    </w:lvl>
    <w:lvl w:ilvl="3">
      <w:start w:val="1"/>
      <w:numFmt w:val="none"/>
      <w:lvlText w:val="3.3.15.4"/>
      <w:lvlJc w:val="left"/>
      <w:pPr>
        <w:tabs>
          <w:tab w:val="num" w:pos="864"/>
        </w:tabs>
        <w:ind w:left="864" w:hanging="864"/>
      </w:pPr>
    </w:lvl>
    <w:lvl w:ilvl="4">
      <w:start w:val="1"/>
      <w:numFmt w:val="decimal"/>
      <w:lvlText w:val="3.%2.61.3.1"/>
      <w:lvlJc w:val="left"/>
      <w:pPr>
        <w:tabs>
          <w:tab w:val="num" w:pos="2448"/>
        </w:tabs>
        <w:ind w:left="244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0" w15:restartNumberingAfterBreak="0">
    <w:nsid w:val="7CC15291"/>
    <w:multiLevelType w:val="hybridMultilevel"/>
    <w:tmpl w:val="A5F2D886"/>
    <w:styleLink w:val="NumberedListTable1"/>
    <w:lvl w:ilvl="0" w:tplc="FFFFFFFF">
      <w:start w:val="1"/>
      <w:numFmt w:val="decimal"/>
      <w:lvlText w:val="%1."/>
      <w:lvlJc w:val="left"/>
      <w:pPr>
        <w:ind w:left="420" w:hanging="420"/>
      </w:pPr>
      <w:rPr>
        <w:rFonts w:hint="default"/>
      </w:rPr>
    </w:lvl>
    <w:lvl w:ilvl="1" w:tplc="FFFFFFFF" w:tentative="1">
      <w:start w:val="1"/>
      <w:numFmt w:val="bullet"/>
      <w:lvlText w:val=""/>
      <w:lvlJc w:val="left"/>
      <w:pPr>
        <w:ind w:left="840" w:hanging="420"/>
      </w:pPr>
      <w:rPr>
        <w:rFonts w:ascii="Wingdings" w:hAnsi="Wingdings" w:hint="default"/>
      </w:rPr>
    </w:lvl>
    <w:lvl w:ilvl="2" w:tplc="FFFFFFFF" w:tentative="1">
      <w:start w:val="1"/>
      <w:numFmt w:val="bullet"/>
      <w:lvlText w:val=""/>
      <w:lvlJc w:val="left"/>
      <w:pPr>
        <w:ind w:left="1260" w:hanging="420"/>
      </w:pPr>
      <w:rPr>
        <w:rFonts w:ascii="Wingdings" w:hAnsi="Wingdings" w:hint="default"/>
      </w:rPr>
    </w:lvl>
    <w:lvl w:ilvl="3" w:tplc="FFFFFFFF" w:tentative="1">
      <w:start w:val="1"/>
      <w:numFmt w:val="bullet"/>
      <w:lvlText w:val=""/>
      <w:lvlJc w:val="left"/>
      <w:pPr>
        <w:ind w:left="1680" w:hanging="420"/>
      </w:pPr>
      <w:rPr>
        <w:rFonts w:ascii="Wingdings" w:hAnsi="Wingdings" w:hint="default"/>
      </w:rPr>
    </w:lvl>
    <w:lvl w:ilvl="4" w:tplc="FFFFFFFF">
      <w:start w:val="1"/>
      <w:numFmt w:val="bullet"/>
      <w:lvlText w:val=""/>
      <w:lvlJc w:val="left"/>
      <w:pPr>
        <w:ind w:left="2100" w:hanging="420"/>
      </w:pPr>
      <w:rPr>
        <w:rFonts w:ascii="Wingdings" w:hAnsi="Wingdings" w:hint="default"/>
      </w:rPr>
    </w:lvl>
    <w:lvl w:ilvl="5" w:tplc="FFFFFFFF" w:tentative="1">
      <w:start w:val="1"/>
      <w:numFmt w:val="bullet"/>
      <w:lvlText w:val=""/>
      <w:lvlJc w:val="left"/>
      <w:pPr>
        <w:ind w:left="2520" w:hanging="420"/>
      </w:pPr>
      <w:rPr>
        <w:rFonts w:ascii="Wingdings" w:hAnsi="Wingdings" w:hint="default"/>
      </w:rPr>
    </w:lvl>
    <w:lvl w:ilvl="6" w:tplc="FFFFFFFF" w:tentative="1">
      <w:start w:val="1"/>
      <w:numFmt w:val="bullet"/>
      <w:lvlText w:val=""/>
      <w:lvlJc w:val="left"/>
      <w:pPr>
        <w:ind w:left="2940" w:hanging="420"/>
      </w:pPr>
      <w:rPr>
        <w:rFonts w:ascii="Wingdings" w:hAnsi="Wingdings" w:hint="default"/>
      </w:rPr>
    </w:lvl>
    <w:lvl w:ilvl="7" w:tplc="FFFFFFFF" w:tentative="1">
      <w:start w:val="1"/>
      <w:numFmt w:val="bullet"/>
      <w:lvlText w:val=""/>
      <w:lvlJc w:val="left"/>
      <w:pPr>
        <w:ind w:left="3360" w:hanging="420"/>
      </w:pPr>
      <w:rPr>
        <w:rFonts w:ascii="Wingdings" w:hAnsi="Wingdings" w:hint="default"/>
      </w:rPr>
    </w:lvl>
    <w:lvl w:ilvl="8" w:tplc="FFFFFFFF" w:tentative="1">
      <w:start w:val="1"/>
      <w:numFmt w:val="bullet"/>
      <w:lvlText w:val=""/>
      <w:lvlJc w:val="left"/>
      <w:pPr>
        <w:ind w:left="3780" w:hanging="420"/>
      </w:pPr>
      <w:rPr>
        <w:rFonts w:ascii="Wingdings" w:hAnsi="Wingdings" w:hint="default"/>
      </w:rPr>
    </w:lvl>
  </w:abstractNum>
  <w:abstractNum w:abstractNumId="121" w15:restartNumberingAfterBreak="0">
    <w:nsid w:val="7D796E3B"/>
    <w:multiLevelType w:val="multilevel"/>
    <w:tmpl w:val="8C30715A"/>
    <w:lvl w:ilvl="0">
      <w:start w:val="1"/>
      <w:numFmt w:val="decimal"/>
      <w:suff w:val="space"/>
      <w:lvlText w:val="%1"/>
      <w:lvlJc w:val="left"/>
      <w:pPr>
        <w:ind w:left="432" w:hanging="432"/>
      </w:pPr>
      <w:rPr>
        <w:rFonts w:ascii="Arial" w:hAnsi="Arial" w:cs="Arial" w:hint="default"/>
        <w:b/>
        <w:bCs/>
        <w:i w:val="0"/>
        <w:iCs w:val="0"/>
      </w:rPr>
    </w:lvl>
    <w:lvl w:ilvl="1">
      <w:start w:val="1"/>
      <w:numFmt w:val="decimal"/>
      <w:pStyle w:val="affb"/>
      <w:suff w:val="space"/>
      <w:lvlText w:val="%1.%2"/>
      <w:lvlJc w:val="left"/>
      <w:pPr>
        <w:ind w:left="576" w:hanging="576"/>
      </w:pPr>
      <w:rPr>
        <w:rFonts w:ascii="Arial" w:hAnsi="Arial" w:cs="Arial" w:hint="default"/>
        <w:b/>
        <w:bCs/>
        <w:i w:val="0"/>
        <w:iCs w:val="0"/>
      </w:rPr>
    </w:lvl>
    <w:lvl w:ilvl="2">
      <w:start w:val="1"/>
      <w:numFmt w:val="decimal"/>
      <w:suff w:val="space"/>
      <w:lvlText w:val="%1.%2.%3"/>
      <w:lvlJc w:val="left"/>
      <w:pPr>
        <w:ind w:left="720" w:hanging="720"/>
      </w:pPr>
      <w:rPr>
        <w:rFonts w:ascii="Arial" w:hAnsi="Arial" w:cs="Arial" w:hint="default"/>
        <w:b/>
        <w:bCs/>
        <w:i w:val="0"/>
        <w:iCs w:val="0"/>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440"/>
        </w:tabs>
        <w:ind w:left="1152" w:hanging="1152"/>
      </w:pPr>
      <w:rPr>
        <w:rFonts w:hint="eastAsia"/>
      </w:rPr>
    </w:lvl>
    <w:lvl w:ilvl="6">
      <w:start w:val="1"/>
      <w:numFmt w:val="decimal"/>
      <w:lvlText w:val="%1.%2.%3.%4.%5.%6.%7"/>
      <w:lvlJc w:val="left"/>
      <w:pPr>
        <w:tabs>
          <w:tab w:val="num" w:pos="1440"/>
        </w:tabs>
        <w:ind w:left="1296" w:hanging="1296"/>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122" w15:restartNumberingAfterBreak="0">
    <w:nsid w:val="7E1B148F"/>
    <w:multiLevelType w:val="hybridMultilevel"/>
    <w:tmpl w:val="4DF0634C"/>
    <w:lvl w:ilvl="0" w:tplc="82CE9C2A">
      <w:start w:val="1"/>
      <w:numFmt w:val="decimal"/>
      <w:pStyle w:val="affc"/>
      <w:lvlText w:val="3.6.%1"/>
      <w:lvlJc w:val="left"/>
      <w:pPr>
        <w:ind w:left="420" w:hanging="420"/>
      </w:pPr>
      <w:rPr>
        <w:rFonts w:hint="eastAsia"/>
      </w:rPr>
    </w:lvl>
    <w:lvl w:ilvl="1" w:tplc="66F07CCA" w:tentative="1">
      <w:start w:val="1"/>
      <w:numFmt w:val="lowerLetter"/>
      <w:lvlText w:val="%2)"/>
      <w:lvlJc w:val="left"/>
      <w:pPr>
        <w:ind w:left="840" w:hanging="420"/>
      </w:pPr>
    </w:lvl>
    <w:lvl w:ilvl="2" w:tplc="E1EA7D9C" w:tentative="1">
      <w:start w:val="1"/>
      <w:numFmt w:val="lowerRoman"/>
      <w:lvlText w:val="%3."/>
      <w:lvlJc w:val="right"/>
      <w:pPr>
        <w:ind w:left="1260" w:hanging="420"/>
      </w:pPr>
    </w:lvl>
    <w:lvl w:ilvl="3" w:tplc="41A84928" w:tentative="1">
      <w:start w:val="1"/>
      <w:numFmt w:val="decimal"/>
      <w:lvlText w:val="%4."/>
      <w:lvlJc w:val="left"/>
      <w:pPr>
        <w:ind w:left="1680" w:hanging="420"/>
      </w:pPr>
    </w:lvl>
    <w:lvl w:ilvl="4" w:tplc="EB9EA140" w:tentative="1">
      <w:start w:val="1"/>
      <w:numFmt w:val="lowerLetter"/>
      <w:lvlText w:val="%5)"/>
      <w:lvlJc w:val="left"/>
      <w:pPr>
        <w:ind w:left="2100" w:hanging="420"/>
      </w:pPr>
    </w:lvl>
    <w:lvl w:ilvl="5" w:tplc="AF1AEFC4" w:tentative="1">
      <w:start w:val="1"/>
      <w:numFmt w:val="lowerRoman"/>
      <w:lvlText w:val="%6."/>
      <w:lvlJc w:val="right"/>
      <w:pPr>
        <w:ind w:left="2520" w:hanging="420"/>
      </w:pPr>
    </w:lvl>
    <w:lvl w:ilvl="6" w:tplc="C5222F4A" w:tentative="1">
      <w:start w:val="1"/>
      <w:numFmt w:val="decimal"/>
      <w:lvlText w:val="%7."/>
      <w:lvlJc w:val="left"/>
      <w:pPr>
        <w:ind w:left="2940" w:hanging="420"/>
      </w:pPr>
    </w:lvl>
    <w:lvl w:ilvl="7" w:tplc="9CA6131C" w:tentative="1">
      <w:start w:val="1"/>
      <w:numFmt w:val="lowerLetter"/>
      <w:lvlText w:val="%8)"/>
      <w:lvlJc w:val="left"/>
      <w:pPr>
        <w:ind w:left="3360" w:hanging="420"/>
      </w:pPr>
    </w:lvl>
    <w:lvl w:ilvl="8" w:tplc="8E142500" w:tentative="1">
      <w:start w:val="1"/>
      <w:numFmt w:val="lowerRoman"/>
      <w:lvlText w:val="%9."/>
      <w:lvlJc w:val="right"/>
      <w:pPr>
        <w:ind w:left="3780" w:hanging="420"/>
      </w:pPr>
    </w:lvl>
  </w:abstractNum>
  <w:abstractNum w:abstractNumId="123" w15:restartNumberingAfterBreak="0">
    <w:nsid w:val="7F9A1D73"/>
    <w:multiLevelType w:val="hybridMultilevel"/>
    <w:tmpl w:val="0E4A8D44"/>
    <w:lvl w:ilvl="0" w:tplc="D79E65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1"/>
  </w:num>
  <w:num w:numId="2">
    <w:abstractNumId w:val="112"/>
  </w:num>
  <w:num w:numId="3">
    <w:abstractNumId w:val="74"/>
  </w:num>
  <w:num w:numId="4">
    <w:abstractNumId w:val="40"/>
  </w:num>
  <w:num w:numId="5">
    <w:abstractNumId w:val="108"/>
  </w:num>
  <w:num w:numId="6">
    <w:abstractNumId w:val="3"/>
  </w:num>
  <w:num w:numId="7">
    <w:abstractNumId w:val="43"/>
  </w:num>
  <w:num w:numId="8">
    <w:abstractNumId w:val="110"/>
  </w:num>
  <w:num w:numId="9">
    <w:abstractNumId w:val="93"/>
  </w:num>
  <w:num w:numId="10">
    <w:abstractNumId w:val="33"/>
  </w:num>
  <w:num w:numId="11">
    <w:abstractNumId w:val="98"/>
  </w:num>
  <w:num w:numId="12">
    <w:abstractNumId w:val="67"/>
  </w:num>
  <w:num w:numId="13">
    <w:abstractNumId w:val="60"/>
  </w:num>
  <w:num w:numId="14">
    <w:abstractNumId w:val="46"/>
  </w:num>
  <w:num w:numId="15">
    <w:abstractNumId w:val="99"/>
  </w:num>
  <w:num w:numId="16">
    <w:abstractNumId w:val="72"/>
  </w:num>
  <w:num w:numId="17">
    <w:abstractNumId w:val="85"/>
  </w:num>
  <w:num w:numId="18">
    <w:abstractNumId w:val="13"/>
  </w:num>
  <w:num w:numId="1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num>
  <w:num w:numId="21">
    <w:abstractNumId w:val="8"/>
  </w:num>
  <w:num w:numId="22">
    <w:abstractNumId w:val="14"/>
  </w:num>
  <w:num w:numId="23">
    <w:abstractNumId w:val="89"/>
  </w:num>
  <w:num w:numId="24">
    <w:abstractNumId w:val="44"/>
  </w:num>
  <w:num w:numId="25">
    <w:abstractNumId w:val="69"/>
  </w:num>
  <w:num w:numId="26">
    <w:abstractNumId w:val="54"/>
  </w:num>
  <w:num w:numId="27">
    <w:abstractNumId w:val="32"/>
  </w:num>
  <w:num w:numId="28">
    <w:abstractNumId w:val="104"/>
  </w:num>
  <w:num w:numId="29">
    <w:abstractNumId w:val="95"/>
  </w:num>
  <w:num w:numId="30">
    <w:abstractNumId w:val="57"/>
  </w:num>
  <w:num w:numId="31">
    <w:abstractNumId w:val="38"/>
  </w:num>
  <w:num w:numId="32">
    <w:abstractNumId w:val="29"/>
  </w:num>
  <w:num w:numId="33">
    <w:abstractNumId w:val="105"/>
  </w:num>
  <w:num w:numId="34">
    <w:abstractNumId w:val="62"/>
  </w:num>
  <w:num w:numId="35">
    <w:abstractNumId w:val="55"/>
  </w:num>
  <w:num w:numId="36">
    <w:abstractNumId w:val="64"/>
  </w:num>
  <w:num w:numId="37">
    <w:abstractNumId w:val="107"/>
  </w:num>
  <w:num w:numId="38">
    <w:abstractNumId w:val="71"/>
  </w:num>
  <w:num w:numId="39">
    <w:abstractNumId w:val="113"/>
  </w:num>
  <w:num w:numId="40">
    <w:abstractNumId w:val="96"/>
  </w:num>
  <w:num w:numId="41">
    <w:abstractNumId w:val="52"/>
  </w:num>
  <w:num w:numId="42">
    <w:abstractNumId w:val="17"/>
  </w:num>
  <w:num w:numId="43">
    <w:abstractNumId w:val="100"/>
  </w:num>
  <w:num w:numId="44">
    <w:abstractNumId w:val="73"/>
  </w:num>
  <w:num w:numId="45">
    <w:abstractNumId w:val="120"/>
  </w:num>
  <w:num w:numId="46">
    <w:abstractNumId w:val="59"/>
  </w:num>
  <w:num w:numId="47">
    <w:abstractNumId w:val="36"/>
  </w:num>
  <w:num w:numId="48">
    <w:abstractNumId w:val="34"/>
  </w:num>
  <w:num w:numId="49">
    <w:abstractNumId w:val="116"/>
  </w:num>
  <w:num w:numId="50">
    <w:abstractNumId w:val="117"/>
  </w:num>
  <w:num w:numId="51">
    <w:abstractNumId w:val="53"/>
  </w:num>
  <w:num w:numId="52">
    <w:abstractNumId w:val="19"/>
  </w:num>
  <w:num w:numId="53">
    <w:abstractNumId w:val="109"/>
  </w:num>
  <w:num w:numId="54">
    <w:abstractNumId w:val="88"/>
  </w:num>
  <w:num w:numId="55">
    <w:abstractNumId w:val="30"/>
  </w:num>
  <w:num w:numId="56">
    <w:abstractNumId w:val="86"/>
  </w:num>
  <w:num w:numId="57">
    <w:abstractNumId w:val="21"/>
  </w:num>
  <w:num w:numId="58">
    <w:abstractNumId w:val="80"/>
  </w:num>
  <w:num w:numId="59">
    <w:abstractNumId w:val="66"/>
  </w:num>
  <w:num w:numId="60">
    <w:abstractNumId w:val="77"/>
  </w:num>
  <w:num w:numId="61">
    <w:abstractNumId w:val="37"/>
  </w:num>
  <w:num w:numId="6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39"/>
  </w:num>
  <w:num w:numId="64">
    <w:abstractNumId w:val="122"/>
  </w:num>
  <w:num w:numId="65">
    <w:abstractNumId w:val="87"/>
  </w:num>
  <w:num w:numId="66">
    <w:abstractNumId w:val="63"/>
  </w:num>
  <w:num w:numId="67">
    <w:abstractNumId w:val="18"/>
  </w:num>
  <w:num w:numId="68">
    <w:abstractNumId w:val="26"/>
  </w:num>
  <w:num w:numId="69">
    <w:abstractNumId w:val="45"/>
  </w:num>
  <w:num w:numId="70">
    <w:abstractNumId w:val="119"/>
  </w:num>
  <w:num w:numId="71">
    <w:abstractNumId w:val="11"/>
  </w:num>
  <w:num w:numId="72">
    <w:abstractNumId w:val="78"/>
  </w:num>
  <w:num w:numId="73">
    <w:abstractNumId w:val="16"/>
  </w:num>
  <w:num w:numId="74">
    <w:abstractNumId w:val="102"/>
  </w:num>
  <w:num w:numId="75">
    <w:abstractNumId w:val="91"/>
  </w:num>
  <w:num w:numId="7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68"/>
  </w:num>
  <w:num w:numId="79">
    <w:abstractNumId w:val="79"/>
  </w:num>
  <w:num w:numId="80">
    <w:abstractNumId w:val="42"/>
  </w:num>
  <w:num w:numId="81">
    <w:abstractNumId w:val="2"/>
  </w:num>
  <w:num w:numId="82">
    <w:abstractNumId w:val="1"/>
  </w:num>
  <w:num w:numId="83">
    <w:abstractNumId w:val="0"/>
  </w:num>
  <w:num w:numId="84">
    <w:abstractNumId w:val="7"/>
  </w:num>
  <w:num w:numId="85">
    <w:abstractNumId w:val="6"/>
  </w:num>
  <w:num w:numId="86">
    <w:abstractNumId w:val="5"/>
  </w:num>
  <w:num w:numId="87">
    <w:abstractNumId w:val="4"/>
  </w:num>
  <w:num w:numId="88">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49"/>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67"/>
  </w:num>
  <w:num w:numId="91">
    <w:abstractNumId w:val="101"/>
  </w:num>
  <w:num w:numId="9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1"/>
  </w:num>
  <w:num w:numId="96">
    <w:abstractNumId w:val="82"/>
  </w:num>
  <w:num w:numId="9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9"/>
  </w:num>
  <w:num w:numId="99">
    <w:abstractNumId w:val="35"/>
  </w:num>
  <w:num w:numId="100">
    <w:abstractNumId w:val="15"/>
    <w:lvlOverride w:ilvl="0">
      <w:startOverride w:val="1"/>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38"/>
  </w:num>
  <w:num w:numId="102">
    <w:abstractNumId w:val="121"/>
  </w:num>
  <w:num w:numId="103">
    <w:abstractNumId w:val="97"/>
  </w:num>
  <w:num w:numId="104">
    <w:abstractNumId w:val="47"/>
  </w:num>
  <w:num w:numId="105">
    <w:abstractNumId w:val="50"/>
  </w:num>
  <w:num w:numId="106">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58"/>
  </w:num>
  <w:num w:numId="108">
    <w:abstractNumId w:val="115"/>
  </w:num>
  <w:num w:numId="109">
    <w:abstractNumId w:val="28"/>
  </w:num>
  <w:num w:numId="110">
    <w:abstractNumId w:val="92"/>
  </w:num>
  <w:num w:numId="111">
    <w:abstractNumId w:val="23"/>
  </w:num>
  <w:num w:numId="112">
    <w:abstractNumId w:val="76"/>
  </w:num>
  <w:num w:numId="113">
    <w:abstractNumId w:val="118"/>
  </w:num>
  <w:num w:numId="11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83"/>
  </w:num>
  <w:num w:numId="116">
    <w:abstractNumId w:val="65"/>
  </w:num>
  <w:num w:numId="117">
    <w:abstractNumId w:val="94"/>
  </w:num>
  <w:num w:numId="118">
    <w:abstractNumId w:val="111"/>
  </w:num>
  <w:num w:numId="119">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4"/>
  </w:num>
  <w:num w:numId="124">
    <w:abstractNumId w:val="61"/>
  </w:num>
  <w:num w:numId="125">
    <w:abstractNumId w:val="90"/>
  </w:num>
  <w:num w:numId="126">
    <w:abstractNumId w:val="123"/>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01"/>
    <w:rsid w:val="00012617"/>
    <w:rsid w:val="000D6553"/>
    <w:rsid w:val="00281FEF"/>
    <w:rsid w:val="002B72A5"/>
    <w:rsid w:val="002F32BB"/>
    <w:rsid w:val="0040633B"/>
    <w:rsid w:val="00466DF3"/>
    <w:rsid w:val="004B4BB0"/>
    <w:rsid w:val="004C79B0"/>
    <w:rsid w:val="005721ED"/>
    <w:rsid w:val="006100AA"/>
    <w:rsid w:val="00613826"/>
    <w:rsid w:val="00701901"/>
    <w:rsid w:val="007A62D3"/>
    <w:rsid w:val="007B7B20"/>
    <w:rsid w:val="00835DCA"/>
    <w:rsid w:val="008C6EAB"/>
    <w:rsid w:val="008F3B82"/>
    <w:rsid w:val="009D36F2"/>
    <w:rsid w:val="009D5169"/>
    <w:rsid w:val="009D6634"/>
    <w:rsid w:val="009E5B8E"/>
    <w:rsid w:val="00AA3E7C"/>
    <w:rsid w:val="00B87DF4"/>
    <w:rsid w:val="00C96E4C"/>
    <w:rsid w:val="00DD4158"/>
    <w:rsid w:val="00F60A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820DB-30CB-414D-B50E-D3FA04225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lsdException w:name="toc 8" w:semiHidden="1" w:uiPriority="39" w:unhideWhenUsed="1"/>
    <w:lsdException w:name="toc 9" w:semiHidden="1" w:uiPriority="39" w:unhideWhenUsed="1" w:qFormat="1"/>
    <w:lsdException w:name="Normal Indent" w:semiHidden="1" w:uiPriority="99" w:unhideWhenUsed="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qFormat="1"/>
    <w:lsdException w:name="page number" w:semiHidden="1" w:unhideWhenUsed="1" w:qFormat="1"/>
    <w:lsdException w:name="endnote reference" w:semiHidden="1" w:unhideWhenUsed="1"/>
    <w:lsdException w:name="endnote text" w:semiHidden="1" w:unhideWhenUsed="1" w:qFormat="1"/>
    <w:lsdException w:name="table of authorities" w:semiHidden="1" w:unhideWhenUsed="1"/>
    <w:lsdException w:name="macro" w:semiHidden="1" w:unhideWhenUsed="1" w:qFormat="1"/>
    <w:lsdException w:name="toa heading" w:semiHidden="1" w:unhideWhenUsed="1"/>
    <w:lsdException w:name="List" w:semiHidden="1" w:unhideWhenUsed="1" w:qFormat="1"/>
    <w:lsdException w:name="List Bullet" w:semiHidden="1" w:unhideWhenUsed="1" w:qFormat="1"/>
    <w:lsdException w:name="List Number" w:semiHidden="1" w:unhideWhenUsed="1" w:qFormat="1"/>
    <w:lsdException w:name="List 2" w:semiHidden="1" w:unhideWhenUsed="1" w:qFormat="1"/>
    <w:lsdException w:name="List 3" w:semiHidden="1" w:unhideWhenUsed="1" w:qFormat="1"/>
    <w:lsdException w:name="List 4" w:semiHidden="1" w:unhideWhenUsed="1"/>
    <w:lsdException w:name="List 5" w:semiHidden="1" w:unhideWhenUsed="1" w:qFormat="1"/>
    <w:lsdException w:name="List Bullet 2" w:semiHidden="1" w:unhideWhenUsed="1" w:qFormat="1"/>
    <w:lsdException w:name="List Bullet 3" w:semiHidden="1" w:unhideWhenUsed="1" w:qFormat="1"/>
    <w:lsdException w:name="List Bullet 4" w:semiHidden="1" w:unhideWhenUsed="1" w:qFormat="1"/>
    <w:lsdException w:name="List Bullet 5" w:semiHidden="1" w:unhideWhenUsed="1" w:qFormat="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qFormat="1"/>
    <w:lsdException w:name="Subtitle" w:qFormat="1"/>
    <w:lsdException w:name="Salutation" w:semiHidden="1" w:unhideWhenUsed="1" w:qFormat="1"/>
    <w:lsdException w:name="Date" w:semiHidden="1" w:unhideWhenUsed="1" w:qFormat="1"/>
    <w:lsdException w:name="Body Text First Indent" w:semiHidden="1" w:uiPriority="99" w:unhideWhenUsed="1"/>
    <w:lsdException w:name="Body Text First Indent 2" w:semiHidden="1" w:unhideWhenUsed="1" w:qFormat="1"/>
    <w:lsdException w:name="Note Heading" w:semiHidden="1" w:unhideWhenUsed="1" w:qFormat="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iPriority="99" w:unhideWhenUsed="1" w:qFormat="1"/>
    <w:lsdException w:name="FollowedHyperlink" w:semiHidden="1" w:unhideWhenUsed="1" w:qFormat="1"/>
    <w:lsdException w:name="Strong" w:uiPriority="22" w:qFormat="1"/>
    <w:lsdException w:name="Emphasis" w:uiPriority="20" w:qFormat="1"/>
    <w:lsdException w:name="Document Map" w:semiHidden="1" w:unhideWhenUsed="1" w:qFormat="1"/>
    <w:lsdException w:name="Plain Text" w:semiHidden="1" w:uiPriority="99" w:unhideWhenUsed="1"/>
    <w:lsdException w:name="E-mail Signature" w:semiHidden="1" w:unhideWhenUsed="1" w:qFormat="1"/>
    <w:lsdException w:name="HTML Top of Form" w:semiHidden="1" w:unhideWhenUsed="1"/>
    <w:lsdException w:name="HTML Bottom of Form" w:semiHidden="1" w:uiPriority="99" w:unhideWhenUsed="1"/>
    <w:lsdException w:name="Normal (Web)" w:semiHidden="1" w:unhideWhenUsed="1" w:qFormat="1"/>
    <w:lsdException w:name="HTML Acronym" w:semiHidden="1" w:uiPriority="99"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ook Titl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ffd">
    <w:name w:val="Normal"/>
    <w:qFormat/>
    <w:rsid w:val="009D36F2"/>
    <w:pPr>
      <w:widowControl w:val="0"/>
      <w:jc w:val="both"/>
    </w:pPr>
  </w:style>
  <w:style w:type="paragraph" w:styleId="19">
    <w:name w:val="heading 1"/>
    <w:basedOn w:val="affd"/>
    <w:next w:val="affd"/>
    <w:link w:val="1Char"/>
    <w:uiPriority w:val="9"/>
    <w:qFormat/>
    <w:rsid w:val="006100AA"/>
    <w:pPr>
      <w:keepNext/>
      <w:keepLines/>
      <w:spacing w:before="340" w:after="330" w:line="578" w:lineRule="auto"/>
      <w:outlineLvl w:val="0"/>
    </w:pPr>
    <w:rPr>
      <w:b/>
      <w:bCs/>
      <w:kern w:val="44"/>
      <w:sz w:val="44"/>
      <w:szCs w:val="44"/>
    </w:rPr>
  </w:style>
  <w:style w:type="paragraph" w:styleId="26">
    <w:name w:val="heading 2"/>
    <w:basedOn w:val="affd"/>
    <w:next w:val="affd"/>
    <w:link w:val="2Char"/>
    <w:uiPriority w:val="9"/>
    <w:unhideWhenUsed/>
    <w:qFormat/>
    <w:rsid w:val="004B4BB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2">
    <w:name w:val="heading 3"/>
    <w:basedOn w:val="affd"/>
    <w:next w:val="affd"/>
    <w:link w:val="3Char"/>
    <w:uiPriority w:val="9"/>
    <w:semiHidden/>
    <w:unhideWhenUsed/>
    <w:qFormat/>
    <w:rsid w:val="004B4BB0"/>
    <w:pPr>
      <w:keepNext/>
      <w:keepLines/>
      <w:numPr>
        <w:ilvl w:val="2"/>
        <w:numId w:val="111"/>
      </w:numPr>
      <w:spacing w:before="260" w:after="260" w:line="416" w:lineRule="auto"/>
      <w:outlineLvl w:val="2"/>
    </w:pPr>
    <w:rPr>
      <w:b/>
      <w:bCs/>
      <w:sz w:val="32"/>
      <w:szCs w:val="32"/>
    </w:rPr>
  </w:style>
  <w:style w:type="paragraph" w:styleId="41">
    <w:name w:val="heading 4"/>
    <w:basedOn w:val="affd"/>
    <w:next w:val="affd"/>
    <w:link w:val="4Char"/>
    <w:uiPriority w:val="9"/>
    <w:semiHidden/>
    <w:unhideWhenUsed/>
    <w:qFormat/>
    <w:rsid w:val="004B4BB0"/>
    <w:pPr>
      <w:keepNext/>
      <w:keepLines/>
      <w:numPr>
        <w:ilvl w:val="3"/>
        <w:numId w:val="111"/>
      </w:numPr>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ffd"/>
    <w:next w:val="affd"/>
    <w:link w:val="5Char"/>
    <w:uiPriority w:val="9"/>
    <w:semiHidden/>
    <w:unhideWhenUsed/>
    <w:qFormat/>
    <w:rsid w:val="004B4BB0"/>
    <w:pPr>
      <w:keepNext/>
      <w:keepLines/>
      <w:numPr>
        <w:ilvl w:val="4"/>
        <w:numId w:val="111"/>
      </w:numPr>
      <w:spacing w:before="280" w:after="290" w:line="376" w:lineRule="auto"/>
      <w:outlineLvl w:val="4"/>
    </w:pPr>
    <w:rPr>
      <w:b/>
      <w:bCs/>
      <w:sz w:val="28"/>
      <w:szCs w:val="28"/>
    </w:rPr>
  </w:style>
  <w:style w:type="paragraph" w:styleId="6">
    <w:name w:val="heading 6"/>
    <w:basedOn w:val="affd"/>
    <w:next w:val="affd"/>
    <w:link w:val="6Char"/>
    <w:uiPriority w:val="9"/>
    <w:semiHidden/>
    <w:unhideWhenUsed/>
    <w:qFormat/>
    <w:rsid w:val="004B4BB0"/>
    <w:pPr>
      <w:keepNext/>
      <w:keepLines/>
      <w:numPr>
        <w:ilvl w:val="5"/>
        <w:numId w:val="11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ffd"/>
    <w:next w:val="affd"/>
    <w:link w:val="7Char"/>
    <w:uiPriority w:val="9"/>
    <w:semiHidden/>
    <w:unhideWhenUsed/>
    <w:qFormat/>
    <w:rsid w:val="004B4BB0"/>
    <w:pPr>
      <w:keepNext/>
      <w:keepLines/>
      <w:numPr>
        <w:ilvl w:val="6"/>
        <w:numId w:val="111"/>
      </w:numPr>
      <w:spacing w:before="240" w:after="64" w:line="320" w:lineRule="auto"/>
      <w:outlineLvl w:val="6"/>
    </w:pPr>
    <w:rPr>
      <w:b/>
      <w:bCs/>
      <w:sz w:val="24"/>
      <w:szCs w:val="24"/>
    </w:rPr>
  </w:style>
  <w:style w:type="paragraph" w:styleId="8">
    <w:name w:val="heading 8"/>
    <w:basedOn w:val="affd"/>
    <w:next w:val="affd"/>
    <w:link w:val="8Char"/>
    <w:uiPriority w:val="9"/>
    <w:semiHidden/>
    <w:unhideWhenUsed/>
    <w:qFormat/>
    <w:rsid w:val="004B4BB0"/>
    <w:pPr>
      <w:keepNext/>
      <w:keepLines/>
      <w:numPr>
        <w:ilvl w:val="7"/>
        <w:numId w:val="11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ffd"/>
    <w:next w:val="affd"/>
    <w:link w:val="9Char"/>
    <w:uiPriority w:val="9"/>
    <w:semiHidden/>
    <w:unhideWhenUsed/>
    <w:qFormat/>
    <w:rsid w:val="004B4BB0"/>
    <w:pPr>
      <w:keepNext/>
      <w:keepLines/>
      <w:numPr>
        <w:ilvl w:val="8"/>
        <w:numId w:val="111"/>
      </w:numPr>
      <w:spacing w:before="240" w:after="64" w:line="320" w:lineRule="auto"/>
      <w:outlineLvl w:val="8"/>
    </w:pPr>
    <w:rPr>
      <w:rFonts w:asciiTheme="majorHAnsi" w:eastAsiaTheme="majorEastAsia" w:hAnsiTheme="majorHAnsi" w:cstheme="majorBidi"/>
    </w:rPr>
  </w:style>
  <w:style w:type="character" w:default="1" w:styleId="affe">
    <w:name w:val="Default Paragraph Font"/>
    <w:uiPriority w:val="1"/>
    <w:semiHidden/>
    <w:unhideWhenUsed/>
  </w:style>
  <w:style w:type="table" w:default="1" w:styleId="afff">
    <w:name w:val="Normal Table"/>
    <w:uiPriority w:val="99"/>
    <w:semiHidden/>
    <w:unhideWhenUsed/>
    <w:tblPr>
      <w:tblInd w:w="0" w:type="dxa"/>
      <w:tblCellMar>
        <w:top w:w="0" w:type="dxa"/>
        <w:left w:w="108" w:type="dxa"/>
        <w:bottom w:w="0" w:type="dxa"/>
        <w:right w:w="108" w:type="dxa"/>
      </w:tblCellMar>
    </w:tblPr>
  </w:style>
  <w:style w:type="numbering" w:default="1" w:styleId="afff0">
    <w:name w:val="No List"/>
    <w:uiPriority w:val="99"/>
    <w:semiHidden/>
    <w:unhideWhenUsed/>
  </w:style>
  <w:style w:type="paragraph" w:styleId="afff1">
    <w:name w:val="Title"/>
    <w:basedOn w:val="affd"/>
    <w:next w:val="affd"/>
    <w:link w:val="Char"/>
    <w:uiPriority w:val="10"/>
    <w:qFormat/>
    <w:rsid w:val="004B4BB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ffe"/>
    <w:link w:val="afff1"/>
    <w:uiPriority w:val="10"/>
    <w:rsid w:val="004B4BB0"/>
    <w:rPr>
      <w:rFonts w:asciiTheme="majorHAnsi" w:eastAsia="宋体" w:hAnsiTheme="majorHAnsi" w:cstheme="majorBidi"/>
      <w:b/>
      <w:bCs/>
      <w:sz w:val="32"/>
      <w:szCs w:val="32"/>
    </w:rPr>
  </w:style>
  <w:style w:type="character" w:customStyle="1" w:styleId="2Char">
    <w:name w:val="标题 2 Char"/>
    <w:basedOn w:val="affe"/>
    <w:link w:val="26"/>
    <w:uiPriority w:val="9"/>
    <w:rsid w:val="004B4BB0"/>
    <w:rPr>
      <w:rFonts w:asciiTheme="majorHAnsi" w:eastAsiaTheme="majorEastAsia" w:hAnsiTheme="majorHAnsi" w:cstheme="majorBidi"/>
      <w:b/>
      <w:bCs/>
      <w:sz w:val="32"/>
      <w:szCs w:val="32"/>
    </w:rPr>
  </w:style>
  <w:style w:type="paragraph" w:styleId="afff2">
    <w:name w:val="List Paragraph"/>
    <w:basedOn w:val="affd"/>
    <w:uiPriority w:val="34"/>
    <w:qFormat/>
    <w:rsid w:val="004B4BB0"/>
    <w:pPr>
      <w:ind w:firstLineChars="200" w:firstLine="420"/>
    </w:pPr>
  </w:style>
  <w:style w:type="paragraph" w:customStyle="1" w:styleId="10425289">
    <w:name w:val="样式 标题 1 + 两端对齐 左侧:  0 厘米 悬挂缩进: 4.25 字符 行距: 最小值 28.9 磅"/>
    <w:basedOn w:val="affd"/>
    <w:rsid w:val="004B4BB0"/>
    <w:pPr>
      <w:numPr>
        <w:numId w:val="111"/>
      </w:numPr>
    </w:pPr>
  </w:style>
  <w:style w:type="paragraph" w:customStyle="1" w:styleId="20567208">
    <w:name w:val="样式 标题 2 + 两端对齐 左侧:  0 厘米 悬挂缩进: 5.67 字符 行距: 最小值 20.8 磅"/>
    <w:basedOn w:val="affd"/>
    <w:link w:val="20567208Char"/>
    <w:rsid w:val="004B4BB0"/>
    <w:pPr>
      <w:numPr>
        <w:ilvl w:val="1"/>
        <w:numId w:val="111"/>
      </w:numPr>
    </w:pPr>
  </w:style>
  <w:style w:type="character" w:customStyle="1" w:styleId="3Char">
    <w:name w:val="标题 3 Char"/>
    <w:basedOn w:val="affe"/>
    <w:link w:val="32"/>
    <w:uiPriority w:val="9"/>
    <w:semiHidden/>
    <w:rsid w:val="004B4BB0"/>
    <w:rPr>
      <w:b/>
      <w:bCs/>
      <w:sz w:val="32"/>
      <w:szCs w:val="32"/>
    </w:rPr>
  </w:style>
  <w:style w:type="character" w:customStyle="1" w:styleId="4Char">
    <w:name w:val="标题 4 Char"/>
    <w:basedOn w:val="affe"/>
    <w:link w:val="41"/>
    <w:uiPriority w:val="9"/>
    <w:semiHidden/>
    <w:rsid w:val="004B4BB0"/>
    <w:rPr>
      <w:rFonts w:asciiTheme="majorHAnsi" w:eastAsiaTheme="majorEastAsia" w:hAnsiTheme="majorHAnsi" w:cstheme="majorBidi"/>
      <w:b/>
      <w:bCs/>
      <w:sz w:val="28"/>
      <w:szCs w:val="28"/>
    </w:rPr>
  </w:style>
  <w:style w:type="character" w:customStyle="1" w:styleId="5Char">
    <w:name w:val="标题 5 Char"/>
    <w:basedOn w:val="affe"/>
    <w:link w:val="51"/>
    <w:uiPriority w:val="9"/>
    <w:semiHidden/>
    <w:rsid w:val="004B4BB0"/>
    <w:rPr>
      <w:b/>
      <w:bCs/>
      <w:sz w:val="28"/>
      <w:szCs w:val="28"/>
    </w:rPr>
  </w:style>
  <w:style w:type="character" w:customStyle="1" w:styleId="6Char">
    <w:name w:val="标题 6 Char"/>
    <w:basedOn w:val="affe"/>
    <w:link w:val="6"/>
    <w:uiPriority w:val="9"/>
    <w:semiHidden/>
    <w:rsid w:val="004B4BB0"/>
    <w:rPr>
      <w:rFonts w:asciiTheme="majorHAnsi" w:eastAsiaTheme="majorEastAsia" w:hAnsiTheme="majorHAnsi" w:cstheme="majorBidi"/>
      <w:b/>
      <w:bCs/>
      <w:sz w:val="24"/>
      <w:szCs w:val="24"/>
    </w:rPr>
  </w:style>
  <w:style w:type="character" w:customStyle="1" w:styleId="7Char">
    <w:name w:val="标题 7 Char"/>
    <w:basedOn w:val="affe"/>
    <w:link w:val="7"/>
    <w:uiPriority w:val="9"/>
    <w:semiHidden/>
    <w:rsid w:val="004B4BB0"/>
    <w:rPr>
      <w:b/>
      <w:bCs/>
      <w:sz w:val="24"/>
      <w:szCs w:val="24"/>
    </w:rPr>
  </w:style>
  <w:style w:type="character" w:customStyle="1" w:styleId="8Char">
    <w:name w:val="标题 8 Char"/>
    <w:basedOn w:val="affe"/>
    <w:link w:val="8"/>
    <w:uiPriority w:val="9"/>
    <w:semiHidden/>
    <w:rsid w:val="004B4BB0"/>
    <w:rPr>
      <w:rFonts w:asciiTheme="majorHAnsi" w:eastAsiaTheme="majorEastAsia" w:hAnsiTheme="majorHAnsi" w:cstheme="majorBidi"/>
      <w:sz w:val="24"/>
      <w:szCs w:val="24"/>
    </w:rPr>
  </w:style>
  <w:style w:type="character" w:customStyle="1" w:styleId="9Char">
    <w:name w:val="标题 9 Char"/>
    <w:basedOn w:val="affe"/>
    <w:link w:val="9"/>
    <w:uiPriority w:val="9"/>
    <w:semiHidden/>
    <w:rsid w:val="004B4BB0"/>
    <w:rPr>
      <w:rFonts w:asciiTheme="majorHAnsi" w:eastAsiaTheme="majorEastAsia" w:hAnsiTheme="majorHAnsi" w:cstheme="majorBidi"/>
    </w:rPr>
  </w:style>
  <w:style w:type="paragraph" w:customStyle="1" w:styleId="14">
    <w:name w:val="样式1"/>
    <w:basedOn w:val="19"/>
    <w:next w:val="19"/>
    <w:link w:val="1Char0"/>
    <w:qFormat/>
    <w:rsid w:val="006100AA"/>
    <w:pPr>
      <w:numPr>
        <w:ilvl w:val="1"/>
        <w:numId w:val="1"/>
      </w:numPr>
    </w:pPr>
  </w:style>
  <w:style w:type="paragraph" w:customStyle="1" w:styleId="27">
    <w:name w:val="样式2"/>
    <w:basedOn w:val="20567208"/>
    <w:link w:val="2Char0"/>
    <w:autoRedefine/>
    <w:qFormat/>
    <w:rsid w:val="006100AA"/>
  </w:style>
  <w:style w:type="character" w:customStyle="1" w:styleId="1Char">
    <w:name w:val="标题 1 Char"/>
    <w:basedOn w:val="affe"/>
    <w:link w:val="19"/>
    <w:uiPriority w:val="9"/>
    <w:rsid w:val="006100AA"/>
    <w:rPr>
      <w:b/>
      <w:bCs/>
      <w:kern w:val="44"/>
      <w:sz w:val="44"/>
      <w:szCs w:val="44"/>
    </w:rPr>
  </w:style>
  <w:style w:type="character" w:customStyle="1" w:styleId="1Char0">
    <w:name w:val="样式1 Char"/>
    <w:basedOn w:val="1Char"/>
    <w:link w:val="14"/>
    <w:rsid w:val="006100AA"/>
    <w:rPr>
      <w:b/>
      <w:bCs/>
      <w:kern w:val="44"/>
      <w:sz w:val="44"/>
      <w:szCs w:val="44"/>
    </w:rPr>
  </w:style>
  <w:style w:type="paragraph" w:customStyle="1" w:styleId="afff3">
    <w:name w:val="**正文"/>
    <w:basedOn w:val="affd"/>
    <w:link w:val="Char0"/>
    <w:qFormat/>
    <w:rsid w:val="009D36F2"/>
    <w:pPr>
      <w:spacing w:line="312" w:lineRule="auto"/>
      <w:ind w:firstLineChars="200" w:firstLine="480"/>
    </w:pPr>
    <w:rPr>
      <w:rFonts w:ascii="宋体" w:eastAsia="宋体" w:hAnsi="宋体" w:cs="Times New Roman"/>
      <w:kern w:val="0"/>
      <w:sz w:val="24"/>
    </w:rPr>
  </w:style>
  <w:style w:type="character" w:customStyle="1" w:styleId="20567208Char">
    <w:name w:val="样式 标题 2 + 两端对齐 左侧:  0 厘米 悬挂缩进: 5.67 字符 行距: 最小值 20.8 磅 Char"/>
    <w:basedOn w:val="affe"/>
    <w:link w:val="20567208"/>
    <w:rsid w:val="006100AA"/>
  </w:style>
  <w:style w:type="character" w:customStyle="1" w:styleId="2Char0">
    <w:name w:val="样式2 Char"/>
    <w:basedOn w:val="20567208Char"/>
    <w:link w:val="27"/>
    <w:rsid w:val="006100AA"/>
  </w:style>
  <w:style w:type="character" w:customStyle="1" w:styleId="Char0">
    <w:name w:val="**正文 Char"/>
    <w:link w:val="afff3"/>
    <w:qFormat/>
    <w:rsid w:val="009D36F2"/>
    <w:rPr>
      <w:rFonts w:ascii="宋体" w:eastAsia="宋体" w:hAnsi="宋体" w:cs="Times New Roman"/>
      <w:kern w:val="0"/>
      <w:sz w:val="24"/>
      <w:szCs w:val="21"/>
    </w:rPr>
  </w:style>
  <w:style w:type="paragraph" w:customStyle="1" w:styleId="CoverPageInfo">
    <w:name w:val="*Cover Page Info"/>
    <w:basedOn w:val="affd"/>
    <w:qFormat/>
    <w:rsid w:val="009D36F2"/>
    <w:pPr>
      <w:widowControl/>
      <w:spacing w:after="120" w:line="280" w:lineRule="exact"/>
      <w:jc w:val="center"/>
    </w:pPr>
    <w:rPr>
      <w:rFonts w:ascii="Arial" w:eastAsia="华文楷体" w:hAnsi="Arial" w:cs="Times New Roman"/>
      <w:b/>
      <w:caps/>
      <w:kern w:val="0"/>
      <w:sz w:val="36"/>
      <w:szCs w:val="20"/>
      <w:lang w:eastAsia="en-US"/>
    </w:rPr>
  </w:style>
  <w:style w:type="character" w:customStyle="1" w:styleId="1a">
    <w:name w:val="@他1"/>
    <w:uiPriority w:val="99"/>
    <w:unhideWhenUsed/>
    <w:qFormat/>
    <w:rsid w:val="009D36F2"/>
    <w:rPr>
      <w:color w:val="2B579A"/>
      <w:shd w:val="clear" w:color="auto" w:fill="E6E6E6"/>
    </w:rPr>
  </w:style>
  <w:style w:type="character" w:customStyle="1" w:styleId="Char1">
    <w:name w:val="[正文行首缩进] Char1"/>
    <w:rsid w:val="009D36F2"/>
    <w:rPr>
      <w:rFonts w:ascii="宋体" w:eastAsia="宋体" w:hAnsi="宋体" w:cs="Arial" w:hint="eastAsia"/>
      <w:snapToGrid w:val="0"/>
      <w:kern w:val="2"/>
      <w:sz w:val="24"/>
      <w:szCs w:val="24"/>
    </w:rPr>
  </w:style>
  <w:style w:type="paragraph" w:customStyle="1" w:styleId="Style230">
    <w:name w:val="_Style 230"/>
    <w:rsid w:val="009D36F2"/>
    <w:pPr>
      <w:widowControl w:val="0"/>
      <w:spacing w:before="60" w:after="60" w:line="360" w:lineRule="auto"/>
      <w:ind w:firstLine="425"/>
    </w:pPr>
    <w:rPr>
      <w:rFonts w:ascii="宋体" w:eastAsia="宋体" w:hAnsi="Times New Roman" w:cs="Times New Roman"/>
      <w:sz w:val="24"/>
      <w:szCs w:val="20"/>
    </w:rPr>
  </w:style>
  <w:style w:type="paragraph" w:customStyle="1" w:styleId="Style406">
    <w:name w:val="_Style 406"/>
    <w:qFormat/>
    <w:rsid w:val="009D36F2"/>
    <w:pPr>
      <w:widowControl w:val="0"/>
      <w:autoSpaceDE w:val="0"/>
      <w:autoSpaceDN w:val="0"/>
      <w:adjustRightInd w:val="0"/>
      <w:spacing w:after="160" w:line="360" w:lineRule="auto"/>
    </w:pPr>
    <w:rPr>
      <w:rFonts w:ascii="Times New Roman" w:eastAsia="宋体" w:hAnsi="Times New Roman" w:cs="Times New Roman"/>
      <w:snapToGrid w:val="0"/>
      <w:kern w:val="0"/>
    </w:rPr>
  </w:style>
  <w:style w:type="paragraph" w:customStyle="1" w:styleId="Style474">
    <w:name w:val="_Style 474"/>
    <w:qFormat/>
    <w:rsid w:val="009D36F2"/>
    <w:pPr>
      <w:widowControl w:val="0"/>
      <w:autoSpaceDE w:val="0"/>
      <w:autoSpaceDN w:val="0"/>
      <w:adjustRightInd w:val="0"/>
      <w:spacing w:after="160" w:line="360" w:lineRule="auto"/>
    </w:pPr>
    <w:rPr>
      <w:rFonts w:ascii="Times New Roman" w:eastAsia="宋体" w:hAnsi="Times New Roman" w:cs="Times New Roman"/>
      <w:snapToGrid w:val="0"/>
      <w:kern w:val="0"/>
    </w:rPr>
  </w:style>
  <w:style w:type="paragraph" w:customStyle="1" w:styleId="Style480">
    <w:name w:val="_Style 480"/>
    <w:uiPriority w:val="72"/>
    <w:qFormat/>
    <w:rsid w:val="009D36F2"/>
    <w:pPr>
      <w:spacing w:after="160" w:line="259" w:lineRule="auto"/>
    </w:pPr>
    <w:rPr>
      <w:rFonts w:ascii="Calibri" w:eastAsia="宋体" w:hAnsi="Calibri" w:cs="Times New Roman"/>
      <w:color w:val="000000"/>
      <w:kern w:val="0"/>
      <w:sz w:val="20"/>
      <w:szCs w:val="20"/>
    </w:rPr>
  </w:style>
  <w:style w:type="paragraph" w:customStyle="1" w:styleId="Style482">
    <w:name w:val="_Style 482"/>
    <w:qFormat/>
    <w:rsid w:val="009D36F2"/>
    <w:pPr>
      <w:widowControl w:val="0"/>
      <w:autoSpaceDE w:val="0"/>
      <w:autoSpaceDN w:val="0"/>
      <w:adjustRightInd w:val="0"/>
      <w:spacing w:after="160" w:line="360" w:lineRule="auto"/>
    </w:pPr>
    <w:rPr>
      <w:rFonts w:ascii="Times New Roman" w:eastAsia="宋体" w:hAnsi="Times New Roman" w:cs="Times New Roman"/>
      <w:snapToGrid w:val="0"/>
      <w:kern w:val="0"/>
    </w:rPr>
  </w:style>
  <w:style w:type="paragraph" w:customStyle="1" w:styleId="Style506">
    <w:name w:val="_Style 506"/>
    <w:qFormat/>
    <w:rsid w:val="009D36F2"/>
    <w:pPr>
      <w:widowControl w:val="0"/>
      <w:autoSpaceDE w:val="0"/>
      <w:autoSpaceDN w:val="0"/>
      <w:adjustRightInd w:val="0"/>
      <w:spacing w:after="160" w:line="360" w:lineRule="auto"/>
    </w:pPr>
    <w:rPr>
      <w:rFonts w:ascii="Times New Roman" w:eastAsia="宋体" w:hAnsi="Times New Roman" w:cs="Times New Roman"/>
      <w:snapToGrid w:val="0"/>
      <w:kern w:val="0"/>
    </w:rPr>
  </w:style>
  <w:style w:type="paragraph" w:customStyle="1" w:styleId="Style520">
    <w:name w:val="_Style 520"/>
    <w:uiPriority w:val="72"/>
    <w:qFormat/>
    <w:rsid w:val="009D36F2"/>
    <w:pPr>
      <w:spacing w:after="160" w:line="259" w:lineRule="auto"/>
    </w:pPr>
    <w:rPr>
      <w:rFonts w:ascii="Calibri" w:eastAsia="宋体" w:hAnsi="Calibri" w:cs="Times New Roman"/>
      <w:color w:val="000000"/>
      <w:kern w:val="0"/>
      <w:sz w:val="20"/>
      <w:szCs w:val="20"/>
    </w:rPr>
  </w:style>
  <w:style w:type="paragraph" w:customStyle="1" w:styleId="Style656">
    <w:name w:val="_Style 656"/>
    <w:uiPriority w:val="72"/>
    <w:qFormat/>
    <w:rsid w:val="009D36F2"/>
    <w:pPr>
      <w:spacing w:after="160" w:line="259" w:lineRule="auto"/>
    </w:pPr>
    <w:rPr>
      <w:rFonts w:ascii="Times New Roman" w:eastAsia="宋体" w:hAnsi="Times New Roman" w:cs="Times New Roman"/>
      <w:color w:val="000000"/>
      <w:kern w:val="0"/>
      <w:sz w:val="20"/>
      <w:szCs w:val="20"/>
    </w:rPr>
  </w:style>
  <w:style w:type="paragraph" w:customStyle="1" w:styleId="Style745">
    <w:name w:val="_Style 745"/>
    <w:qFormat/>
    <w:rsid w:val="009D36F2"/>
    <w:pPr>
      <w:widowControl w:val="0"/>
      <w:autoSpaceDE w:val="0"/>
      <w:autoSpaceDN w:val="0"/>
      <w:adjustRightInd w:val="0"/>
      <w:spacing w:after="160" w:line="360" w:lineRule="auto"/>
    </w:pPr>
    <w:rPr>
      <w:rFonts w:ascii="Times New Roman" w:eastAsia="宋体" w:hAnsi="Times New Roman" w:cs="Times New Roman"/>
      <w:snapToGrid w:val="0"/>
      <w:kern w:val="0"/>
    </w:rPr>
  </w:style>
  <w:style w:type="paragraph" w:customStyle="1" w:styleId="Style756">
    <w:name w:val="_Style 756"/>
    <w:uiPriority w:val="72"/>
    <w:qFormat/>
    <w:rsid w:val="009D36F2"/>
    <w:pPr>
      <w:spacing w:after="160" w:line="259" w:lineRule="auto"/>
    </w:pPr>
    <w:rPr>
      <w:rFonts w:ascii="Times New Roman" w:eastAsia="宋体" w:hAnsi="Times New Roman" w:cs="Times New Roman"/>
      <w:color w:val="000000"/>
      <w:kern w:val="0"/>
      <w:sz w:val="20"/>
      <w:szCs w:val="20"/>
    </w:rPr>
  </w:style>
  <w:style w:type="paragraph" w:customStyle="1" w:styleId="Style761">
    <w:name w:val="_Style 761"/>
    <w:qFormat/>
    <w:rsid w:val="009D36F2"/>
    <w:pPr>
      <w:spacing w:after="160" w:line="259" w:lineRule="auto"/>
    </w:pPr>
    <w:rPr>
      <w:rFonts w:ascii="Times New Roman" w:eastAsia="宋体" w:hAnsi="Times New Roman" w:cs="Times New Roman"/>
      <w:color w:val="000000"/>
      <w:kern w:val="0"/>
      <w:sz w:val="20"/>
      <w:szCs w:val="20"/>
    </w:rPr>
  </w:style>
  <w:style w:type="paragraph" w:customStyle="1" w:styleId="Style776">
    <w:name w:val="_Style 776"/>
    <w:uiPriority w:val="72"/>
    <w:qFormat/>
    <w:rsid w:val="009D36F2"/>
    <w:rPr>
      <w:rFonts w:ascii="Times New Roman" w:eastAsia="宋体" w:hAnsi="Times New Roman" w:cs="Times New Roman"/>
      <w:color w:val="000000"/>
      <w:kern w:val="0"/>
      <w:sz w:val="20"/>
      <w:szCs w:val="20"/>
    </w:rPr>
  </w:style>
  <w:style w:type="paragraph" w:customStyle="1" w:styleId="Style80">
    <w:name w:val="_Style 80"/>
    <w:basedOn w:val="affd"/>
    <w:qFormat/>
    <w:rsid w:val="009D36F2"/>
    <w:pPr>
      <w:keepNext/>
      <w:tabs>
        <w:tab w:val="left" w:pos="2940"/>
      </w:tabs>
      <w:autoSpaceDE w:val="0"/>
      <w:autoSpaceDN w:val="0"/>
      <w:adjustRightInd w:val="0"/>
      <w:ind w:hanging="420"/>
      <w:jc w:val="left"/>
    </w:pPr>
    <w:rPr>
      <w:rFonts w:ascii="Times New Roman" w:eastAsia="宋体" w:hAnsi="Times New Roman" w:cs="Times New Roman"/>
      <w:szCs w:val="20"/>
    </w:rPr>
  </w:style>
  <w:style w:type="paragraph" w:customStyle="1" w:styleId="afff4">
    <w:name w:val="_正文"/>
    <w:basedOn w:val="affd"/>
    <w:link w:val="Char2"/>
    <w:qFormat/>
    <w:rsid w:val="009D36F2"/>
    <w:pPr>
      <w:adjustRightInd w:val="0"/>
      <w:snapToGrid w:val="0"/>
      <w:spacing w:line="360" w:lineRule="auto"/>
      <w:ind w:firstLineChars="200" w:firstLine="200"/>
    </w:pPr>
    <w:rPr>
      <w:sz w:val="24"/>
      <w:szCs w:val="24"/>
      <w:lang w:val="x-none" w:eastAsia="x-none"/>
    </w:rPr>
  </w:style>
  <w:style w:type="character" w:customStyle="1" w:styleId="Char2">
    <w:name w:val="_正文 Char"/>
    <w:link w:val="afff4"/>
    <w:qFormat/>
    <w:locked/>
    <w:rsid w:val="009D36F2"/>
    <w:rPr>
      <w:sz w:val="24"/>
      <w:szCs w:val="24"/>
      <w:lang w:val="x-none" w:eastAsia="x-none"/>
    </w:rPr>
  </w:style>
  <w:style w:type="paragraph" w:customStyle="1" w:styleId="afff5">
    <w:name w:val="±í¸ñÎÄ±¾"/>
    <w:basedOn w:val="affd"/>
    <w:qFormat/>
    <w:rsid w:val="009D36F2"/>
    <w:pPr>
      <w:widowControl/>
      <w:tabs>
        <w:tab w:val="decimal" w:pos="0"/>
      </w:tabs>
      <w:overflowPunct w:val="0"/>
      <w:autoSpaceDE w:val="0"/>
      <w:autoSpaceDN w:val="0"/>
      <w:adjustRightInd w:val="0"/>
      <w:jc w:val="left"/>
      <w:textAlignment w:val="baseline"/>
    </w:pPr>
    <w:rPr>
      <w:rFonts w:ascii="Times New Roman" w:eastAsia="宋体" w:hAnsi="Times New Roman" w:cs="Times New Roman"/>
      <w:kern w:val="0"/>
      <w:szCs w:val="20"/>
    </w:rPr>
  </w:style>
  <w:style w:type="paragraph" w:customStyle="1" w:styleId="afff6">
    <w:name w:val="±í¸ñÎÄ±¾£¨Ð¡Îå£©"/>
    <w:basedOn w:val="affd"/>
    <w:qFormat/>
    <w:rsid w:val="009D36F2"/>
    <w:pPr>
      <w:widowControl/>
      <w:tabs>
        <w:tab w:val="decimal" w:pos="0"/>
      </w:tabs>
      <w:overflowPunct w:val="0"/>
      <w:autoSpaceDE w:val="0"/>
      <w:autoSpaceDN w:val="0"/>
      <w:adjustRightInd w:val="0"/>
      <w:jc w:val="left"/>
      <w:textAlignment w:val="baseline"/>
    </w:pPr>
    <w:rPr>
      <w:rFonts w:ascii="Times New Roman" w:eastAsia="宋体" w:hAnsi="Times New Roman" w:cs="Times New Roman"/>
      <w:kern w:val="0"/>
      <w:sz w:val="18"/>
      <w:szCs w:val="20"/>
    </w:rPr>
  </w:style>
  <w:style w:type="paragraph" w:customStyle="1" w:styleId="afff7">
    <w:name w:val="±íÍ·ÑùÊ½"/>
    <w:basedOn w:val="affd"/>
    <w:qFormat/>
    <w:rsid w:val="009D36F2"/>
    <w:pPr>
      <w:widowControl/>
      <w:overflowPunct w:val="0"/>
      <w:autoSpaceDE w:val="0"/>
      <w:autoSpaceDN w:val="0"/>
      <w:adjustRightInd w:val="0"/>
      <w:jc w:val="center"/>
      <w:textAlignment w:val="baseline"/>
    </w:pPr>
    <w:rPr>
      <w:rFonts w:ascii="Times New Roman" w:eastAsia="Dotum" w:hAnsi="Times New Roman" w:cs="Times New Roman"/>
      <w:b/>
      <w:kern w:val="0"/>
      <w:sz w:val="22"/>
      <w:szCs w:val="20"/>
    </w:rPr>
  </w:style>
  <w:style w:type="paragraph" w:customStyle="1" w:styleId="afff8">
    <w:name w:val="±íºÅ"/>
    <w:basedOn w:val="affd"/>
    <w:qFormat/>
    <w:rsid w:val="009D36F2"/>
    <w:pPr>
      <w:keepNext/>
      <w:widowControl/>
      <w:overflowPunct w:val="0"/>
      <w:autoSpaceDE w:val="0"/>
      <w:autoSpaceDN w:val="0"/>
      <w:adjustRightInd w:val="0"/>
      <w:jc w:val="center"/>
      <w:textAlignment w:val="baseline"/>
    </w:pPr>
    <w:rPr>
      <w:rFonts w:ascii="宋体" w:eastAsia="宋体" w:hAnsi="Times New Roman" w:cs="Times New Roman"/>
      <w:kern w:val="0"/>
      <w:szCs w:val="20"/>
    </w:rPr>
  </w:style>
  <w:style w:type="paragraph" w:customStyle="1" w:styleId="0">
    <w:name w:val="0"/>
    <w:basedOn w:val="affd"/>
    <w:qFormat/>
    <w:rsid w:val="009D36F2"/>
    <w:pPr>
      <w:widowControl/>
      <w:jc w:val="left"/>
    </w:pPr>
    <w:rPr>
      <w:rFonts w:ascii="Times New Roman" w:eastAsia="宋体" w:hAnsi="Times New Roman" w:cs="Times New Roman"/>
      <w:kern w:val="0"/>
      <w:szCs w:val="20"/>
    </w:rPr>
  </w:style>
  <w:style w:type="paragraph" w:customStyle="1" w:styleId="0BodyTextEXCELACOM">
    <w:name w:val="0Body Text EXCELACOM"/>
    <w:link w:val="0BodyTextEXCELACOMChar"/>
    <w:qFormat/>
    <w:rsid w:val="009D36F2"/>
    <w:pPr>
      <w:spacing w:before="20" w:after="20"/>
    </w:pPr>
    <w:rPr>
      <w:rFonts w:ascii="Arial" w:eastAsia="宋体" w:hAnsi="Arial" w:cs="Times New Roman"/>
      <w:kern w:val="0"/>
      <w:sz w:val="20"/>
      <w:lang w:eastAsia="en-US"/>
    </w:rPr>
  </w:style>
  <w:style w:type="character" w:customStyle="1" w:styleId="0BodyTextEXCELACOMChar">
    <w:name w:val="0Body Text EXCELACOM Char"/>
    <w:link w:val="0BodyTextEXCELACOM"/>
    <w:rsid w:val="009D36F2"/>
    <w:rPr>
      <w:rFonts w:ascii="Arial" w:eastAsia="宋体" w:hAnsi="Arial" w:cs="Times New Roman"/>
      <w:kern w:val="0"/>
      <w:sz w:val="20"/>
      <w:lang w:eastAsia="en-US"/>
    </w:rPr>
  </w:style>
  <w:style w:type="numbering" w:styleId="1111110">
    <w:name w:val="Outline List 2"/>
    <w:basedOn w:val="afff0"/>
    <w:rsid w:val="009D36F2"/>
    <w:pPr>
      <w:numPr>
        <w:numId w:val="2"/>
      </w:numPr>
    </w:pPr>
  </w:style>
  <w:style w:type="numbering" w:styleId="111111">
    <w:name w:val="Outline List 1"/>
    <w:basedOn w:val="afff0"/>
    <w:uiPriority w:val="99"/>
    <w:rsid w:val="009D36F2"/>
    <w:pPr>
      <w:numPr>
        <w:numId w:val="3"/>
      </w:numPr>
    </w:pPr>
  </w:style>
  <w:style w:type="numbering" w:customStyle="1" w:styleId="1111111">
    <w:name w:val="1 / 1.1 / 1.1.1(缩进)1"/>
    <w:basedOn w:val="afff0"/>
    <w:next w:val="111111"/>
    <w:unhideWhenUsed/>
    <w:rsid w:val="009D36F2"/>
    <w:pPr>
      <w:numPr>
        <w:numId w:val="4"/>
      </w:numPr>
    </w:pPr>
  </w:style>
  <w:style w:type="numbering" w:customStyle="1" w:styleId="111111110">
    <w:name w:val="1 / 1.1 / 1.1.1(缩进)11"/>
    <w:basedOn w:val="afff0"/>
    <w:next w:val="111111"/>
    <w:unhideWhenUsed/>
    <w:rsid w:val="009D36F2"/>
    <w:pPr>
      <w:numPr>
        <w:numId w:val="5"/>
      </w:numPr>
    </w:pPr>
  </w:style>
  <w:style w:type="numbering" w:customStyle="1" w:styleId="111111111">
    <w:name w:val="1 / 1.1 / 1.1.1(缩进)111"/>
    <w:basedOn w:val="afff0"/>
    <w:next w:val="111111"/>
    <w:unhideWhenUsed/>
    <w:rsid w:val="009D36F2"/>
    <w:pPr>
      <w:numPr>
        <w:numId w:val="6"/>
      </w:numPr>
    </w:pPr>
  </w:style>
  <w:style w:type="numbering" w:customStyle="1" w:styleId="1111111111">
    <w:name w:val="1 / 1.1 / 1.1.1(缩进)1111"/>
    <w:basedOn w:val="afff0"/>
    <w:next w:val="111111"/>
    <w:semiHidden/>
    <w:unhideWhenUsed/>
    <w:rsid w:val="009D36F2"/>
    <w:pPr>
      <w:numPr>
        <w:numId w:val="7"/>
      </w:numPr>
    </w:pPr>
  </w:style>
  <w:style w:type="numbering" w:customStyle="1" w:styleId="11111120">
    <w:name w:val="1 / 1.1 / 1.1.1(缩进)2"/>
    <w:basedOn w:val="afff0"/>
    <w:next w:val="111111"/>
    <w:rsid w:val="009D36F2"/>
    <w:pPr>
      <w:numPr>
        <w:numId w:val="8"/>
      </w:numPr>
    </w:pPr>
  </w:style>
  <w:style w:type="numbering" w:customStyle="1" w:styleId="11111110">
    <w:name w:val="1 / 1.1 / 1.1.11"/>
    <w:basedOn w:val="afff0"/>
    <w:next w:val="1111110"/>
    <w:unhideWhenUsed/>
    <w:rsid w:val="009D36F2"/>
    <w:pPr>
      <w:numPr>
        <w:numId w:val="9"/>
      </w:numPr>
    </w:pPr>
  </w:style>
  <w:style w:type="numbering" w:customStyle="1" w:styleId="11111111">
    <w:name w:val="1 / 1.1 / 1.1.111"/>
    <w:basedOn w:val="afff0"/>
    <w:next w:val="1111110"/>
    <w:unhideWhenUsed/>
    <w:rsid w:val="009D36F2"/>
    <w:pPr>
      <w:numPr>
        <w:numId w:val="10"/>
      </w:numPr>
    </w:pPr>
  </w:style>
  <w:style w:type="numbering" w:customStyle="1" w:styleId="1111112">
    <w:name w:val="1 / 1.1 / 1.1.12"/>
    <w:basedOn w:val="afff0"/>
    <w:next w:val="1111110"/>
    <w:rsid w:val="009D36F2"/>
    <w:pPr>
      <w:numPr>
        <w:numId w:val="11"/>
      </w:numPr>
    </w:pPr>
  </w:style>
  <w:style w:type="numbering" w:customStyle="1" w:styleId="111111211">
    <w:name w:val="1 / 1.1 / 1.1.1211"/>
    <w:basedOn w:val="afff0"/>
    <w:next w:val="1111110"/>
    <w:rsid w:val="009D36F2"/>
    <w:pPr>
      <w:numPr>
        <w:numId w:val="12"/>
      </w:numPr>
    </w:pPr>
  </w:style>
  <w:style w:type="numbering" w:customStyle="1" w:styleId="1111113">
    <w:name w:val="1 / 1.1 / 1.1.13"/>
    <w:rsid w:val="009D36F2"/>
    <w:pPr>
      <w:numPr>
        <w:numId w:val="13"/>
      </w:numPr>
    </w:pPr>
  </w:style>
  <w:style w:type="paragraph" w:customStyle="1" w:styleId="1CharCharCharCharCharCharChar">
    <w:name w:val="1 Char Char Char Char Char Char Char"/>
    <w:basedOn w:val="affd"/>
    <w:qFormat/>
    <w:rsid w:val="009D36F2"/>
    <w:pPr>
      <w:jc w:val="left"/>
    </w:pPr>
    <w:rPr>
      <w:rFonts w:ascii="Tahoma" w:eastAsia="宋体" w:hAnsi="Tahoma" w:cs="Times New Roman"/>
      <w:sz w:val="24"/>
      <w:szCs w:val="20"/>
    </w:rPr>
  </w:style>
  <w:style w:type="paragraph" w:customStyle="1" w:styleId="1Char1">
    <w:name w:val="1 Char1"/>
    <w:basedOn w:val="affd"/>
    <w:rsid w:val="009D36F2"/>
    <w:rPr>
      <w:rFonts w:ascii="Tahoma" w:eastAsia="宋体" w:hAnsi="Tahoma" w:cs="Times New Roman"/>
      <w:sz w:val="24"/>
      <w:szCs w:val="20"/>
    </w:rPr>
  </w:style>
  <w:style w:type="paragraph" w:customStyle="1" w:styleId="1Char11">
    <w:name w:val="1 Char11"/>
    <w:basedOn w:val="affd"/>
    <w:uiPriority w:val="99"/>
    <w:qFormat/>
    <w:rsid w:val="009D36F2"/>
    <w:rPr>
      <w:rFonts w:ascii="Tahoma" w:eastAsia="宋体" w:hAnsi="Tahoma" w:cs="Times New Roman"/>
      <w:sz w:val="24"/>
      <w:szCs w:val="20"/>
    </w:rPr>
  </w:style>
  <w:style w:type="paragraph" w:customStyle="1" w:styleId="100">
    <w:name w:val="10"/>
    <w:basedOn w:val="affd"/>
    <w:next w:val="afff9"/>
    <w:qFormat/>
    <w:rsid w:val="009D36F2"/>
    <w:rPr>
      <w:rFonts w:ascii="宋体" w:eastAsia="宋体" w:hAnsi="Courier New" w:cs="Times New Roman"/>
      <w:szCs w:val="20"/>
    </w:rPr>
  </w:style>
  <w:style w:type="paragraph" w:styleId="afff9">
    <w:name w:val="Plain Text"/>
    <w:basedOn w:val="affd"/>
    <w:link w:val="Char3"/>
    <w:uiPriority w:val="99"/>
    <w:semiHidden/>
    <w:unhideWhenUsed/>
    <w:rsid w:val="009D36F2"/>
    <w:rPr>
      <w:rFonts w:ascii="宋体" w:eastAsia="宋体" w:hAnsi="Courier New" w:cs="Courier New"/>
    </w:rPr>
  </w:style>
  <w:style w:type="character" w:customStyle="1" w:styleId="Char3">
    <w:name w:val="纯文本 Char"/>
    <w:basedOn w:val="affe"/>
    <w:link w:val="afff9"/>
    <w:uiPriority w:val="99"/>
    <w:semiHidden/>
    <w:rsid w:val="009D36F2"/>
    <w:rPr>
      <w:rFonts w:ascii="宋体" w:eastAsia="宋体" w:hAnsi="Courier New" w:cs="Courier New"/>
      <w:szCs w:val="21"/>
    </w:rPr>
  </w:style>
  <w:style w:type="paragraph" w:customStyle="1" w:styleId="110">
    <w:name w:val="11"/>
    <w:basedOn w:val="affd"/>
    <w:next w:val="afffa"/>
    <w:qFormat/>
    <w:rsid w:val="009D36F2"/>
    <w:pPr>
      <w:widowControl/>
      <w:spacing w:line="360" w:lineRule="auto"/>
      <w:ind w:firstLine="420"/>
      <w:jc w:val="left"/>
    </w:pPr>
    <w:rPr>
      <w:rFonts w:ascii="宋体" w:eastAsia="宋体" w:hAnsi="宋体" w:cs="Times New Roman"/>
      <w:kern w:val="0"/>
      <w:sz w:val="24"/>
      <w:szCs w:val="20"/>
    </w:rPr>
  </w:style>
  <w:style w:type="paragraph" w:styleId="afffa">
    <w:name w:val="Normal Indent"/>
    <w:basedOn w:val="affd"/>
    <w:uiPriority w:val="99"/>
    <w:semiHidden/>
    <w:unhideWhenUsed/>
    <w:rsid w:val="009D36F2"/>
    <w:pPr>
      <w:ind w:firstLineChars="200" w:firstLine="420"/>
    </w:pPr>
  </w:style>
  <w:style w:type="paragraph" w:customStyle="1" w:styleId="112">
    <w:name w:val="11首头"/>
    <w:basedOn w:val="affd"/>
    <w:qFormat/>
    <w:rsid w:val="009D36F2"/>
    <w:pPr>
      <w:spacing w:line="300" w:lineRule="auto"/>
    </w:pPr>
    <w:rPr>
      <w:rFonts w:ascii="黑体" w:eastAsia="黑体" w:hAnsi="Times New Roman" w:cs="Times New Roman"/>
      <w:b/>
      <w:sz w:val="24"/>
      <w:szCs w:val="24"/>
    </w:rPr>
  </w:style>
  <w:style w:type="paragraph" w:customStyle="1" w:styleId="120">
    <w:name w:val="12"/>
    <w:uiPriority w:val="72"/>
    <w:qFormat/>
    <w:rsid w:val="009D36F2"/>
    <w:rPr>
      <w:rFonts w:ascii="Calibri" w:eastAsia="宋体" w:hAnsi="Calibri" w:cs="Times New Roman"/>
      <w:color w:val="000000"/>
      <w:kern w:val="0"/>
      <w:sz w:val="20"/>
      <w:szCs w:val="20"/>
    </w:rPr>
  </w:style>
  <w:style w:type="paragraph" w:customStyle="1" w:styleId="121">
    <w:name w:val="12首页标题"/>
    <w:basedOn w:val="affd"/>
    <w:qFormat/>
    <w:rsid w:val="009D36F2"/>
    <w:pPr>
      <w:spacing w:line="300" w:lineRule="auto"/>
      <w:jc w:val="right"/>
    </w:pPr>
    <w:rPr>
      <w:rFonts w:ascii="Times New Roman" w:eastAsia="黑体" w:hAnsi="Times New Roman" w:cs="Times New Roman"/>
      <w:b/>
      <w:sz w:val="44"/>
      <w:szCs w:val="24"/>
    </w:rPr>
  </w:style>
  <w:style w:type="paragraph" w:customStyle="1" w:styleId="130">
    <w:name w:val="13"/>
    <w:qFormat/>
    <w:rsid w:val="009D36F2"/>
    <w:pPr>
      <w:widowControl w:val="0"/>
      <w:autoSpaceDE w:val="0"/>
      <w:autoSpaceDN w:val="0"/>
      <w:adjustRightInd w:val="0"/>
      <w:spacing w:line="360" w:lineRule="auto"/>
    </w:pPr>
    <w:rPr>
      <w:rFonts w:ascii="Times New Roman" w:eastAsia="宋体" w:hAnsi="Times New Roman" w:cs="Times New Roman"/>
      <w:snapToGrid w:val="0"/>
      <w:kern w:val="0"/>
    </w:rPr>
  </w:style>
  <w:style w:type="paragraph" w:customStyle="1" w:styleId="131">
    <w:name w:val="13首页副标题"/>
    <w:basedOn w:val="affd"/>
    <w:qFormat/>
    <w:rsid w:val="009D36F2"/>
    <w:pPr>
      <w:spacing w:line="300" w:lineRule="auto"/>
      <w:jc w:val="right"/>
    </w:pPr>
    <w:rPr>
      <w:rFonts w:ascii="Times New Roman" w:eastAsia="宋体" w:hAnsi="Times New Roman" w:cs="Times New Roman"/>
      <w:b/>
      <w:sz w:val="36"/>
      <w:szCs w:val="24"/>
    </w:rPr>
  </w:style>
  <w:style w:type="paragraph" w:customStyle="1" w:styleId="140">
    <w:name w:val="14"/>
    <w:qFormat/>
    <w:rsid w:val="009D36F2"/>
    <w:pPr>
      <w:widowControl w:val="0"/>
      <w:autoSpaceDE w:val="0"/>
      <w:autoSpaceDN w:val="0"/>
      <w:adjustRightInd w:val="0"/>
      <w:spacing w:line="360" w:lineRule="auto"/>
    </w:pPr>
    <w:rPr>
      <w:rFonts w:ascii="Times New Roman" w:eastAsia="宋体" w:hAnsi="Times New Roman" w:cs="Times New Roman"/>
      <w:snapToGrid w:val="0"/>
      <w:kern w:val="0"/>
    </w:rPr>
  </w:style>
  <w:style w:type="paragraph" w:customStyle="1" w:styleId="141">
    <w:name w:val="14版本"/>
    <w:basedOn w:val="affd"/>
    <w:qFormat/>
    <w:rsid w:val="009D36F2"/>
    <w:pPr>
      <w:spacing w:line="300" w:lineRule="auto"/>
      <w:jc w:val="right"/>
    </w:pPr>
    <w:rPr>
      <w:rFonts w:ascii="黑体" w:eastAsia="黑体" w:hAnsi="Times New Roman" w:cs="Times New Roman"/>
      <w:b/>
      <w:sz w:val="24"/>
      <w:szCs w:val="24"/>
    </w:rPr>
  </w:style>
  <w:style w:type="paragraph" w:customStyle="1" w:styleId="150">
    <w:name w:val="15"/>
    <w:basedOn w:val="affd"/>
    <w:qFormat/>
    <w:rsid w:val="009D36F2"/>
    <w:pPr>
      <w:widowControl/>
      <w:spacing w:before="100" w:beforeAutospacing="1" w:after="100" w:afterAutospacing="1"/>
    </w:pPr>
    <w:rPr>
      <w:rFonts w:ascii="宋体" w:eastAsia="宋体" w:hAnsi="宋体" w:cs="Times New Roman"/>
      <w:kern w:val="0"/>
      <w:szCs w:val="20"/>
    </w:rPr>
  </w:style>
  <w:style w:type="paragraph" w:customStyle="1" w:styleId="151">
    <w:name w:val="15公司名"/>
    <w:basedOn w:val="affd"/>
    <w:qFormat/>
    <w:rsid w:val="009D36F2"/>
    <w:pPr>
      <w:spacing w:line="300" w:lineRule="auto"/>
      <w:jc w:val="right"/>
    </w:pPr>
    <w:rPr>
      <w:rFonts w:ascii="黑体" w:eastAsia="黑体" w:hAnsi="Times New Roman" w:cs="Times New Roman"/>
      <w:b/>
      <w:sz w:val="28"/>
      <w:szCs w:val="28"/>
    </w:rPr>
  </w:style>
  <w:style w:type="paragraph" w:customStyle="1" w:styleId="160">
    <w:name w:val="16"/>
    <w:basedOn w:val="affd"/>
    <w:qFormat/>
    <w:rsid w:val="009D36F2"/>
    <w:pPr>
      <w:widowControl/>
      <w:autoSpaceDE w:val="0"/>
      <w:autoSpaceDN w:val="0"/>
      <w:spacing w:after="160"/>
      <w:jc w:val="left"/>
    </w:pPr>
    <w:rPr>
      <w:rFonts w:ascii="宋体" w:eastAsia="宋体" w:hAnsi="宋体" w:cs="宋体"/>
      <w:snapToGrid w:val="0"/>
      <w:kern w:val="0"/>
      <w:sz w:val="24"/>
      <w:szCs w:val="24"/>
    </w:rPr>
  </w:style>
  <w:style w:type="paragraph" w:customStyle="1" w:styleId="170">
    <w:name w:val="17"/>
    <w:basedOn w:val="affd"/>
    <w:qFormat/>
    <w:rsid w:val="009D36F2"/>
    <w:pPr>
      <w:widowControl/>
      <w:autoSpaceDE w:val="0"/>
      <w:autoSpaceDN w:val="0"/>
      <w:spacing w:after="160"/>
      <w:jc w:val="left"/>
    </w:pPr>
    <w:rPr>
      <w:rFonts w:ascii="宋体" w:eastAsia="宋体" w:hAnsi="宋体" w:cs="宋体"/>
      <w:snapToGrid w:val="0"/>
      <w:kern w:val="0"/>
      <w:sz w:val="24"/>
      <w:szCs w:val="24"/>
    </w:rPr>
  </w:style>
  <w:style w:type="paragraph" w:customStyle="1" w:styleId="180">
    <w:name w:val="18"/>
    <w:basedOn w:val="affd"/>
    <w:uiPriority w:val="72"/>
    <w:qFormat/>
    <w:rsid w:val="009D36F2"/>
    <w:pPr>
      <w:widowControl/>
      <w:jc w:val="left"/>
    </w:pPr>
    <w:rPr>
      <w:rFonts w:ascii="华文细黑" w:eastAsia="PMingLiU" w:hAnsi="华文细黑" w:cs="华文细黑"/>
      <w:color w:val="000000"/>
      <w:kern w:val="0"/>
      <w:sz w:val="20"/>
      <w:szCs w:val="20"/>
    </w:rPr>
  </w:style>
  <w:style w:type="paragraph" w:customStyle="1" w:styleId="190">
    <w:name w:val="19"/>
    <w:basedOn w:val="affd"/>
    <w:qFormat/>
    <w:rsid w:val="009D36F2"/>
    <w:pPr>
      <w:widowControl/>
      <w:autoSpaceDE w:val="0"/>
      <w:autoSpaceDN w:val="0"/>
      <w:spacing w:after="160"/>
      <w:jc w:val="left"/>
    </w:pPr>
    <w:rPr>
      <w:rFonts w:ascii="宋体" w:eastAsia="宋体" w:hAnsi="宋体" w:cs="宋体"/>
      <w:snapToGrid w:val="0"/>
      <w:kern w:val="0"/>
      <w:sz w:val="24"/>
      <w:szCs w:val="24"/>
    </w:rPr>
  </w:style>
  <w:style w:type="character" w:customStyle="1" w:styleId="1char2">
    <w:name w:val="1char"/>
    <w:rsid w:val="009D36F2"/>
    <w:rPr>
      <w:rFonts w:ascii="Arial" w:hAnsi="Arial" w:cs="Arial" w:hint="default"/>
      <w:b/>
      <w:bCs/>
    </w:rPr>
  </w:style>
  <w:style w:type="paragraph" w:customStyle="1" w:styleId="1b">
    <w:name w:val="1级标题"/>
    <w:basedOn w:val="affd"/>
    <w:next w:val="affd"/>
    <w:autoRedefine/>
    <w:qFormat/>
    <w:rsid w:val="009D36F2"/>
    <w:pPr>
      <w:widowControl/>
      <w:tabs>
        <w:tab w:val="num" w:pos="425"/>
      </w:tabs>
      <w:spacing w:before="240" w:after="120" w:line="360" w:lineRule="auto"/>
      <w:ind w:left="425" w:hanging="425"/>
      <w:outlineLvl w:val="0"/>
    </w:pPr>
    <w:rPr>
      <w:rFonts w:ascii="Times New Roman" w:eastAsia="黑体" w:hAnsi="Times New Roman" w:cs="Times New Roman"/>
      <w:b/>
      <w:kern w:val="28"/>
      <w:sz w:val="32"/>
      <w:szCs w:val="20"/>
    </w:rPr>
  </w:style>
  <w:style w:type="paragraph" w:customStyle="1" w:styleId="11">
    <w:name w:val="1级数字编号"/>
    <w:basedOn w:val="affd"/>
    <w:qFormat/>
    <w:rsid w:val="009D36F2"/>
    <w:pPr>
      <w:widowControl/>
      <w:numPr>
        <w:numId w:val="14"/>
      </w:numPr>
      <w:adjustRightInd w:val="0"/>
      <w:spacing w:before="100" w:beforeAutospacing="1" w:after="100" w:afterAutospacing="1" w:line="360" w:lineRule="auto"/>
      <w:textAlignment w:val="baseline"/>
    </w:pPr>
    <w:rPr>
      <w:rFonts w:ascii="Symbol" w:eastAsia="Dotum" w:hAnsi="Symbol" w:cs="Times New Roman"/>
      <w:bCs/>
      <w:kern w:val="0"/>
      <w:szCs w:val="20"/>
    </w:rPr>
  </w:style>
  <w:style w:type="paragraph" w:customStyle="1" w:styleId="200">
    <w:name w:val="20"/>
    <w:basedOn w:val="affd"/>
    <w:uiPriority w:val="99"/>
    <w:qFormat/>
    <w:rsid w:val="009D36F2"/>
    <w:pPr>
      <w:widowControl/>
      <w:autoSpaceDE w:val="0"/>
      <w:autoSpaceDN w:val="0"/>
      <w:spacing w:after="160"/>
      <w:jc w:val="left"/>
    </w:pPr>
    <w:rPr>
      <w:rFonts w:ascii="宋体" w:eastAsia="宋体" w:hAnsi="宋体" w:cs="宋体"/>
      <w:snapToGrid w:val="0"/>
      <w:kern w:val="0"/>
      <w:sz w:val="24"/>
      <w:szCs w:val="24"/>
    </w:rPr>
  </w:style>
  <w:style w:type="paragraph" w:customStyle="1" w:styleId="210">
    <w:name w:val="21"/>
    <w:qFormat/>
    <w:rsid w:val="009D36F2"/>
    <w:rPr>
      <w:rFonts w:ascii="华文细黑" w:eastAsia="PMingLiU" w:hAnsi="华文细黑" w:cs="华文细黑"/>
      <w:kern w:val="0"/>
      <w:sz w:val="20"/>
      <w:szCs w:val="20"/>
    </w:rPr>
  </w:style>
  <w:style w:type="paragraph" w:customStyle="1" w:styleId="211">
    <w:name w:val="21标头"/>
    <w:basedOn w:val="affd"/>
    <w:qFormat/>
    <w:rsid w:val="009D36F2"/>
    <w:pPr>
      <w:spacing w:line="360" w:lineRule="auto"/>
      <w:jc w:val="center"/>
    </w:pPr>
    <w:rPr>
      <w:rFonts w:ascii="Times New Roman" w:eastAsia="宋体" w:hAnsi="Times New Roman" w:cs="Times New Roman"/>
      <w:b/>
      <w:sz w:val="32"/>
      <w:szCs w:val="32"/>
    </w:rPr>
  </w:style>
  <w:style w:type="paragraph" w:customStyle="1" w:styleId="220">
    <w:name w:val="22"/>
    <w:basedOn w:val="affd"/>
    <w:uiPriority w:val="99"/>
    <w:qFormat/>
    <w:rsid w:val="009D36F2"/>
    <w:pPr>
      <w:widowControl/>
      <w:autoSpaceDE w:val="0"/>
      <w:autoSpaceDN w:val="0"/>
      <w:spacing w:after="160"/>
      <w:jc w:val="left"/>
    </w:pPr>
    <w:rPr>
      <w:rFonts w:ascii="宋体" w:eastAsia="宋体" w:hAnsi="宋体" w:cs="宋体"/>
      <w:snapToGrid w:val="0"/>
      <w:kern w:val="0"/>
      <w:sz w:val="24"/>
      <w:szCs w:val="24"/>
    </w:rPr>
  </w:style>
  <w:style w:type="paragraph" w:customStyle="1" w:styleId="221">
    <w:name w:val="22表格"/>
    <w:basedOn w:val="affd"/>
    <w:qFormat/>
    <w:rsid w:val="009D36F2"/>
    <w:pPr>
      <w:jc w:val="center"/>
    </w:pPr>
    <w:rPr>
      <w:rFonts w:ascii="Times New Roman" w:eastAsia="仿宋_GB2312" w:hAnsi="Times New Roman" w:cs="Times New Roman"/>
      <w:sz w:val="24"/>
      <w:szCs w:val="24"/>
    </w:rPr>
  </w:style>
  <w:style w:type="paragraph" w:customStyle="1" w:styleId="230">
    <w:name w:val="23"/>
    <w:basedOn w:val="affd"/>
    <w:uiPriority w:val="99"/>
    <w:qFormat/>
    <w:rsid w:val="009D36F2"/>
    <w:pPr>
      <w:widowControl/>
      <w:autoSpaceDE w:val="0"/>
      <w:autoSpaceDN w:val="0"/>
      <w:spacing w:after="160"/>
      <w:jc w:val="left"/>
    </w:pPr>
    <w:rPr>
      <w:rFonts w:ascii="宋体" w:eastAsia="宋体" w:hAnsi="宋体" w:cs="宋体"/>
      <w:snapToGrid w:val="0"/>
      <w:kern w:val="0"/>
      <w:sz w:val="24"/>
      <w:szCs w:val="24"/>
    </w:rPr>
  </w:style>
  <w:style w:type="paragraph" w:customStyle="1" w:styleId="2331">
    <w:name w:val="2331"/>
    <w:basedOn w:val="affd"/>
    <w:qFormat/>
    <w:rsid w:val="009D36F2"/>
    <w:pPr>
      <w:keepNext/>
      <w:widowControl/>
      <w:autoSpaceDE w:val="0"/>
      <w:autoSpaceDN w:val="0"/>
      <w:spacing w:line="360" w:lineRule="auto"/>
      <w:ind w:left="864" w:right="113" w:hanging="864"/>
    </w:pPr>
    <w:rPr>
      <w:rFonts w:ascii="Times New Roman" w:eastAsia="宋体" w:hAnsi="Times New Roman" w:cs="Times New Roman"/>
      <w:kern w:val="0"/>
      <w:sz w:val="24"/>
      <w:szCs w:val="24"/>
    </w:rPr>
  </w:style>
  <w:style w:type="paragraph" w:customStyle="1" w:styleId="240">
    <w:name w:val="24"/>
    <w:qFormat/>
    <w:rsid w:val="009D36F2"/>
    <w:rPr>
      <w:rFonts w:ascii="华文细黑" w:eastAsia="PMingLiU" w:hAnsi="华文细黑" w:cs="华文细黑"/>
      <w:kern w:val="0"/>
      <w:sz w:val="20"/>
      <w:szCs w:val="20"/>
    </w:rPr>
  </w:style>
  <w:style w:type="paragraph" w:customStyle="1" w:styleId="250">
    <w:name w:val="25"/>
    <w:uiPriority w:val="99"/>
    <w:qFormat/>
    <w:rsid w:val="009D36F2"/>
    <w:rPr>
      <w:rFonts w:ascii="华文细黑" w:eastAsia="PMingLiU" w:hAnsi="华文细黑" w:cs="华文细黑"/>
      <w:kern w:val="0"/>
      <w:sz w:val="20"/>
      <w:szCs w:val="20"/>
    </w:rPr>
  </w:style>
  <w:style w:type="paragraph" w:customStyle="1" w:styleId="260">
    <w:name w:val="26"/>
    <w:uiPriority w:val="99"/>
    <w:qFormat/>
    <w:rsid w:val="009D36F2"/>
    <w:rPr>
      <w:rFonts w:ascii="华文细黑" w:eastAsia="PMingLiU" w:hAnsi="华文细黑" w:cs="华文细黑"/>
      <w:kern w:val="0"/>
      <w:sz w:val="20"/>
      <w:szCs w:val="20"/>
    </w:rPr>
  </w:style>
  <w:style w:type="paragraph" w:customStyle="1" w:styleId="270">
    <w:name w:val="27"/>
    <w:basedOn w:val="affd"/>
    <w:next w:val="afff9"/>
    <w:qFormat/>
    <w:rsid w:val="009D36F2"/>
    <w:rPr>
      <w:rFonts w:ascii="PMingLiU" w:eastAsia="PMingLiU" w:hAnsi="MS UI Gothic" w:cs="华文细黑"/>
      <w:szCs w:val="20"/>
    </w:rPr>
  </w:style>
  <w:style w:type="paragraph" w:customStyle="1" w:styleId="28">
    <w:name w:val="28"/>
    <w:basedOn w:val="affd"/>
    <w:next w:val="afffa"/>
    <w:qFormat/>
    <w:rsid w:val="009D36F2"/>
    <w:pPr>
      <w:widowControl/>
      <w:spacing w:line="360" w:lineRule="auto"/>
      <w:ind w:firstLine="420"/>
      <w:jc w:val="left"/>
    </w:pPr>
    <w:rPr>
      <w:rFonts w:ascii="PMingLiU" w:eastAsia="PMingLiU" w:hAnsi="PMingLiU" w:cs="华文细黑"/>
      <w:kern w:val="0"/>
      <w:sz w:val="24"/>
      <w:szCs w:val="20"/>
    </w:rPr>
  </w:style>
  <w:style w:type="character" w:customStyle="1" w:styleId="2char1">
    <w:name w:val="2char"/>
    <w:rsid w:val="009D36F2"/>
    <w:rPr>
      <w:rFonts w:ascii="Arial" w:hAnsi="Arial" w:cs="Arial" w:hint="default"/>
      <w:b/>
      <w:bCs/>
    </w:rPr>
  </w:style>
  <w:style w:type="paragraph" w:customStyle="1" w:styleId="22">
    <w:name w:val="2级列表"/>
    <w:basedOn w:val="affd"/>
    <w:rsid w:val="009D36F2"/>
    <w:pPr>
      <w:numPr>
        <w:numId w:val="17"/>
      </w:numPr>
      <w:spacing w:beforeLines="50" w:before="50" w:afterLines="50" w:after="50"/>
      <w:jc w:val="left"/>
    </w:pPr>
    <w:rPr>
      <w:rFonts w:ascii="Times New Roman" w:eastAsia="宋体" w:hAnsi="Times New Roman" w:cs="Times New Roman"/>
    </w:rPr>
  </w:style>
  <w:style w:type="numbering" w:customStyle="1" w:styleId="311311">
    <w:name w:val="3.1.1.3.11"/>
    <w:rsid w:val="009D36F2"/>
    <w:pPr>
      <w:numPr>
        <w:numId w:val="15"/>
      </w:numPr>
    </w:pPr>
  </w:style>
  <w:style w:type="numbering" w:customStyle="1" w:styleId="3113111">
    <w:name w:val="3.1.1.3.111"/>
    <w:rsid w:val="009D36F2"/>
    <w:pPr>
      <w:numPr>
        <w:numId w:val="16"/>
      </w:numPr>
    </w:pPr>
  </w:style>
  <w:style w:type="character" w:customStyle="1" w:styleId="3char0">
    <w:name w:val="3char"/>
    <w:rsid w:val="009D36F2"/>
    <w:rPr>
      <w:rFonts w:ascii="Arial" w:hAnsi="Arial" w:cs="Arial" w:hint="default"/>
      <w:b/>
      <w:bCs/>
      <w:i/>
      <w:iCs/>
    </w:rPr>
  </w:style>
  <w:style w:type="character" w:customStyle="1" w:styleId="3char00">
    <w:name w:val="3char0"/>
    <w:rsid w:val="009D36F2"/>
  </w:style>
  <w:style w:type="paragraph" w:customStyle="1" w:styleId="37">
    <w:name w:val="3级列表"/>
    <w:basedOn w:val="affd"/>
    <w:rsid w:val="009D36F2"/>
    <w:pPr>
      <w:numPr>
        <w:ilvl w:val="1"/>
        <w:numId w:val="17"/>
      </w:numPr>
      <w:spacing w:beforeLines="50" w:before="50" w:afterLines="50" w:after="50"/>
      <w:jc w:val="left"/>
    </w:pPr>
    <w:rPr>
      <w:rFonts w:ascii="Times New Roman" w:eastAsia="宋体" w:hAnsi="Times New Roman" w:cs="Times New Roman"/>
    </w:rPr>
  </w:style>
  <w:style w:type="character" w:customStyle="1" w:styleId="4char0">
    <w:name w:val="4char"/>
    <w:rsid w:val="009D36F2"/>
    <w:rPr>
      <w:rFonts w:ascii="Arial" w:hAnsi="Arial" w:cs="Arial" w:hint="default"/>
      <w:b/>
      <w:bCs/>
    </w:rPr>
  </w:style>
  <w:style w:type="character" w:customStyle="1" w:styleId="5char0">
    <w:name w:val="5char"/>
    <w:rsid w:val="009D36F2"/>
    <w:rPr>
      <w:rFonts w:ascii="Arial" w:hAnsi="Arial" w:cs="Arial" w:hint="default"/>
      <w:b/>
      <w:bCs/>
    </w:rPr>
  </w:style>
  <w:style w:type="paragraph" w:customStyle="1" w:styleId="54">
    <w:name w:val="5级"/>
    <w:basedOn w:val="affd"/>
    <w:qFormat/>
    <w:rsid w:val="009D36F2"/>
    <w:pPr>
      <w:widowControl/>
      <w:tabs>
        <w:tab w:val="left" w:pos="1040"/>
      </w:tabs>
      <w:spacing w:before="120" w:after="120" w:line="300" w:lineRule="auto"/>
      <w:ind w:left="1040" w:hanging="420"/>
    </w:pPr>
    <w:rPr>
      <w:rFonts w:ascii="Arial" w:eastAsia="宋体" w:hAnsi="Arial" w:cs="Times New Roman"/>
      <w:b/>
      <w:kern w:val="0"/>
    </w:rPr>
  </w:style>
  <w:style w:type="character" w:customStyle="1" w:styleId="6char0">
    <w:name w:val="6char"/>
    <w:rsid w:val="009D36F2"/>
    <w:rPr>
      <w:rFonts w:ascii="Arial" w:hAnsi="Arial" w:cs="Arial" w:hint="default"/>
      <w:i/>
      <w:iCs/>
    </w:rPr>
  </w:style>
  <w:style w:type="paragraph" w:customStyle="1" w:styleId="61">
    <w:name w:val="6级"/>
    <w:basedOn w:val="affd"/>
    <w:qFormat/>
    <w:rsid w:val="009D36F2"/>
    <w:pPr>
      <w:widowControl/>
      <w:spacing w:before="120" w:after="120" w:line="300" w:lineRule="auto"/>
      <w:ind w:firstLine="200"/>
    </w:pPr>
    <w:rPr>
      <w:rFonts w:ascii="Arial" w:eastAsia="宋体" w:hAnsi="Arial" w:cs="Times New Roman"/>
      <w:kern w:val="0"/>
      <w:szCs w:val="24"/>
    </w:rPr>
  </w:style>
  <w:style w:type="paragraph" w:customStyle="1" w:styleId="70">
    <w:name w:val="7"/>
    <w:uiPriority w:val="72"/>
    <w:qFormat/>
    <w:rsid w:val="009D36F2"/>
    <w:rPr>
      <w:rFonts w:ascii="Times New Roman" w:eastAsia="宋体" w:hAnsi="Times New Roman" w:cs="Times New Roman"/>
      <w:kern w:val="0"/>
      <w:sz w:val="20"/>
      <w:szCs w:val="20"/>
    </w:rPr>
  </w:style>
  <w:style w:type="character" w:customStyle="1" w:styleId="7char0">
    <w:name w:val="7char"/>
    <w:rsid w:val="009D36F2"/>
    <w:rPr>
      <w:rFonts w:ascii="Arial" w:hAnsi="Arial" w:cs="Arial" w:hint="default"/>
    </w:rPr>
  </w:style>
  <w:style w:type="character" w:customStyle="1" w:styleId="8char0">
    <w:name w:val="8char"/>
    <w:rsid w:val="009D36F2"/>
    <w:rPr>
      <w:rFonts w:ascii="Arial" w:hAnsi="Arial" w:cs="Arial" w:hint="default"/>
      <w:i/>
      <w:iCs/>
    </w:rPr>
  </w:style>
  <w:style w:type="paragraph" w:customStyle="1" w:styleId="90">
    <w:name w:val="9"/>
    <w:uiPriority w:val="99"/>
    <w:qFormat/>
    <w:rsid w:val="009D36F2"/>
    <w:rPr>
      <w:rFonts w:ascii="Times New Roman" w:eastAsia="宋体" w:hAnsi="Times New Roman" w:cs="Times New Roman"/>
      <w:kern w:val="0"/>
      <w:sz w:val="20"/>
      <w:szCs w:val="20"/>
    </w:rPr>
  </w:style>
  <w:style w:type="character" w:customStyle="1" w:styleId="9char0">
    <w:name w:val="9char"/>
    <w:rsid w:val="009D36F2"/>
    <w:rPr>
      <w:rFonts w:ascii="Arial" w:hAnsi="Arial" w:cs="Arial" w:hint="default"/>
      <w:i/>
      <w:iCs/>
    </w:rPr>
  </w:style>
  <w:style w:type="paragraph" w:customStyle="1" w:styleId="afffb">
    <w:name w:val="a"/>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afffc">
    <w:name w:val="Ä¿Â¼"/>
    <w:basedOn w:val="affd"/>
    <w:qFormat/>
    <w:rsid w:val="009D36F2"/>
    <w:pPr>
      <w:pageBreakBefore/>
      <w:widowControl/>
      <w:overflowPunct w:val="0"/>
      <w:autoSpaceDE w:val="0"/>
      <w:autoSpaceDN w:val="0"/>
      <w:adjustRightInd w:val="0"/>
      <w:spacing w:before="300" w:after="150" w:line="360" w:lineRule="auto"/>
      <w:jc w:val="center"/>
      <w:textAlignment w:val="baseline"/>
    </w:pPr>
    <w:rPr>
      <w:rFonts w:ascii="Book Antiqua" w:eastAsia="Book Antiqua" w:hAnsi="Times New Roman" w:cs="Times New Roman"/>
      <w:kern w:val="0"/>
      <w:sz w:val="30"/>
      <w:szCs w:val="20"/>
    </w:rPr>
  </w:style>
  <w:style w:type="paragraph" w:customStyle="1" w:styleId="a00">
    <w:name w:val="a0"/>
    <w:basedOn w:val="affd"/>
    <w:qFormat/>
    <w:rsid w:val="009D36F2"/>
    <w:pPr>
      <w:widowControl/>
      <w:spacing w:before="100" w:beforeAutospacing="1" w:after="100" w:afterAutospacing="1"/>
      <w:jc w:val="left"/>
    </w:pPr>
    <w:rPr>
      <w:rFonts w:ascii="Dotum" w:eastAsia="Dotum" w:hAnsi="Dotum" w:cs="Dotum"/>
      <w:kern w:val="0"/>
      <w:sz w:val="24"/>
      <w:szCs w:val="24"/>
    </w:rPr>
  </w:style>
  <w:style w:type="paragraph" w:customStyle="1" w:styleId="a60">
    <w:name w:val="a6"/>
    <w:basedOn w:val="affd"/>
    <w:qFormat/>
    <w:rsid w:val="009D36F2"/>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Heading2NoNumber">
    <w:name w:val="Heading2 No Number"/>
    <w:basedOn w:val="26"/>
    <w:next w:val="affd"/>
    <w:qFormat/>
    <w:rsid w:val="009D36F2"/>
    <w:pPr>
      <w:widowControl/>
      <w:topLinePunct/>
      <w:adjustRightInd w:val="0"/>
      <w:snapToGrid w:val="0"/>
      <w:spacing w:before="600" w:after="160" w:line="240" w:lineRule="atLeast"/>
      <w:jc w:val="left"/>
      <w:outlineLvl w:val="9"/>
    </w:pPr>
    <w:rPr>
      <w:rFonts w:ascii="Book Antiqua" w:eastAsia="黑体" w:hAnsi="Book Antiqua" w:cs="Times New Roman"/>
      <w:b w:val="0"/>
      <w:noProof/>
      <w:kern w:val="0"/>
      <w:sz w:val="36"/>
      <w:szCs w:val="36"/>
      <w:lang w:val="x-none" w:eastAsia="en-US"/>
    </w:rPr>
  </w:style>
  <w:style w:type="paragraph" w:customStyle="1" w:styleId="AboutThisChapter">
    <w:name w:val="About This Chapter"/>
    <w:basedOn w:val="Heading2NoNumber"/>
    <w:next w:val="affd"/>
    <w:qFormat/>
    <w:rsid w:val="009D36F2"/>
    <w:pPr>
      <w:spacing w:after="560"/>
    </w:pPr>
  </w:style>
  <w:style w:type="paragraph" w:customStyle="1" w:styleId="abstract">
    <w:name w:val="abstract"/>
    <w:basedOn w:val="affd"/>
    <w:qFormat/>
    <w:rsid w:val="009D36F2"/>
    <w:pPr>
      <w:keepNext/>
      <w:widowControl/>
      <w:tabs>
        <w:tab w:val="left" w:pos="907"/>
      </w:tabs>
      <w:autoSpaceDE w:val="0"/>
      <w:autoSpaceDN w:val="0"/>
      <w:adjustRightInd w:val="0"/>
      <w:spacing w:line="360" w:lineRule="auto"/>
      <w:ind w:left="879" w:hanging="879"/>
    </w:pPr>
    <w:rPr>
      <w:rFonts w:ascii="Times New Roman" w:eastAsia="宋体" w:hAnsi="Times New Roman" w:cs="Times New Roman"/>
      <w:kern w:val="0"/>
      <w:szCs w:val="20"/>
    </w:rPr>
  </w:style>
  <w:style w:type="character" w:customStyle="1" w:styleId="admin">
    <w:name w:val="admin"/>
    <w:semiHidden/>
    <w:rsid w:val="009D36F2"/>
    <w:rPr>
      <w:rFonts w:ascii="Arial" w:eastAsia="宋体" w:hAnsi="Arial" w:cs="Arial"/>
      <w:color w:val="000080"/>
      <w:sz w:val="18"/>
      <w:szCs w:val="20"/>
    </w:rPr>
  </w:style>
  <w:style w:type="paragraph" w:customStyle="1" w:styleId="ALT2">
    <w:name w:val="ALT+2点符"/>
    <w:basedOn w:val="affd"/>
    <w:qFormat/>
    <w:rsid w:val="009D36F2"/>
    <w:pPr>
      <w:numPr>
        <w:numId w:val="18"/>
      </w:numPr>
      <w:tabs>
        <w:tab w:val="left" w:pos="360"/>
      </w:tabs>
      <w:spacing w:before="60" w:after="60" w:line="360" w:lineRule="auto"/>
    </w:pPr>
    <w:rPr>
      <w:rFonts w:ascii="华文楷体" w:eastAsia="Microsoft Sans Serif" w:hAnsi="华文楷体" w:cs="华文楷体"/>
      <w:szCs w:val="20"/>
    </w:rPr>
  </w:style>
  <w:style w:type="paragraph" w:customStyle="1" w:styleId="ALT3">
    <w:name w:val="ALT+3编号"/>
    <w:basedOn w:val="affd"/>
    <w:qFormat/>
    <w:rsid w:val="009D36F2"/>
    <w:pPr>
      <w:numPr>
        <w:numId w:val="19"/>
      </w:numPr>
      <w:tabs>
        <w:tab w:val="left" w:pos="360"/>
      </w:tabs>
      <w:spacing w:before="60" w:after="60" w:line="360" w:lineRule="auto"/>
    </w:pPr>
    <w:rPr>
      <w:rFonts w:ascii="华文楷体" w:eastAsia="Microsoft Sans Serif" w:hAnsi="华文楷体" w:cs="华文楷体"/>
      <w:szCs w:val="20"/>
    </w:rPr>
  </w:style>
  <w:style w:type="paragraph" w:customStyle="1" w:styleId="ALT4">
    <w:name w:val="ALT+4星符"/>
    <w:basedOn w:val="affd"/>
    <w:qFormat/>
    <w:rsid w:val="009D36F2"/>
    <w:pPr>
      <w:tabs>
        <w:tab w:val="num" w:pos="360"/>
      </w:tabs>
      <w:spacing w:before="60" w:after="60" w:line="360" w:lineRule="auto"/>
    </w:pPr>
    <w:rPr>
      <w:rFonts w:ascii="Times New Roman" w:eastAsia="宋体" w:hAnsi="Times New Roman" w:cs="Times New Roman"/>
      <w:szCs w:val="20"/>
    </w:rPr>
  </w:style>
  <w:style w:type="paragraph" w:customStyle="1" w:styleId="annotation">
    <w:name w:val="annotation"/>
    <w:basedOn w:val="affd"/>
    <w:autoRedefine/>
    <w:qFormat/>
    <w:rsid w:val="009D36F2"/>
    <w:pPr>
      <w:keepLines/>
      <w:widowControl/>
      <w:numPr>
        <w:ilvl w:val="12"/>
      </w:numPr>
      <w:autoSpaceDE w:val="0"/>
      <w:autoSpaceDN w:val="0"/>
      <w:adjustRightInd w:val="0"/>
      <w:spacing w:line="360" w:lineRule="auto"/>
      <w:ind w:left="1134"/>
    </w:pPr>
    <w:rPr>
      <w:rFonts w:ascii="Times New Roman" w:eastAsia="宋体" w:hAnsi="Times New Roman" w:cs="Times New Roman"/>
      <w:kern w:val="0"/>
      <w:szCs w:val="20"/>
    </w:rPr>
  </w:style>
  <w:style w:type="character" w:customStyle="1" w:styleId="apple-converted-space">
    <w:name w:val="apple-converted-space"/>
    <w:qFormat/>
    <w:rsid w:val="009D36F2"/>
  </w:style>
  <w:style w:type="character" w:customStyle="1" w:styleId="apple-style-span">
    <w:name w:val="apple-style-span"/>
    <w:rsid w:val="009D36F2"/>
  </w:style>
  <w:style w:type="character" w:customStyle="1" w:styleId="apple-tab-span">
    <w:name w:val="apple-tab-span"/>
    <w:rsid w:val="009D36F2"/>
  </w:style>
  <w:style w:type="paragraph" w:styleId="afffd">
    <w:name w:val="List"/>
    <w:basedOn w:val="affd"/>
    <w:qFormat/>
    <w:rsid w:val="009D36F2"/>
    <w:pPr>
      <w:spacing w:before="60" w:after="60" w:line="360" w:lineRule="auto"/>
      <w:ind w:left="200" w:hangingChars="200" w:hanging="200"/>
      <w:jc w:val="left"/>
    </w:pPr>
    <w:rPr>
      <w:rFonts w:ascii="宋体" w:eastAsia="宋体" w:hAnsi="Times New Roman" w:cs="Times New Roman"/>
      <w:sz w:val="24"/>
      <w:szCs w:val="20"/>
    </w:rPr>
  </w:style>
  <w:style w:type="paragraph" w:customStyle="1" w:styleId="B1">
    <w:name w:val="B1"/>
    <w:basedOn w:val="afffd"/>
    <w:link w:val="B1Char"/>
    <w:qFormat/>
    <w:rsid w:val="009D36F2"/>
    <w:pPr>
      <w:widowControl/>
      <w:spacing w:before="0" w:after="180" w:line="240" w:lineRule="auto"/>
      <w:ind w:left="568" w:firstLineChars="0" w:hanging="284"/>
    </w:pPr>
    <w:rPr>
      <w:rFonts w:ascii="Times New Roman" w:eastAsia="Dotum"/>
      <w:kern w:val="0"/>
      <w:sz w:val="20"/>
      <w:lang w:val="en-GB" w:eastAsia="en-US"/>
    </w:rPr>
  </w:style>
  <w:style w:type="character" w:customStyle="1" w:styleId="B1Char">
    <w:name w:val="B1 Char"/>
    <w:link w:val="B1"/>
    <w:locked/>
    <w:rsid w:val="009D36F2"/>
    <w:rPr>
      <w:rFonts w:ascii="Times New Roman" w:eastAsia="Dotum" w:hAnsi="Times New Roman" w:cs="Times New Roman"/>
      <w:kern w:val="0"/>
      <w:sz w:val="20"/>
      <w:szCs w:val="20"/>
      <w:lang w:val="en-GB" w:eastAsia="en-US"/>
    </w:rPr>
  </w:style>
  <w:style w:type="paragraph" w:customStyle="1" w:styleId="b2">
    <w:name w:val="b2"/>
    <w:basedOn w:val="affd"/>
    <w:rsid w:val="009D36F2"/>
    <w:pPr>
      <w:spacing w:line="360" w:lineRule="auto"/>
    </w:pPr>
    <w:rPr>
      <w:rFonts w:ascii="宋体" w:eastAsia="宋体" w:hAnsi="宋体" w:cs="Times New Roman"/>
      <w:sz w:val="24"/>
      <w:szCs w:val="20"/>
    </w:rPr>
  </w:style>
  <w:style w:type="paragraph" w:styleId="29">
    <w:name w:val="List 2"/>
    <w:basedOn w:val="affd"/>
    <w:qFormat/>
    <w:rsid w:val="009D36F2"/>
    <w:pPr>
      <w:spacing w:before="60" w:after="60" w:line="360" w:lineRule="auto"/>
      <w:ind w:leftChars="200" w:left="100" w:hangingChars="200" w:hanging="200"/>
      <w:jc w:val="left"/>
    </w:pPr>
    <w:rPr>
      <w:rFonts w:ascii="宋体" w:eastAsia="宋体" w:hAnsi="Times New Roman" w:cs="Times New Roman"/>
      <w:sz w:val="24"/>
      <w:szCs w:val="20"/>
    </w:rPr>
  </w:style>
  <w:style w:type="paragraph" w:customStyle="1" w:styleId="B20">
    <w:name w:val="B2"/>
    <w:basedOn w:val="29"/>
    <w:link w:val="B2Char"/>
    <w:qFormat/>
    <w:rsid w:val="009D36F2"/>
    <w:pPr>
      <w:widowControl/>
      <w:overflowPunct w:val="0"/>
      <w:autoSpaceDE w:val="0"/>
      <w:autoSpaceDN w:val="0"/>
      <w:adjustRightInd w:val="0"/>
      <w:spacing w:before="0" w:after="180" w:line="240" w:lineRule="auto"/>
      <w:ind w:leftChars="0" w:left="851" w:firstLineChars="0" w:hanging="284"/>
    </w:pPr>
    <w:rPr>
      <w:rFonts w:asciiTheme="minorHAnsi" w:eastAsiaTheme="minorEastAsia" w:hAnsiTheme="minorHAnsi" w:cstheme="minorBidi"/>
      <w:kern w:val="0"/>
      <w:sz w:val="22"/>
      <w:szCs w:val="22"/>
      <w:lang w:val="en-GB" w:eastAsia="en-US"/>
    </w:rPr>
  </w:style>
  <w:style w:type="character" w:customStyle="1" w:styleId="B2Char">
    <w:name w:val="B2 Char"/>
    <w:link w:val="B20"/>
    <w:locked/>
    <w:rsid w:val="009D36F2"/>
    <w:rPr>
      <w:kern w:val="0"/>
      <w:sz w:val="22"/>
      <w:lang w:val="en-GB" w:eastAsia="en-US"/>
    </w:rPr>
  </w:style>
  <w:style w:type="paragraph" w:styleId="39">
    <w:name w:val="List 3"/>
    <w:basedOn w:val="affd"/>
    <w:qFormat/>
    <w:rsid w:val="009D36F2"/>
    <w:pPr>
      <w:spacing w:before="60" w:after="60" w:line="360" w:lineRule="auto"/>
      <w:ind w:leftChars="400" w:left="100" w:hangingChars="200" w:hanging="200"/>
      <w:jc w:val="left"/>
    </w:pPr>
    <w:rPr>
      <w:rFonts w:ascii="宋体" w:eastAsia="宋体" w:hAnsi="Times New Roman" w:cs="Times New Roman"/>
      <w:sz w:val="24"/>
      <w:szCs w:val="20"/>
    </w:rPr>
  </w:style>
  <w:style w:type="paragraph" w:customStyle="1" w:styleId="B3">
    <w:name w:val="B3"/>
    <w:basedOn w:val="39"/>
    <w:qFormat/>
    <w:rsid w:val="009D36F2"/>
    <w:pPr>
      <w:widowControl/>
      <w:overflowPunct w:val="0"/>
      <w:autoSpaceDE w:val="0"/>
      <w:autoSpaceDN w:val="0"/>
      <w:adjustRightInd w:val="0"/>
      <w:spacing w:before="0" w:after="180" w:line="240" w:lineRule="auto"/>
      <w:ind w:leftChars="0" w:left="1135" w:firstLineChars="0" w:hanging="284"/>
    </w:pPr>
    <w:rPr>
      <w:rFonts w:ascii="Times New Roman"/>
      <w:kern w:val="0"/>
      <w:sz w:val="20"/>
      <w:lang w:val="en-GB" w:eastAsia="en-US"/>
    </w:rPr>
  </w:style>
  <w:style w:type="character" w:customStyle="1" w:styleId="bcsfield">
    <w:name w:val="bc_sfield"/>
    <w:rsid w:val="009D36F2"/>
  </w:style>
  <w:style w:type="paragraph" w:customStyle="1" w:styleId="BEA1">
    <w:name w:val="BEA 标题 1"/>
    <w:next w:val="affd"/>
    <w:rsid w:val="009D36F2"/>
    <w:pPr>
      <w:numPr>
        <w:numId w:val="20"/>
      </w:numPr>
      <w:spacing w:beforeLines="100" w:afterLines="200" w:after="120" w:line="480" w:lineRule="auto"/>
      <w:jc w:val="both"/>
      <w:outlineLvl w:val="0"/>
    </w:pPr>
    <w:rPr>
      <w:rFonts w:ascii="Verdana" w:eastAsia="宋体" w:hAnsi="Verdana" w:cs="Times New Roman"/>
      <w:b/>
      <w:bCs/>
      <w:kern w:val="44"/>
      <w:sz w:val="36"/>
      <w:szCs w:val="36"/>
    </w:rPr>
  </w:style>
  <w:style w:type="paragraph" w:customStyle="1" w:styleId="BEA2">
    <w:name w:val="BEA 标题 2"/>
    <w:next w:val="affd"/>
    <w:rsid w:val="009D36F2"/>
    <w:pPr>
      <w:numPr>
        <w:ilvl w:val="1"/>
        <w:numId w:val="20"/>
      </w:numPr>
      <w:spacing w:beforeLines="200" w:afterLines="100" w:after="120" w:line="480" w:lineRule="auto"/>
      <w:outlineLvl w:val="1"/>
    </w:pPr>
    <w:rPr>
      <w:rFonts w:ascii="Verdana" w:eastAsia="宋体" w:hAnsi="Verdana" w:cs="Times New Roman"/>
      <w:b/>
      <w:spacing w:val="8"/>
      <w:sz w:val="32"/>
      <w:szCs w:val="32"/>
    </w:rPr>
  </w:style>
  <w:style w:type="paragraph" w:customStyle="1" w:styleId="BEA3">
    <w:name w:val="BEA 标题 3"/>
    <w:next w:val="affd"/>
    <w:rsid w:val="009D36F2"/>
    <w:pPr>
      <w:numPr>
        <w:ilvl w:val="2"/>
        <w:numId w:val="20"/>
      </w:numPr>
      <w:spacing w:beforeLines="200" w:afterLines="100" w:after="120" w:line="480" w:lineRule="auto"/>
      <w:outlineLvl w:val="2"/>
    </w:pPr>
    <w:rPr>
      <w:rFonts w:ascii="Verdana" w:eastAsia="宋体" w:hAnsi="Verdana" w:cs="Times New Roman"/>
      <w:b/>
      <w:spacing w:val="8"/>
      <w:sz w:val="30"/>
      <w:szCs w:val="30"/>
    </w:rPr>
  </w:style>
  <w:style w:type="paragraph" w:customStyle="1" w:styleId="BlockLabel">
    <w:name w:val="Block Label"/>
    <w:basedOn w:val="affd"/>
    <w:next w:val="affd"/>
    <w:qFormat/>
    <w:rsid w:val="009D36F2"/>
    <w:pPr>
      <w:keepNext/>
      <w:keepLines/>
      <w:widowControl/>
      <w:topLinePunct/>
      <w:adjustRightInd w:val="0"/>
      <w:snapToGrid w:val="0"/>
      <w:spacing w:before="300" w:after="80" w:line="240" w:lineRule="atLeast"/>
      <w:jc w:val="left"/>
      <w:outlineLvl w:val="3"/>
    </w:pPr>
    <w:rPr>
      <w:rFonts w:ascii="Book Antiqua" w:eastAsia="黑体" w:hAnsi="Book Antiqua" w:cs="Book Antiqua"/>
      <w:bCs/>
      <w:kern w:val="0"/>
      <w:sz w:val="26"/>
      <w:szCs w:val="26"/>
    </w:rPr>
  </w:style>
  <w:style w:type="paragraph" w:customStyle="1" w:styleId="BlockLabelinAppendix">
    <w:name w:val="Block Label in Appendix"/>
    <w:basedOn w:val="BlockLabel"/>
    <w:next w:val="affd"/>
    <w:qFormat/>
    <w:rsid w:val="009D36F2"/>
    <w:pPr>
      <w:topLinePunct w:val="0"/>
    </w:pPr>
  </w:style>
  <w:style w:type="character" w:customStyle="1" w:styleId="BodyTextFirstIndent2Char1">
    <w:name w:val="Body Text First Indent 2 Char1"/>
    <w:uiPriority w:val="99"/>
    <w:semiHidden/>
    <w:rsid w:val="009D36F2"/>
  </w:style>
  <w:style w:type="paragraph" w:customStyle="1" w:styleId="BodyTextIndent21">
    <w:name w:val="Body Text Indent 21"/>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BodyTextIndent22">
    <w:name w:val="Body Text Indent 22"/>
    <w:basedOn w:val="affd"/>
    <w:uiPriority w:val="99"/>
    <w:qFormat/>
    <w:rsid w:val="009D36F2"/>
    <w:pPr>
      <w:widowControl/>
      <w:overflowPunct w:val="0"/>
      <w:autoSpaceDE w:val="0"/>
      <w:autoSpaceDN w:val="0"/>
      <w:adjustRightInd w:val="0"/>
      <w:ind w:left="555" w:firstLine="295"/>
    </w:pPr>
    <w:rPr>
      <w:rFonts w:ascii="Times New Roman" w:eastAsia="宋体" w:hAnsi="宋体" w:cs="Times New Roman"/>
      <w:b/>
      <w:kern w:val="0"/>
      <w:sz w:val="24"/>
      <w:szCs w:val="20"/>
    </w:rPr>
  </w:style>
  <w:style w:type="paragraph" w:customStyle="1" w:styleId="bodytextindent">
    <w:name w:val="bodytextindent"/>
    <w:basedOn w:val="affd"/>
    <w:qFormat/>
    <w:rsid w:val="009D36F2"/>
    <w:pPr>
      <w:widowControl/>
      <w:spacing w:before="100" w:beforeAutospacing="1" w:after="100" w:afterAutospacing="1"/>
      <w:jc w:val="left"/>
    </w:pPr>
    <w:rPr>
      <w:rFonts w:ascii="Dotum" w:eastAsia="Dotum" w:hAnsi="Dotum" w:cs="Dotum"/>
      <w:kern w:val="0"/>
      <w:sz w:val="24"/>
      <w:szCs w:val="24"/>
    </w:rPr>
  </w:style>
  <w:style w:type="paragraph" w:customStyle="1" w:styleId="bt1bt1">
    <w:name w:val="bt1bt1"/>
    <w:basedOn w:val="19"/>
    <w:rsid w:val="009D36F2"/>
    <w:pPr>
      <w:spacing w:line="240" w:lineRule="auto"/>
      <w:jc w:val="center"/>
    </w:pPr>
    <w:rPr>
      <w:rFonts w:ascii="黑体" w:eastAsia="黑体" w:hAnsi="Times New Roman" w:cs="Times New Roman"/>
      <w:b w:val="0"/>
      <w:sz w:val="36"/>
      <w:szCs w:val="36"/>
    </w:rPr>
  </w:style>
  <w:style w:type="paragraph" w:customStyle="1" w:styleId="Bullet10">
    <w:name w:val="Bullet 1"/>
    <w:basedOn w:val="affd"/>
    <w:qFormat/>
    <w:rsid w:val="009D36F2"/>
    <w:pPr>
      <w:widowControl/>
      <w:tabs>
        <w:tab w:val="num" w:pos="432"/>
      </w:tabs>
      <w:autoSpaceDE w:val="0"/>
      <w:autoSpaceDN w:val="0"/>
      <w:spacing w:after="72"/>
      <w:ind w:left="432" w:hanging="432"/>
    </w:pPr>
    <w:rPr>
      <w:rFonts w:ascii="Times New Roman" w:eastAsia="宋体" w:hAnsi="Times New Roman" w:cs="Times New Roman"/>
      <w:kern w:val="0"/>
      <w:sz w:val="20"/>
      <w:szCs w:val="24"/>
      <w:lang w:eastAsia="en-US"/>
    </w:rPr>
  </w:style>
  <w:style w:type="paragraph" w:styleId="a">
    <w:name w:val="List Number"/>
    <w:basedOn w:val="affd"/>
    <w:qFormat/>
    <w:rsid w:val="009D36F2"/>
    <w:pPr>
      <w:numPr>
        <w:numId w:val="21"/>
      </w:numPr>
      <w:spacing w:before="60" w:after="60" w:line="360" w:lineRule="auto"/>
      <w:jc w:val="left"/>
    </w:pPr>
    <w:rPr>
      <w:rFonts w:ascii="宋体" w:eastAsia="宋体" w:hAnsi="Times New Roman" w:cs="Times New Roman"/>
      <w:sz w:val="24"/>
      <w:szCs w:val="20"/>
    </w:rPr>
  </w:style>
  <w:style w:type="paragraph" w:customStyle="1" w:styleId="bullet1">
    <w:name w:val="bullet 1"/>
    <w:basedOn w:val="a"/>
    <w:qFormat/>
    <w:rsid w:val="009D36F2"/>
    <w:pPr>
      <w:numPr>
        <w:numId w:val="22"/>
      </w:numPr>
      <w:spacing w:line="240" w:lineRule="auto"/>
      <w:ind w:firstLineChars="0"/>
      <w:jc w:val="both"/>
    </w:pPr>
    <w:rPr>
      <w:rFonts w:ascii="华文楷体" w:eastAsia="Microsoft Sans Serif" w:hAnsi="华文楷体" w:cs="华文楷体"/>
      <w:sz w:val="21"/>
    </w:rPr>
  </w:style>
  <w:style w:type="paragraph" w:customStyle="1" w:styleId="bullet2">
    <w:name w:val="bullet2"/>
    <w:basedOn w:val="affd"/>
    <w:qFormat/>
    <w:rsid w:val="009D36F2"/>
    <w:pPr>
      <w:widowControl/>
      <w:numPr>
        <w:numId w:val="23"/>
      </w:numPr>
      <w:adjustRightInd w:val="0"/>
      <w:snapToGrid w:val="0"/>
      <w:spacing w:before="40" w:after="40"/>
      <w:jc w:val="left"/>
    </w:pPr>
    <w:rPr>
      <w:rFonts w:ascii="Arial" w:eastAsia="宋体" w:hAnsi="Arial" w:cs="Times New Roman"/>
      <w:kern w:val="0"/>
      <w:sz w:val="20"/>
      <w:szCs w:val="20"/>
    </w:rPr>
  </w:style>
  <w:style w:type="numbering" w:customStyle="1" w:styleId="Bullets">
    <w:name w:val="Bullets"/>
    <w:rsid w:val="009D36F2"/>
    <w:pPr>
      <w:numPr>
        <w:numId w:val="24"/>
      </w:numPr>
    </w:pPr>
  </w:style>
  <w:style w:type="numbering" w:customStyle="1" w:styleId="BulletsTable">
    <w:name w:val="Bullets Table"/>
    <w:basedOn w:val="afff0"/>
    <w:rsid w:val="009D36F2"/>
    <w:pPr>
      <w:numPr>
        <w:numId w:val="25"/>
      </w:numPr>
    </w:pPr>
  </w:style>
  <w:style w:type="numbering" w:customStyle="1" w:styleId="BulletsTable1">
    <w:name w:val="Bullets Table1"/>
    <w:rsid w:val="009D36F2"/>
    <w:pPr>
      <w:numPr>
        <w:numId w:val="26"/>
      </w:numPr>
    </w:pPr>
  </w:style>
  <w:style w:type="numbering" w:customStyle="1" w:styleId="BulletsTable11">
    <w:name w:val="Bullets Table11"/>
    <w:rsid w:val="009D36F2"/>
    <w:pPr>
      <w:numPr>
        <w:numId w:val="27"/>
      </w:numPr>
    </w:pPr>
  </w:style>
  <w:style w:type="numbering" w:customStyle="1" w:styleId="BulletsTable2">
    <w:name w:val="Bullets Table2"/>
    <w:basedOn w:val="afff0"/>
    <w:rsid w:val="009D36F2"/>
    <w:pPr>
      <w:numPr>
        <w:numId w:val="28"/>
      </w:numPr>
    </w:pPr>
  </w:style>
  <w:style w:type="numbering" w:customStyle="1" w:styleId="Bullets1">
    <w:name w:val="Bullets1"/>
    <w:rsid w:val="009D36F2"/>
    <w:pPr>
      <w:numPr>
        <w:numId w:val="29"/>
      </w:numPr>
    </w:pPr>
  </w:style>
  <w:style w:type="numbering" w:customStyle="1" w:styleId="Bullets11">
    <w:name w:val="Bullets11"/>
    <w:rsid w:val="009D36F2"/>
    <w:pPr>
      <w:numPr>
        <w:numId w:val="30"/>
      </w:numPr>
    </w:pPr>
  </w:style>
  <w:style w:type="numbering" w:customStyle="1" w:styleId="Bullets2">
    <w:name w:val="Bullets2"/>
    <w:rsid w:val="009D36F2"/>
    <w:pPr>
      <w:numPr>
        <w:numId w:val="31"/>
      </w:numPr>
    </w:pPr>
  </w:style>
  <w:style w:type="paragraph" w:customStyle="1" w:styleId="catalog">
    <w:name w:val="catalog"/>
    <w:basedOn w:val="affd"/>
    <w:autoRedefine/>
    <w:qFormat/>
    <w:rsid w:val="009D36F2"/>
    <w:pPr>
      <w:pageBreakBefore/>
      <w:widowControl/>
      <w:numPr>
        <w:ilvl w:val="12"/>
      </w:numPr>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catalog1">
    <w:name w:val="catalog 1"/>
    <w:basedOn w:val="affd"/>
    <w:autoRedefine/>
    <w:qFormat/>
    <w:rsid w:val="009D36F2"/>
    <w:pPr>
      <w:widowControl/>
      <w:autoSpaceDE w:val="0"/>
      <w:autoSpaceDN w:val="0"/>
      <w:adjustRightInd w:val="0"/>
      <w:ind w:left="198" w:hanging="113"/>
      <w:jc w:val="left"/>
    </w:pPr>
    <w:rPr>
      <w:rFonts w:ascii="Times New Roman" w:eastAsia="宋体" w:hAnsi="Times New Roman" w:cs="Times New Roman"/>
      <w:kern w:val="0"/>
      <w:szCs w:val="20"/>
    </w:rPr>
  </w:style>
  <w:style w:type="paragraph" w:customStyle="1" w:styleId="catalog2">
    <w:name w:val="catalog 2"/>
    <w:basedOn w:val="affd"/>
    <w:qFormat/>
    <w:rsid w:val="009D36F2"/>
    <w:pPr>
      <w:autoSpaceDE w:val="0"/>
      <w:autoSpaceDN w:val="0"/>
      <w:adjustRightInd w:val="0"/>
      <w:ind w:left="453" w:hanging="283"/>
      <w:jc w:val="left"/>
    </w:pPr>
    <w:rPr>
      <w:rFonts w:ascii="Times New Roman" w:eastAsia="宋体" w:hAnsi="Times New Roman" w:cs="Times New Roman"/>
      <w:kern w:val="0"/>
      <w:szCs w:val="20"/>
    </w:rPr>
  </w:style>
  <w:style w:type="paragraph" w:customStyle="1" w:styleId="catalog3">
    <w:name w:val="catalog 3"/>
    <w:basedOn w:val="affd"/>
    <w:autoRedefine/>
    <w:qFormat/>
    <w:rsid w:val="009D36F2"/>
    <w:pPr>
      <w:widowControl/>
      <w:autoSpaceDE w:val="0"/>
      <w:autoSpaceDN w:val="0"/>
      <w:adjustRightInd w:val="0"/>
      <w:ind w:left="794" w:hanging="454"/>
      <w:jc w:val="left"/>
    </w:pPr>
    <w:rPr>
      <w:rFonts w:ascii="Times New Roman" w:eastAsia="宋体" w:hAnsi="Times New Roman" w:cs="Times New Roman"/>
      <w:kern w:val="0"/>
      <w:szCs w:val="20"/>
    </w:rPr>
  </w:style>
  <w:style w:type="paragraph" w:customStyle="1" w:styleId="catalog4">
    <w:name w:val="catalog 4"/>
    <w:basedOn w:val="affd"/>
    <w:autoRedefine/>
    <w:qFormat/>
    <w:rsid w:val="009D36F2"/>
    <w:pPr>
      <w:widowControl/>
      <w:autoSpaceDE w:val="0"/>
      <w:autoSpaceDN w:val="0"/>
      <w:adjustRightInd w:val="0"/>
      <w:ind w:left="1134" w:hanging="567"/>
      <w:jc w:val="left"/>
    </w:pPr>
    <w:rPr>
      <w:rFonts w:ascii="Times New Roman" w:eastAsia="宋体" w:hAnsi="Times New Roman" w:cs="Times New Roman"/>
      <w:kern w:val="0"/>
      <w:szCs w:val="20"/>
    </w:rPr>
  </w:style>
  <w:style w:type="paragraph" w:customStyle="1" w:styleId="catalog5">
    <w:name w:val="catalog 5"/>
    <w:basedOn w:val="affd"/>
    <w:qFormat/>
    <w:rsid w:val="009D36F2"/>
    <w:pPr>
      <w:autoSpaceDE w:val="0"/>
      <w:autoSpaceDN w:val="0"/>
      <w:adjustRightInd w:val="0"/>
      <w:ind w:left="680"/>
      <w:jc w:val="left"/>
    </w:pPr>
    <w:rPr>
      <w:rFonts w:ascii="Times New Roman" w:eastAsia="宋体" w:hAnsi="Times New Roman" w:cs="Times New Roman"/>
      <w:kern w:val="0"/>
      <w:szCs w:val="20"/>
    </w:rPr>
  </w:style>
  <w:style w:type="paragraph" w:customStyle="1" w:styleId="catalog6">
    <w:name w:val="catalog 6"/>
    <w:basedOn w:val="affd"/>
    <w:autoRedefine/>
    <w:qFormat/>
    <w:rsid w:val="009D36F2"/>
    <w:pPr>
      <w:widowControl/>
      <w:autoSpaceDE w:val="0"/>
      <w:autoSpaceDN w:val="0"/>
      <w:adjustRightInd w:val="0"/>
      <w:ind w:left="1757" w:hanging="907"/>
      <w:jc w:val="left"/>
    </w:pPr>
    <w:rPr>
      <w:rFonts w:ascii="Times New Roman" w:eastAsia="宋体" w:hAnsi="Times New Roman" w:cs="Times New Roman"/>
      <w:kern w:val="0"/>
      <w:szCs w:val="20"/>
    </w:rPr>
  </w:style>
  <w:style w:type="paragraph" w:customStyle="1" w:styleId="catalog7">
    <w:name w:val="catalog 7"/>
    <w:basedOn w:val="affd"/>
    <w:autoRedefine/>
    <w:qFormat/>
    <w:rsid w:val="009D36F2"/>
    <w:pPr>
      <w:widowControl/>
      <w:autoSpaceDE w:val="0"/>
      <w:autoSpaceDN w:val="0"/>
      <w:adjustRightInd w:val="0"/>
      <w:ind w:left="2041" w:hanging="1077"/>
      <w:jc w:val="left"/>
    </w:pPr>
    <w:rPr>
      <w:rFonts w:ascii="宋体" w:eastAsia="宋体" w:hAnsi="Times New Roman" w:cs="Times New Roman"/>
      <w:kern w:val="0"/>
      <w:szCs w:val="20"/>
    </w:rPr>
  </w:style>
  <w:style w:type="paragraph" w:customStyle="1" w:styleId="catalog8">
    <w:name w:val="catalog 8"/>
    <w:basedOn w:val="affd"/>
    <w:autoRedefine/>
    <w:qFormat/>
    <w:rsid w:val="009D36F2"/>
    <w:pPr>
      <w:widowControl/>
      <w:autoSpaceDE w:val="0"/>
      <w:autoSpaceDN w:val="0"/>
      <w:adjustRightInd w:val="0"/>
      <w:ind w:left="113"/>
      <w:jc w:val="left"/>
    </w:pPr>
    <w:rPr>
      <w:rFonts w:ascii="Times New Roman" w:eastAsia="宋体" w:hAnsi="Times New Roman" w:cs="Times New Roman"/>
      <w:kern w:val="0"/>
      <w:szCs w:val="20"/>
    </w:rPr>
  </w:style>
  <w:style w:type="paragraph" w:customStyle="1" w:styleId="catalog9">
    <w:name w:val="catalog 9"/>
    <w:basedOn w:val="affd"/>
    <w:autoRedefine/>
    <w:qFormat/>
    <w:rsid w:val="009D36F2"/>
    <w:pPr>
      <w:widowControl/>
      <w:autoSpaceDE w:val="0"/>
      <w:autoSpaceDN w:val="0"/>
      <w:adjustRightInd w:val="0"/>
      <w:ind w:left="113"/>
      <w:jc w:val="left"/>
    </w:pPr>
    <w:rPr>
      <w:rFonts w:ascii="Times New Roman" w:eastAsia="宋体" w:hAnsi="Times New Roman" w:cs="Times New Roman"/>
      <w:kern w:val="0"/>
      <w:szCs w:val="20"/>
    </w:rPr>
  </w:style>
  <w:style w:type="paragraph" w:customStyle="1" w:styleId="catalogoffigureandtable">
    <w:name w:val="catalog of figure and table"/>
    <w:basedOn w:val="affd"/>
    <w:autoRedefine/>
    <w:qFormat/>
    <w:rsid w:val="009D36F2"/>
    <w:pPr>
      <w:widowControl/>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CAUTIONHeading">
    <w:name w:val="CAUTION Heading"/>
    <w:basedOn w:val="affd"/>
    <w:qFormat/>
    <w:rsid w:val="009D36F2"/>
    <w:pPr>
      <w:keepNext/>
      <w:widowControl/>
      <w:pBdr>
        <w:top w:val="single" w:sz="12" w:space="4" w:color="auto"/>
      </w:pBdr>
      <w:topLinePunct/>
      <w:adjustRightInd w:val="0"/>
      <w:snapToGrid w:val="0"/>
      <w:spacing w:before="80" w:after="80" w:line="240" w:lineRule="atLeast"/>
      <w:ind w:left="1701"/>
      <w:jc w:val="left"/>
    </w:pPr>
    <w:rPr>
      <w:rFonts w:ascii="Book Antiqua" w:eastAsia="黑体" w:hAnsi="Book Antiqua" w:cs="Arial"/>
      <w:bCs/>
      <w:noProof/>
    </w:rPr>
  </w:style>
  <w:style w:type="paragraph" w:customStyle="1" w:styleId="CAUTIONText">
    <w:name w:val="CAUTION Text"/>
    <w:basedOn w:val="affd"/>
    <w:qFormat/>
    <w:rsid w:val="009D36F2"/>
    <w:pPr>
      <w:keepLines/>
      <w:widowControl/>
      <w:pBdr>
        <w:bottom w:val="single" w:sz="12" w:space="4" w:color="auto"/>
      </w:pBdr>
      <w:topLinePunct/>
      <w:adjustRightInd w:val="0"/>
      <w:snapToGrid w:val="0"/>
      <w:spacing w:before="80" w:after="80" w:line="240" w:lineRule="atLeast"/>
      <w:ind w:left="1701"/>
      <w:jc w:val="left"/>
    </w:pPr>
    <w:rPr>
      <w:rFonts w:ascii="Times New Roman" w:eastAsia="楷体_GB2312" w:hAnsi="Times New Roman" w:cs="Arial"/>
      <w:iCs/>
    </w:rPr>
  </w:style>
  <w:style w:type="paragraph" w:customStyle="1" w:styleId="CAUTIONTextList">
    <w:name w:val="CAUTION Text List"/>
    <w:basedOn w:val="CAUTIONText"/>
    <w:qFormat/>
    <w:rsid w:val="009D36F2"/>
    <w:pPr>
      <w:keepNext/>
      <w:numPr>
        <w:numId w:val="32"/>
      </w:numPr>
    </w:pPr>
  </w:style>
  <w:style w:type="paragraph" w:customStyle="1" w:styleId="CellBody">
    <w:name w:val="CellBody"/>
    <w:basedOn w:val="affd"/>
    <w:qFormat/>
    <w:rsid w:val="009D36F2"/>
    <w:pPr>
      <w:tabs>
        <w:tab w:val="left" w:pos="0"/>
        <w:tab w:val="left" w:pos="142"/>
      </w:tabs>
      <w:autoSpaceDE w:val="0"/>
      <w:autoSpaceDN w:val="0"/>
      <w:adjustRightInd w:val="0"/>
      <w:spacing w:line="360" w:lineRule="exact"/>
      <w:jc w:val="left"/>
    </w:pPr>
    <w:rPr>
      <w:rFonts w:ascii="Times New Roman" w:eastAsia="宋体" w:hAnsi="Times New Roman" w:cs="Times New Roman"/>
      <w:kern w:val="0"/>
      <w:szCs w:val="20"/>
    </w:rPr>
  </w:style>
  <w:style w:type="paragraph" w:customStyle="1" w:styleId="chaptertitle">
    <w:name w:val="chapter title"/>
    <w:basedOn w:val="affd"/>
    <w:autoRedefine/>
    <w:qFormat/>
    <w:rsid w:val="009D36F2"/>
    <w:pPr>
      <w:widowControl/>
      <w:tabs>
        <w:tab w:val="left" w:pos="0"/>
      </w:tabs>
      <w:autoSpaceDE w:val="0"/>
      <w:autoSpaceDN w:val="0"/>
      <w:adjustRightInd w:val="0"/>
      <w:spacing w:before="300" w:after="300"/>
      <w:jc w:val="center"/>
    </w:pPr>
    <w:rPr>
      <w:rFonts w:ascii="Arial" w:eastAsia="宋体" w:hAnsi="Arial" w:cs="Times New Roman"/>
      <w:kern w:val="0"/>
      <w:sz w:val="30"/>
      <w:szCs w:val="20"/>
    </w:rPr>
  </w:style>
  <w:style w:type="paragraph" w:styleId="afffe">
    <w:name w:val="Document Map"/>
    <w:basedOn w:val="affd"/>
    <w:link w:val="Char4"/>
    <w:qFormat/>
    <w:rsid w:val="009D36F2"/>
    <w:pPr>
      <w:widowControl/>
      <w:shd w:val="clear" w:color="auto" w:fill="000080"/>
      <w:jc w:val="left"/>
    </w:pPr>
    <w:rPr>
      <w:rFonts w:ascii="Times New Roman" w:eastAsia="宋体" w:hAnsi="Times New Roman" w:cs="Times New Roman"/>
      <w:kern w:val="0"/>
      <w:sz w:val="20"/>
      <w:szCs w:val="20"/>
    </w:rPr>
  </w:style>
  <w:style w:type="character" w:customStyle="1" w:styleId="Char4">
    <w:name w:val="文档结构图 Char"/>
    <w:basedOn w:val="affe"/>
    <w:link w:val="afffe"/>
    <w:qFormat/>
    <w:rsid w:val="009D36F2"/>
    <w:rPr>
      <w:rFonts w:ascii="Times New Roman" w:eastAsia="宋体" w:hAnsi="Times New Roman" w:cs="Times New Roman"/>
      <w:kern w:val="0"/>
      <w:sz w:val="20"/>
      <w:szCs w:val="20"/>
      <w:shd w:val="clear" w:color="auto" w:fill="000080"/>
    </w:rPr>
  </w:style>
  <w:style w:type="paragraph" w:customStyle="1" w:styleId="Char5">
    <w:name w:val="Char"/>
    <w:basedOn w:val="afffe"/>
    <w:autoRedefine/>
    <w:qFormat/>
    <w:rsid w:val="009D36F2"/>
    <w:pPr>
      <w:widowControl w:val="0"/>
      <w:jc w:val="both"/>
    </w:pPr>
    <w:rPr>
      <w:rFonts w:ascii="Tahoma" w:hAnsi="Tahoma"/>
      <w:kern w:val="2"/>
      <w:sz w:val="24"/>
      <w:szCs w:val="24"/>
    </w:rPr>
  </w:style>
  <w:style w:type="character" w:customStyle="1" w:styleId="char6">
    <w:name w:val="char"/>
    <w:rsid w:val="009D36F2"/>
    <w:rPr>
      <w:rFonts w:ascii="Arial" w:hAnsi="Arial" w:cs="Arial" w:hint="default"/>
    </w:rPr>
  </w:style>
  <w:style w:type="paragraph" w:customStyle="1" w:styleId="CharChar">
    <w:name w:val="Char Char"/>
    <w:basedOn w:val="affd"/>
    <w:autoRedefine/>
    <w:qFormat/>
    <w:rsid w:val="009D36F2"/>
    <w:pPr>
      <w:spacing w:line="360" w:lineRule="auto"/>
      <w:ind w:firstLineChars="200" w:firstLine="200"/>
    </w:pPr>
    <w:rPr>
      <w:rFonts w:ascii="Arial" w:eastAsia="宋体" w:hAnsi="Arial" w:cs="Arial"/>
      <w:sz w:val="24"/>
      <w:szCs w:val="24"/>
    </w:rPr>
  </w:style>
  <w:style w:type="paragraph" w:customStyle="1" w:styleId="CharCharChar">
    <w:name w:val="Char Char Char"/>
    <w:basedOn w:val="affd"/>
    <w:qFormat/>
    <w:rsid w:val="009D36F2"/>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Char">
    <w:name w:val="Char Char Char Char"/>
    <w:next w:val="affd"/>
    <w:qFormat/>
    <w:rsid w:val="009D36F2"/>
    <w:pPr>
      <w:keepNext/>
      <w:keepLines/>
      <w:tabs>
        <w:tab w:val="left" w:pos="4394"/>
      </w:tabs>
      <w:snapToGrid w:val="0"/>
      <w:spacing w:before="240" w:after="240"/>
      <w:ind w:firstLine="1021"/>
      <w:outlineLvl w:val="7"/>
    </w:pPr>
    <w:rPr>
      <w:rFonts w:ascii="Arial" w:eastAsia="黑体" w:hAnsi="Arial" w:cs="Arial"/>
      <w:kern w:val="0"/>
    </w:rPr>
  </w:style>
  <w:style w:type="paragraph" w:customStyle="1" w:styleId="CharCharCharCharChar">
    <w:name w:val="Char Char Char Char Char"/>
    <w:basedOn w:val="affd"/>
    <w:qFormat/>
    <w:rsid w:val="009D36F2"/>
    <w:rPr>
      <w:rFonts w:ascii="Tahoma" w:eastAsia="宋体" w:hAnsi="Tahoma" w:cs="Times New Roman"/>
      <w:sz w:val="24"/>
      <w:szCs w:val="20"/>
    </w:rPr>
  </w:style>
  <w:style w:type="paragraph" w:customStyle="1" w:styleId="CharCharCharCharCharChar">
    <w:name w:val="Char Char Char Char Char Char"/>
    <w:next w:val="affd"/>
    <w:qFormat/>
    <w:rsid w:val="009D36F2"/>
    <w:pPr>
      <w:keepNext/>
      <w:keepLines/>
      <w:spacing w:before="240" w:after="240"/>
      <w:ind w:left="1418" w:hanging="1418"/>
      <w:outlineLvl w:val="7"/>
    </w:pPr>
    <w:rPr>
      <w:rFonts w:ascii="Arial" w:eastAsia="黑体" w:hAnsi="Arial" w:cs="Arial"/>
      <w:snapToGrid w:val="0"/>
      <w:kern w:val="0"/>
    </w:rPr>
  </w:style>
  <w:style w:type="paragraph" w:customStyle="1" w:styleId="CharCharCharCharCharCharChar">
    <w:name w:val="Char Char Char Char Char Char Char"/>
    <w:basedOn w:val="affd"/>
    <w:qFormat/>
    <w:rsid w:val="009D36F2"/>
    <w:pPr>
      <w:jc w:val="left"/>
    </w:pPr>
    <w:rPr>
      <w:rFonts w:ascii="Tahoma" w:eastAsia="宋体" w:hAnsi="Tahoma" w:cs="Times New Roman"/>
      <w:sz w:val="24"/>
      <w:szCs w:val="20"/>
    </w:rPr>
  </w:style>
  <w:style w:type="paragraph" w:customStyle="1" w:styleId="CharCharCharCharCharCharCharCharCharChar">
    <w:name w:val="Char Char Char Char Char Char Char Char Char Char"/>
    <w:basedOn w:val="afffe"/>
    <w:qFormat/>
    <w:rsid w:val="009D36F2"/>
    <w:pPr>
      <w:widowControl w:val="0"/>
      <w:jc w:val="both"/>
    </w:pPr>
    <w:rPr>
      <w:rFonts w:ascii="宋体"/>
      <w:kern w:val="2"/>
      <w:sz w:val="24"/>
      <w:szCs w:val="24"/>
    </w:rPr>
  </w:style>
  <w:style w:type="paragraph" w:customStyle="1" w:styleId="CharCharCharCharCharCharCharCharCharCharChar">
    <w:name w:val="Char Char Char Char Char Char Char Char Char Char Char"/>
    <w:basedOn w:val="affd"/>
    <w:qFormat/>
    <w:rsid w:val="009D36F2"/>
    <w:pPr>
      <w:jc w:val="left"/>
    </w:pPr>
    <w:rPr>
      <w:rFonts w:ascii="Tahoma" w:eastAsia="宋体" w:hAnsi="Tahoma" w:cs="Times New Roman"/>
      <w:sz w:val="24"/>
      <w:szCs w:val="20"/>
    </w:rPr>
  </w:style>
  <w:style w:type="paragraph" w:customStyle="1" w:styleId="CharCharCharCharCharCharCharCharCharCharCharChar">
    <w:name w:val="Char Char Char Char Char Char Char Char Char Char Char Char"/>
    <w:next w:val="affd"/>
    <w:qFormat/>
    <w:rsid w:val="009D36F2"/>
    <w:pPr>
      <w:keepNext/>
      <w:keepLines/>
      <w:tabs>
        <w:tab w:val="num" w:pos="360"/>
      </w:tabs>
      <w:spacing w:before="240" w:after="240"/>
      <w:ind w:left="360" w:hangingChars="200" w:hanging="360"/>
      <w:outlineLvl w:val="7"/>
    </w:pPr>
    <w:rPr>
      <w:rFonts w:ascii="Arial" w:eastAsia="黑体" w:hAnsi="Arial" w:cs="Arial"/>
      <w:snapToGrid w:val="0"/>
      <w:kern w:val="0"/>
    </w:rPr>
  </w:style>
  <w:style w:type="paragraph" w:customStyle="1" w:styleId="CharCharCharCharCharCharCharCharCharCharCharCharCharCharChar">
    <w:name w:val="Char Char Char Char Char Char Char Char Char Char Char Char Char Char Char"/>
    <w:next w:val="affd"/>
    <w:qFormat/>
    <w:rsid w:val="009D36F2"/>
    <w:pPr>
      <w:keepNext/>
      <w:keepLines/>
      <w:spacing w:before="240" w:after="240"/>
      <w:ind w:hanging="624"/>
      <w:outlineLvl w:val="7"/>
    </w:pPr>
    <w:rPr>
      <w:rFonts w:ascii="Arial" w:eastAsia="黑体" w:hAnsi="Arial" w:cs="Arial"/>
      <w:snapToGrid w:val="0"/>
      <w:kern w:val="0"/>
    </w:rPr>
  </w:style>
  <w:style w:type="paragraph" w:customStyle="1" w:styleId="CharCharCharCharCharCharCharCharCharCharCharCharCharCharCharCharCharChar">
    <w:name w:val="Char Char Char Char Char Char Char Char Char Char Char Char Char Char Char Char Char Char"/>
    <w:basedOn w:val="affd"/>
    <w:qFormat/>
    <w:rsid w:val="009D36F2"/>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CharCharCharCharCharCharCharCharCharCharCharCharCharCharCharCharCharCharChar">
    <w:name w:val="Char Char Char Char Char Char Char Char Char Char Char Char Char Char Char Char Char Char Char"/>
    <w:basedOn w:val="affd"/>
    <w:qFormat/>
    <w:rsid w:val="009D36F2"/>
    <w:rPr>
      <w:rFonts w:ascii="Tahoma" w:eastAsia="宋体" w:hAnsi="Tahoma" w:cs="Times New Roman"/>
      <w:sz w:val="24"/>
      <w:szCs w:val="20"/>
    </w:rPr>
  </w:style>
  <w:style w:type="paragraph" w:customStyle="1" w:styleId="CharCharCharCharCharCharCharCharCharCharCharCharCharCharCharCharCharCharCharCharChar">
    <w:name w:val="Char Char Char Char Char Char Char Char Char Char Char Char Char Char Char Char Char Char Char Char Char"/>
    <w:basedOn w:val="affd"/>
    <w:qFormat/>
    <w:rsid w:val="009D36F2"/>
    <w:pPr>
      <w:spacing w:line="360" w:lineRule="auto"/>
      <w:ind w:left="420"/>
      <w:textAlignment w:val="baseline"/>
    </w:pPr>
    <w:rPr>
      <w:rFonts w:ascii="Arial" w:eastAsia="宋体" w:hAnsi="Arial" w:cs="Arial"/>
      <w:szCs w:val="24"/>
    </w:rPr>
  </w:style>
  <w:style w:type="paragraph" w:customStyle="1" w:styleId="CharCharCharCharCharCharCharCharCharCharCharCharCharCharCharCharCharCharCharCharCharCharCharChar">
    <w:name w:val="Char Char Char Char Char Char Char Char Char Char Char Char Char Char Char Char Char Char Char Char Char Char Char Char"/>
    <w:basedOn w:val="affd"/>
    <w:qFormat/>
    <w:rsid w:val="009D36F2"/>
    <w:rPr>
      <w:rFonts w:ascii="Times New Roman" w:eastAsia="宋体" w:hAnsi="Times New Roman" w:cs="Times New Roman"/>
      <w:szCs w:val="24"/>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ffd"/>
    <w:qFormat/>
    <w:rsid w:val="009D36F2"/>
    <w:rPr>
      <w:rFonts w:ascii="Times New Roman" w:eastAsia="宋体" w:hAnsi="Times New Roman" w:cs="Times New Roman"/>
      <w:szCs w:val="24"/>
    </w:rPr>
  </w:style>
  <w:style w:type="paragraph" w:customStyle="1" w:styleId="CharCharCharCharCharCharCharCharCharCharCharCharCharCharCharCharCharCharCharCharCharCharCharChar1">
    <w:name w:val="Char Char Char Char Char Char Char Char Char Char Char Char Char Char Char Char Char Char Char Char Char Char Char Char1"/>
    <w:basedOn w:val="affd"/>
    <w:qFormat/>
    <w:rsid w:val="009D36F2"/>
    <w:rPr>
      <w:rFonts w:ascii="Times New Roman" w:eastAsia="宋体" w:hAnsi="Times New Roman" w:cs="Times New Roman"/>
      <w:szCs w:val="24"/>
    </w:rPr>
  </w:style>
  <w:style w:type="paragraph" w:customStyle="1" w:styleId="CharCharCharCharCharCharCharCharCharCharCharCharCharCharCharCharCharCharCharCharCharCharCharChar11">
    <w:name w:val="Char Char Char Char Char Char Char Char Char Char Char Char Char Char Char Char Char Char Char Char Char Char Char Char11"/>
    <w:basedOn w:val="affd"/>
    <w:uiPriority w:val="99"/>
    <w:qFormat/>
    <w:rsid w:val="009D36F2"/>
    <w:pPr>
      <w:autoSpaceDE w:val="0"/>
      <w:autoSpaceDN w:val="0"/>
      <w:spacing w:after="160"/>
    </w:pPr>
    <w:rPr>
      <w:rFonts w:ascii="Times New Roman" w:eastAsia="宋体" w:hAnsi="Times New Roman" w:cs="Times New Roman"/>
      <w:snapToGrid w:val="0"/>
      <w:szCs w:val="24"/>
    </w:rPr>
  </w:style>
  <w:style w:type="paragraph" w:customStyle="1" w:styleId="CharCharCharCharCharCharCharCharCharCharCharCharCharCharCharCharCharCharCharCharCharCharCharChar2">
    <w:name w:val="Char Char Char Char Char Char Char Char Char Char Char Char Char Char Char Char Char Char Char Char Char Char Char Char2"/>
    <w:basedOn w:val="affd"/>
    <w:qFormat/>
    <w:rsid w:val="009D36F2"/>
    <w:rPr>
      <w:rFonts w:ascii="Times New Roman" w:eastAsia="宋体" w:hAnsi="Times New Roman" w:cs="Times New Roman"/>
      <w:szCs w:val="24"/>
    </w:rPr>
  </w:style>
  <w:style w:type="paragraph" w:customStyle="1" w:styleId="CharCharCharCharCharCharCharCharCharCharCharCharCharCharCharCharCharCharCharCharCharCharCharChar21">
    <w:name w:val="Char Char Char Char Char Char Char Char Char Char Char Char Char Char Char Char Char Char Char Char Char Char Char Char21"/>
    <w:basedOn w:val="affd"/>
    <w:qFormat/>
    <w:rsid w:val="009D36F2"/>
    <w:pPr>
      <w:autoSpaceDE w:val="0"/>
      <w:autoSpaceDN w:val="0"/>
      <w:spacing w:after="160"/>
    </w:pPr>
    <w:rPr>
      <w:rFonts w:ascii="Times New Roman" w:eastAsia="宋体" w:hAnsi="Times New Roman" w:cs="Times New Roman"/>
      <w:snapToGrid w:val="0"/>
      <w:szCs w:val="24"/>
    </w:rPr>
  </w:style>
  <w:style w:type="paragraph" w:customStyle="1" w:styleId="CharCharCharCharCharCharCharCharCharCharCharCharCharCharCharCharCharCharCharCharCharCharCharChar3">
    <w:name w:val="Char Char Char Char Char Char Char Char Char Char Char Char Char Char Char Char Char Char Char Char Char Char Char Char3"/>
    <w:basedOn w:val="affd"/>
    <w:uiPriority w:val="99"/>
    <w:qFormat/>
    <w:rsid w:val="009D36F2"/>
    <w:rPr>
      <w:rFonts w:ascii="Times New Roman" w:eastAsia="宋体" w:hAnsi="Times New Roman" w:cs="Times New Roman"/>
      <w:szCs w:val="24"/>
    </w:rPr>
  </w:style>
  <w:style w:type="paragraph" w:customStyle="1" w:styleId="CharCharCharCharCharCharCharCharCharCharCharCharCharCharCharCharCharCharCharCharCharCharCharChar31">
    <w:name w:val="Char Char Char Char Char Char Char Char Char Char Char Char Char Char Char Char Char Char Char Char Char Char Char Char31"/>
    <w:basedOn w:val="affd"/>
    <w:qFormat/>
    <w:rsid w:val="009D36F2"/>
    <w:pPr>
      <w:autoSpaceDE w:val="0"/>
      <w:autoSpaceDN w:val="0"/>
      <w:spacing w:after="160"/>
    </w:pPr>
    <w:rPr>
      <w:rFonts w:ascii="Times New Roman" w:eastAsia="宋体" w:hAnsi="Times New Roman" w:cs="Times New Roman"/>
      <w:snapToGrid w:val="0"/>
      <w:szCs w:val="24"/>
    </w:rPr>
  </w:style>
  <w:style w:type="paragraph" w:customStyle="1" w:styleId="CharCharCharCharCharCharCharCharCharCharCharCharCharCharCharCharCharCharCharCharCharCharCharChar4">
    <w:name w:val="Char Char Char Char Char Char Char Char Char Char Char Char Char Char Char Char Char Char Char Char Char Char Char Char4"/>
    <w:basedOn w:val="affd"/>
    <w:qFormat/>
    <w:rsid w:val="009D36F2"/>
    <w:pPr>
      <w:autoSpaceDE w:val="0"/>
      <w:autoSpaceDN w:val="0"/>
      <w:spacing w:after="160"/>
    </w:pPr>
    <w:rPr>
      <w:rFonts w:ascii="Times New Roman" w:eastAsia="宋体" w:hAnsi="Times New Roman" w:cs="Times New Roman"/>
      <w:snapToGrid w:val="0"/>
      <w:szCs w:val="24"/>
    </w:rPr>
  </w:style>
  <w:style w:type="paragraph" w:customStyle="1" w:styleId="CharCharCharCharCharCharCharCharCharCharCharCharCharCharCharCharCharCharCharCharCharCharChar1Char">
    <w:name w:val="Char Char Char Char Char Char Char Char Char Char Char Char Char Char Char Char Char Char Char Char Char Char Char1 Char"/>
    <w:basedOn w:val="affd"/>
    <w:qFormat/>
    <w:rsid w:val="009D36F2"/>
    <w:pPr>
      <w:spacing w:line="360" w:lineRule="auto"/>
      <w:ind w:left="420"/>
      <w:textAlignment w:val="baseline"/>
    </w:pPr>
    <w:rPr>
      <w:rFonts w:ascii="Times New Roman" w:eastAsia="宋体" w:hAnsi="Times New Roman" w:cs="Times New Roman"/>
      <w:szCs w:val="24"/>
    </w:rPr>
  </w:style>
  <w:style w:type="paragraph" w:customStyle="1" w:styleId="CharCharCharCharCharCharCharCharCharCharCharCharCharCharCharCharCharCharCharCharCharCharChar1Char1">
    <w:name w:val="Char Char Char Char Char Char Char Char Char Char Char Char Char Char Char Char Char Char Char Char Char Char Char1 Char1"/>
    <w:basedOn w:val="affd"/>
    <w:qFormat/>
    <w:rsid w:val="009D36F2"/>
    <w:pPr>
      <w:spacing w:line="360" w:lineRule="auto"/>
      <w:ind w:left="420"/>
      <w:textAlignment w:val="baseline"/>
    </w:pPr>
    <w:rPr>
      <w:rFonts w:ascii="Times New Roman" w:eastAsia="宋体" w:hAnsi="Times New Roman" w:cs="Times New Roman"/>
      <w:szCs w:val="24"/>
    </w:rPr>
  </w:style>
  <w:style w:type="paragraph" w:customStyle="1" w:styleId="CharCharCharCharCharCharCharCharCharCharCharCharCharCharCharCharCharCharCharCharCharCharChar1Char11">
    <w:name w:val="Char Char Char Char Char Char Char Char Char Char Char Char Char Char Char Char Char Char Char Char Char Char Char1 Char11"/>
    <w:basedOn w:val="affd"/>
    <w:qFormat/>
    <w:rsid w:val="009D36F2"/>
    <w:pPr>
      <w:autoSpaceDE w:val="0"/>
      <w:autoSpaceDN w:val="0"/>
      <w:spacing w:after="160" w:line="360" w:lineRule="auto"/>
      <w:ind w:left="420"/>
      <w:textAlignment w:val="baseline"/>
    </w:pPr>
    <w:rPr>
      <w:rFonts w:ascii="Times New Roman" w:eastAsia="宋体" w:hAnsi="Times New Roman" w:cs="Times New Roman"/>
      <w:snapToGrid w:val="0"/>
      <w:szCs w:val="24"/>
    </w:rPr>
  </w:style>
  <w:style w:type="paragraph" w:customStyle="1" w:styleId="CharCharCharCharCharCharCharCharCharCharCharCharCharCharCharCharCharCharCharCharCharCharChar1Char2">
    <w:name w:val="Char Char Char Char Char Char Char Char Char Char Char Char Char Char Char Char Char Char Char Char Char Char Char1 Char2"/>
    <w:basedOn w:val="affd"/>
    <w:qFormat/>
    <w:rsid w:val="009D36F2"/>
    <w:pPr>
      <w:spacing w:line="360" w:lineRule="auto"/>
      <w:ind w:left="420"/>
      <w:textAlignment w:val="baseline"/>
    </w:pPr>
    <w:rPr>
      <w:rFonts w:ascii="Times New Roman" w:eastAsia="宋体" w:hAnsi="Times New Roman" w:cs="Times New Roman"/>
      <w:szCs w:val="24"/>
    </w:rPr>
  </w:style>
  <w:style w:type="paragraph" w:customStyle="1" w:styleId="CharCharCharCharCharCharCharCharCharCharCharCharCharCharCharCharCharCharCharCharCharCharChar1Char21">
    <w:name w:val="Char Char Char Char Char Char Char Char Char Char Char Char Char Char Char Char Char Char Char Char Char Char Char1 Char21"/>
    <w:basedOn w:val="affd"/>
    <w:qFormat/>
    <w:rsid w:val="009D36F2"/>
    <w:pPr>
      <w:autoSpaceDE w:val="0"/>
      <w:autoSpaceDN w:val="0"/>
      <w:spacing w:after="160" w:line="360" w:lineRule="auto"/>
      <w:ind w:left="420"/>
      <w:textAlignment w:val="baseline"/>
    </w:pPr>
    <w:rPr>
      <w:rFonts w:ascii="Times New Roman" w:eastAsia="宋体" w:hAnsi="Times New Roman" w:cs="Times New Roman"/>
      <w:snapToGrid w:val="0"/>
      <w:szCs w:val="24"/>
    </w:rPr>
  </w:style>
  <w:style w:type="paragraph" w:customStyle="1" w:styleId="CharCharCharCharCharCharCharCharCharCharCharCharCharCharCharCharCharCharCharCharCharCharChar1Char3">
    <w:name w:val="Char Char Char Char Char Char Char Char Char Char Char Char Char Char Char Char Char Char Char Char Char Char Char1 Char3"/>
    <w:basedOn w:val="affd"/>
    <w:qFormat/>
    <w:rsid w:val="009D36F2"/>
    <w:pPr>
      <w:spacing w:line="360" w:lineRule="auto"/>
      <w:ind w:left="420"/>
      <w:textAlignment w:val="baseline"/>
    </w:pPr>
    <w:rPr>
      <w:rFonts w:ascii="Times New Roman" w:eastAsia="宋体" w:hAnsi="Times New Roman" w:cs="Times New Roman"/>
      <w:szCs w:val="24"/>
    </w:rPr>
  </w:style>
  <w:style w:type="paragraph" w:customStyle="1" w:styleId="CharCharCharCharCharCharCharCharCharCharCharCharCharCharCharCharCharCharCharCharCharCharChar1Char31">
    <w:name w:val="Char Char Char Char Char Char Char Char Char Char Char Char Char Char Char Char Char Char Char Char Char Char Char1 Char31"/>
    <w:basedOn w:val="affd"/>
    <w:qFormat/>
    <w:rsid w:val="009D36F2"/>
    <w:pPr>
      <w:autoSpaceDE w:val="0"/>
      <w:autoSpaceDN w:val="0"/>
      <w:spacing w:after="160" w:line="360" w:lineRule="auto"/>
      <w:ind w:left="420"/>
      <w:textAlignment w:val="baseline"/>
    </w:pPr>
    <w:rPr>
      <w:rFonts w:ascii="Times New Roman" w:eastAsia="宋体" w:hAnsi="Times New Roman" w:cs="Times New Roman"/>
      <w:snapToGrid w:val="0"/>
      <w:szCs w:val="24"/>
    </w:rPr>
  </w:style>
  <w:style w:type="paragraph" w:customStyle="1" w:styleId="CharCharCharCharCharCharCharCharCharCharCharCharCharCharCharCharCharCharCharCharCharCharChar1Char4">
    <w:name w:val="Char Char Char Char Char Char Char Char Char Char Char Char Char Char Char Char Char Char Char Char Char Char Char1 Char4"/>
    <w:basedOn w:val="affd"/>
    <w:qFormat/>
    <w:rsid w:val="009D36F2"/>
    <w:pPr>
      <w:autoSpaceDE w:val="0"/>
      <w:autoSpaceDN w:val="0"/>
      <w:spacing w:after="160" w:line="360" w:lineRule="auto"/>
      <w:ind w:left="420"/>
      <w:textAlignment w:val="baseline"/>
    </w:pPr>
    <w:rPr>
      <w:rFonts w:ascii="Times New Roman" w:eastAsia="宋体" w:hAnsi="Times New Roman" w:cs="Times New Roman"/>
      <w:snapToGrid w:val="0"/>
      <w:szCs w:val="24"/>
    </w:rPr>
  </w:style>
  <w:style w:type="paragraph" w:customStyle="1" w:styleId="CharCharCharCharCharCharCharCharCharCharCharCharCharCharCharCharCharChar1">
    <w:name w:val="Char Char Char Char Char Char Char Char Char Char Char Char Char Char Char Char Char Char1"/>
    <w:basedOn w:val="affd"/>
    <w:qFormat/>
    <w:rsid w:val="009D36F2"/>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CharCharCharCharCharCharCharCharCharCharCharCharCharCharCharCharCharChar11">
    <w:name w:val="Char Char Char Char Char Char Char Char Char Char Char Char Char Char Char Char Char Char11"/>
    <w:basedOn w:val="affd"/>
    <w:qFormat/>
    <w:rsid w:val="009D36F2"/>
    <w:pPr>
      <w:keepNext/>
      <w:tabs>
        <w:tab w:val="left" w:pos="2940"/>
      </w:tabs>
      <w:autoSpaceDE w:val="0"/>
      <w:autoSpaceDN w:val="0"/>
      <w:adjustRightInd w:val="0"/>
      <w:spacing w:after="160"/>
      <w:ind w:hanging="420"/>
      <w:jc w:val="left"/>
    </w:pPr>
    <w:rPr>
      <w:rFonts w:ascii="Times New Roman" w:eastAsia="宋体" w:hAnsi="Times New Roman" w:cs="Times New Roman"/>
      <w:snapToGrid w:val="0"/>
      <w:sz w:val="20"/>
      <w:szCs w:val="20"/>
    </w:rPr>
  </w:style>
  <w:style w:type="paragraph" w:customStyle="1" w:styleId="CharCharCharCharCharCharCharCharCharCharCharCharCharCharCharCharCharChar2">
    <w:name w:val="Char Char Char Char Char Char Char Char Char Char Char Char Char Char Char Char Char Char2"/>
    <w:basedOn w:val="affd"/>
    <w:qFormat/>
    <w:rsid w:val="009D36F2"/>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CharCharCharCharCharCharCharCharCharCharCharCharCharCharCharCharCharChar21">
    <w:name w:val="Char Char Char Char Char Char Char Char Char Char Char Char Char Char Char Char Char Char21"/>
    <w:basedOn w:val="affd"/>
    <w:qFormat/>
    <w:rsid w:val="009D36F2"/>
    <w:pPr>
      <w:keepNext/>
      <w:tabs>
        <w:tab w:val="left" w:pos="2940"/>
      </w:tabs>
      <w:autoSpaceDE w:val="0"/>
      <w:autoSpaceDN w:val="0"/>
      <w:adjustRightInd w:val="0"/>
      <w:spacing w:after="160"/>
      <w:ind w:hanging="420"/>
      <w:jc w:val="left"/>
    </w:pPr>
    <w:rPr>
      <w:rFonts w:ascii="Times New Roman" w:eastAsia="宋体" w:hAnsi="Times New Roman" w:cs="Times New Roman"/>
      <w:snapToGrid w:val="0"/>
      <w:sz w:val="20"/>
      <w:szCs w:val="20"/>
    </w:rPr>
  </w:style>
  <w:style w:type="paragraph" w:customStyle="1" w:styleId="CharCharCharCharCharCharCharCharCharCharCharCharCharCharCharCharCharChar3">
    <w:name w:val="Char Char Char Char Char Char Char Char Char Char Char Char Char Char Char Char Char Char3"/>
    <w:basedOn w:val="affd"/>
    <w:qFormat/>
    <w:rsid w:val="009D36F2"/>
    <w:pPr>
      <w:keepNext/>
      <w:tabs>
        <w:tab w:val="num" w:pos="2940"/>
      </w:tabs>
      <w:autoSpaceDE w:val="0"/>
      <w:autoSpaceDN w:val="0"/>
      <w:adjustRightInd w:val="0"/>
      <w:ind w:hanging="420"/>
      <w:jc w:val="left"/>
    </w:pPr>
    <w:rPr>
      <w:rFonts w:ascii="Times New Roman" w:eastAsia="宋体" w:hAnsi="Times New Roman" w:cs="Times New Roman"/>
      <w:sz w:val="20"/>
      <w:szCs w:val="20"/>
    </w:rPr>
  </w:style>
  <w:style w:type="paragraph" w:customStyle="1" w:styleId="CharCharCharCharCharCharCharCharCharCharCharCharCharCharCharCharCharChar31">
    <w:name w:val="Char Char Char Char Char Char Char Char Char Char Char Char Char Char Char Char Char Char31"/>
    <w:basedOn w:val="affd"/>
    <w:qFormat/>
    <w:rsid w:val="009D36F2"/>
    <w:pPr>
      <w:keepNext/>
      <w:tabs>
        <w:tab w:val="left" w:pos="2940"/>
      </w:tabs>
      <w:autoSpaceDE w:val="0"/>
      <w:autoSpaceDN w:val="0"/>
      <w:adjustRightInd w:val="0"/>
      <w:spacing w:after="160"/>
      <w:ind w:hanging="420"/>
      <w:jc w:val="left"/>
    </w:pPr>
    <w:rPr>
      <w:rFonts w:ascii="Times New Roman" w:eastAsia="宋体" w:hAnsi="Times New Roman" w:cs="Times New Roman"/>
      <w:snapToGrid w:val="0"/>
      <w:sz w:val="20"/>
      <w:szCs w:val="20"/>
    </w:rPr>
  </w:style>
  <w:style w:type="paragraph" w:customStyle="1" w:styleId="CharCharCharCharCharCharCharCharCharCharCharCharCharCharCharCharCharChar4">
    <w:name w:val="Char Char Char Char Char Char Char Char Char Char Char Char Char Char Char Char Char Char4"/>
    <w:basedOn w:val="affd"/>
    <w:qFormat/>
    <w:rsid w:val="009D36F2"/>
    <w:pPr>
      <w:keepNext/>
      <w:tabs>
        <w:tab w:val="left" w:pos="2940"/>
      </w:tabs>
      <w:autoSpaceDE w:val="0"/>
      <w:autoSpaceDN w:val="0"/>
      <w:adjustRightInd w:val="0"/>
      <w:spacing w:after="160"/>
      <w:ind w:hanging="420"/>
      <w:jc w:val="left"/>
    </w:pPr>
    <w:rPr>
      <w:rFonts w:ascii="Times New Roman" w:eastAsia="宋体" w:hAnsi="Times New Roman" w:cs="Times New Roman"/>
      <w:snapToGrid w:val="0"/>
      <w:sz w:val="20"/>
      <w:szCs w:val="20"/>
    </w:rPr>
  </w:style>
  <w:style w:type="paragraph" w:customStyle="1" w:styleId="CharCharCharCharCharCharCharCharCharCharCharCharCharCharChar1">
    <w:name w:val="Char Char Char Char Char Char Char Char Char Char Char Char Char Char Char1"/>
    <w:next w:val="affd"/>
    <w:qFormat/>
    <w:rsid w:val="009D36F2"/>
    <w:pPr>
      <w:keepNext/>
      <w:keepLines/>
      <w:spacing w:before="240" w:after="240"/>
      <w:ind w:hanging="624"/>
      <w:outlineLvl w:val="7"/>
    </w:pPr>
    <w:rPr>
      <w:rFonts w:ascii="Arial" w:eastAsia="黑体" w:hAnsi="Arial" w:cs="Arial"/>
      <w:snapToGrid w:val="0"/>
      <w:kern w:val="0"/>
    </w:rPr>
  </w:style>
  <w:style w:type="paragraph" w:customStyle="1" w:styleId="CharCharCharCharCharCharCharCharCharCharCharCharCharCharChar11">
    <w:name w:val="Char Char Char Char Char Char Char Char Char Char Char Char Char Char Char11"/>
    <w:next w:val="affd"/>
    <w:qFormat/>
    <w:rsid w:val="009D36F2"/>
    <w:pPr>
      <w:keepNext/>
      <w:keepLines/>
      <w:spacing w:before="240" w:after="240" w:line="259" w:lineRule="auto"/>
      <w:ind w:hanging="624"/>
      <w:outlineLvl w:val="7"/>
    </w:pPr>
    <w:rPr>
      <w:rFonts w:ascii="Arial" w:eastAsia="黑体" w:hAnsi="Arial" w:cs="Arial"/>
      <w:snapToGrid w:val="0"/>
      <w:kern w:val="0"/>
    </w:rPr>
  </w:style>
  <w:style w:type="paragraph" w:customStyle="1" w:styleId="CharCharCharCharCharCharCharCharCharCharCharCharCharCharChar2">
    <w:name w:val="Char Char Char Char Char Char Char Char Char Char Char Char Char Char Char2"/>
    <w:next w:val="affd"/>
    <w:qFormat/>
    <w:rsid w:val="009D36F2"/>
    <w:pPr>
      <w:keepNext/>
      <w:keepLines/>
      <w:spacing w:before="240" w:after="240"/>
      <w:ind w:hanging="624"/>
      <w:outlineLvl w:val="7"/>
    </w:pPr>
    <w:rPr>
      <w:rFonts w:ascii="Arial" w:eastAsia="黑体" w:hAnsi="Arial" w:cs="Arial"/>
      <w:snapToGrid w:val="0"/>
      <w:kern w:val="0"/>
    </w:rPr>
  </w:style>
  <w:style w:type="paragraph" w:customStyle="1" w:styleId="CharCharCharCharCharCharCharCharCharCharCharCharCharCharChar21">
    <w:name w:val="Char Char Char Char Char Char Char Char Char Char Char Char Char Char Char21"/>
    <w:next w:val="affd"/>
    <w:qFormat/>
    <w:rsid w:val="009D36F2"/>
    <w:pPr>
      <w:keepNext/>
      <w:keepLines/>
      <w:spacing w:before="240" w:after="240" w:line="259" w:lineRule="auto"/>
      <w:ind w:hanging="624"/>
      <w:outlineLvl w:val="7"/>
    </w:pPr>
    <w:rPr>
      <w:rFonts w:ascii="Arial" w:eastAsia="黑体" w:hAnsi="Arial" w:cs="Arial"/>
      <w:snapToGrid w:val="0"/>
      <w:kern w:val="0"/>
    </w:rPr>
  </w:style>
  <w:style w:type="paragraph" w:customStyle="1" w:styleId="CharCharCharCharCharCharCharCharCharCharCharCharCharCharChar3">
    <w:name w:val="Char Char Char Char Char Char Char Char Char Char Char Char Char Char Char3"/>
    <w:next w:val="affd"/>
    <w:qFormat/>
    <w:rsid w:val="009D36F2"/>
    <w:pPr>
      <w:keepNext/>
      <w:keepLines/>
      <w:spacing w:before="240" w:after="240"/>
      <w:ind w:hanging="624"/>
      <w:outlineLvl w:val="7"/>
    </w:pPr>
    <w:rPr>
      <w:rFonts w:ascii="Arial" w:eastAsia="黑体" w:hAnsi="Arial" w:cs="Arial"/>
      <w:snapToGrid w:val="0"/>
      <w:kern w:val="0"/>
    </w:rPr>
  </w:style>
  <w:style w:type="paragraph" w:customStyle="1" w:styleId="CharCharCharCharCharCharCharCharCharCharCharCharCharCharChar31">
    <w:name w:val="Char Char Char Char Char Char Char Char Char Char Char Char Char Char Char31"/>
    <w:next w:val="affd"/>
    <w:qFormat/>
    <w:rsid w:val="009D36F2"/>
    <w:pPr>
      <w:keepNext/>
      <w:keepLines/>
      <w:spacing w:before="240" w:after="240" w:line="259" w:lineRule="auto"/>
      <w:ind w:hanging="624"/>
      <w:outlineLvl w:val="7"/>
    </w:pPr>
    <w:rPr>
      <w:rFonts w:ascii="Arial" w:eastAsia="黑体" w:hAnsi="Arial" w:cs="Arial"/>
      <w:snapToGrid w:val="0"/>
      <w:kern w:val="0"/>
    </w:rPr>
  </w:style>
  <w:style w:type="paragraph" w:customStyle="1" w:styleId="CharCharCharCharCharCharCharCharCharCharCharCharCharCharChar4">
    <w:name w:val="Char Char Char Char Char Char Char Char Char Char Char Char Char Char Char4"/>
    <w:next w:val="affd"/>
    <w:qFormat/>
    <w:rsid w:val="009D36F2"/>
    <w:pPr>
      <w:keepNext/>
      <w:keepLines/>
      <w:spacing w:before="240" w:after="240"/>
      <w:ind w:hanging="624"/>
      <w:outlineLvl w:val="7"/>
    </w:pPr>
    <w:rPr>
      <w:rFonts w:ascii="Arial" w:eastAsia="黑体" w:hAnsi="Arial" w:cs="Arial"/>
      <w:snapToGrid w:val="0"/>
      <w:kern w:val="0"/>
    </w:rPr>
  </w:style>
  <w:style w:type="paragraph" w:customStyle="1" w:styleId="CharCharCharCharCharCharCharCharCharCharCharCharCharCharChar41">
    <w:name w:val="Char Char Char Char Char Char Char Char Char Char Char Char Char Char Char41"/>
    <w:next w:val="affd"/>
    <w:qFormat/>
    <w:rsid w:val="009D36F2"/>
    <w:pPr>
      <w:keepNext/>
      <w:keepLines/>
      <w:spacing w:before="240" w:after="240" w:line="259" w:lineRule="auto"/>
      <w:ind w:hanging="624"/>
      <w:outlineLvl w:val="7"/>
    </w:pPr>
    <w:rPr>
      <w:rFonts w:ascii="Arial" w:eastAsia="黑体" w:hAnsi="Arial" w:cs="Arial"/>
      <w:snapToGrid w:val="0"/>
      <w:kern w:val="0"/>
    </w:rPr>
  </w:style>
  <w:style w:type="paragraph" w:customStyle="1" w:styleId="CharCharCharCharCharCharCharCharCharCharCharCharCharCharChar5">
    <w:name w:val="Char Char Char Char Char Char Char Char Char Char Char Char Char Char Char5"/>
    <w:next w:val="affd"/>
    <w:qFormat/>
    <w:rsid w:val="009D36F2"/>
    <w:pPr>
      <w:keepNext/>
      <w:keepLines/>
      <w:spacing w:before="240" w:after="240" w:line="259" w:lineRule="auto"/>
      <w:ind w:hanging="624"/>
      <w:outlineLvl w:val="7"/>
    </w:pPr>
    <w:rPr>
      <w:rFonts w:ascii="Arial" w:eastAsia="黑体" w:hAnsi="Arial" w:cs="Arial"/>
      <w:snapToGrid w:val="0"/>
      <w:kern w:val="0"/>
    </w:rPr>
  </w:style>
  <w:style w:type="paragraph" w:customStyle="1" w:styleId="CharCharCharCharCharCharCharCharCharCharCharChar1">
    <w:name w:val="Char Char Char Char Char Char Char Char Char Char Char Char1"/>
    <w:next w:val="affd"/>
    <w:qFormat/>
    <w:rsid w:val="009D36F2"/>
    <w:pPr>
      <w:keepNext/>
      <w:keepLines/>
      <w:tabs>
        <w:tab w:val="num" w:pos="360"/>
      </w:tabs>
      <w:spacing w:before="240" w:after="240"/>
      <w:ind w:left="360" w:hanging="360"/>
      <w:outlineLvl w:val="7"/>
    </w:pPr>
    <w:rPr>
      <w:rFonts w:ascii="Arial" w:eastAsia="黑体" w:hAnsi="Arial" w:cs="Arial"/>
      <w:snapToGrid w:val="0"/>
      <w:kern w:val="0"/>
    </w:rPr>
  </w:style>
  <w:style w:type="paragraph" w:customStyle="1" w:styleId="CharCharCharCharCharCharCharCharCharCharCharChar11">
    <w:name w:val="Char Char Char Char Char Char Char Char Char Char Char Char11"/>
    <w:next w:val="affd"/>
    <w:uiPriority w:val="99"/>
    <w:qFormat/>
    <w:rsid w:val="009D36F2"/>
    <w:pPr>
      <w:keepNext/>
      <w:keepLines/>
      <w:tabs>
        <w:tab w:val="left" w:pos="360"/>
      </w:tabs>
      <w:spacing w:before="240" w:after="240" w:line="259" w:lineRule="auto"/>
      <w:ind w:left="360" w:hanging="360"/>
      <w:outlineLvl w:val="7"/>
    </w:pPr>
    <w:rPr>
      <w:rFonts w:ascii="Arial" w:eastAsia="黑体" w:hAnsi="Arial" w:cs="Arial"/>
      <w:snapToGrid w:val="0"/>
      <w:kern w:val="0"/>
    </w:rPr>
  </w:style>
  <w:style w:type="paragraph" w:customStyle="1" w:styleId="CharCharCharCharCharCharCharCharCharCharCharChar2">
    <w:name w:val="Char Char Char Char Char Char Char Char Char Char Char Char2"/>
    <w:next w:val="affd"/>
    <w:qFormat/>
    <w:rsid w:val="009D36F2"/>
    <w:pPr>
      <w:keepNext/>
      <w:keepLines/>
      <w:tabs>
        <w:tab w:val="num" w:pos="360"/>
      </w:tabs>
      <w:spacing w:before="240" w:after="240"/>
      <w:ind w:left="360" w:hanging="360"/>
      <w:outlineLvl w:val="7"/>
    </w:pPr>
    <w:rPr>
      <w:rFonts w:ascii="Arial" w:eastAsia="黑体" w:hAnsi="Arial" w:cs="Arial"/>
      <w:snapToGrid w:val="0"/>
      <w:kern w:val="0"/>
    </w:rPr>
  </w:style>
  <w:style w:type="paragraph" w:customStyle="1" w:styleId="CharCharCharCharCharCharCharCharCharCharCharChar21">
    <w:name w:val="Char Char Char Char Char Char Char Char Char Char Char Char21"/>
    <w:next w:val="affd"/>
    <w:qFormat/>
    <w:rsid w:val="009D36F2"/>
    <w:pPr>
      <w:keepNext/>
      <w:keepLines/>
      <w:tabs>
        <w:tab w:val="left" w:pos="360"/>
      </w:tabs>
      <w:spacing w:before="240" w:after="240" w:line="259" w:lineRule="auto"/>
      <w:ind w:left="360" w:hanging="360"/>
      <w:outlineLvl w:val="7"/>
    </w:pPr>
    <w:rPr>
      <w:rFonts w:ascii="Arial" w:eastAsia="黑体" w:hAnsi="Arial" w:cs="Arial"/>
      <w:snapToGrid w:val="0"/>
      <w:kern w:val="0"/>
    </w:rPr>
  </w:style>
  <w:style w:type="paragraph" w:customStyle="1" w:styleId="CharCharCharCharCharCharCharCharCharCharCharChar3">
    <w:name w:val="Char Char Char Char Char Char Char Char Char Char Char Char3"/>
    <w:next w:val="affd"/>
    <w:uiPriority w:val="99"/>
    <w:qFormat/>
    <w:rsid w:val="009D36F2"/>
    <w:pPr>
      <w:keepNext/>
      <w:keepLines/>
      <w:tabs>
        <w:tab w:val="num" w:pos="360"/>
      </w:tabs>
      <w:spacing w:before="240" w:after="240"/>
      <w:ind w:left="360" w:hanging="360"/>
      <w:outlineLvl w:val="7"/>
    </w:pPr>
    <w:rPr>
      <w:rFonts w:ascii="Arial" w:eastAsia="黑体" w:hAnsi="Arial" w:cs="Arial"/>
      <w:snapToGrid w:val="0"/>
      <w:kern w:val="0"/>
    </w:rPr>
  </w:style>
  <w:style w:type="paragraph" w:customStyle="1" w:styleId="CharCharCharCharCharCharCharCharCharCharCharChar31">
    <w:name w:val="Char Char Char Char Char Char Char Char Char Char Char Char31"/>
    <w:next w:val="affd"/>
    <w:qFormat/>
    <w:rsid w:val="009D36F2"/>
    <w:pPr>
      <w:keepNext/>
      <w:keepLines/>
      <w:tabs>
        <w:tab w:val="left" w:pos="360"/>
      </w:tabs>
      <w:spacing w:before="240" w:after="240" w:line="259" w:lineRule="auto"/>
      <w:ind w:left="360" w:hanging="360"/>
      <w:outlineLvl w:val="7"/>
    </w:pPr>
    <w:rPr>
      <w:rFonts w:ascii="Arial" w:eastAsia="黑体" w:hAnsi="Arial" w:cs="Arial"/>
      <w:snapToGrid w:val="0"/>
      <w:kern w:val="0"/>
    </w:rPr>
  </w:style>
  <w:style w:type="paragraph" w:customStyle="1" w:styleId="CharCharCharCharCharCharCharCharCharCharCharChar4">
    <w:name w:val="Char Char Char Char Char Char Char Char Char Char Char Char4"/>
    <w:next w:val="affd"/>
    <w:qFormat/>
    <w:rsid w:val="009D36F2"/>
    <w:pPr>
      <w:keepNext/>
      <w:keepLines/>
      <w:tabs>
        <w:tab w:val="left" w:pos="360"/>
      </w:tabs>
      <w:spacing w:before="240" w:after="240" w:line="259" w:lineRule="auto"/>
      <w:ind w:left="360" w:hanging="360"/>
      <w:outlineLvl w:val="7"/>
    </w:pPr>
    <w:rPr>
      <w:rFonts w:ascii="Arial" w:eastAsia="黑体" w:hAnsi="Arial" w:cs="Arial"/>
      <w:snapToGrid w:val="0"/>
      <w:kern w:val="0"/>
    </w:rPr>
  </w:style>
  <w:style w:type="paragraph" w:customStyle="1" w:styleId="CharCharCharCharCharCharCharCharCharCharChar1">
    <w:name w:val="Char Char Char Char Char Char Char Char Char Char Char1"/>
    <w:basedOn w:val="affd"/>
    <w:qFormat/>
    <w:rsid w:val="009D36F2"/>
    <w:pPr>
      <w:jc w:val="left"/>
    </w:pPr>
    <w:rPr>
      <w:rFonts w:ascii="Tahoma" w:eastAsia="宋体" w:hAnsi="Tahoma" w:cs="Times New Roman"/>
      <w:sz w:val="24"/>
      <w:szCs w:val="20"/>
    </w:rPr>
  </w:style>
  <w:style w:type="paragraph" w:customStyle="1" w:styleId="CharCharCharCharCharCharCharCharCharChar1">
    <w:name w:val="Char Char Char Char Char Char Char Char Char Char1"/>
    <w:basedOn w:val="afffe"/>
    <w:qFormat/>
    <w:rsid w:val="009D36F2"/>
    <w:pPr>
      <w:widowControl w:val="0"/>
      <w:jc w:val="both"/>
    </w:pPr>
    <w:rPr>
      <w:rFonts w:ascii="宋体"/>
      <w:kern w:val="2"/>
      <w:sz w:val="24"/>
      <w:szCs w:val="24"/>
    </w:rPr>
  </w:style>
  <w:style w:type="paragraph" w:customStyle="1" w:styleId="CharCharCharCharCharCharCharCharCharChar11">
    <w:name w:val="Char Char Char Char Char Char Char Char Char Char11"/>
    <w:basedOn w:val="afffe"/>
    <w:uiPriority w:val="99"/>
    <w:qFormat/>
    <w:rsid w:val="009D36F2"/>
    <w:pPr>
      <w:widowControl w:val="0"/>
      <w:autoSpaceDE w:val="0"/>
      <w:autoSpaceDN w:val="0"/>
      <w:spacing w:after="160"/>
      <w:jc w:val="both"/>
    </w:pPr>
    <w:rPr>
      <w:rFonts w:ascii="宋体"/>
      <w:snapToGrid w:val="0"/>
      <w:kern w:val="2"/>
      <w:sz w:val="24"/>
      <w:szCs w:val="24"/>
    </w:rPr>
  </w:style>
  <w:style w:type="paragraph" w:customStyle="1" w:styleId="CharCharCharCharCharCharCharCharCharChar2">
    <w:name w:val="Char Char Char Char Char Char Char Char Char Char2"/>
    <w:basedOn w:val="afffe"/>
    <w:qFormat/>
    <w:rsid w:val="009D36F2"/>
    <w:pPr>
      <w:widowControl w:val="0"/>
      <w:jc w:val="both"/>
    </w:pPr>
    <w:rPr>
      <w:rFonts w:ascii="宋体"/>
      <w:kern w:val="2"/>
      <w:sz w:val="24"/>
      <w:szCs w:val="24"/>
    </w:rPr>
  </w:style>
  <w:style w:type="paragraph" w:customStyle="1" w:styleId="CharCharCharCharCharCharCharCharCharChar21">
    <w:name w:val="Char Char Char Char Char Char Char Char Char Char21"/>
    <w:basedOn w:val="afffe"/>
    <w:qFormat/>
    <w:rsid w:val="009D36F2"/>
    <w:pPr>
      <w:widowControl w:val="0"/>
      <w:autoSpaceDE w:val="0"/>
      <w:autoSpaceDN w:val="0"/>
      <w:spacing w:after="160"/>
      <w:jc w:val="both"/>
    </w:pPr>
    <w:rPr>
      <w:rFonts w:ascii="宋体"/>
      <w:snapToGrid w:val="0"/>
      <w:kern w:val="2"/>
      <w:sz w:val="24"/>
      <w:szCs w:val="24"/>
    </w:rPr>
  </w:style>
  <w:style w:type="paragraph" w:customStyle="1" w:styleId="CharCharCharCharCharCharCharCharCharChar3">
    <w:name w:val="Char Char Char Char Char Char Char Char Char Char3"/>
    <w:basedOn w:val="afffe"/>
    <w:uiPriority w:val="99"/>
    <w:qFormat/>
    <w:rsid w:val="009D36F2"/>
    <w:pPr>
      <w:widowControl w:val="0"/>
      <w:jc w:val="both"/>
    </w:pPr>
    <w:rPr>
      <w:rFonts w:ascii="宋体"/>
      <w:kern w:val="2"/>
      <w:sz w:val="24"/>
      <w:szCs w:val="24"/>
    </w:rPr>
  </w:style>
  <w:style w:type="paragraph" w:customStyle="1" w:styleId="CharCharCharCharCharCharCharCharCharChar31">
    <w:name w:val="Char Char Char Char Char Char Char Char Char Char31"/>
    <w:basedOn w:val="afffe"/>
    <w:qFormat/>
    <w:rsid w:val="009D36F2"/>
    <w:pPr>
      <w:widowControl w:val="0"/>
      <w:autoSpaceDE w:val="0"/>
      <w:autoSpaceDN w:val="0"/>
      <w:spacing w:after="160"/>
      <w:jc w:val="both"/>
    </w:pPr>
    <w:rPr>
      <w:rFonts w:ascii="宋体"/>
      <w:snapToGrid w:val="0"/>
      <w:kern w:val="2"/>
      <w:sz w:val="24"/>
      <w:szCs w:val="24"/>
    </w:rPr>
  </w:style>
  <w:style w:type="paragraph" w:customStyle="1" w:styleId="CharCharCharCharCharCharCharCharCharChar4">
    <w:name w:val="Char Char Char Char Char Char Char Char Char Char4"/>
    <w:basedOn w:val="afffe"/>
    <w:qFormat/>
    <w:rsid w:val="009D36F2"/>
    <w:pPr>
      <w:widowControl w:val="0"/>
      <w:autoSpaceDE w:val="0"/>
      <w:autoSpaceDN w:val="0"/>
      <w:spacing w:after="160"/>
      <w:jc w:val="both"/>
    </w:pPr>
    <w:rPr>
      <w:rFonts w:ascii="宋体"/>
      <w:snapToGrid w:val="0"/>
      <w:kern w:val="2"/>
      <w:sz w:val="24"/>
      <w:szCs w:val="24"/>
    </w:rPr>
  </w:style>
  <w:style w:type="paragraph" w:customStyle="1" w:styleId="CharCharCharCharCharCharChar1">
    <w:name w:val="Char Char Char Char Char Char Char1"/>
    <w:basedOn w:val="affd"/>
    <w:qFormat/>
    <w:rsid w:val="009D36F2"/>
    <w:pPr>
      <w:jc w:val="left"/>
    </w:pPr>
    <w:rPr>
      <w:rFonts w:ascii="Tahoma" w:eastAsia="宋体" w:hAnsi="Tahoma" w:cs="Times New Roman"/>
      <w:sz w:val="24"/>
      <w:szCs w:val="20"/>
    </w:rPr>
  </w:style>
  <w:style w:type="paragraph" w:customStyle="1" w:styleId="CharCharCharCharCharCharChar11">
    <w:name w:val="Char Char Char Char Char Char Char11"/>
    <w:basedOn w:val="affd"/>
    <w:qFormat/>
    <w:rsid w:val="009D36F2"/>
    <w:pPr>
      <w:autoSpaceDE w:val="0"/>
      <w:autoSpaceDN w:val="0"/>
      <w:spacing w:after="160"/>
    </w:pPr>
    <w:rPr>
      <w:rFonts w:ascii="Arial" w:eastAsia="宋体" w:hAnsi="Arial" w:cs="Arial"/>
      <w:snapToGrid w:val="0"/>
      <w:szCs w:val="24"/>
    </w:rPr>
  </w:style>
  <w:style w:type="paragraph" w:customStyle="1" w:styleId="CharCharCharCharCharCharChar2">
    <w:name w:val="Char Char Char Char Char Char Char2"/>
    <w:basedOn w:val="affd"/>
    <w:qFormat/>
    <w:rsid w:val="009D36F2"/>
    <w:rPr>
      <w:rFonts w:ascii="Arial" w:eastAsia="宋体" w:hAnsi="Arial" w:cs="Arial"/>
      <w:szCs w:val="24"/>
    </w:rPr>
  </w:style>
  <w:style w:type="paragraph" w:customStyle="1" w:styleId="CharCharCharCharCharCharChar21">
    <w:name w:val="Char Char Char Char Char Char Char21"/>
    <w:basedOn w:val="affd"/>
    <w:uiPriority w:val="99"/>
    <w:qFormat/>
    <w:rsid w:val="009D36F2"/>
    <w:pPr>
      <w:autoSpaceDE w:val="0"/>
      <w:autoSpaceDN w:val="0"/>
      <w:spacing w:after="160"/>
    </w:pPr>
    <w:rPr>
      <w:rFonts w:ascii="Arial" w:eastAsia="宋体" w:hAnsi="Arial" w:cs="Arial"/>
      <w:snapToGrid w:val="0"/>
      <w:szCs w:val="24"/>
    </w:rPr>
  </w:style>
  <w:style w:type="paragraph" w:customStyle="1" w:styleId="CharCharCharCharCharChar1">
    <w:name w:val="Char Char Char Char Char Char1"/>
    <w:basedOn w:val="affd"/>
    <w:qFormat/>
    <w:rsid w:val="009D36F2"/>
    <w:pPr>
      <w:widowControl/>
    </w:pPr>
    <w:rPr>
      <w:rFonts w:ascii="Tahoma" w:eastAsia="宋体" w:hAnsi="Tahoma" w:cs="Times New Roman"/>
      <w:sz w:val="24"/>
      <w:szCs w:val="20"/>
    </w:rPr>
  </w:style>
  <w:style w:type="paragraph" w:customStyle="1" w:styleId="CharCharCharCharCharChar1Char">
    <w:name w:val="Char Char Char Char Char Char1 Char"/>
    <w:basedOn w:val="affd"/>
    <w:autoRedefine/>
    <w:qFormat/>
    <w:rsid w:val="009D36F2"/>
    <w:pPr>
      <w:ind w:firstLineChars="200" w:firstLine="420"/>
    </w:pPr>
    <w:rPr>
      <w:rFonts w:ascii="Dotum" w:eastAsia="Dotum" w:hAnsi="Dotum" w:cs="Times New Roman"/>
    </w:rPr>
  </w:style>
  <w:style w:type="paragraph" w:customStyle="1" w:styleId="CharCharCharCharCharChar1CharCharChar">
    <w:name w:val="Char Char Char Char Char Char1 Char Char Char"/>
    <w:basedOn w:val="affd"/>
    <w:qFormat/>
    <w:rsid w:val="009D36F2"/>
    <w:rPr>
      <w:rFonts w:ascii="Arial" w:eastAsia="Dotum" w:hAnsi="Arial" w:cs="Arial"/>
    </w:rPr>
  </w:style>
  <w:style w:type="paragraph" w:customStyle="1" w:styleId="CharCharCharCharCharChar1CharCharCharChar">
    <w:name w:val="Char Char Char Char Char Char1 Char Char Char Char"/>
    <w:basedOn w:val="affd"/>
    <w:autoRedefine/>
    <w:rsid w:val="009D36F2"/>
    <w:pPr>
      <w:jc w:val="left"/>
    </w:pPr>
    <w:rPr>
      <w:rFonts w:ascii="Tahoma" w:eastAsia="宋体" w:hAnsi="Tahoma" w:cs="Times New Roman"/>
      <w:sz w:val="24"/>
      <w:szCs w:val="20"/>
    </w:rPr>
  </w:style>
  <w:style w:type="paragraph" w:customStyle="1" w:styleId="CharCharCharCharChar1">
    <w:name w:val="Char Char Char Char Char1"/>
    <w:basedOn w:val="affd"/>
    <w:qFormat/>
    <w:rsid w:val="009D36F2"/>
    <w:rPr>
      <w:rFonts w:ascii="Tahoma" w:eastAsia="宋体" w:hAnsi="Tahoma" w:cs="Times New Roman"/>
      <w:sz w:val="24"/>
      <w:szCs w:val="20"/>
    </w:rPr>
  </w:style>
  <w:style w:type="paragraph" w:customStyle="1" w:styleId="CharCharCharCharChar1CharCharCharCharChar">
    <w:name w:val="Char Char Char Char Char1 Char Char Char Char Char"/>
    <w:basedOn w:val="affd"/>
    <w:qFormat/>
    <w:rsid w:val="009D36F2"/>
    <w:pPr>
      <w:keepNext/>
      <w:widowControl/>
      <w:spacing w:after="80"/>
      <w:ind w:left="1134"/>
      <w:jc w:val="left"/>
    </w:pPr>
    <w:rPr>
      <w:rFonts w:ascii="Times New Roman" w:eastAsia="Dotum" w:hAnsi="Arial" w:cs="Arial"/>
      <w:sz w:val="20"/>
      <w:szCs w:val="20"/>
    </w:rPr>
  </w:style>
  <w:style w:type="paragraph" w:customStyle="1" w:styleId="CharCharCharCharChar1CharCharCharCharCharCharChar">
    <w:name w:val="Char Char Char Char Char1 Char Char Char Char Char Char Char"/>
    <w:next w:val="affd"/>
    <w:rsid w:val="009D36F2"/>
    <w:pPr>
      <w:keepNext/>
      <w:keepLines/>
      <w:tabs>
        <w:tab w:val="num" w:pos="1418"/>
      </w:tabs>
      <w:spacing w:before="240" w:after="240"/>
      <w:ind w:left="1418" w:hanging="1418"/>
      <w:outlineLvl w:val="7"/>
    </w:pPr>
    <w:rPr>
      <w:rFonts w:ascii="Arial" w:eastAsia="黑体" w:hAnsi="Arial" w:cs="Arial"/>
      <w:snapToGrid w:val="0"/>
      <w:kern w:val="0"/>
    </w:rPr>
  </w:style>
  <w:style w:type="paragraph" w:customStyle="1" w:styleId="CharCharCharCharChar1CharCharCharCharCharCharCharCharCharCharChar">
    <w:name w:val="Char Char Char Char Char1 Char Char Char Char Char Char Char Char Char Char Char"/>
    <w:basedOn w:val="affd"/>
    <w:qFormat/>
    <w:rsid w:val="009D36F2"/>
    <w:pPr>
      <w:keepNext/>
      <w:widowControl/>
      <w:spacing w:after="80"/>
      <w:ind w:left="1134"/>
      <w:jc w:val="left"/>
    </w:pPr>
    <w:rPr>
      <w:rFonts w:ascii="Times New Roman" w:eastAsia="Dotum" w:hAnsi="Arial" w:cs="Arial"/>
      <w:sz w:val="20"/>
      <w:szCs w:val="20"/>
    </w:rPr>
  </w:style>
  <w:style w:type="paragraph" w:customStyle="1" w:styleId="CharCharCharCharChar1CharCharCharCharCharCharCharCharCharCharCharCharCharCharCharCharCharCharChar">
    <w:name w:val="Char Char Char Char Char1 Char Char Char Char Char Char Char Char Char Char Char Char Char Char Char Char Char Char Char"/>
    <w:basedOn w:val="affd"/>
    <w:qFormat/>
    <w:rsid w:val="009D36F2"/>
    <w:pPr>
      <w:keepNext/>
      <w:widowControl/>
      <w:tabs>
        <w:tab w:val="left" w:pos="2940"/>
      </w:tabs>
      <w:autoSpaceDE w:val="0"/>
      <w:autoSpaceDN w:val="0"/>
      <w:adjustRightInd w:val="0"/>
      <w:ind w:hanging="420"/>
      <w:jc w:val="left"/>
    </w:pPr>
    <w:rPr>
      <w:rFonts w:ascii="Arial" w:eastAsia="宋体" w:hAnsi="Arial" w:cs="Arial"/>
      <w:szCs w:val="24"/>
    </w:rPr>
  </w:style>
  <w:style w:type="paragraph" w:customStyle="1" w:styleId="CharCharCharCharChar11">
    <w:name w:val="Char Char Char Char Char11"/>
    <w:basedOn w:val="affd"/>
    <w:uiPriority w:val="99"/>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CharChar2">
    <w:name w:val="Char Char Char Char Char2"/>
    <w:basedOn w:val="affd"/>
    <w:qFormat/>
    <w:rsid w:val="009D36F2"/>
    <w:rPr>
      <w:rFonts w:ascii="Tahoma" w:eastAsia="宋体" w:hAnsi="Tahoma" w:cs="Times New Roman"/>
      <w:sz w:val="24"/>
      <w:szCs w:val="20"/>
    </w:rPr>
  </w:style>
  <w:style w:type="paragraph" w:customStyle="1" w:styleId="CharCharCharCharChar21">
    <w:name w:val="Char Char Char Char Char2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CharChar3">
    <w:name w:val="Char Char Char Char Char3"/>
    <w:basedOn w:val="affd"/>
    <w:uiPriority w:val="99"/>
    <w:qFormat/>
    <w:rsid w:val="009D36F2"/>
    <w:rPr>
      <w:rFonts w:ascii="Tahoma" w:eastAsia="宋体" w:hAnsi="Tahoma" w:cs="Times New Roman"/>
      <w:sz w:val="24"/>
      <w:szCs w:val="20"/>
    </w:rPr>
  </w:style>
  <w:style w:type="paragraph" w:customStyle="1" w:styleId="CharCharCharCharChar31">
    <w:name w:val="Char Char Char Char Char3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CharChar4">
    <w:name w:val="Char Char Char Char Char4"/>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Char1">
    <w:name w:val="Char Char Char Char1"/>
    <w:next w:val="affd"/>
    <w:qFormat/>
    <w:rsid w:val="009D36F2"/>
    <w:pPr>
      <w:keepNext/>
      <w:keepLines/>
      <w:spacing w:before="240" w:after="240"/>
      <w:outlineLvl w:val="7"/>
    </w:pPr>
    <w:rPr>
      <w:rFonts w:ascii="Arial" w:eastAsia="黑体" w:hAnsi="Arial" w:cs="Times New Roman"/>
      <w:snapToGrid w:val="0"/>
      <w:kern w:val="0"/>
      <w:szCs w:val="20"/>
    </w:rPr>
  </w:style>
  <w:style w:type="paragraph" w:customStyle="1" w:styleId="CharCharCharChar1CharCharChar">
    <w:name w:val="Char Char Char Char1 Char Char Char"/>
    <w:next w:val="affd"/>
    <w:qFormat/>
    <w:rsid w:val="009D36F2"/>
    <w:pPr>
      <w:keepNext/>
      <w:keepLines/>
      <w:snapToGrid w:val="0"/>
      <w:spacing w:before="240" w:after="240"/>
      <w:outlineLvl w:val="7"/>
    </w:pPr>
    <w:rPr>
      <w:rFonts w:ascii="Arial" w:eastAsia="黑体" w:hAnsi="Arial" w:cs="Arial"/>
      <w:kern w:val="0"/>
    </w:rPr>
  </w:style>
  <w:style w:type="paragraph" w:customStyle="1" w:styleId="CharCharCharChar1CharCharCharCharCharCharCharChar">
    <w:name w:val="Char Char Char Char1 Char Char Char Char Char Char Char Char"/>
    <w:basedOn w:val="affd"/>
    <w:qFormat/>
    <w:rsid w:val="009D36F2"/>
    <w:pPr>
      <w:keepNext/>
      <w:widowControl/>
      <w:tabs>
        <w:tab w:val="left" w:pos="2940"/>
      </w:tabs>
      <w:autoSpaceDE w:val="0"/>
      <w:autoSpaceDN w:val="0"/>
      <w:adjustRightInd w:val="0"/>
      <w:ind w:hanging="420"/>
      <w:jc w:val="left"/>
    </w:pPr>
    <w:rPr>
      <w:rFonts w:ascii="Times New Roman" w:eastAsia="宋体" w:hAnsi="Times New Roman" w:cs="Times New Roman"/>
      <w:sz w:val="20"/>
    </w:rPr>
  </w:style>
  <w:style w:type="paragraph" w:customStyle="1" w:styleId="CharCharCharChar1CharCharCharCharCharCharCharCharCharCharCharChar">
    <w:name w:val="Char Char Char Char1 Char Char Char Char Char Char Char Char Char Char Char Char"/>
    <w:next w:val="affd"/>
    <w:qFormat/>
    <w:rsid w:val="009D36F2"/>
    <w:pPr>
      <w:keepNext/>
      <w:keepLines/>
      <w:spacing w:before="240" w:after="240"/>
      <w:outlineLvl w:val="7"/>
    </w:pPr>
    <w:rPr>
      <w:rFonts w:ascii="Arial" w:eastAsia="黑体" w:hAnsi="Arial" w:cs="Times New Roman"/>
      <w:snapToGrid w:val="0"/>
      <w:kern w:val="0"/>
      <w:szCs w:val="20"/>
    </w:rPr>
  </w:style>
  <w:style w:type="paragraph" w:customStyle="1" w:styleId="CharCharCharChar1CharCharCharCharCharCharCharChar1">
    <w:name w:val="Char Char Char Char1 Char Char Char Char Char Char Char Char1"/>
    <w:basedOn w:val="affd"/>
    <w:qFormat/>
    <w:rsid w:val="009D36F2"/>
    <w:pPr>
      <w:keepNext/>
      <w:tabs>
        <w:tab w:val="num" w:pos="2940"/>
      </w:tabs>
      <w:autoSpaceDE w:val="0"/>
      <w:autoSpaceDN w:val="0"/>
      <w:adjustRightInd w:val="0"/>
      <w:ind w:hanging="420"/>
      <w:jc w:val="left"/>
    </w:pPr>
    <w:rPr>
      <w:rFonts w:ascii="Times New Roman" w:eastAsia="Dotum" w:hAnsi="Times New Roman" w:cs="Times New Roman"/>
      <w:sz w:val="20"/>
    </w:rPr>
  </w:style>
  <w:style w:type="paragraph" w:customStyle="1" w:styleId="CharCharCharChar2">
    <w:name w:val="Char Char Char Char2"/>
    <w:next w:val="affd"/>
    <w:qFormat/>
    <w:rsid w:val="009D36F2"/>
    <w:pPr>
      <w:keepNext/>
      <w:keepLines/>
      <w:tabs>
        <w:tab w:val="left" w:pos="1418"/>
      </w:tabs>
      <w:spacing w:before="240" w:after="240"/>
      <w:ind w:left="1418" w:hanging="1418"/>
      <w:outlineLvl w:val="7"/>
    </w:pPr>
    <w:rPr>
      <w:rFonts w:ascii="Arial" w:eastAsia="黑体" w:hAnsi="Arial" w:cs="Arial"/>
      <w:snapToGrid w:val="0"/>
      <w:kern w:val="0"/>
    </w:rPr>
  </w:style>
  <w:style w:type="paragraph" w:customStyle="1" w:styleId="CharCharCharChar21">
    <w:name w:val="Char Char Char Char21"/>
    <w:next w:val="affd"/>
    <w:qFormat/>
    <w:rsid w:val="009D36F2"/>
    <w:pPr>
      <w:keepNext/>
      <w:keepLines/>
      <w:tabs>
        <w:tab w:val="left" w:pos="1418"/>
      </w:tabs>
      <w:spacing w:before="240" w:after="240" w:line="259" w:lineRule="auto"/>
      <w:ind w:left="1418" w:hanging="1418"/>
      <w:outlineLvl w:val="7"/>
    </w:pPr>
    <w:rPr>
      <w:rFonts w:ascii="Arial" w:eastAsia="黑体" w:hAnsi="Arial" w:cs="Arial"/>
      <w:snapToGrid w:val="0"/>
      <w:kern w:val="0"/>
    </w:rPr>
  </w:style>
  <w:style w:type="paragraph" w:customStyle="1" w:styleId="CharCharChar1">
    <w:name w:val="Char Char Char1"/>
    <w:basedOn w:val="affd"/>
    <w:qFormat/>
    <w:rsid w:val="009D36F2"/>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1Char">
    <w:name w:val="Char Char Char1 Char"/>
    <w:next w:val="affd"/>
    <w:rsid w:val="009D36F2"/>
    <w:pPr>
      <w:keepNext/>
      <w:keepLines/>
      <w:tabs>
        <w:tab w:val="left" w:pos="0"/>
      </w:tabs>
      <w:spacing w:before="240" w:after="240"/>
      <w:ind w:left="3360" w:hanging="420"/>
      <w:outlineLvl w:val="7"/>
    </w:pPr>
    <w:rPr>
      <w:rFonts w:ascii="Arial" w:eastAsia="宋体" w:hAnsi="Arial" w:cs="Arial"/>
      <w:snapToGrid w:val="0"/>
      <w:kern w:val="0"/>
      <w:sz w:val="30"/>
    </w:rPr>
  </w:style>
  <w:style w:type="paragraph" w:customStyle="1" w:styleId="CharCharChar1CharChar">
    <w:name w:val="Char Char Char1 Char Char"/>
    <w:basedOn w:val="affd"/>
    <w:autoRedefine/>
    <w:qFormat/>
    <w:rsid w:val="009D36F2"/>
    <w:pPr>
      <w:keepNext/>
      <w:keepLines/>
      <w:pageBreakBefore/>
    </w:pPr>
    <w:rPr>
      <w:rFonts w:ascii="Tahoma" w:eastAsia="宋体" w:hAnsi="Tahoma" w:cs="Times New Roman"/>
      <w:sz w:val="24"/>
      <w:szCs w:val="20"/>
    </w:rPr>
  </w:style>
  <w:style w:type="paragraph" w:customStyle="1" w:styleId="CharCharChar1CharCharCharCharCharCharCharCharCharCharCharCharCharCharCharCharCharCharCharCharCharChar">
    <w:name w:val="Char Char Char1 Char Char Char Char Char Char Char Char Char Char Char Char Char Char Char Char Char Char Char Char Char Char"/>
    <w:basedOn w:val="affd"/>
    <w:qFormat/>
    <w:rsid w:val="009D36F2"/>
    <w:pPr>
      <w:keepNext/>
      <w:widowControl/>
      <w:tabs>
        <w:tab w:val="left" w:pos="2940"/>
      </w:tabs>
      <w:autoSpaceDE w:val="0"/>
      <w:autoSpaceDN w:val="0"/>
      <w:adjustRightInd w:val="0"/>
      <w:spacing w:after="200" w:line="276" w:lineRule="auto"/>
      <w:ind w:hanging="420"/>
      <w:jc w:val="left"/>
    </w:pPr>
    <w:rPr>
      <w:rFonts w:ascii="Lucida Grande" w:eastAsia="幼圆" w:hAnsi="Lucida Grande" w:cs="ˎ̥"/>
      <w:kern w:val="0"/>
      <w:sz w:val="20"/>
      <w:lang w:eastAsia="en-US" w:bidi="en-US"/>
    </w:rPr>
  </w:style>
  <w:style w:type="paragraph" w:customStyle="1" w:styleId="CharCharChar11">
    <w:name w:val="Char Char Char11"/>
    <w:basedOn w:val="affd"/>
    <w:qFormat/>
    <w:rsid w:val="009D36F2"/>
    <w:pPr>
      <w:widowControl/>
      <w:autoSpaceDE w:val="0"/>
      <w:autoSpaceDN w:val="0"/>
      <w:spacing w:after="160" w:line="240" w:lineRule="exact"/>
      <w:jc w:val="left"/>
    </w:pPr>
    <w:rPr>
      <w:rFonts w:ascii="Verdana" w:eastAsia="宋体" w:hAnsi="Verdana" w:cs="Times New Roman"/>
      <w:snapToGrid w:val="0"/>
      <w:kern w:val="0"/>
      <w:sz w:val="20"/>
      <w:szCs w:val="20"/>
      <w:lang w:eastAsia="en-US"/>
    </w:rPr>
  </w:style>
  <w:style w:type="character" w:customStyle="1" w:styleId="CharCharChar2">
    <w:name w:val="Char Char Char2"/>
    <w:rsid w:val="009D36F2"/>
    <w:rPr>
      <w:rFonts w:ascii="Arial" w:eastAsia="宋体" w:hAnsi="Arial"/>
      <w:b/>
      <w:noProof/>
      <w:color w:val="000000"/>
      <w:sz w:val="21"/>
      <w:lang w:val="en-US" w:eastAsia="zh-CN" w:bidi="ar-SA"/>
    </w:rPr>
  </w:style>
  <w:style w:type="paragraph" w:customStyle="1" w:styleId="CharCharChar2Char">
    <w:name w:val="Char Char Char2 Char"/>
    <w:basedOn w:val="affd"/>
    <w:qFormat/>
    <w:rsid w:val="009D36F2"/>
    <w:rPr>
      <w:rFonts w:ascii="Tahoma" w:eastAsia="宋体" w:hAnsi="Tahoma" w:cs="Times New Roman"/>
      <w:sz w:val="24"/>
      <w:szCs w:val="20"/>
    </w:rPr>
  </w:style>
  <w:style w:type="paragraph" w:customStyle="1" w:styleId="CharCharChar2CharCharChar">
    <w:name w:val="Char Char Char2 Char Char Char"/>
    <w:basedOn w:val="affd"/>
    <w:qFormat/>
    <w:rsid w:val="009D36F2"/>
    <w:rPr>
      <w:rFonts w:ascii="Tahoma" w:eastAsia="宋体" w:hAnsi="Tahoma" w:cs="Times New Roman"/>
      <w:sz w:val="24"/>
      <w:szCs w:val="20"/>
    </w:rPr>
  </w:style>
  <w:style w:type="paragraph" w:customStyle="1" w:styleId="CharCharChar2CharCharCharCharCharCharCharCharCharCharCharCharCharCharCharCharCharCharCharCharCharCharCharCharCharCharCharCharCharCharCharCharCharCharCharCharCharCharCharCharChar">
    <w:name w:val="Char Char Char2 Char Char Char Char Char Char Char Char Char Char Char Char Char Char Char Char Char Char Char Char Char Char Char Char Char Char Char Char Char Char Char Char Char Char Char Char Char Char Char Char Char"/>
    <w:basedOn w:val="affd"/>
    <w:qFormat/>
    <w:rsid w:val="009D36F2"/>
    <w:pPr>
      <w:widowControl/>
    </w:pPr>
    <w:rPr>
      <w:rFonts w:ascii="Tahoma" w:eastAsia="宋体" w:hAnsi="Tahoma" w:cs="Times New Roman"/>
      <w:sz w:val="24"/>
      <w:szCs w:val="20"/>
    </w:rPr>
  </w:style>
  <w:style w:type="paragraph" w:customStyle="1" w:styleId="CharCharChar2CharCharCharCharCharCharChar1CharCharChar">
    <w:name w:val="Char Char Char2 Char Char Char Char Char Char Char1 Char Char Char"/>
    <w:basedOn w:val="affd"/>
    <w:qFormat/>
    <w:rsid w:val="009D36F2"/>
    <w:rPr>
      <w:rFonts w:ascii="FrutigerNext LT Regular" w:eastAsia="Dotum" w:hAnsi="FrutigerNext LT Regular" w:cs="Times New Roman"/>
      <w:sz w:val="24"/>
      <w:szCs w:val="20"/>
    </w:rPr>
  </w:style>
  <w:style w:type="paragraph" w:customStyle="1" w:styleId="CharCharChar2CharCharCharCharCharChar1CharCharCharCharCharCharCharCharCharCharCharCharChar">
    <w:name w:val="Char Char Char2 Char Char Char Char Char Char1 Char Char Char Char Char Char Char Char Char Char Char Char Char"/>
    <w:basedOn w:val="affd"/>
    <w:qFormat/>
    <w:rsid w:val="009D36F2"/>
    <w:rPr>
      <w:rFonts w:ascii="FrutigerNext LT Regular" w:eastAsia="Dotum" w:hAnsi="FrutigerNext LT Regular" w:cs="Times New Roman"/>
      <w:sz w:val="24"/>
      <w:szCs w:val="20"/>
    </w:rPr>
  </w:style>
  <w:style w:type="paragraph" w:customStyle="1" w:styleId="CharCharChar2CharCharCharCharCharChar1CharCharCharCharCharCharCharCharCharCharCharCharCharCharCharCharCharCharCharCharCharCharCharCharChar">
    <w:name w:val="Char Char Char2 Char Char Char Char Char Char1 Char Char Char Char Char Char Char Char Char Char Char Char Char Char Char Char Char Char Char Char Char Char Char Char Char"/>
    <w:basedOn w:val="affd"/>
    <w:qFormat/>
    <w:rsid w:val="009D36F2"/>
    <w:rPr>
      <w:rFonts w:ascii="FrutigerNext LT Regular" w:eastAsia="Dotum" w:hAnsi="FrutigerNext LT Regular" w:cs="Times New Roman"/>
      <w:sz w:val="24"/>
      <w:szCs w:val="20"/>
    </w:rPr>
  </w:style>
  <w:style w:type="paragraph" w:customStyle="1" w:styleId="CharCharChar2CharCharChar1">
    <w:name w:val="Char Char Char2 Char Char Char1"/>
    <w:basedOn w:val="affd"/>
    <w:qFormat/>
    <w:rsid w:val="009D36F2"/>
    <w:rPr>
      <w:rFonts w:ascii="Tahoma" w:eastAsia="宋体" w:hAnsi="Tahoma" w:cs="Times New Roman"/>
      <w:sz w:val="24"/>
      <w:szCs w:val="20"/>
    </w:rPr>
  </w:style>
  <w:style w:type="paragraph" w:customStyle="1" w:styleId="CharCharChar2CharCharChar11">
    <w:name w:val="Char Char Char2 Char Char Char1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CharChar2">
    <w:name w:val="Char Char Char2 Char Char Char2"/>
    <w:basedOn w:val="affd"/>
    <w:qFormat/>
    <w:rsid w:val="009D36F2"/>
    <w:rPr>
      <w:rFonts w:ascii="Tahoma" w:eastAsia="宋体" w:hAnsi="Tahoma" w:cs="Times New Roman"/>
      <w:sz w:val="24"/>
      <w:szCs w:val="20"/>
    </w:rPr>
  </w:style>
  <w:style w:type="paragraph" w:customStyle="1" w:styleId="CharCharChar2CharCharChar21">
    <w:name w:val="Char Char Char2 Char Char Char2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CharChar3">
    <w:name w:val="Char Char Char2 Char Char Char3"/>
    <w:basedOn w:val="affd"/>
    <w:qFormat/>
    <w:rsid w:val="009D36F2"/>
    <w:rPr>
      <w:rFonts w:ascii="Tahoma" w:eastAsia="宋体" w:hAnsi="Tahoma" w:cs="Times New Roman"/>
      <w:sz w:val="24"/>
      <w:szCs w:val="20"/>
    </w:rPr>
  </w:style>
  <w:style w:type="paragraph" w:customStyle="1" w:styleId="CharCharChar2CharCharChar31">
    <w:name w:val="Char Char Char2 Char Char Char3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CharChar4">
    <w:name w:val="Char Char Char2 Char Char Char4"/>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1">
    <w:name w:val="Char Char Char2 Char1"/>
    <w:basedOn w:val="affd"/>
    <w:qFormat/>
    <w:rsid w:val="009D36F2"/>
    <w:rPr>
      <w:rFonts w:ascii="Tahoma" w:eastAsia="宋体" w:hAnsi="Tahoma" w:cs="Times New Roman"/>
      <w:sz w:val="24"/>
      <w:szCs w:val="20"/>
    </w:rPr>
  </w:style>
  <w:style w:type="paragraph" w:customStyle="1" w:styleId="CharCharChar2Char11">
    <w:name w:val="Char Char Char2 Char1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2">
    <w:name w:val="Char Char Char2 Char2"/>
    <w:basedOn w:val="affd"/>
    <w:qFormat/>
    <w:rsid w:val="009D36F2"/>
    <w:rPr>
      <w:rFonts w:ascii="Tahoma" w:eastAsia="宋体" w:hAnsi="Tahoma" w:cs="Times New Roman"/>
      <w:sz w:val="24"/>
      <w:szCs w:val="20"/>
    </w:rPr>
  </w:style>
  <w:style w:type="paragraph" w:customStyle="1" w:styleId="CharCharChar2Char21">
    <w:name w:val="Char Char Char2 Char2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3">
    <w:name w:val="Char Char Char2 Char3"/>
    <w:basedOn w:val="affd"/>
    <w:qFormat/>
    <w:rsid w:val="009D36F2"/>
    <w:rPr>
      <w:rFonts w:ascii="Tahoma" w:eastAsia="宋体" w:hAnsi="Tahoma" w:cs="Times New Roman"/>
      <w:sz w:val="24"/>
      <w:szCs w:val="20"/>
    </w:rPr>
  </w:style>
  <w:style w:type="paragraph" w:customStyle="1" w:styleId="CharCharChar2Char31">
    <w:name w:val="Char Char Char2 Char3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Char4">
    <w:name w:val="Char Char Char2 Char4"/>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CharChar21">
    <w:name w:val="Char Char Char21"/>
    <w:basedOn w:val="affd"/>
    <w:qFormat/>
    <w:rsid w:val="009D36F2"/>
    <w:pPr>
      <w:widowControl/>
      <w:autoSpaceDE w:val="0"/>
      <w:autoSpaceDN w:val="0"/>
      <w:spacing w:after="160" w:line="240" w:lineRule="exact"/>
      <w:jc w:val="left"/>
    </w:pPr>
    <w:rPr>
      <w:rFonts w:ascii="Verdana" w:eastAsia="宋体" w:hAnsi="Verdana" w:cs="Times New Roman"/>
      <w:snapToGrid w:val="0"/>
      <w:kern w:val="0"/>
      <w:sz w:val="20"/>
      <w:szCs w:val="20"/>
      <w:lang w:eastAsia="en-US"/>
    </w:rPr>
  </w:style>
  <w:style w:type="paragraph" w:customStyle="1" w:styleId="CharCharChar3">
    <w:name w:val="Char Char Char3"/>
    <w:basedOn w:val="affd"/>
    <w:qFormat/>
    <w:rsid w:val="009D36F2"/>
    <w:pPr>
      <w:widowControl/>
      <w:spacing w:after="160" w:line="240" w:lineRule="exact"/>
      <w:jc w:val="left"/>
    </w:pPr>
    <w:rPr>
      <w:rFonts w:ascii="Verdana" w:eastAsia="宋体" w:hAnsi="Verdana" w:cs="Times New Roman"/>
      <w:kern w:val="0"/>
      <w:sz w:val="20"/>
      <w:szCs w:val="20"/>
      <w:lang w:eastAsia="en-US"/>
    </w:rPr>
  </w:style>
  <w:style w:type="paragraph" w:customStyle="1" w:styleId="CharCharChar31">
    <w:name w:val="Char Char Char31"/>
    <w:basedOn w:val="affd"/>
    <w:qFormat/>
    <w:rsid w:val="009D36F2"/>
    <w:pPr>
      <w:widowControl/>
      <w:autoSpaceDE w:val="0"/>
      <w:autoSpaceDN w:val="0"/>
      <w:spacing w:after="160" w:line="240" w:lineRule="exact"/>
      <w:jc w:val="left"/>
    </w:pPr>
    <w:rPr>
      <w:rFonts w:ascii="Verdana" w:eastAsia="宋体" w:hAnsi="Verdana" w:cs="Times New Roman"/>
      <w:snapToGrid w:val="0"/>
      <w:kern w:val="0"/>
      <w:sz w:val="20"/>
      <w:szCs w:val="20"/>
      <w:lang w:eastAsia="en-US"/>
    </w:rPr>
  </w:style>
  <w:style w:type="paragraph" w:customStyle="1" w:styleId="CharCharChar4">
    <w:name w:val="Char Char Char4"/>
    <w:basedOn w:val="affd"/>
    <w:qFormat/>
    <w:rsid w:val="009D36F2"/>
    <w:pPr>
      <w:widowControl/>
      <w:autoSpaceDE w:val="0"/>
      <w:autoSpaceDN w:val="0"/>
      <w:spacing w:after="160" w:line="240" w:lineRule="exact"/>
      <w:jc w:val="left"/>
    </w:pPr>
    <w:rPr>
      <w:rFonts w:ascii="Verdana" w:eastAsia="宋体" w:hAnsi="Verdana" w:cs="Times New Roman"/>
      <w:snapToGrid w:val="0"/>
      <w:kern w:val="0"/>
      <w:sz w:val="20"/>
      <w:szCs w:val="20"/>
      <w:lang w:eastAsia="en-US"/>
    </w:rPr>
  </w:style>
  <w:style w:type="paragraph" w:customStyle="1" w:styleId="CharChar1">
    <w:name w:val="Char Char1"/>
    <w:basedOn w:val="affd"/>
    <w:autoRedefine/>
    <w:rsid w:val="009D36F2"/>
    <w:pPr>
      <w:spacing w:line="360" w:lineRule="auto"/>
      <w:ind w:firstLineChars="200" w:firstLine="200"/>
    </w:pPr>
    <w:rPr>
      <w:rFonts w:ascii="Arial" w:eastAsia="宋体" w:hAnsi="Arial" w:cs="Arial"/>
      <w:sz w:val="24"/>
      <w:szCs w:val="24"/>
    </w:rPr>
  </w:style>
  <w:style w:type="paragraph" w:customStyle="1" w:styleId="CharChar1CharCharCharChar">
    <w:name w:val="Char Char1 Char Char Char Char"/>
    <w:basedOn w:val="affd"/>
    <w:qFormat/>
    <w:rsid w:val="009D36F2"/>
    <w:pPr>
      <w:ind w:left="425" w:hanging="425"/>
    </w:pPr>
    <w:rPr>
      <w:rFonts w:ascii="Tahoma" w:eastAsia="宋体" w:hAnsi="Tahoma" w:cs="Times New Roman"/>
      <w:sz w:val="24"/>
      <w:szCs w:val="20"/>
    </w:rPr>
  </w:style>
  <w:style w:type="paragraph" w:customStyle="1" w:styleId="CharChar1CharCharCharCharCharCharCharCharCharCharCharCharCharCharCharCharCharCharCharCharCharCharCharCharChar">
    <w:name w:val="Char Char1 Char Char Char Char Char Char Char Char Char Char Char Char Char Char Char Char Char Char Char Char Char Char Char Char Char"/>
    <w:basedOn w:val="affd"/>
    <w:qFormat/>
    <w:rsid w:val="009D36F2"/>
    <w:pPr>
      <w:widowControl/>
      <w:ind w:left="425" w:hanging="425"/>
    </w:pPr>
    <w:rPr>
      <w:rFonts w:ascii="Tahoma" w:eastAsia="宋体" w:hAnsi="Tahoma" w:cs="Times New Roman"/>
      <w:sz w:val="24"/>
      <w:szCs w:val="20"/>
    </w:rPr>
  </w:style>
  <w:style w:type="paragraph" w:customStyle="1" w:styleId="CharChar1CharCharCharCharCharCharCharCharCharCharCharCharChar2CharCharCharChar">
    <w:name w:val="Char Char1 Char Char Char Char Char Char Char Char Char Char Char Char Char2 Char Char Char Char"/>
    <w:basedOn w:val="affd"/>
    <w:autoRedefine/>
    <w:qFormat/>
    <w:rsid w:val="009D36F2"/>
    <w:pPr>
      <w:widowControl/>
      <w:snapToGrid w:val="0"/>
      <w:spacing w:before="100" w:beforeAutospacing="1" w:after="100" w:afterAutospacing="1" w:line="360" w:lineRule="auto"/>
      <w:jc w:val="left"/>
    </w:pPr>
    <w:rPr>
      <w:rFonts w:ascii="Arial" w:eastAsia="宋体" w:hAnsi="Arial" w:cs="Arial"/>
      <w:sz w:val="24"/>
      <w:szCs w:val="24"/>
    </w:rPr>
  </w:style>
  <w:style w:type="paragraph" w:customStyle="1" w:styleId="CharChar1CharCharCharCharCharCharCharCharCharCharCharChar1">
    <w:name w:val="Char Char1 Char Char Char Char Char Char Char Char Char Char Char Char1"/>
    <w:basedOn w:val="affd"/>
    <w:qFormat/>
    <w:rsid w:val="009D36F2"/>
    <w:pPr>
      <w:keepNext/>
      <w:tabs>
        <w:tab w:val="num" w:pos="2940"/>
      </w:tabs>
      <w:autoSpaceDE w:val="0"/>
      <w:autoSpaceDN w:val="0"/>
      <w:adjustRightInd w:val="0"/>
      <w:ind w:hanging="420"/>
      <w:jc w:val="left"/>
    </w:pPr>
    <w:rPr>
      <w:rFonts w:ascii="Times New Roman" w:eastAsia="Dotum" w:hAnsi="Times New Roman" w:cs="Times New Roman"/>
      <w:sz w:val="20"/>
    </w:rPr>
  </w:style>
  <w:style w:type="paragraph" w:customStyle="1" w:styleId="CharChar1CharCharCharChar1">
    <w:name w:val="Char Char1 Char Char Char Char1"/>
    <w:basedOn w:val="affd"/>
    <w:qFormat/>
    <w:rsid w:val="009D36F2"/>
    <w:pPr>
      <w:widowControl/>
      <w:ind w:left="425" w:hanging="425"/>
    </w:pPr>
    <w:rPr>
      <w:rFonts w:ascii="Tahoma" w:eastAsia="宋体" w:hAnsi="Tahoma" w:cs="Times New Roman"/>
      <w:sz w:val="24"/>
      <w:szCs w:val="20"/>
    </w:rPr>
  </w:style>
  <w:style w:type="paragraph" w:customStyle="1" w:styleId="CharChar1CharCharCharChar11">
    <w:name w:val="Char Char1 Char Char Char Char11"/>
    <w:basedOn w:val="affd"/>
    <w:qFormat/>
    <w:rsid w:val="009D36F2"/>
    <w:pPr>
      <w:autoSpaceDE w:val="0"/>
      <w:autoSpaceDN w:val="0"/>
      <w:spacing w:after="160"/>
      <w:ind w:left="425" w:hanging="425"/>
    </w:pPr>
    <w:rPr>
      <w:rFonts w:ascii="Tahoma" w:eastAsia="宋体" w:hAnsi="Tahoma" w:cs="Times New Roman"/>
      <w:snapToGrid w:val="0"/>
      <w:sz w:val="24"/>
      <w:szCs w:val="20"/>
    </w:rPr>
  </w:style>
  <w:style w:type="paragraph" w:customStyle="1" w:styleId="CharChar1CharCharCharChar2">
    <w:name w:val="Char Char1 Char Char Char Char2"/>
    <w:basedOn w:val="affd"/>
    <w:qFormat/>
    <w:rsid w:val="009D36F2"/>
    <w:pPr>
      <w:ind w:left="425" w:hanging="425"/>
    </w:pPr>
    <w:rPr>
      <w:rFonts w:ascii="Tahoma" w:eastAsia="宋体" w:hAnsi="Tahoma" w:cs="Times New Roman"/>
      <w:sz w:val="24"/>
      <w:szCs w:val="20"/>
    </w:rPr>
  </w:style>
  <w:style w:type="paragraph" w:customStyle="1" w:styleId="CharChar1CharCharCharChar21">
    <w:name w:val="Char Char1 Char Char Char Char21"/>
    <w:basedOn w:val="affd"/>
    <w:qFormat/>
    <w:rsid w:val="009D36F2"/>
    <w:pPr>
      <w:autoSpaceDE w:val="0"/>
      <w:autoSpaceDN w:val="0"/>
      <w:spacing w:after="160"/>
      <w:ind w:left="425" w:hanging="425"/>
    </w:pPr>
    <w:rPr>
      <w:rFonts w:ascii="Tahoma" w:eastAsia="宋体" w:hAnsi="Tahoma" w:cs="Times New Roman"/>
      <w:snapToGrid w:val="0"/>
      <w:sz w:val="24"/>
      <w:szCs w:val="20"/>
    </w:rPr>
  </w:style>
  <w:style w:type="paragraph" w:customStyle="1" w:styleId="CharChar1CharCharCharChar3">
    <w:name w:val="Char Char1 Char Char Char Char3"/>
    <w:basedOn w:val="affd"/>
    <w:qFormat/>
    <w:rsid w:val="009D36F2"/>
    <w:pPr>
      <w:ind w:left="425" w:hanging="425"/>
    </w:pPr>
    <w:rPr>
      <w:rFonts w:ascii="Tahoma" w:eastAsia="宋体" w:hAnsi="Tahoma" w:cs="Times New Roman"/>
      <w:sz w:val="24"/>
      <w:szCs w:val="20"/>
    </w:rPr>
  </w:style>
  <w:style w:type="paragraph" w:customStyle="1" w:styleId="CharChar1CharCharCharChar31">
    <w:name w:val="Char Char1 Char Char Char Char31"/>
    <w:basedOn w:val="affd"/>
    <w:qFormat/>
    <w:rsid w:val="009D36F2"/>
    <w:pPr>
      <w:autoSpaceDE w:val="0"/>
      <w:autoSpaceDN w:val="0"/>
      <w:spacing w:after="160"/>
      <w:ind w:left="425" w:hanging="425"/>
    </w:pPr>
    <w:rPr>
      <w:rFonts w:ascii="Tahoma" w:eastAsia="宋体" w:hAnsi="Tahoma" w:cs="Times New Roman"/>
      <w:snapToGrid w:val="0"/>
      <w:sz w:val="24"/>
      <w:szCs w:val="20"/>
    </w:rPr>
  </w:style>
  <w:style w:type="paragraph" w:customStyle="1" w:styleId="CharChar1CharCharCharChar4">
    <w:name w:val="Char Char1 Char Char Char Char4"/>
    <w:basedOn w:val="affd"/>
    <w:qFormat/>
    <w:rsid w:val="009D36F2"/>
    <w:pPr>
      <w:ind w:left="425" w:hanging="425"/>
    </w:pPr>
    <w:rPr>
      <w:rFonts w:ascii="Tahoma" w:eastAsia="宋体" w:hAnsi="Tahoma" w:cs="Times New Roman"/>
      <w:sz w:val="24"/>
      <w:szCs w:val="20"/>
    </w:rPr>
  </w:style>
  <w:style w:type="paragraph" w:customStyle="1" w:styleId="CharChar1CharCharCharChar41">
    <w:name w:val="Char Char1 Char Char Char Char41"/>
    <w:basedOn w:val="affd"/>
    <w:qFormat/>
    <w:rsid w:val="009D36F2"/>
    <w:pPr>
      <w:autoSpaceDE w:val="0"/>
      <w:autoSpaceDN w:val="0"/>
      <w:spacing w:after="160"/>
      <w:ind w:left="425" w:hanging="425"/>
    </w:pPr>
    <w:rPr>
      <w:rFonts w:ascii="Tahoma" w:eastAsia="宋体" w:hAnsi="Tahoma" w:cs="Times New Roman"/>
      <w:snapToGrid w:val="0"/>
      <w:sz w:val="24"/>
      <w:szCs w:val="20"/>
    </w:rPr>
  </w:style>
  <w:style w:type="paragraph" w:customStyle="1" w:styleId="CharChar1CharCharCharChar5">
    <w:name w:val="Char Char1 Char Char Char Char5"/>
    <w:basedOn w:val="affd"/>
    <w:qFormat/>
    <w:rsid w:val="009D36F2"/>
    <w:pPr>
      <w:autoSpaceDE w:val="0"/>
      <w:autoSpaceDN w:val="0"/>
      <w:spacing w:after="160"/>
      <w:ind w:left="425" w:hanging="425"/>
    </w:pPr>
    <w:rPr>
      <w:rFonts w:ascii="Tahoma" w:eastAsia="宋体" w:hAnsi="Tahoma" w:cs="Times New Roman"/>
      <w:snapToGrid w:val="0"/>
      <w:sz w:val="24"/>
      <w:szCs w:val="20"/>
    </w:rPr>
  </w:style>
  <w:style w:type="character" w:customStyle="1" w:styleId="CharChar10">
    <w:name w:val="Char Char10"/>
    <w:locked/>
    <w:rsid w:val="009D36F2"/>
    <w:rPr>
      <w:rFonts w:ascii="宋体" w:eastAsia="宋体" w:hAnsi="宋体" w:cs="Times New Roman"/>
      <w:b/>
      <w:bCs/>
      <w:kern w:val="2"/>
      <w:sz w:val="24"/>
      <w:szCs w:val="24"/>
      <w:lang w:val="en-US" w:eastAsia="zh-CN" w:bidi="ar-SA"/>
    </w:rPr>
  </w:style>
  <w:style w:type="character" w:customStyle="1" w:styleId="CharChar11">
    <w:name w:val="Char Char11"/>
    <w:rsid w:val="009D36F2"/>
    <w:rPr>
      <w:rFonts w:ascii="Times New Roman" w:eastAsia="宋体" w:hAnsi="Times New Roman" w:cs="Times New Roman"/>
      <w:kern w:val="2"/>
      <w:sz w:val="24"/>
      <w:szCs w:val="20"/>
      <w:lang w:val="en-US" w:eastAsia="zh-CN" w:bidi="ar-SA"/>
    </w:rPr>
  </w:style>
  <w:style w:type="character" w:customStyle="1" w:styleId="CharChar111">
    <w:name w:val="Char Char111"/>
    <w:rsid w:val="009D36F2"/>
    <w:rPr>
      <w:rFonts w:ascii="Times New Roman" w:eastAsia="宋体" w:hAnsi="Times New Roman" w:cs="Times New Roman"/>
      <w:kern w:val="2"/>
      <w:sz w:val="24"/>
      <w:szCs w:val="20"/>
      <w:lang w:val="en-US" w:eastAsia="zh-CN" w:bidi="ar-SA"/>
    </w:rPr>
  </w:style>
  <w:style w:type="character" w:customStyle="1" w:styleId="CharChar1111">
    <w:name w:val="Char Char1111"/>
    <w:rsid w:val="009D36F2"/>
    <w:rPr>
      <w:rFonts w:ascii="Times New Roman" w:eastAsia="宋体" w:hAnsi="Times New Roman" w:cs="Times New Roman"/>
      <w:kern w:val="2"/>
      <w:sz w:val="24"/>
      <w:szCs w:val="20"/>
      <w:lang w:val="en-US" w:eastAsia="zh-CN" w:bidi="ar-SA"/>
    </w:rPr>
  </w:style>
  <w:style w:type="character" w:customStyle="1" w:styleId="CharChar112">
    <w:name w:val="Char Char112"/>
    <w:rsid w:val="009D36F2"/>
    <w:rPr>
      <w:rFonts w:ascii="Times New Roman" w:eastAsia="宋体" w:hAnsi="Times New Roman" w:cs="Times New Roman"/>
      <w:kern w:val="2"/>
      <w:sz w:val="24"/>
      <w:szCs w:val="20"/>
      <w:lang w:val="en-US" w:eastAsia="zh-CN" w:bidi="ar-SA"/>
    </w:rPr>
  </w:style>
  <w:style w:type="character" w:customStyle="1" w:styleId="CharChar1121">
    <w:name w:val="Char Char1121"/>
    <w:rsid w:val="009D36F2"/>
    <w:rPr>
      <w:rFonts w:ascii="Times New Roman" w:eastAsia="宋体" w:hAnsi="Times New Roman" w:cs="Times New Roman"/>
      <w:kern w:val="2"/>
      <w:sz w:val="24"/>
      <w:szCs w:val="20"/>
      <w:lang w:val="en-US" w:eastAsia="zh-CN" w:bidi="ar-SA"/>
    </w:rPr>
  </w:style>
  <w:style w:type="character" w:customStyle="1" w:styleId="CharChar113">
    <w:name w:val="Char Char113"/>
    <w:rsid w:val="009D36F2"/>
    <w:rPr>
      <w:rFonts w:ascii="Times New Roman" w:eastAsia="宋体" w:hAnsi="Times New Roman" w:cs="Times New Roman"/>
      <w:kern w:val="2"/>
      <w:sz w:val="24"/>
      <w:szCs w:val="20"/>
      <w:lang w:val="en-US" w:eastAsia="zh-CN" w:bidi="ar-SA"/>
    </w:rPr>
  </w:style>
  <w:style w:type="character" w:customStyle="1" w:styleId="CharChar1131">
    <w:name w:val="Char Char1131"/>
    <w:rsid w:val="009D36F2"/>
    <w:rPr>
      <w:rFonts w:ascii="Times New Roman" w:eastAsia="宋体" w:hAnsi="Times New Roman" w:cs="Times New Roman"/>
      <w:kern w:val="2"/>
      <w:sz w:val="24"/>
      <w:szCs w:val="20"/>
      <w:lang w:val="en-US" w:eastAsia="zh-CN" w:bidi="ar-SA"/>
    </w:rPr>
  </w:style>
  <w:style w:type="character" w:customStyle="1" w:styleId="CharChar114">
    <w:name w:val="Char Char114"/>
    <w:rsid w:val="009D36F2"/>
    <w:rPr>
      <w:rFonts w:ascii="Times New Roman" w:eastAsia="宋体" w:hAnsi="Times New Roman" w:cs="Times New Roman"/>
      <w:kern w:val="2"/>
      <w:sz w:val="24"/>
      <w:szCs w:val="20"/>
      <w:lang w:val="en-US" w:eastAsia="zh-CN" w:bidi="ar-SA"/>
    </w:rPr>
  </w:style>
  <w:style w:type="character" w:customStyle="1" w:styleId="CharChar13">
    <w:name w:val="Char Char13"/>
    <w:semiHidden/>
    <w:locked/>
    <w:rsid w:val="009D36F2"/>
    <w:rPr>
      <w:rFonts w:ascii="宋体" w:eastAsia="宋体" w:hAnsi="宋体"/>
      <w:kern w:val="2"/>
      <w:szCs w:val="24"/>
    </w:rPr>
  </w:style>
  <w:style w:type="character" w:customStyle="1" w:styleId="CharChar14">
    <w:name w:val="Char Char14"/>
    <w:locked/>
    <w:rsid w:val="009D36F2"/>
    <w:rPr>
      <w:rFonts w:ascii="宋体" w:eastAsia="宋体" w:hAnsi="宋体"/>
      <w:kern w:val="2"/>
      <w:sz w:val="18"/>
      <w:szCs w:val="18"/>
    </w:rPr>
  </w:style>
  <w:style w:type="character" w:customStyle="1" w:styleId="CharChar15">
    <w:name w:val="Char Char15"/>
    <w:locked/>
    <w:rsid w:val="009D36F2"/>
    <w:rPr>
      <w:rFonts w:ascii="宋体" w:eastAsia="宋体" w:hAnsi="宋体"/>
      <w:kern w:val="2"/>
      <w:sz w:val="18"/>
      <w:szCs w:val="18"/>
    </w:rPr>
  </w:style>
  <w:style w:type="character" w:customStyle="1" w:styleId="CharChar16">
    <w:name w:val="Char Char16"/>
    <w:locked/>
    <w:rsid w:val="009D36F2"/>
    <w:rPr>
      <w:rFonts w:ascii="黑体" w:hAnsi="黑体"/>
      <w:b/>
      <w:bCs/>
      <w:spacing w:val="160"/>
      <w:kern w:val="2"/>
      <w:sz w:val="52"/>
      <w:szCs w:val="24"/>
    </w:rPr>
  </w:style>
  <w:style w:type="character" w:customStyle="1" w:styleId="CharChar2">
    <w:name w:val="Char Char2"/>
    <w:rsid w:val="009D36F2"/>
    <w:rPr>
      <w:rFonts w:ascii="宋体" w:eastAsia="黑体" w:hAnsi="Arial" w:cs="Arial"/>
      <w:snapToGrid w:val="0"/>
      <w:kern w:val="2"/>
      <w:sz w:val="18"/>
      <w:szCs w:val="21"/>
      <w:lang w:val="en-US" w:eastAsia="zh-CN" w:bidi="ar-SA"/>
    </w:rPr>
  </w:style>
  <w:style w:type="paragraph" w:customStyle="1" w:styleId="CharChar2CharChar">
    <w:name w:val="Char Char2 Char Char"/>
    <w:basedOn w:val="afffe"/>
    <w:qFormat/>
    <w:rsid w:val="009D36F2"/>
    <w:pPr>
      <w:widowControl w:val="0"/>
      <w:jc w:val="both"/>
    </w:pPr>
    <w:rPr>
      <w:rFonts w:ascii="Tahoma" w:hAnsi="Tahoma"/>
      <w:sz w:val="24"/>
      <w:szCs w:val="24"/>
      <w:lang w:val="zh-CN"/>
    </w:rPr>
  </w:style>
  <w:style w:type="paragraph" w:customStyle="1" w:styleId="CharChar2CharCharCharCharCharCharChar">
    <w:name w:val="Char Char2 Char Char Char Char Char Char Char"/>
    <w:basedOn w:val="affd"/>
    <w:qFormat/>
    <w:rsid w:val="009D36F2"/>
    <w:pPr>
      <w:widowControl/>
    </w:pPr>
    <w:rPr>
      <w:rFonts w:ascii="Tahoma" w:eastAsia="宋体" w:hAnsi="Tahoma" w:cs="Times New Roman"/>
      <w:sz w:val="24"/>
      <w:szCs w:val="20"/>
    </w:rPr>
  </w:style>
  <w:style w:type="paragraph" w:customStyle="1" w:styleId="CharChar2Char1">
    <w:name w:val="Char Char2 Char1"/>
    <w:basedOn w:val="affd"/>
    <w:qFormat/>
    <w:rsid w:val="009D36F2"/>
    <w:pPr>
      <w:ind w:left="425" w:hanging="425"/>
    </w:pPr>
    <w:rPr>
      <w:rFonts w:ascii="Wingdings 2" w:eastAsia="Microsoft Sans Serif" w:hAnsi="Wingdings 2" w:cs="华文楷体"/>
      <w:sz w:val="24"/>
      <w:szCs w:val="20"/>
    </w:rPr>
  </w:style>
  <w:style w:type="character" w:customStyle="1" w:styleId="CharChar21">
    <w:name w:val="Char Char21"/>
    <w:rsid w:val="009D36F2"/>
    <w:rPr>
      <w:rFonts w:ascii="宋体" w:eastAsia="宋体" w:hAnsi="Arial" w:cs="Arial"/>
      <w:kern w:val="2"/>
      <w:sz w:val="24"/>
      <w:szCs w:val="24"/>
      <w:lang w:val="en-US" w:eastAsia="zh-CN" w:bidi="ar-SA"/>
    </w:rPr>
  </w:style>
  <w:style w:type="paragraph" w:customStyle="1" w:styleId="CharChar210">
    <w:name w:val="Char Char210"/>
    <w:basedOn w:val="afffe"/>
    <w:autoRedefine/>
    <w:qFormat/>
    <w:rsid w:val="009D36F2"/>
    <w:pPr>
      <w:snapToGrid w:val="0"/>
      <w:spacing w:before="80" w:after="80" w:line="300" w:lineRule="auto"/>
      <w:ind w:left="1134"/>
      <w:jc w:val="both"/>
    </w:pPr>
    <w:rPr>
      <w:rFonts w:ascii="Arial" w:eastAsia="黑体" w:hAnsi="Arial" w:cs="Arial"/>
      <w:sz w:val="21"/>
      <w:szCs w:val="21"/>
    </w:rPr>
  </w:style>
  <w:style w:type="character" w:customStyle="1" w:styleId="CharChar211">
    <w:name w:val="Char Char211"/>
    <w:rsid w:val="009D36F2"/>
    <w:rPr>
      <w:rFonts w:ascii="宋体" w:eastAsia="宋体" w:hAnsi="Arial" w:cs="Arial"/>
      <w:kern w:val="2"/>
      <w:sz w:val="24"/>
      <w:szCs w:val="24"/>
      <w:lang w:val="en-US" w:eastAsia="zh-CN" w:bidi="ar-SA"/>
    </w:rPr>
  </w:style>
  <w:style w:type="character" w:customStyle="1" w:styleId="CharChar2111">
    <w:name w:val="Char Char2111"/>
    <w:rsid w:val="009D36F2"/>
    <w:rPr>
      <w:rFonts w:ascii="宋体" w:eastAsia="宋体" w:hAnsi="Arial" w:cs="Arial"/>
      <w:kern w:val="2"/>
      <w:sz w:val="24"/>
      <w:szCs w:val="24"/>
      <w:lang w:val="en-US" w:eastAsia="zh-CN" w:bidi="ar-SA"/>
    </w:rPr>
  </w:style>
  <w:style w:type="character" w:customStyle="1" w:styleId="CharChar212">
    <w:name w:val="Char Char212"/>
    <w:rsid w:val="009D36F2"/>
    <w:rPr>
      <w:rFonts w:ascii="宋体" w:eastAsia="宋体" w:hAnsi="Arial" w:cs="Arial"/>
      <w:kern w:val="2"/>
      <w:sz w:val="24"/>
      <w:szCs w:val="24"/>
      <w:lang w:val="en-US" w:eastAsia="zh-CN" w:bidi="ar-SA"/>
    </w:rPr>
  </w:style>
  <w:style w:type="character" w:customStyle="1" w:styleId="CharChar2121">
    <w:name w:val="Char Char2121"/>
    <w:rsid w:val="009D36F2"/>
    <w:rPr>
      <w:rFonts w:ascii="宋体" w:eastAsia="宋体" w:hAnsi="Arial" w:cs="Arial"/>
      <w:kern w:val="2"/>
      <w:sz w:val="24"/>
      <w:szCs w:val="24"/>
      <w:lang w:val="en-US" w:eastAsia="zh-CN" w:bidi="ar-SA"/>
    </w:rPr>
  </w:style>
  <w:style w:type="character" w:customStyle="1" w:styleId="CharChar213">
    <w:name w:val="Char Char213"/>
    <w:rsid w:val="009D36F2"/>
    <w:rPr>
      <w:rFonts w:ascii="宋体" w:eastAsia="宋体" w:hAnsi="Arial" w:cs="Arial"/>
      <w:kern w:val="2"/>
      <w:sz w:val="24"/>
      <w:szCs w:val="24"/>
      <w:lang w:val="en-US" w:eastAsia="zh-CN" w:bidi="ar-SA"/>
    </w:rPr>
  </w:style>
  <w:style w:type="character" w:customStyle="1" w:styleId="CharChar2131">
    <w:name w:val="Char Char2131"/>
    <w:rsid w:val="009D36F2"/>
    <w:rPr>
      <w:rFonts w:ascii="宋体" w:eastAsia="宋体" w:hAnsi="Arial" w:cs="Arial"/>
      <w:kern w:val="2"/>
      <w:sz w:val="24"/>
      <w:szCs w:val="24"/>
      <w:lang w:val="en-US" w:eastAsia="zh-CN" w:bidi="ar-SA"/>
    </w:rPr>
  </w:style>
  <w:style w:type="character" w:customStyle="1" w:styleId="CharChar214">
    <w:name w:val="Char Char214"/>
    <w:rsid w:val="009D36F2"/>
    <w:rPr>
      <w:rFonts w:ascii="宋体" w:eastAsia="宋体" w:hAnsi="Arial" w:cs="Arial"/>
      <w:kern w:val="2"/>
      <w:sz w:val="24"/>
      <w:szCs w:val="24"/>
      <w:lang w:val="en-US" w:eastAsia="zh-CN" w:bidi="ar-SA"/>
    </w:rPr>
  </w:style>
  <w:style w:type="character" w:customStyle="1" w:styleId="CharChar215">
    <w:name w:val="Char Char215"/>
    <w:rsid w:val="009D36F2"/>
    <w:rPr>
      <w:rFonts w:ascii="宋体" w:eastAsia="宋体" w:hAnsi="Arial" w:cs="Arial"/>
      <w:kern w:val="2"/>
      <w:sz w:val="24"/>
      <w:szCs w:val="24"/>
      <w:lang w:val="en-US" w:eastAsia="zh-CN" w:bidi="ar-SA"/>
    </w:rPr>
  </w:style>
  <w:style w:type="character" w:customStyle="1" w:styleId="CharChar22">
    <w:name w:val="Char Char22"/>
    <w:rsid w:val="009D36F2"/>
    <w:rPr>
      <w:rFonts w:ascii="Arial" w:hAnsi="Arial"/>
      <w:lang w:eastAsia="en-US"/>
    </w:rPr>
  </w:style>
  <w:style w:type="character" w:customStyle="1" w:styleId="CharChar221">
    <w:name w:val="Char Char221"/>
    <w:rsid w:val="009D36F2"/>
    <w:rPr>
      <w:rFonts w:ascii="Arial" w:hAnsi="Arial"/>
      <w:lang w:eastAsia="en-US"/>
    </w:rPr>
  </w:style>
  <w:style w:type="character" w:customStyle="1" w:styleId="CharChar2211">
    <w:name w:val="Char Char2211"/>
    <w:rsid w:val="009D36F2"/>
    <w:rPr>
      <w:rFonts w:ascii="Arial" w:hAnsi="Arial"/>
      <w:lang w:eastAsia="en-US"/>
    </w:rPr>
  </w:style>
  <w:style w:type="character" w:customStyle="1" w:styleId="CharChar222">
    <w:name w:val="Char Char222"/>
    <w:rsid w:val="009D36F2"/>
    <w:rPr>
      <w:rFonts w:ascii="Arial" w:hAnsi="Arial"/>
      <w:lang w:eastAsia="en-US"/>
    </w:rPr>
  </w:style>
  <w:style w:type="character" w:customStyle="1" w:styleId="CharChar2221">
    <w:name w:val="Char Char2221"/>
    <w:rsid w:val="009D36F2"/>
    <w:rPr>
      <w:rFonts w:ascii="Arial" w:hAnsi="Arial"/>
      <w:lang w:eastAsia="en-US"/>
    </w:rPr>
  </w:style>
  <w:style w:type="character" w:customStyle="1" w:styleId="CharChar223">
    <w:name w:val="Char Char223"/>
    <w:rsid w:val="009D36F2"/>
    <w:rPr>
      <w:rFonts w:ascii="Arial" w:hAnsi="Arial"/>
      <w:lang w:eastAsia="en-US"/>
    </w:rPr>
  </w:style>
  <w:style w:type="character" w:customStyle="1" w:styleId="CharChar2231">
    <w:name w:val="Char Char2231"/>
    <w:rsid w:val="009D36F2"/>
    <w:rPr>
      <w:rFonts w:ascii="Arial" w:hAnsi="Arial"/>
      <w:lang w:eastAsia="en-US"/>
    </w:rPr>
  </w:style>
  <w:style w:type="character" w:customStyle="1" w:styleId="CharChar224">
    <w:name w:val="Char Char224"/>
    <w:rsid w:val="009D36F2"/>
    <w:rPr>
      <w:rFonts w:ascii="Arial" w:hAnsi="Arial"/>
      <w:lang w:eastAsia="en-US"/>
    </w:rPr>
  </w:style>
  <w:style w:type="character" w:customStyle="1" w:styleId="CharChar225">
    <w:name w:val="Char Char225"/>
    <w:rsid w:val="009D36F2"/>
    <w:rPr>
      <w:rFonts w:ascii="Arial" w:hAnsi="Arial"/>
      <w:lang w:eastAsia="en-US"/>
    </w:rPr>
  </w:style>
  <w:style w:type="paragraph" w:customStyle="1" w:styleId="CharChar23">
    <w:name w:val="Char Char23"/>
    <w:basedOn w:val="affd"/>
    <w:autoRedefine/>
    <w:qFormat/>
    <w:rsid w:val="009D36F2"/>
    <w:pPr>
      <w:spacing w:before="100" w:beforeAutospacing="1" w:after="100" w:afterAutospacing="1" w:line="360" w:lineRule="auto"/>
      <w:ind w:firstLineChars="200" w:firstLine="480"/>
      <w:jc w:val="left"/>
    </w:pPr>
    <w:rPr>
      <w:rFonts w:ascii="Arial" w:eastAsia="宋体" w:hAnsi="Arial" w:cs="Times New Roman"/>
      <w:kern w:val="0"/>
      <w:sz w:val="24"/>
      <w:szCs w:val="24"/>
      <w:lang w:eastAsia="en-US"/>
    </w:rPr>
  </w:style>
  <w:style w:type="paragraph" w:customStyle="1" w:styleId="CharChar231">
    <w:name w:val="Char Char231"/>
    <w:basedOn w:val="affd"/>
    <w:qFormat/>
    <w:rsid w:val="009D36F2"/>
    <w:pPr>
      <w:autoSpaceDE w:val="0"/>
      <w:autoSpaceDN w:val="0"/>
      <w:spacing w:before="100" w:beforeAutospacing="1" w:after="100" w:afterAutospacing="1" w:line="360" w:lineRule="auto"/>
      <w:ind w:firstLineChars="200" w:firstLine="480"/>
      <w:jc w:val="left"/>
    </w:pPr>
    <w:rPr>
      <w:rFonts w:ascii="Arial" w:eastAsia="宋体" w:hAnsi="Arial" w:cs="Times New Roman"/>
      <w:snapToGrid w:val="0"/>
      <w:kern w:val="0"/>
      <w:sz w:val="24"/>
      <w:szCs w:val="24"/>
      <w:lang w:eastAsia="en-US"/>
    </w:rPr>
  </w:style>
  <w:style w:type="paragraph" w:customStyle="1" w:styleId="CharChar24">
    <w:name w:val="Char Char24"/>
    <w:basedOn w:val="affd"/>
    <w:autoRedefine/>
    <w:qFormat/>
    <w:rsid w:val="009D36F2"/>
    <w:pPr>
      <w:spacing w:before="100" w:beforeAutospacing="1" w:after="100" w:afterAutospacing="1" w:line="360" w:lineRule="auto"/>
      <w:ind w:firstLineChars="200" w:firstLine="480"/>
      <w:jc w:val="left"/>
    </w:pPr>
    <w:rPr>
      <w:rFonts w:ascii="Arial" w:eastAsia="宋体" w:hAnsi="Arial" w:cs="Times New Roman"/>
      <w:kern w:val="0"/>
      <w:sz w:val="24"/>
      <w:szCs w:val="24"/>
      <w:lang w:eastAsia="en-US"/>
    </w:rPr>
  </w:style>
  <w:style w:type="paragraph" w:customStyle="1" w:styleId="CharChar241">
    <w:name w:val="Char Char241"/>
    <w:basedOn w:val="affd"/>
    <w:qFormat/>
    <w:rsid w:val="009D36F2"/>
    <w:pPr>
      <w:autoSpaceDE w:val="0"/>
      <w:autoSpaceDN w:val="0"/>
      <w:spacing w:before="100" w:beforeAutospacing="1" w:after="100" w:afterAutospacing="1" w:line="360" w:lineRule="auto"/>
      <w:ind w:firstLineChars="200" w:firstLine="480"/>
      <w:jc w:val="left"/>
    </w:pPr>
    <w:rPr>
      <w:rFonts w:ascii="Arial" w:eastAsia="宋体" w:hAnsi="Arial" w:cs="Times New Roman"/>
      <w:snapToGrid w:val="0"/>
      <w:kern w:val="0"/>
      <w:sz w:val="24"/>
      <w:szCs w:val="24"/>
      <w:lang w:eastAsia="en-US"/>
    </w:rPr>
  </w:style>
  <w:style w:type="character" w:customStyle="1" w:styleId="CharChar25">
    <w:name w:val="Char Char25"/>
    <w:rsid w:val="009D36F2"/>
    <w:rPr>
      <w:rFonts w:ascii="宋体" w:eastAsia="宋体" w:hAnsi="Arial" w:cs="Arial"/>
      <w:kern w:val="2"/>
      <w:sz w:val="24"/>
      <w:szCs w:val="24"/>
      <w:lang w:val="en-US" w:eastAsia="zh-CN" w:bidi="ar-SA"/>
    </w:rPr>
  </w:style>
  <w:style w:type="character" w:customStyle="1" w:styleId="CharChar251">
    <w:name w:val="Char Char251"/>
    <w:rsid w:val="009D36F2"/>
    <w:rPr>
      <w:rFonts w:ascii="宋体" w:eastAsia="宋体" w:hAnsi="Arial" w:cs="Arial"/>
      <w:kern w:val="2"/>
      <w:sz w:val="24"/>
      <w:szCs w:val="24"/>
      <w:lang w:val="en-US" w:eastAsia="zh-CN" w:bidi="ar-SA"/>
    </w:rPr>
  </w:style>
  <w:style w:type="character" w:customStyle="1" w:styleId="CharChar2511">
    <w:name w:val="Char Char2511"/>
    <w:rsid w:val="009D36F2"/>
    <w:rPr>
      <w:rFonts w:ascii="宋体" w:eastAsia="宋体" w:hAnsi="Arial" w:cs="Arial"/>
      <w:kern w:val="2"/>
      <w:sz w:val="24"/>
      <w:szCs w:val="24"/>
      <w:lang w:val="en-US" w:eastAsia="zh-CN" w:bidi="ar-SA"/>
    </w:rPr>
  </w:style>
  <w:style w:type="character" w:customStyle="1" w:styleId="CharChar252">
    <w:name w:val="Char Char252"/>
    <w:rsid w:val="009D36F2"/>
    <w:rPr>
      <w:rFonts w:ascii="宋体" w:eastAsia="宋体" w:hAnsi="Arial" w:cs="Arial"/>
      <w:kern w:val="2"/>
      <w:sz w:val="24"/>
      <w:szCs w:val="24"/>
      <w:lang w:val="en-US" w:eastAsia="zh-CN" w:bidi="ar-SA"/>
    </w:rPr>
  </w:style>
  <w:style w:type="character" w:customStyle="1" w:styleId="CharChar2521">
    <w:name w:val="Char Char2521"/>
    <w:rsid w:val="009D36F2"/>
    <w:rPr>
      <w:rFonts w:ascii="宋体" w:eastAsia="宋体" w:hAnsi="Arial" w:cs="Arial"/>
      <w:kern w:val="2"/>
      <w:sz w:val="24"/>
      <w:szCs w:val="24"/>
      <w:lang w:val="en-US" w:eastAsia="zh-CN" w:bidi="ar-SA"/>
    </w:rPr>
  </w:style>
  <w:style w:type="character" w:customStyle="1" w:styleId="CharChar253">
    <w:name w:val="Char Char253"/>
    <w:rsid w:val="009D36F2"/>
    <w:rPr>
      <w:rFonts w:ascii="宋体" w:eastAsia="宋体" w:hAnsi="Arial" w:cs="Arial"/>
      <w:kern w:val="2"/>
      <w:sz w:val="24"/>
      <w:szCs w:val="24"/>
      <w:lang w:val="en-US" w:eastAsia="zh-CN" w:bidi="ar-SA"/>
    </w:rPr>
  </w:style>
  <w:style w:type="character" w:customStyle="1" w:styleId="CharChar2531">
    <w:name w:val="Char Char2531"/>
    <w:rsid w:val="009D36F2"/>
    <w:rPr>
      <w:rFonts w:ascii="宋体" w:eastAsia="宋体" w:hAnsi="Arial" w:cs="Arial"/>
      <w:kern w:val="2"/>
      <w:sz w:val="24"/>
      <w:szCs w:val="24"/>
      <w:lang w:val="en-US" w:eastAsia="zh-CN" w:bidi="ar-SA"/>
    </w:rPr>
  </w:style>
  <w:style w:type="character" w:customStyle="1" w:styleId="CharChar254">
    <w:name w:val="Char Char254"/>
    <w:rsid w:val="009D36F2"/>
    <w:rPr>
      <w:rFonts w:ascii="宋体" w:eastAsia="宋体" w:hAnsi="Arial" w:cs="Arial"/>
      <w:kern w:val="2"/>
      <w:sz w:val="24"/>
      <w:szCs w:val="24"/>
      <w:lang w:val="en-US" w:eastAsia="zh-CN" w:bidi="ar-SA"/>
    </w:rPr>
  </w:style>
  <w:style w:type="character" w:customStyle="1" w:styleId="CharChar255">
    <w:name w:val="Char Char255"/>
    <w:rsid w:val="009D36F2"/>
    <w:rPr>
      <w:rFonts w:ascii="宋体" w:eastAsia="宋体" w:hAnsi="Arial" w:cs="Arial"/>
      <w:kern w:val="2"/>
      <w:sz w:val="24"/>
      <w:szCs w:val="24"/>
      <w:lang w:val="en-US" w:eastAsia="zh-CN" w:bidi="ar-SA"/>
    </w:rPr>
  </w:style>
  <w:style w:type="paragraph" w:customStyle="1" w:styleId="CharChar26">
    <w:name w:val="Char Char26"/>
    <w:basedOn w:val="affd"/>
    <w:autoRedefine/>
    <w:qFormat/>
    <w:rsid w:val="009D36F2"/>
    <w:pPr>
      <w:spacing w:before="100" w:beforeAutospacing="1" w:after="100" w:afterAutospacing="1" w:line="360" w:lineRule="auto"/>
      <w:ind w:firstLineChars="200" w:firstLine="480"/>
      <w:jc w:val="left"/>
    </w:pPr>
    <w:rPr>
      <w:rFonts w:ascii="Arial" w:eastAsia="宋体" w:hAnsi="Arial" w:cs="Times New Roman"/>
      <w:kern w:val="0"/>
      <w:sz w:val="24"/>
      <w:szCs w:val="24"/>
      <w:lang w:eastAsia="en-US"/>
    </w:rPr>
  </w:style>
  <w:style w:type="character" w:customStyle="1" w:styleId="CharChar27">
    <w:name w:val="Char Char27"/>
    <w:rsid w:val="009D36F2"/>
    <w:rPr>
      <w:rFonts w:ascii="Arial" w:eastAsia="宋体" w:hAnsi="Arial" w:cs="Arial"/>
      <w:kern w:val="2"/>
      <w:sz w:val="21"/>
      <w:szCs w:val="21"/>
      <w:lang w:val="en-US" w:eastAsia="zh-CN" w:bidi="ar-SA"/>
    </w:rPr>
  </w:style>
  <w:style w:type="character" w:customStyle="1" w:styleId="CharChar271">
    <w:name w:val="Char Char271"/>
    <w:rsid w:val="009D36F2"/>
    <w:rPr>
      <w:rFonts w:ascii="Arial" w:eastAsia="宋体" w:hAnsi="Arial" w:cs="Arial"/>
      <w:kern w:val="2"/>
      <w:sz w:val="21"/>
      <w:szCs w:val="21"/>
      <w:lang w:val="en-US" w:eastAsia="zh-CN" w:bidi="ar-SA"/>
    </w:rPr>
  </w:style>
  <w:style w:type="character" w:customStyle="1" w:styleId="CharChar2711">
    <w:name w:val="Char Char2711"/>
    <w:rsid w:val="009D36F2"/>
    <w:rPr>
      <w:rFonts w:ascii="Arial" w:eastAsia="宋体" w:hAnsi="Arial" w:cs="Arial"/>
      <w:kern w:val="2"/>
      <w:sz w:val="21"/>
      <w:szCs w:val="21"/>
      <w:lang w:val="en-US" w:eastAsia="zh-CN" w:bidi="ar-SA"/>
    </w:rPr>
  </w:style>
  <w:style w:type="character" w:customStyle="1" w:styleId="CharChar272">
    <w:name w:val="Char Char272"/>
    <w:rsid w:val="009D36F2"/>
    <w:rPr>
      <w:rFonts w:ascii="Arial" w:eastAsia="宋体" w:hAnsi="Arial" w:cs="Arial"/>
      <w:kern w:val="2"/>
      <w:sz w:val="21"/>
      <w:szCs w:val="21"/>
      <w:lang w:val="en-US" w:eastAsia="zh-CN" w:bidi="ar-SA"/>
    </w:rPr>
  </w:style>
  <w:style w:type="character" w:customStyle="1" w:styleId="CharChar2721">
    <w:name w:val="Char Char2721"/>
    <w:rsid w:val="009D36F2"/>
    <w:rPr>
      <w:rFonts w:ascii="Arial" w:eastAsia="宋体" w:hAnsi="Arial" w:cs="Arial"/>
      <w:kern w:val="2"/>
      <w:sz w:val="21"/>
      <w:szCs w:val="21"/>
      <w:lang w:val="en-US" w:eastAsia="zh-CN" w:bidi="ar-SA"/>
    </w:rPr>
  </w:style>
  <w:style w:type="character" w:customStyle="1" w:styleId="CharChar273">
    <w:name w:val="Char Char273"/>
    <w:rsid w:val="009D36F2"/>
    <w:rPr>
      <w:rFonts w:ascii="Arial" w:eastAsia="宋体" w:hAnsi="Arial" w:cs="Arial"/>
      <w:kern w:val="2"/>
      <w:sz w:val="21"/>
      <w:szCs w:val="21"/>
      <w:lang w:val="en-US" w:eastAsia="zh-CN" w:bidi="ar-SA"/>
    </w:rPr>
  </w:style>
  <w:style w:type="character" w:customStyle="1" w:styleId="CharChar2731">
    <w:name w:val="Char Char2731"/>
    <w:rsid w:val="009D36F2"/>
    <w:rPr>
      <w:rFonts w:ascii="Arial" w:eastAsia="宋体" w:hAnsi="Arial" w:cs="Arial"/>
      <w:kern w:val="2"/>
      <w:sz w:val="21"/>
      <w:szCs w:val="21"/>
      <w:lang w:val="en-US" w:eastAsia="zh-CN" w:bidi="ar-SA"/>
    </w:rPr>
  </w:style>
  <w:style w:type="character" w:customStyle="1" w:styleId="CharChar274">
    <w:name w:val="Char Char274"/>
    <w:rsid w:val="009D36F2"/>
    <w:rPr>
      <w:rFonts w:ascii="Arial" w:eastAsia="宋体" w:hAnsi="Arial" w:cs="Arial"/>
      <w:kern w:val="2"/>
      <w:sz w:val="21"/>
      <w:szCs w:val="21"/>
      <w:lang w:val="en-US" w:eastAsia="zh-CN" w:bidi="ar-SA"/>
    </w:rPr>
  </w:style>
  <w:style w:type="character" w:customStyle="1" w:styleId="CharChar28">
    <w:name w:val="Char Char28"/>
    <w:rsid w:val="009D36F2"/>
    <w:rPr>
      <w:rFonts w:ascii="Courier New" w:eastAsia="PMingLiU" w:hAnsi="Courier New" w:cs="Courier New"/>
      <w:kern w:val="2"/>
      <w:sz w:val="24"/>
      <w:szCs w:val="24"/>
      <w:lang w:val="en-US" w:eastAsia="zh-TW" w:bidi="ar-SA"/>
    </w:rPr>
  </w:style>
  <w:style w:type="character" w:customStyle="1" w:styleId="CharChar281">
    <w:name w:val="Char Char281"/>
    <w:rsid w:val="009D36F2"/>
    <w:rPr>
      <w:rFonts w:ascii="Courier New" w:eastAsia="PMingLiU" w:hAnsi="Courier New" w:cs="Courier New"/>
      <w:kern w:val="2"/>
      <w:sz w:val="24"/>
      <w:szCs w:val="24"/>
      <w:lang w:val="en-US" w:eastAsia="zh-TW" w:bidi="ar-SA"/>
    </w:rPr>
  </w:style>
  <w:style w:type="character" w:customStyle="1" w:styleId="CharChar2811">
    <w:name w:val="Char Char2811"/>
    <w:rsid w:val="009D36F2"/>
    <w:rPr>
      <w:rFonts w:ascii="Courier New" w:eastAsia="PMingLiU" w:hAnsi="Courier New" w:cs="Courier New"/>
      <w:kern w:val="2"/>
      <w:sz w:val="24"/>
      <w:szCs w:val="24"/>
      <w:lang w:val="en-US" w:eastAsia="zh-TW" w:bidi="ar-SA"/>
    </w:rPr>
  </w:style>
  <w:style w:type="character" w:customStyle="1" w:styleId="CharChar282">
    <w:name w:val="Char Char282"/>
    <w:rsid w:val="009D36F2"/>
    <w:rPr>
      <w:rFonts w:ascii="Courier New" w:eastAsia="PMingLiU" w:hAnsi="Courier New" w:cs="Courier New"/>
      <w:kern w:val="2"/>
      <w:sz w:val="24"/>
      <w:szCs w:val="24"/>
      <w:lang w:val="en-US" w:eastAsia="zh-TW" w:bidi="ar-SA"/>
    </w:rPr>
  </w:style>
  <w:style w:type="character" w:customStyle="1" w:styleId="CharChar2821">
    <w:name w:val="Char Char2821"/>
    <w:rsid w:val="009D36F2"/>
    <w:rPr>
      <w:rFonts w:ascii="Courier New" w:eastAsia="PMingLiU" w:hAnsi="Courier New" w:cs="Courier New"/>
      <w:kern w:val="2"/>
      <w:sz w:val="24"/>
      <w:szCs w:val="24"/>
      <w:lang w:val="en-US" w:eastAsia="zh-TW" w:bidi="ar-SA"/>
    </w:rPr>
  </w:style>
  <w:style w:type="character" w:customStyle="1" w:styleId="CharChar283">
    <w:name w:val="Char Char283"/>
    <w:rsid w:val="009D36F2"/>
    <w:rPr>
      <w:rFonts w:ascii="Courier New" w:eastAsia="PMingLiU" w:hAnsi="Courier New" w:cs="Courier New"/>
      <w:kern w:val="2"/>
      <w:sz w:val="24"/>
      <w:szCs w:val="24"/>
      <w:lang w:val="en-US" w:eastAsia="zh-TW" w:bidi="ar-SA"/>
    </w:rPr>
  </w:style>
  <w:style w:type="character" w:customStyle="1" w:styleId="CharChar2831">
    <w:name w:val="Char Char2831"/>
    <w:rsid w:val="009D36F2"/>
    <w:rPr>
      <w:rFonts w:ascii="Courier New" w:eastAsia="PMingLiU" w:hAnsi="Courier New" w:cs="Courier New"/>
      <w:kern w:val="2"/>
      <w:sz w:val="24"/>
      <w:szCs w:val="24"/>
      <w:lang w:val="en-US" w:eastAsia="zh-TW" w:bidi="ar-SA"/>
    </w:rPr>
  </w:style>
  <w:style w:type="character" w:customStyle="1" w:styleId="CharChar284">
    <w:name w:val="Char Char284"/>
    <w:rsid w:val="009D36F2"/>
    <w:rPr>
      <w:rFonts w:ascii="Courier New" w:eastAsia="PMingLiU" w:hAnsi="Courier New" w:cs="Courier New"/>
      <w:kern w:val="2"/>
      <w:sz w:val="24"/>
      <w:szCs w:val="24"/>
      <w:lang w:val="en-US" w:eastAsia="zh-TW" w:bidi="ar-SA"/>
    </w:rPr>
  </w:style>
  <w:style w:type="character" w:customStyle="1" w:styleId="CharChar29">
    <w:name w:val="Char Char29"/>
    <w:rsid w:val="009D36F2"/>
    <w:rPr>
      <w:rFonts w:ascii="Arial" w:eastAsia="宋体" w:hAnsi="Arial" w:cs="Arial"/>
      <w:kern w:val="2"/>
      <w:sz w:val="21"/>
      <w:szCs w:val="24"/>
      <w:lang w:val="en-US" w:eastAsia="zh-CN" w:bidi="ar-SA"/>
    </w:rPr>
  </w:style>
  <w:style w:type="character" w:customStyle="1" w:styleId="CharChar291">
    <w:name w:val="Char Char291"/>
    <w:rsid w:val="009D36F2"/>
    <w:rPr>
      <w:rFonts w:ascii="Arial" w:eastAsia="宋体" w:hAnsi="Arial" w:cs="Arial"/>
      <w:kern w:val="2"/>
      <w:sz w:val="21"/>
      <w:szCs w:val="24"/>
      <w:lang w:val="en-US" w:eastAsia="zh-CN" w:bidi="ar-SA"/>
    </w:rPr>
  </w:style>
  <w:style w:type="character" w:customStyle="1" w:styleId="CharChar2911">
    <w:name w:val="Char Char2911"/>
    <w:rsid w:val="009D36F2"/>
    <w:rPr>
      <w:rFonts w:ascii="Arial" w:eastAsia="宋体" w:hAnsi="Arial" w:cs="Arial"/>
      <w:kern w:val="2"/>
      <w:sz w:val="21"/>
      <w:szCs w:val="24"/>
      <w:lang w:val="en-US" w:eastAsia="zh-CN" w:bidi="ar-SA"/>
    </w:rPr>
  </w:style>
  <w:style w:type="character" w:customStyle="1" w:styleId="CharChar292">
    <w:name w:val="Char Char292"/>
    <w:rsid w:val="009D36F2"/>
    <w:rPr>
      <w:rFonts w:ascii="Arial" w:eastAsia="宋体" w:hAnsi="Arial" w:cs="Arial"/>
      <w:kern w:val="2"/>
      <w:sz w:val="21"/>
      <w:szCs w:val="24"/>
      <w:lang w:val="en-US" w:eastAsia="zh-CN" w:bidi="ar-SA"/>
    </w:rPr>
  </w:style>
  <w:style w:type="character" w:customStyle="1" w:styleId="CharChar2921">
    <w:name w:val="Char Char2921"/>
    <w:rsid w:val="009D36F2"/>
    <w:rPr>
      <w:rFonts w:ascii="Arial" w:eastAsia="宋体" w:hAnsi="Arial" w:cs="Arial"/>
      <w:kern w:val="2"/>
      <w:sz w:val="21"/>
      <w:szCs w:val="24"/>
      <w:lang w:val="en-US" w:eastAsia="zh-CN" w:bidi="ar-SA"/>
    </w:rPr>
  </w:style>
  <w:style w:type="character" w:customStyle="1" w:styleId="CharChar293">
    <w:name w:val="Char Char293"/>
    <w:rsid w:val="009D36F2"/>
    <w:rPr>
      <w:rFonts w:ascii="Arial" w:eastAsia="宋体" w:hAnsi="Arial" w:cs="Arial"/>
      <w:kern w:val="2"/>
      <w:sz w:val="21"/>
      <w:szCs w:val="24"/>
      <w:lang w:val="en-US" w:eastAsia="zh-CN" w:bidi="ar-SA"/>
    </w:rPr>
  </w:style>
  <w:style w:type="character" w:customStyle="1" w:styleId="CharChar2931">
    <w:name w:val="Char Char2931"/>
    <w:rsid w:val="009D36F2"/>
    <w:rPr>
      <w:rFonts w:ascii="Arial" w:eastAsia="宋体" w:hAnsi="Arial" w:cs="Arial"/>
      <w:kern w:val="2"/>
      <w:sz w:val="21"/>
      <w:szCs w:val="24"/>
      <w:lang w:val="en-US" w:eastAsia="zh-CN" w:bidi="ar-SA"/>
    </w:rPr>
  </w:style>
  <w:style w:type="character" w:customStyle="1" w:styleId="CharChar294">
    <w:name w:val="Char Char294"/>
    <w:rsid w:val="009D36F2"/>
    <w:rPr>
      <w:rFonts w:ascii="Arial" w:eastAsia="宋体" w:hAnsi="Arial" w:cs="Arial"/>
      <w:kern w:val="2"/>
      <w:sz w:val="21"/>
      <w:szCs w:val="24"/>
      <w:lang w:val="en-US" w:eastAsia="zh-CN" w:bidi="ar-SA"/>
    </w:rPr>
  </w:style>
  <w:style w:type="character" w:customStyle="1" w:styleId="CharChar3">
    <w:name w:val="Char Char3"/>
    <w:rsid w:val="009D36F2"/>
    <w:rPr>
      <w:kern w:val="2"/>
      <w:sz w:val="21"/>
    </w:rPr>
  </w:style>
  <w:style w:type="paragraph" w:customStyle="1" w:styleId="CharChar3CharCharCharChar">
    <w:name w:val="Char Char3 Char Char Char Char"/>
    <w:basedOn w:val="affd"/>
    <w:rsid w:val="009D36F2"/>
    <w:rPr>
      <w:rFonts w:ascii="Arial" w:eastAsia="宋体" w:hAnsi="Arial" w:cs="Arial"/>
      <w:szCs w:val="24"/>
    </w:rPr>
  </w:style>
  <w:style w:type="character" w:customStyle="1" w:styleId="CharChar30">
    <w:name w:val="Char Char30"/>
    <w:rsid w:val="009D36F2"/>
    <w:rPr>
      <w:rFonts w:ascii="Arial" w:eastAsia="宋体" w:hAnsi="Arial" w:cs="Arial"/>
      <w:kern w:val="2"/>
      <w:sz w:val="21"/>
      <w:szCs w:val="24"/>
      <w:lang w:val="en-US" w:eastAsia="zh-CN" w:bidi="ar-SA"/>
    </w:rPr>
  </w:style>
  <w:style w:type="character" w:customStyle="1" w:styleId="CharChar301">
    <w:name w:val="Char Char301"/>
    <w:rsid w:val="009D36F2"/>
    <w:rPr>
      <w:rFonts w:ascii="Arial" w:eastAsia="宋体" w:hAnsi="Arial" w:cs="Arial"/>
      <w:kern w:val="2"/>
      <w:sz w:val="21"/>
      <w:szCs w:val="24"/>
      <w:lang w:val="en-US" w:eastAsia="zh-CN" w:bidi="ar-SA"/>
    </w:rPr>
  </w:style>
  <w:style w:type="character" w:customStyle="1" w:styleId="CharChar3011">
    <w:name w:val="Char Char3011"/>
    <w:rsid w:val="009D36F2"/>
    <w:rPr>
      <w:rFonts w:ascii="Arial" w:eastAsia="宋体" w:hAnsi="Arial" w:cs="Arial"/>
      <w:kern w:val="2"/>
      <w:sz w:val="21"/>
      <w:szCs w:val="24"/>
      <w:lang w:val="en-US" w:eastAsia="zh-CN" w:bidi="ar-SA"/>
    </w:rPr>
  </w:style>
  <w:style w:type="character" w:customStyle="1" w:styleId="CharChar302">
    <w:name w:val="Char Char302"/>
    <w:rsid w:val="009D36F2"/>
    <w:rPr>
      <w:rFonts w:ascii="Arial" w:eastAsia="宋体" w:hAnsi="Arial" w:cs="Arial"/>
      <w:kern w:val="2"/>
      <w:sz w:val="21"/>
      <w:szCs w:val="24"/>
      <w:lang w:val="en-US" w:eastAsia="zh-CN" w:bidi="ar-SA"/>
    </w:rPr>
  </w:style>
  <w:style w:type="character" w:customStyle="1" w:styleId="CharChar3021">
    <w:name w:val="Char Char3021"/>
    <w:rsid w:val="009D36F2"/>
    <w:rPr>
      <w:rFonts w:ascii="Arial" w:eastAsia="宋体" w:hAnsi="Arial" w:cs="Arial"/>
      <w:kern w:val="2"/>
      <w:sz w:val="21"/>
      <w:szCs w:val="24"/>
      <w:lang w:val="en-US" w:eastAsia="zh-CN" w:bidi="ar-SA"/>
    </w:rPr>
  </w:style>
  <w:style w:type="character" w:customStyle="1" w:styleId="CharChar303">
    <w:name w:val="Char Char303"/>
    <w:rsid w:val="009D36F2"/>
    <w:rPr>
      <w:rFonts w:ascii="Arial" w:eastAsia="宋体" w:hAnsi="Arial" w:cs="Arial"/>
      <w:kern w:val="2"/>
      <w:sz w:val="21"/>
      <w:szCs w:val="24"/>
      <w:lang w:val="en-US" w:eastAsia="zh-CN" w:bidi="ar-SA"/>
    </w:rPr>
  </w:style>
  <w:style w:type="character" w:customStyle="1" w:styleId="CharChar3031">
    <w:name w:val="Char Char3031"/>
    <w:rsid w:val="009D36F2"/>
    <w:rPr>
      <w:rFonts w:ascii="Arial" w:eastAsia="宋体" w:hAnsi="Arial" w:cs="Arial"/>
      <w:kern w:val="2"/>
      <w:sz w:val="21"/>
      <w:szCs w:val="24"/>
      <w:lang w:val="en-US" w:eastAsia="zh-CN" w:bidi="ar-SA"/>
    </w:rPr>
  </w:style>
  <w:style w:type="character" w:customStyle="1" w:styleId="CharChar304">
    <w:name w:val="Char Char304"/>
    <w:rsid w:val="009D36F2"/>
    <w:rPr>
      <w:rFonts w:ascii="Arial" w:eastAsia="宋体" w:hAnsi="Arial" w:cs="Arial"/>
      <w:kern w:val="2"/>
      <w:sz w:val="21"/>
      <w:szCs w:val="24"/>
      <w:lang w:val="en-US" w:eastAsia="zh-CN" w:bidi="ar-SA"/>
    </w:rPr>
  </w:style>
  <w:style w:type="character" w:customStyle="1" w:styleId="CharChar31">
    <w:name w:val="Char Char31"/>
    <w:rsid w:val="009D36F2"/>
    <w:rPr>
      <w:rFonts w:ascii="Arial" w:eastAsia="宋体" w:hAnsi="Arial" w:cs="Arial"/>
      <w:kern w:val="2"/>
      <w:sz w:val="18"/>
      <w:szCs w:val="18"/>
      <w:lang w:val="en-US" w:eastAsia="zh-CN" w:bidi="ar-SA"/>
    </w:rPr>
  </w:style>
  <w:style w:type="character" w:customStyle="1" w:styleId="CharChar311">
    <w:name w:val="Char Char311"/>
    <w:rsid w:val="009D36F2"/>
    <w:rPr>
      <w:rFonts w:ascii="Arial" w:eastAsia="宋体" w:hAnsi="Arial" w:cs="Arial"/>
      <w:kern w:val="2"/>
      <w:sz w:val="18"/>
      <w:szCs w:val="18"/>
      <w:lang w:val="en-US" w:eastAsia="zh-CN" w:bidi="ar-SA"/>
    </w:rPr>
  </w:style>
  <w:style w:type="character" w:customStyle="1" w:styleId="CharChar3111">
    <w:name w:val="Char Char3111"/>
    <w:rsid w:val="009D36F2"/>
    <w:rPr>
      <w:rFonts w:ascii="Arial" w:eastAsia="宋体" w:hAnsi="Arial" w:cs="Arial"/>
      <w:kern w:val="2"/>
      <w:sz w:val="18"/>
      <w:szCs w:val="18"/>
      <w:lang w:val="en-US" w:eastAsia="zh-CN" w:bidi="ar-SA"/>
    </w:rPr>
  </w:style>
  <w:style w:type="character" w:customStyle="1" w:styleId="CharChar312">
    <w:name w:val="Char Char312"/>
    <w:rsid w:val="009D36F2"/>
    <w:rPr>
      <w:rFonts w:ascii="Arial" w:eastAsia="宋体" w:hAnsi="Arial" w:cs="Arial"/>
      <w:kern w:val="2"/>
      <w:sz w:val="18"/>
      <w:szCs w:val="18"/>
      <w:lang w:val="en-US" w:eastAsia="zh-CN" w:bidi="ar-SA"/>
    </w:rPr>
  </w:style>
  <w:style w:type="character" w:customStyle="1" w:styleId="CharChar3121">
    <w:name w:val="Char Char3121"/>
    <w:rsid w:val="009D36F2"/>
    <w:rPr>
      <w:rFonts w:ascii="Arial" w:eastAsia="宋体" w:hAnsi="Arial" w:cs="Arial"/>
      <w:kern w:val="2"/>
      <w:sz w:val="18"/>
      <w:szCs w:val="18"/>
      <w:lang w:val="en-US" w:eastAsia="zh-CN" w:bidi="ar-SA"/>
    </w:rPr>
  </w:style>
  <w:style w:type="character" w:customStyle="1" w:styleId="CharChar313">
    <w:name w:val="Char Char313"/>
    <w:rsid w:val="009D36F2"/>
    <w:rPr>
      <w:rFonts w:ascii="Arial" w:eastAsia="宋体" w:hAnsi="Arial" w:cs="Arial"/>
      <w:kern w:val="2"/>
      <w:sz w:val="18"/>
      <w:szCs w:val="18"/>
      <w:lang w:val="en-US" w:eastAsia="zh-CN" w:bidi="ar-SA"/>
    </w:rPr>
  </w:style>
  <w:style w:type="character" w:customStyle="1" w:styleId="CharChar3131">
    <w:name w:val="Char Char3131"/>
    <w:rsid w:val="009D36F2"/>
    <w:rPr>
      <w:rFonts w:ascii="Arial" w:eastAsia="宋体" w:hAnsi="Arial" w:cs="Arial"/>
      <w:kern w:val="2"/>
      <w:sz w:val="18"/>
      <w:szCs w:val="18"/>
      <w:lang w:val="en-US" w:eastAsia="zh-CN" w:bidi="ar-SA"/>
    </w:rPr>
  </w:style>
  <w:style w:type="character" w:customStyle="1" w:styleId="CharChar314">
    <w:name w:val="Char Char314"/>
    <w:rsid w:val="009D36F2"/>
    <w:rPr>
      <w:rFonts w:ascii="Arial" w:eastAsia="宋体" w:hAnsi="Arial" w:cs="Arial"/>
      <w:kern w:val="2"/>
      <w:sz w:val="18"/>
      <w:szCs w:val="18"/>
      <w:lang w:val="en-US" w:eastAsia="zh-CN" w:bidi="ar-SA"/>
    </w:rPr>
  </w:style>
  <w:style w:type="character" w:customStyle="1" w:styleId="CharChar32">
    <w:name w:val="Char Char32"/>
    <w:rsid w:val="009D36F2"/>
    <w:rPr>
      <w:rFonts w:eastAsia="宋体"/>
      <w:lang w:val="en-US" w:eastAsia="en-US" w:bidi="ar-SA"/>
    </w:rPr>
  </w:style>
  <w:style w:type="character" w:customStyle="1" w:styleId="CharChar34">
    <w:name w:val="Char Char34"/>
    <w:rsid w:val="009D36F2"/>
    <w:rPr>
      <w:rFonts w:ascii="Arial" w:eastAsia="宋体" w:hAnsi="Arial" w:cs="Arial"/>
      <w:kern w:val="2"/>
      <w:sz w:val="18"/>
      <w:szCs w:val="24"/>
      <w:lang w:val="en-US" w:eastAsia="zh-CN" w:bidi="ar-SA"/>
    </w:rPr>
  </w:style>
  <w:style w:type="character" w:customStyle="1" w:styleId="CharChar341">
    <w:name w:val="Char Char341"/>
    <w:rsid w:val="009D36F2"/>
    <w:rPr>
      <w:rFonts w:ascii="Arial" w:eastAsia="宋体" w:hAnsi="Arial" w:cs="Arial"/>
      <w:kern w:val="2"/>
      <w:sz w:val="18"/>
      <w:szCs w:val="24"/>
      <w:lang w:val="en-US" w:eastAsia="zh-CN" w:bidi="ar-SA"/>
    </w:rPr>
  </w:style>
  <w:style w:type="character" w:customStyle="1" w:styleId="CharChar3411">
    <w:name w:val="Char Char3411"/>
    <w:rsid w:val="009D36F2"/>
    <w:rPr>
      <w:rFonts w:ascii="Arial" w:eastAsia="宋体" w:hAnsi="Arial" w:cs="Arial"/>
      <w:kern w:val="2"/>
      <w:sz w:val="18"/>
      <w:szCs w:val="24"/>
      <w:lang w:val="en-US" w:eastAsia="zh-CN" w:bidi="ar-SA"/>
    </w:rPr>
  </w:style>
  <w:style w:type="character" w:customStyle="1" w:styleId="CharChar342">
    <w:name w:val="Char Char342"/>
    <w:rsid w:val="009D36F2"/>
    <w:rPr>
      <w:rFonts w:ascii="Arial" w:eastAsia="宋体" w:hAnsi="Arial" w:cs="Arial"/>
      <w:kern w:val="2"/>
      <w:sz w:val="18"/>
      <w:szCs w:val="24"/>
      <w:lang w:val="en-US" w:eastAsia="zh-CN" w:bidi="ar-SA"/>
    </w:rPr>
  </w:style>
  <w:style w:type="character" w:customStyle="1" w:styleId="CharChar3421">
    <w:name w:val="Char Char3421"/>
    <w:rsid w:val="009D36F2"/>
    <w:rPr>
      <w:rFonts w:ascii="Arial" w:eastAsia="宋体" w:hAnsi="Arial" w:cs="Arial"/>
      <w:kern w:val="2"/>
      <w:sz w:val="18"/>
      <w:szCs w:val="24"/>
      <w:lang w:val="en-US" w:eastAsia="zh-CN" w:bidi="ar-SA"/>
    </w:rPr>
  </w:style>
  <w:style w:type="character" w:customStyle="1" w:styleId="CharChar343">
    <w:name w:val="Char Char343"/>
    <w:rsid w:val="009D36F2"/>
    <w:rPr>
      <w:rFonts w:ascii="Arial" w:eastAsia="宋体" w:hAnsi="Arial" w:cs="Arial"/>
      <w:kern w:val="2"/>
      <w:sz w:val="18"/>
      <w:szCs w:val="24"/>
      <w:lang w:val="en-US" w:eastAsia="zh-CN" w:bidi="ar-SA"/>
    </w:rPr>
  </w:style>
  <w:style w:type="character" w:customStyle="1" w:styleId="CharChar3431">
    <w:name w:val="Char Char3431"/>
    <w:rsid w:val="009D36F2"/>
    <w:rPr>
      <w:rFonts w:ascii="Arial" w:eastAsia="宋体" w:hAnsi="Arial" w:cs="Arial"/>
      <w:kern w:val="2"/>
      <w:sz w:val="18"/>
      <w:szCs w:val="24"/>
      <w:lang w:val="en-US" w:eastAsia="zh-CN" w:bidi="ar-SA"/>
    </w:rPr>
  </w:style>
  <w:style w:type="character" w:customStyle="1" w:styleId="CharChar344">
    <w:name w:val="Char Char344"/>
    <w:rsid w:val="009D36F2"/>
    <w:rPr>
      <w:rFonts w:ascii="Arial" w:eastAsia="宋体" w:hAnsi="Arial" w:cs="Arial"/>
      <w:kern w:val="2"/>
      <w:sz w:val="18"/>
      <w:szCs w:val="24"/>
      <w:lang w:val="en-US" w:eastAsia="zh-CN" w:bidi="ar-SA"/>
    </w:rPr>
  </w:style>
  <w:style w:type="character" w:customStyle="1" w:styleId="CharChar4">
    <w:name w:val="Char Char4"/>
    <w:rsid w:val="009D36F2"/>
    <w:rPr>
      <w:rFonts w:ascii="宋体"/>
      <w:kern w:val="2"/>
      <w:sz w:val="18"/>
      <w:szCs w:val="18"/>
    </w:rPr>
  </w:style>
  <w:style w:type="character" w:customStyle="1" w:styleId="CharChar41">
    <w:name w:val="Char Char41"/>
    <w:rsid w:val="009D36F2"/>
    <w:rPr>
      <w:kern w:val="2"/>
      <w:sz w:val="21"/>
      <w:szCs w:val="24"/>
    </w:rPr>
  </w:style>
  <w:style w:type="paragraph" w:customStyle="1" w:styleId="CharChar5">
    <w:name w:val="Char Char5"/>
    <w:basedOn w:val="affd"/>
    <w:autoRedefine/>
    <w:qFormat/>
    <w:rsid w:val="009D36F2"/>
    <w:pPr>
      <w:spacing w:line="360" w:lineRule="auto"/>
      <w:ind w:firstLineChars="200" w:firstLine="200"/>
    </w:pPr>
    <w:rPr>
      <w:rFonts w:ascii="Arial" w:eastAsia="宋体" w:hAnsi="Arial" w:cs="Arial"/>
      <w:sz w:val="24"/>
      <w:szCs w:val="24"/>
    </w:rPr>
  </w:style>
  <w:style w:type="paragraph" w:customStyle="1" w:styleId="CharChar5Char">
    <w:name w:val="Char Char5 Char"/>
    <w:next w:val="affd"/>
    <w:rsid w:val="009D36F2"/>
    <w:pPr>
      <w:keepNext/>
      <w:keepLines/>
      <w:tabs>
        <w:tab w:val="num" w:pos="1440"/>
      </w:tabs>
      <w:spacing w:before="240" w:after="240"/>
      <w:ind w:left="1440" w:hanging="1440"/>
      <w:outlineLvl w:val="7"/>
    </w:pPr>
    <w:rPr>
      <w:rFonts w:ascii="Arial" w:eastAsia="黑体" w:hAnsi="Arial" w:cs="Arial"/>
      <w:snapToGrid w:val="0"/>
      <w:kern w:val="0"/>
    </w:rPr>
  </w:style>
  <w:style w:type="paragraph" w:customStyle="1" w:styleId="CharChar51">
    <w:name w:val="Char Char51"/>
    <w:basedOn w:val="affd"/>
    <w:qFormat/>
    <w:rsid w:val="009D36F2"/>
    <w:pPr>
      <w:autoSpaceDE w:val="0"/>
      <w:autoSpaceDN w:val="0"/>
      <w:spacing w:after="160" w:line="360" w:lineRule="auto"/>
      <w:ind w:firstLineChars="200" w:firstLine="200"/>
    </w:pPr>
    <w:rPr>
      <w:rFonts w:ascii="Arial" w:eastAsia="宋体" w:hAnsi="Arial" w:cs="Arial"/>
      <w:snapToGrid w:val="0"/>
      <w:sz w:val="24"/>
      <w:szCs w:val="24"/>
    </w:rPr>
  </w:style>
  <w:style w:type="paragraph" w:customStyle="1" w:styleId="CharChar6">
    <w:name w:val="Char Char6"/>
    <w:basedOn w:val="affd"/>
    <w:autoRedefine/>
    <w:qFormat/>
    <w:rsid w:val="009D36F2"/>
    <w:pPr>
      <w:spacing w:line="360" w:lineRule="auto"/>
      <w:ind w:firstLineChars="200" w:firstLine="200"/>
    </w:pPr>
    <w:rPr>
      <w:rFonts w:ascii="Arial" w:eastAsia="宋体" w:hAnsi="Arial" w:cs="Arial"/>
      <w:sz w:val="24"/>
      <w:szCs w:val="24"/>
    </w:rPr>
  </w:style>
  <w:style w:type="character" w:customStyle="1" w:styleId="CharChar61">
    <w:name w:val="Char Char61"/>
    <w:rsid w:val="009D36F2"/>
    <w:rPr>
      <w:rFonts w:ascii="Cambria" w:eastAsia="宋体" w:hAnsi="Cambria" w:cs="Times New Roman" w:hint="default"/>
      <w:b/>
      <w:bCs/>
      <w:sz w:val="32"/>
      <w:szCs w:val="32"/>
    </w:rPr>
  </w:style>
  <w:style w:type="paragraph" w:customStyle="1" w:styleId="CharChar7">
    <w:name w:val="Char Char7"/>
    <w:basedOn w:val="affd"/>
    <w:qFormat/>
    <w:rsid w:val="009D36F2"/>
    <w:pPr>
      <w:autoSpaceDE w:val="0"/>
      <w:autoSpaceDN w:val="0"/>
      <w:spacing w:after="160" w:line="360" w:lineRule="auto"/>
      <w:ind w:firstLineChars="200" w:firstLine="200"/>
    </w:pPr>
    <w:rPr>
      <w:rFonts w:ascii="Arial" w:eastAsia="宋体" w:hAnsi="Arial" w:cs="Arial"/>
      <w:snapToGrid w:val="0"/>
      <w:sz w:val="24"/>
      <w:szCs w:val="24"/>
    </w:rPr>
  </w:style>
  <w:style w:type="paragraph" w:customStyle="1" w:styleId="CharChar7CharCharCharCharCharCharCharCharCharChar">
    <w:name w:val="Char Char7 Char Char Char Char Char Char Char Char Char Char"/>
    <w:basedOn w:val="affd"/>
    <w:autoRedefine/>
    <w:rsid w:val="009D36F2"/>
    <w:pPr>
      <w:spacing w:line="360" w:lineRule="auto"/>
    </w:pPr>
    <w:rPr>
      <w:rFonts w:ascii="宋体" w:eastAsia="宋体" w:hAnsi="宋体" w:cs="Times New Roman"/>
      <w:sz w:val="22"/>
      <w:szCs w:val="24"/>
    </w:rPr>
  </w:style>
  <w:style w:type="character" w:customStyle="1" w:styleId="CharChar71">
    <w:name w:val="Char Char71"/>
    <w:rsid w:val="009D36F2"/>
    <w:rPr>
      <w:b/>
      <w:bCs/>
      <w:kern w:val="44"/>
      <w:sz w:val="44"/>
      <w:szCs w:val="44"/>
    </w:rPr>
  </w:style>
  <w:style w:type="character" w:customStyle="1" w:styleId="CharChar8">
    <w:name w:val="Char Char8"/>
    <w:rsid w:val="009D36F2"/>
    <w:rPr>
      <w:sz w:val="18"/>
      <w:szCs w:val="18"/>
    </w:rPr>
  </w:style>
  <w:style w:type="paragraph" w:customStyle="1" w:styleId="CharChar8CharChar">
    <w:name w:val="Char Char8 Char Char"/>
    <w:basedOn w:val="afffe"/>
    <w:qFormat/>
    <w:rsid w:val="009D36F2"/>
    <w:pPr>
      <w:widowControl w:val="0"/>
      <w:jc w:val="both"/>
    </w:pPr>
    <w:rPr>
      <w:rFonts w:ascii="宋体" w:hAnsiTheme="minorHAnsi" w:cstheme="minorBidi"/>
      <w:sz w:val="24"/>
      <w:lang w:val="x-none" w:eastAsia="x-none"/>
    </w:rPr>
  </w:style>
  <w:style w:type="paragraph" w:customStyle="1" w:styleId="CharChar8CharChar1">
    <w:name w:val="Char Char8 Char Char1"/>
    <w:basedOn w:val="afffe"/>
    <w:qFormat/>
    <w:rsid w:val="009D36F2"/>
    <w:pPr>
      <w:widowControl w:val="0"/>
      <w:jc w:val="both"/>
    </w:pPr>
    <w:rPr>
      <w:rFonts w:ascii="宋体" w:hAnsiTheme="minorHAnsi" w:cstheme="minorBidi"/>
      <w:sz w:val="24"/>
      <w:lang w:val="x-none" w:eastAsia="x-none"/>
    </w:rPr>
  </w:style>
  <w:style w:type="character" w:customStyle="1" w:styleId="CharChar81">
    <w:name w:val="Char Char81"/>
    <w:rsid w:val="009D36F2"/>
    <w:rPr>
      <w:sz w:val="18"/>
      <w:szCs w:val="18"/>
    </w:rPr>
  </w:style>
  <w:style w:type="character" w:customStyle="1" w:styleId="CharChar811">
    <w:name w:val="Char Char811"/>
    <w:rsid w:val="009D36F2"/>
    <w:rPr>
      <w:sz w:val="18"/>
      <w:szCs w:val="18"/>
    </w:rPr>
  </w:style>
  <w:style w:type="character" w:customStyle="1" w:styleId="CharChar82">
    <w:name w:val="Char Char82"/>
    <w:rsid w:val="009D36F2"/>
    <w:rPr>
      <w:sz w:val="18"/>
      <w:szCs w:val="18"/>
    </w:rPr>
  </w:style>
  <w:style w:type="character" w:customStyle="1" w:styleId="CharChar821">
    <w:name w:val="Char Char821"/>
    <w:rsid w:val="009D36F2"/>
    <w:rPr>
      <w:sz w:val="18"/>
      <w:szCs w:val="18"/>
    </w:rPr>
  </w:style>
  <w:style w:type="character" w:customStyle="1" w:styleId="CharChar83">
    <w:name w:val="Char Char83"/>
    <w:rsid w:val="009D36F2"/>
    <w:rPr>
      <w:sz w:val="18"/>
      <w:szCs w:val="18"/>
    </w:rPr>
  </w:style>
  <w:style w:type="character" w:customStyle="1" w:styleId="CharChar831">
    <w:name w:val="Char Char831"/>
    <w:rsid w:val="009D36F2"/>
    <w:rPr>
      <w:sz w:val="18"/>
      <w:szCs w:val="18"/>
    </w:rPr>
  </w:style>
  <w:style w:type="character" w:customStyle="1" w:styleId="CharChar84">
    <w:name w:val="Char Char84"/>
    <w:rsid w:val="009D36F2"/>
    <w:rPr>
      <w:sz w:val="18"/>
      <w:szCs w:val="18"/>
    </w:rPr>
  </w:style>
  <w:style w:type="character" w:customStyle="1" w:styleId="CharChar9">
    <w:name w:val="Char Char9"/>
    <w:rsid w:val="009D36F2"/>
    <w:rPr>
      <w:rFonts w:ascii="宋体" w:eastAsia="宋体" w:hAnsi="Courier New" w:cs="Courier New"/>
      <w:kern w:val="2"/>
      <w:sz w:val="21"/>
      <w:szCs w:val="21"/>
      <w:lang w:val="en-US" w:eastAsia="zh-CN" w:bidi="ar-SA"/>
    </w:rPr>
  </w:style>
  <w:style w:type="character" w:customStyle="1" w:styleId="CharChar91">
    <w:name w:val="Char Char91"/>
    <w:rsid w:val="009D36F2"/>
    <w:rPr>
      <w:rFonts w:ascii="宋体" w:eastAsia="宋体" w:hAnsi="Courier New" w:cs="Courier New"/>
      <w:kern w:val="2"/>
      <w:sz w:val="21"/>
      <w:szCs w:val="21"/>
      <w:lang w:val="en-US" w:eastAsia="zh-CN" w:bidi="ar-SA"/>
    </w:rPr>
  </w:style>
  <w:style w:type="character" w:customStyle="1" w:styleId="CharChar911">
    <w:name w:val="Char Char911"/>
    <w:rsid w:val="009D36F2"/>
    <w:rPr>
      <w:rFonts w:ascii="宋体" w:eastAsia="宋体" w:hAnsi="Courier New" w:cs="Courier New"/>
      <w:kern w:val="2"/>
      <w:sz w:val="21"/>
      <w:szCs w:val="21"/>
      <w:lang w:val="en-US" w:eastAsia="zh-CN" w:bidi="ar-SA"/>
    </w:rPr>
  </w:style>
  <w:style w:type="character" w:customStyle="1" w:styleId="CharChar92">
    <w:name w:val="Char Char92"/>
    <w:rsid w:val="009D36F2"/>
    <w:rPr>
      <w:rFonts w:ascii="宋体" w:eastAsia="宋体" w:hAnsi="Courier New" w:cs="Courier New"/>
      <w:kern w:val="2"/>
      <w:sz w:val="21"/>
      <w:szCs w:val="21"/>
      <w:lang w:val="en-US" w:eastAsia="zh-CN" w:bidi="ar-SA"/>
    </w:rPr>
  </w:style>
  <w:style w:type="character" w:customStyle="1" w:styleId="CharChar921">
    <w:name w:val="Char Char921"/>
    <w:rsid w:val="009D36F2"/>
    <w:rPr>
      <w:rFonts w:ascii="宋体" w:eastAsia="宋体" w:hAnsi="Courier New" w:cs="Courier New"/>
      <w:kern w:val="2"/>
      <w:sz w:val="21"/>
      <w:szCs w:val="21"/>
      <w:lang w:val="en-US" w:eastAsia="zh-CN" w:bidi="ar-SA"/>
    </w:rPr>
  </w:style>
  <w:style w:type="character" w:customStyle="1" w:styleId="CharChar93">
    <w:name w:val="Char Char93"/>
    <w:rsid w:val="009D36F2"/>
    <w:rPr>
      <w:rFonts w:ascii="宋体" w:eastAsia="宋体" w:hAnsi="Courier New" w:cs="Courier New"/>
      <w:kern w:val="2"/>
      <w:sz w:val="21"/>
      <w:szCs w:val="21"/>
      <w:lang w:val="en-US" w:eastAsia="zh-CN" w:bidi="ar-SA"/>
    </w:rPr>
  </w:style>
  <w:style w:type="character" w:customStyle="1" w:styleId="CharChar931">
    <w:name w:val="Char Char931"/>
    <w:rsid w:val="009D36F2"/>
    <w:rPr>
      <w:rFonts w:ascii="宋体" w:eastAsia="宋体" w:hAnsi="Courier New" w:cs="Courier New"/>
      <w:kern w:val="2"/>
      <w:sz w:val="21"/>
      <w:szCs w:val="21"/>
      <w:lang w:val="en-US" w:eastAsia="zh-CN" w:bidi="ar-SA"/>
    </w:rPr>
  </w:style>
  <w:style w:type="character" w:customStyle="1" w:styleId="CharChar94">
    <w:name w:val="Char Char94"/>
    <w:rsid w:val="009D36F2"/>
    <w:rPr>
      <w:rFonts w:ascii="宋体" w:eastAsia="宋体" w:hAnsi="Courier New" w:cs="Courier New"/>
      <w:kern w:val="2"/>
      <w:sz w:val="21"/>
      <w:szCs w:val="21"/>
      <w:lang w:val="en-US" w:eastAsia="zh-CN" w:bidi="ar-SA"/>
    </w:rPr>
  </w:style>
  <w:style w:type="paragraph" w:customStyle="1" w:styleId="Char10">
    <w:name w:val="Char1"/>
    <w:basedOn w:val="afffe"/>
    <w:autoRedefine/>
    <w:qFormat/>
    <w:rsid w:val="009D36F2"/>
    <w:pPr>
      <w:widowControl w:val="0"/>
      <w:jc w:val="both"/>
    </w:pPr>
    <w:rPr>
      <w:rFonts w:ascii="Tahoma" w:hAnsi="Tahoma"/>
      <w:kern w:val="2"/>
      <w:sz w:val="30"/>
      <w:szCs w:val="30"/>
    </w:rPr>
  </w:style>
  <w:style w:type="character" w:customStyle="1" w:styleId="char11">
    <w:name w:val="char1"/>
    <w:rsid w:val="009D36F2"/>
    <w:rPr>
      <w:color w:val="004080"/>
    </w:rPr>
  </w:style>
  <w:style w:type="paragraph" w:customStyle="1" w:styleId="Char1CharChar">
    <w:name w:val="Char1 Char Char"/>
    <w:basedOn w:val="affd"/>
    <w:qFormat/>
    <w:rsid w:val="009D36F2"/>
    <w:pPr>
      <w:widowControl/>
    </w:pPr>
    <w:rPr>
      <w:rFonts w:ascii="Tahoma" w:eastAsia="宋体" w:hAnsi="Tahoma" w:cs="Times New Roman"/>
      <w:sz w:val="24"/>
      <w:szCs w:val="20"/>
    </w:rPr>
  </w:style>
  <w:style w:type="paragraph" w:customStyle="1" w:styleId="Char1CharCharChar">
    <w:name w:val="Char1 Char Char Char"/>
    <w:basedOn w:val="affd"/>
    <w:qFormat/>
    <w:rsid w:val="009D36F2"/>
    <w:rPr>
      <w:rFonts w:ascii="Tahoma" w:eastAsia="宋体" w:hAnsi="Tahoma" w:cs="Times New Roman"/>
      <w:sz w:val="24"/>
      <w:szCs w:val="20"/>
    </w:rPr>
  </w:style>
  <w:style w:type="paragraph" w:customStyle="1" w:styleId="Char1CharCharCharChar">
    <w:name w:val="Char1 Char Char Char Char"/>
    <w:basedOn w:val="affd"/>
    <w:qFormat/>
    <w:rsid w:val="009D36F2"/>
    <w:rPr>
      <w:rFonts w:ascii="FrutigerNext LT Regular" w:eastAsia="Dotum" w:hAnsi="FrutigerNext LT Regular" w:cs="Times New Roman"/>
      <w:sz w:val="24"/>
      <w:szCs w:val="20"/>
    </w:rPr>
  </w:style>
  <w:style w:type="paragraph" w:customStyle="1" w:styleId="Char1CharCharCharCharChar">
    <w:name w:val="Char1 Char Char Char Char Char"/>
    <w:basedOn w:val="affd"/>
    <w:qFormat/>
    <w:rsid w:val="009D36F2"/>
    <w:rPr>
      <w:rFonts w:ascii="FrutigerNext LT Regular" w:eastAsia="Dotum" w:hAnsi="FrutigerNext LT Regular" w:cs="Times New Roman"/>
      <w:sz w:val="24"/>
      <w:szCs w:val="20"/>
    </w:rPr>
  </w:style>
  <w:style w:type="paragraph" w:customStyle="1" w:styleId="Char1CharCharCharCharCharChar">
    <w:name w:val="Char1 Char Char Char Char Char Char"/>
    <w:next w:val="affd"/>
    <w:qFormat/>
    <w:rsid w:val="009D36F2"/>
    <w:pPr>
      <w:keepLines/>
      <w:snapToGrid w:val="0"/>
      <w:spacing w:before="240" w:after="240"/>
      <w:outlineLvl w:val="7"/>
    </w:pPr>
    <w:rPr>
      <w:rFonts w:ascii="Arial" w:eastAsia="黑体" w:hAnsi="Arial" w:cs="Arial"/>
      <w:kern w:val="0"/>
    </w:rPr>
  </w:style>
  <w:style w:type="paragraph" w:customStyle="1" w:styleId="Char1CharCharCharCharCharCharCharCharCharCharChar">
    <w:name w:val="Char1 Char Char Char Char Char Char Char Char Char Char Char"/>
    <w:basedOn w:val="affd"/>
    <w:qFormat/>
    <w:rsid w:val="009D36F2"/>
    <w:rPr>
      <w:rFonts w:ascii="FrutigerNext LT Regular" w:eastAsia="Dotum" w:hAnsi="FrutigerNext LT Regular" w:cs="Times New Roman"/>
      <w:sz w:val="24"/>
      <w:szCs w:val="20"/>
    </w:rPr>
  </w:style>
  <w:style w:type="paragraph" w:customStyle="1" w:styleId="Char1CharCharCharCharCharChar1">
    <w:name w:val="Char1 Char Char Char Char Char Char1"/>
    <w:next w:val="affd"/>
    <w:qFormat/>
    <w:rsid w:val="009D36F2"/>
    <w:pPr>
      <w:keepNext/>
      <w:keepLines/>
      <w:snapToGrid w:val="0"/>
      <w:spacing w:before="240" w:after="240"/>
      <w:outlineLvl w:val="7"/>
    </w:pPr>
    <w:rPr>
      <w:rFonts w:ascii="Times New Roman" w:eastAsia="宋体" w:hAnsi="Times New Roman" w:cs="Times New Roman"/>
      <w:kern w:val="0"/>
      <w:sz w:val="20"/>
      <w:szCs w:val="20"/>
    </w:rPr>
  </w:style>
  <w:style w:type="paragraph" w:customStyle="1" w:styleId="Char1CharCharCharCharCharChar11">
    <w:name w:val="Char1 Char Char Char Char Char Char11"/>
    <w:next w:val="affd"/>
    <w:qFormat/>
    <w:rsid w:val="009D36F2"/>
    <w:pPr>
      <w:keepNext/>
      <w:keepLines/>
      <w:snapToGrid w:val="0"/>
      <w:spacing w:before="240" w:after="240" w:line="259" w:lineRule="auto"/>
      <w:outlineLvl w:val="7"/>
    </w:pPr>
    <w:rPr>
      <w:rFonts w:ascii="Times New Roman" w:eastAsia="宋体" w:hAnsi="Times New Roman" w:cs="Times New Roman"/>
      <w:kern w:val="0"/>
      <w:sz w:val="20"/>
      <w:szCs w:val="20"/>
    </w:rPr>
  </w:style>
  <w:style w:type="paragraph" w:customStyle="1" w:styleId="Char1CharCharCharChar3Char">
    <w:name w:val="Char1 Char Char Char Char3 Char"/>
    <w:basedOn w:val="affd"/>
    <w:qFormat/>
    <w:rsid w:val="009D36F2"/>
    <w:pPr>
      <w:widowControl/>
    </w:pPr>
    <w:rPr>
      <w:rFonts w:ascii="FrutigerNext LT Regular" w:eastAsia="Dotum" w:hAnsi="FrutigerNext LT Regular" w:cs="Times New Roman"/>
      <w:kern w:val="0"/>
      <w:sz w:val="24"/>
      <w:szCs w:val="20"/>
    </w:rPr>
  </w:style>
  <w:style w:type="paragraph" w:customStyle="1" w:styleId="Char1CharCharChar1">
    <w:name w:val="Char1 Char Char Char1"/>
    <w:basedOn w:val="affd"/>
    <w:qFormat/>
    <w:rsid w:val="009D36F2"/>
    <w:rPr>
      <w:rFonts w:ascii="Tahoma" w:eastAsia="宋体" w:hAnsi="Tahoma" w:cs="Times New Roman"/>
      <w:sz w:val="24"/>
      <w:szCs w:val="20"/>
    </w:rPr>
  </w:style>
  <w:style w:type="paragraph" w:customStyle="1" w:styleId="Char1CharCharChar1CharChar1CharCharCharCharCharCharChar1CharCharCharCharCharCharChar1CharCharCharCharCharCharCharCharCharCharCharChar1CharCharCharCharCharChar4CharChar">
    <w:name w:val="Char1 Char Char Char1 Char Char1 Char Char Char Char Char Char Char1 Char Char Char Char Char Char Char1 Char Char Char Char Char Char Char Char Char Char Char Char1 Char Char Char Char Char Char4 Char Char"/>
    <w:basedOn w:val="afffe"/>
    <w:autoRedefine/>
    <w:rsid w:val="009D36F2"/>
    <w:pPr>
      <w:widowControl w:val="0"/>
      <w:jc w:val="both"/>
    </w:pPr>
    <w:rPr>
      <w:rFonts w:ascii="Tahoma" w:hAnsi="Tahoma"/>
      <w:i/>
      <w:kern w:val="2"/>
      <w:sz w:val="24"/>
      <w:szCs w:val="24"/>
    </w:rPr>
  </w:style>
  <w:style w:type="paragraph" w:customStyle="1" w:styleId="Char1CharCharChar1CharChar1CharCharCharCharCharCharChar1CharCharCharCharCharCharChar1CharCharCharCharCharCharCharCharCharCharCharChar1CharCharCharCharCharChar5">
    <w:name w:val="Char1 Char Char Char1 Char Char1 Char Char Char Char Char Char Char1 Char Char Char Char Char Char Char1 Char Char Char Char Char Char Char Char Char Char Char Char1 Char Char Char Char Char Char5"/>
    <w:basedOn w:val="afffe"/>
    <w:qFormat/>
    <w:rsid w:val="009D36F2"/>
    <w:pPr>
      <w:widowControl w:val="0"/>
      <w:jc w:val="both"/>
    </w:pPr>
    <w:rPr>
      <w:rFonts w:ascii="Tahoma" w:hAnsi="Tahoma"/>
      <w:kern w:val="2"/>
      <w:sz w:val="24"/>
      <w:szCs w:val="24"/>
    </w:rPr>
  </w:style>
  <w:style w:type="paragraph" w:customStyle="1" w:styleId="Char1CharCharChar11">
    <w:name w:val="Char1 Char Char Char11"/>
    <w:basedOn w:val="afffe"/>
    <w:uiPriority w:val="99"/>
    <w:qFormat/>
    <w:rsid w:val="009D36F2"/>
    <w:pPr>
      <w:widowControl w:val="0"/>
      <w:autoSpaceDE w:val="0"/>
      <w:autoSpaceDN w:val="0"/>
      <w:spacing w:after="160"/>
      <w:jc w:val="both"/>
    </w:pPr>
    <w:rPr>
      <w:rFonts w:ascii="Tahoma" w:eastAsia="黑体" w:hAnsi="Tahoma"/>
      <w:snapToGrid w:val="0"/>
      <w:kern w:val="2"/>
      <w:sz w:val="30"/>
      <w:szCs w:val="24"/>
    </w:rPr>
  </w:style>
  <w:style w:type="paragraph" w:customStyle="1" w:styleId="Char1CharCharChar2">
    <w:name w:val="Char1 Char Char Char2"/>
    <w:basedOn w:val="affd"/>
    <w:qFormat/>
    <w:rsid w:val="009D36F2"/>
    <w:rPr>
      <w:rFonts w:ascii="Tahoma" w:eastAsia="宋体" w:hAnsi="Tahoma" w:cs="Times New Roman"/>
      <w:sz w:val="24"/>
      <w:szCs w:val="20"/>
    </w:rPr>
  </w:style>
  <w:style w:type="paragraph" w:customStyle="1" w:styleId="Char1CharCharChar21">
    <w:name w:val="Char1 Char Char Char21"/>
    <w:basedOn w:val="affd"/>
    <w:uiPriority w:val="99"/>
    <w:qFormat/>
    <w:rsid w:val="009D36F2"/>
    <w:pPr>
      <w:autoSpaceDE w:val="0"/>
      <w:autoSpaceDN w:val="0"/>
      <w:spacing w:after="160"/>
    </w:pPr>
    <w:rPr>
      <w:rFonts w:ascii="Tahoma" w:eastAsia="宋体" w:hAnsi="Tahoma" w:cs="Times New Roman"/>
      <w:snapToGrid w:val="0"/>
      <w:sz w:val="24"/>
      <w:szCs w:val="20"/>
    </w:rPr>
  </w:style>
  <w:style w:type="paragraph" w:customStyle="1" w:styleId="Char1CharCharChar3">
    <w:name w:val="Char1 Char Char Char3"/>
    <w:basedOn w:val="affd"/>
    <w:uiPriority w:val="99"/>
    <w:qFormat/>
    <w:rsid w:val="009D36F2"/>
    <w:rPr>
      <w:rFonts w:ascii="Tahoma" w:eastAsia="宋体" w:hAnsi="Tahoma" w:cs="Times New Roman"/>
      <w:sz w:val="24"/>
      <w:szCs w:val="20"/>
    </w:rPr>
  </w:style>
  <w:style w:type="paragraph" w:customStyle="1" w:styleId="Char1CharCharChar31">
    <w:name w:val="Char1 Char Char Char3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1CharCharChar4">
    <w:name w:val="Char1 Char Char Char4"/>
    <w:basedOn w:val="afffe"/>
    <w:autoRedefine/>
    <w:uiPriority w:val="99"/>
    <w:qFormat/>
    <w:rsid w:val="009D36F2"/>
    <w:pPr>
      <w:widowControl w:val="0"/>
      <w:jc w:val="both"/>
    </w:pPr>
    <w:rPr>
      <w:rFonts w:ascii="Tahoma" w:eastAsia="黑体" w:hAnsi="Tahoma"/>
      <w:kern w:val="2"/>
      <w:sz w:val="30"/>
      <w:szCs w:val="24"/>
    </w:rPr>
  </w:style>
  <w:style w:type="paragraph" w:customStyle="1" w:styleId="Char1CharCharChar41">
    <w:name w:val="Char1 Char Char Char41"/>
    <w:basedOn w:val="affd"/>
    <w:qFormat/>
    <w:rsid w:val="009D36F2"/>
    <w:pPr>
      <w:autoSpaceDE w:val="0"/>
      <w:autoSpaceDN w:val="0"/>
      <w:spacing w:after="160"/>
    </w:pPr>
    <w:rPr>
      <w:rFonts w:ascii="Tahoma" w:eastAsia="宋体" w:hAnsi="Tahoma" w:cs="Times New Roman"/>
      <w:snapToGrid w:val="0"/>
      <w:sz w:val="24"/>
      <w:szCs w:val="20"/>
    </w:rPr>
  </w:style>
  <w:style w:type="paragraph" w:customStyle="1" w:styleId="Char1CharCharChar5">
    <w:name w:val="Char1 Char Char Char5"/>
    <w:basedOn w:val="affd"/>
    <w:semiHidden/>
    <w:qFormat/>
    <w:rsid w:val="009D36F2"/>
    <w:pPr>
      <w:autoSpaceDE w:val="0"/>
      <w:autoSpaceDN w:val="0"/>
      <w:spacing w:after="160"/>
    </w:pPr>
    <w:rPr>
      <w:rFonts w:ascii="Tahoma" w:eastAsia="宋体" w:hAnsi="Tahoma" w:cs="Times New Roman"/>
      <w:snapToGrid w:val="0"/>
      <w:sz w:val="24"/>
      <w:szCs w:val="20"/>
    </w:rPr>
  </w:style>
  <w:style w:type="paragraph" w:customStyle="1" w:styleId="Char1CharChar1">
    <w:name w:val="Char1 Char Char1"/>
    <w:basedOn w:val="affd"/>
    <w:qFormat/>
    <w:rsid w:val="009D36F2"/>
    <w:rPr>
      <w:rFonts w:ascii="FrutigerNext LT Regular" w:eastAsia="Dotum" w:hAnsi="FrutigerNext LT Regular" w:cs="Times New Roman"/>
      <w:sz w:val="24"/>
      <w:szCs w:val="20"/>
    </w:rPr>
  </w:style>
  <w:style w:type="paragraph" w:customStyle="1" w:styleId="Char110">
    <w:name w:val="Char11"/>
    <w:basedOn w:val="affd"/>
    <w:qFormat/>
    <w:rsid w:val="009D36F2"/>
    <w:pPr>
      <w:widowControl/>
      <w:spacing w:after="160" w:line="240" w:lineRule="exact"/>
      <w:jc w:val="left"/>
    </w:pPr>
    <w:rPr>
      <w:rFonts w:ascii="Times New Roman" w:eastAsia="宋体" w:hAnsi="Times New Roman" w:cs="Times New Roman"/>
      <w:snapToGrid w:val="0"/>
      <w:kern w:val="0"/>
      <w:szCs w:val="20"/>
    </w:rPr>
  </w:style>
  <w:style w:type="paragraph" w:customStyle="1" w:styleId="Char12">
    <w:name w:val="Char12"/>
    <w:next w:val="affd"/>
    <w:rsid w:val="009D36F2"/>
    <w:pPr>
      <w:keepNext/>
      <w:keepLines/>
      <w:tabs>
        <w:tab w:val="num" w:pos="1440"/>
      </w:tabs>
      <w:spacing w:before="240" w:after="240"/>
      <w:ind w:left="1440" w:hanging="1440"/>
      <w:outlineLvl w:val="7"/>
    </w:pPr>
    <w:rPr>
      <w:rFonts w:ascii="Arial" w:eastAsia="黑体" w:hAnsi="Arial" w:cs="Arial"/>
      <w:snapToGrid w:val="0"/>
      <w:kern w:val="0"/>
    </w:rPr>
  </w:style>
  <w:style w:type="paragraph" w:customStyle="1" w:styleId="Char14CharCharChar1">
    <w:name w:val="Char14 Char Char Char1"/>
    <w:basedOn w:val="afffe"/>
    <w:autoRedefine/>
    <w:rsid w:val="009D36F2"/>
    <w:pPr>
      <w:widowControl w:val="0"/>
      <w:jc w:val="both"/>
    </w:pPr>
    <w:rPr>
      <w:rFonts w:ascii="Tahoma" w:hAnsi="Tahoma"/>
      <w:kern w:val="2"/>
      <w:sz w:val="24"/>
      <w:szCs w:val="24"/>
    </w:rPr>
  </w:style>
  <w:style w:type="paragraph" w:customStyle="1" w:styleId="char1charcharcharchar3char0">
    <w:name w:val="char1charcharcharchar3char"/>
    <w:basedOn w:val="affd"/>
    <w:qFormat/>
    <w:rsid w:val="009D36F2"/>
    <w:pPr>
      <w:widowControl/>
      <w:spacing w:before="100" w:beforeAutospacing="1" w:after="100" w:afterAutospacing="1"/>
      <w:jc w:val="left"/>
    </w:pPr>
    <w:rPr>
      <w:rFonts w:ascii="Dotum" w:eastAsia="Dotum" w:hAnsi="Dotum" w:cs="Dotum"/>
      <w:kern w:val="0"/>
      <w:sz w:val="24"/>
      <w:szCs w:val="24"/>
    </w:rPr>
  </w:style>
  <w:style w:type="paragraph" w:customStyle="1" w:styleId="Char20">
    <w:name w:val="Char2"/>
    <w:basedOn w:val="afffe"/>
    <w:autoRedefine/>
    <w:qFormat/>
    <w:rsid w:val="009D36F2"/>
    <w:pPr>
      <w:widowControl w:val="0"/>
      <w:jc w:val="both"/>
    </w:pPr>
    <w:rPr>
      <w:rFonts w:ascii="Tahoma" w:hAnsi="Tahoma"/>
      <w:kern w:val="2"/>
      <w:sz w:val="24"/>
      <w:szCs w:val="24"/>
    </w:rPr>
  </w:style>
  <w:style w:type="paragraph" w:customStyle="1" w:styleId="Char2CharChar">
    <w:name w:val="Char2 Char Char"/>
    <w:basedOn w:val="afffe"/>
    <w:autoRedefine/>
    <w:rsid w:val="009D36F2"/>
    <w:pPr>
      <w:widowControl w:val="0"/>
      <w:jc w:val="both"/>
    </w:pPr>
    <w:rPr>
      <w:rFonts w:ascii="Tahoma" w:hAnsi="Tahoma"/>
      <w:kern w:val="2"/>
      <w:sz w:val="24"/>
      <w:szCs w:val="24"/>
    </w:rPr>
  </w:style>
  <w:style w:type="paragraph" w:customStyle="1" w:styleId="Char2CharCharChar">
    <w:name w:val="Char2 Char Char Char"/>
    <w:basedOn w:val="afffe"/>
    <w:qFormat/>
    <w:rsid w:val="009D36F2"/>
    <w:pPr>
      <w:jc w:val="both"/>
    </w:pPr>
    <w:rPr>
      <w:rFonts w:ascii="Tahoma" w:hAnsi="Tahoma"/>
      <w:sz w:val="24"/>
    </w:rPr>
  </w:style>
  <w:style w:type="paragraph" w:customStyle="1" w:styleId="Char2CharCharCharChar">
    <w:name w:val="Char2 Char Char Char Char"/>
    <w:basedOn w:val="afffe"/>
    <w:autoRedefine/>
    <w:rsid w:val="009D36F2"/>
    <w:pPr>
      <w:widowControl w:val="0"/>
      <w:jc w:val="both"/>
    </w:pPr>
    <w:rPr>
      <w:rFonts w:ascii="Tahoma" w:hAnsi="Tahoma"/>
      <w:kern w:val="2"/>
      <w:sz w:val="24"/>
      <w:szCs w:val="24"/>
    </w:rPr>
  </w:style>
  <w:style w:type="paragraph" w:customStyle="1" w:styleId="Char2CharCharCharCharCharChar">
    <w:name w:val="Char2 Char Char Char Char Char Char"/>
    <w:basedOn w:val="affd"/>
    <w:autoRedefine/>
    <w:qFormat/>
    <w:rsid w:val="009D36F2"/>
    <w:pPr>
      <w:keepNext/>
      <w:keepLines/>
      <w:pageBreakBefore/>
    </w:pPr>
    <w:rPr>
      <w:rFonts w:ascii="Tahoma" w:eastAsia="宋体" w:hAnsi="Tahoma" w:cs="Times New Roman"/>
      <w:sz w:val="24"/>
      <w:szCs w:val="20"/>
    </w:rPr>
  </w:style>
  <w:style w:type="paragraph" w:customStyle="1" w:styleId="Char2CharCharCharCharChar2Char">
    <w:name w:val="Char2 Char Char Char Char Char2 Char"/>
    <w:basedOn w:val="affd"/>
    <w:qFormat/>
    <w:rsid w:val="009D36F2"/>
    <w:rPr>
      <w:rFonts w:ascii="Tahoma" w:eastAsia="宋体" w:hAnsi="Tahoma" w:cs="Times New Roman"/>
      <w:sz w:val="24"/>
      <w:szCs w:val="20"/>
    </w:rPr>
  </w:style>
  <w:style w:type="paragraph" w:customStyle="1" w:styleId="Char2CharCharCharChar1Char">
    <w:name w:val="Char2 Char Char Char Char1 Char"/>
    <w:basedOn w:val="affd"/>
    <w:rsid w:val="009D36F2"/>
    <w:rPr>
      <w:rFonts w:ascii="Tahoma" w:eastAsia="宋体" w:hAnsi="Tahoma" w:cs="Times New Roman"/>
      <w:sz w:val="24"/>
      <w:szCs w:val="20"/>
    </w:rPr>
  </w:style>
  <w:style w:type="paragraph" w:customStyle="1" w:styleId="Char2CharCharCharChar1CharChar">
    <w:name w:val="Char2 Char Char Char Char1 Char Char"/>
    <w:basedOn w:val="afffe"/>
    <w:autoRedefine/>
    <w:rsid w:val="009D36F2"/>
    <w:pPr>
      <w:widowControl w:val="0"/>
      <w:jc w:val="both"/>
    </w:pPr>
    <w:rPr>
      <w:rFonts w:ascii="Tahoma" w:hAnsi="Tahoma"/>
      <w:kern w:val="2"/>
      <w:sz w:val="24"/>
      <w:szCs w:val="24"/>
    </w:rPr>
  </w:style>
  <w:style w:type="paragraph" w:customStyle="1" w:styleId="Char2CharChar1CharCharChar">
    <w:name w:val="Char2 Char Char1 Char Char Char"/>
    <w:basedOn w:val="afffe"/>
    <w:autoRedefine/>
    <w:rsid w:val="009D36F2"/>
    <w:pPr>
      <w:widowControl w:val="0"/>
      <w:jc w:val="both"/>
    </w:pPr>
    <w:rPr>
      <w:rFonts w:ascii="Tahoma" w:hAnsi="Tahoma"/>
      <w:kern w:val="2"/>
      <w:sz w:val="24"/>
      <w:szCs w:val="24"/>
    </w:rPr>
  </w:style>
  <w:style w:type="paragraph" w:customStyle="1" w:styleId="Char21">
    <w:name w:val="Char21"/>
    <w:basedOn w:val="affd"/>
    <w:qFormat/>
    <w:rsid w:val="009D36F2"/>
    <w:pPr>
      <w:spacing w:line="360" w:lineRule="auto"/>
      <w:ind w:left="420"/>
      <w:textAlignment w:val="baseline"/>
    </w:pPr>
    <w:rPr>
      <w:rFonts w:ascii="Times New Roman" w:eastAsia="宋体" w:hAnsi="Times New Roman" w:cs="Times New Roman"/>
      <w:szCs w:val="24"/>
    </w:rPr>
  </w:style>
  <w:style w:type="paragraph" w:customStyle="1" w:styleId="Char211">
    <w:name w:val="Char211"/>
    <w:basedOn w:val="afffe"/>
    <w:uiPriority w:val="99"/>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22">
    <w:name w:val="Char22"/>
    <w:basedOn w:val="afffe"/>
    <w:autoRedefine/>
    <w:qFormat/>
    <w:rsid w:val="009D36F2"/>
    <w:pPr>
      <w:widowControl w:val="0"/>
      <w:jc w:val="both"/>
    </w:pPr>
    <w:rPr>
      <w:rFonts w:ascii="Tahoma" w:hAnsi="Tahoma"/>
      <w:kern w:val="2"/>
      <w:sz w:val="24"/>
      <w:szCs w:val="24"/>
    </w:rPr>
  </w:style>
  <w:style w:type="paragraph" w:customStyle="1" w:styleId="Char221">
    <w:name w:val="Char221"/>
    <w:basedOn w:val="afffe"/>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23">
    <w:name w:val="Char23"/>
    <w:basedOn w:val="afffe"/>
    <w:autoRedefine/>
    <w:uiPriority w:val="99"/>
    <w:qFormat/>
    <w:rsid w:val="009D36F2"/>
    <w:pPr>
      <w:widowControl w:val="0"/>
      <w:jc w:val="both"/>
    </w:pPr>
    <w:rPr>
      <w:rFonts w:ascii="Tahoma" w:hAnsi="Tahoma"/>
      <w:kern w:val="2"/>
      <w:sz w:val="24"/>
      <w:szCs w:val="24"/>
    </w:rPr>
  </w:style>
  <w:style w:type="paragraph" w:customStyle="1" w:styleId="Char231">
    <w:name w:val="Char231"/>
    <w:basedOn w:val="afffe"/>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24">
    <w:name w:val="Char24"/>
    <w:basedOn w:val="afffe"/>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30">
    <w:name w:val="Char3"/>
    <w:basedOn w:val="afffe"/>
    <w:autoRedefine/>
    <w:qFormat/>
    <w:rsid w:val="009D36F2"/>
    <w:pPr>
      <w:widowControl w:val="0"/>
      <w:jc w:val="both"/>
    </w:pPr>
    <w:rPr>
      <w:rFonts w:ascii="Tahoma" w:hAnsi="Tahoma"/>
      <w:kern w:val="2"/>
      <w:sz w:val="24"/>
      <w:szCs w:val="24"/>
    </w:rPr>
  </w:style>
  <w:style w:type="paragraph" w:customStyle="1" w:styleId="Char3CharChar">
    <w:name w:val="Char3 Char Char"/>
    <w:basedOn w:val="affd"/>
    <w:semiHidden/>
    <w:qFormat/>
    <w:rsid w:val="009D36F2"/>
    <w:pPr>
      <w:widowControl/>
    </w:pPr>
    <w:rPr>
      <w:rFonts w:ascii="Arial" w:eastAsia="宋体" w:hAnsi="Arial" w:cs="Arial"/>
      <w:sz w:val="22"/>
      <w:lang w:eastAsia="en-US"/>
    </w:rPr>
  </w:style>
  <w:style w:type="paragraph" w:customStyle="1" w:styleId="Char31">
    <w:name w:val="Char31"/>
    <w:basedOn w:val="afffe"/>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40">
    <w:name w:val="Char4"/>
    <w:basedOn w:val="afffe"/>
    <w:autoRedefine/>
    <w:qFormat/>
    <w:rsid w:val="009D36F2"/>
    <w:pPr>
      <w:widowControl w:val="0"/>
      <w:jc w:val="both"/>
    </w:pPr>
    <w:rPr>
      <w:rFonts w:ascii="Tahoma" w:hAnsi="Tahoma"/>
      <w:kern w:val="2"/>
      <w:sz w:val="24"/>
      <w:szCs w:val="24"/>
    </w:rPr>
  </w:style>
  <w:style w:type="paragraph" w:customStyle="1" w:styleId="Char41">
    <w:name w:val="Char41"/>
    <w:basedOn w:val="afffe"/>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50">
    <w:name w:val="Char5"/>
    <w:basedOn w:val="afffe"/>
    <w:qFormat/>
    <w:rsid w:val="009D36F2"/>
    <w:pPr>
      <w:widowControl w:val="0"/>
      <w:autoSpaceDE w:val="0"/>
      <w:autoSpaceDN w:val="0"/>
      <w:spacing w:after="160"/>
      <w:jc w:val="both"/>
    </w:pPr>
    <w:rPr>
      <w:rFonts w:ascii="Tahoma" w:hAnsi="Tahoma"/>
      <w:snapToGrid w:val="0"/>
      <w:kern w:val="2"/>
      <w:sz w:val="24"/>
      <w:szCs w:val="24"/>
    </w:rPr>
  </w:style>
  <w:style w:type="paragraph" w:customStyle="1" w:styleId="charcharcharcharcharcharchar0">
    <w:name w:val="charcharcharcharcharcharchar"/>
    <w:basedOn w:val="affd"/>
    <w:qFormat/>
    <w:rsid w:val="009D36F2"/>
    <w:pPr>
      <w:widowControl/>
    </w:pPr>
    <w:rPr>
      <w:rFonts w:ascii="Arial" w:eastAsia="宋体" w:hAnsi="Arial" w:cs="Arial"/>
      <w:kern w:val="0"/>
    </w:rPr>
  </w:style>
  <w:style w:type="numbering" w:customStyle="1" w:styleId="Checklist">
    <w:name w:val="Checklist"/>
    <w:basedOn w:val="afff0"/>
    <w:rsid w:val="009D36F2"/>
    <w:pPr>
      <w:numPr>
        <w:numId w:val="33"/>
      </w:numPr>
    </w:pPr>
  </w:style>
  <w:style w:type="numbering" w:customStyle="1" w:styleId="Checklist1">
    <w:name w:val="Checklist1"/>
    <w:rsid w:val="009D36F2"/>
    <w:pPr>
      <w:numPr>
        <w:numId w:val="34"/>
      </w:numPr>
    </w:pPr>
  </w:style>
  <w:style w:type="numbering" w:customStyle="1" w:styleId="Checklist11">
    <w:name w:val="Checklist11"/>
    <w:rsid w:val="009D36F2"/>
    <w:pPr>
      <w:numPr>
        <w:numId w:val="35"/>
      </w:numPr>
    </w:pPr>
  </w:style>
  <w:style w:type="numbering" w:customStyle="1" w:styleId="Checklist2">
    <w:name w:val="Checklist2"/>
    <w:basedOn w:val="afff0"/>
    <w:rsid w:val="009D36F2"/>
    <w:pPr>
      <w:numPr>
        <w:numId w:val="36"/>
      </w:numPr>
    </w:pPr>
  </w:style>
  <w:style w:type="paragraph" w:customStyle="1" w:styleId="cmccH1-new">
    <w:name w:val="cmccH1-new"/>
    <w:basedOn w:val="19"/>
    <w:link w:val="cmccH1-newChar"/>
    <w:qFormat/>
    <w:rsid w:val="009D36F2"/>
    <w:pPr>
      <w:spacing w:before="120" w:after="120" w:line="360" w:lineRule="auto"/>
      <w:ind w:left="432" w:hanging="432"/>
    </w:pPr>
    <w:rPr>
      <w:rFonts w:ascii="Calibri" w:eastAsia="宋体" w:hAnsi="Calibri" w:cs="Times New Roman"/>
      <w:sz w:val="24"/>
    </w:rPr>
  </w:style>
  <w:style w:type="character" w:customStyle="1" w:styleId="cmccH1-newChar">
    <w:name w:val="cmccH1-new Char"/>
    <w:link w:val="cmccH1-new"/>
    <w:qFormat/>
    <w:rsid w:val="009D36F2"/>
    <w:rPr>
      <w:rFonts w:ascii="Calibri" w:eastAsia="宋体" w:hAnsi="Calibri" w:cs="Times New Roman"/>
      <w:b/>
      <w:bCs/>
      <w:kern w:val="44"/>
      <w:sz w:val="24"/>
      <w:szCs w:val="44"/>
    </w:rPr>
  </w:style>
  <w:style w:type="paragraph" w:customStyle="1" w:styleId="cmccH2-new">
    <w:name w:val="cmccH2-new"/>
    <w:basedOn w:val="26"/>
    <w:link w:val="cmccH2-newChar"/>
    <w:qFormat/>
    <w:rsid w:val="009D36F2"/>
    <w:pPr>
      <w:widowControl/>
      <w:spacing w:before="120" w:after="120" w:line="360" w:lineRule="auto"/>
      <w:ind w:left="576" w:hanging="576"/>
      <w:jc w:val="left"/>
    </w:pPr>
    <w:rPr>
      <w:rFonts w:ascii="Cambria" w:eastAsia="宋体" w:hAnsi="Cambria" w:cs="Times New Roman"/>
      <w:kern w:val="0"/>
      <w:sz w:val="22"/>
    </w:rPr>
  </w:style>
  <w:style w:type="character" w:customStyle="1" w:styleId="cmccH2-newChar">
    <w:name w:val="cmccH2-new Char"/>
    <w:link w:val="cmccH2-new"/>
    <w:qFormat/>
    <w:rsid w:val="009D36F2"/>
    <w:rPr>
      <w:rFonts w:ascii="Cambria" w:eastAsia="宋体" w:hAnsi="Cambria" w:cs="Times New Roman"/>
      <w:b/>
      <w:bCs/>
      <w:kern w:val="0"/>
      <w:sz w:val="22"/>
      <w:szCs w:val="32"/>
    </w:rPr>
  </w:style>
  <w:style w:type="paragraph" w:customStyle="1" w:styleId="cmccH3-new">
    <w:name w:val="cmccH3-new"/>
    <w:basedOn w:val="32"/>
    <w:link w:val="cmccH3-newChar"/>
    <w:qFormat/>
    <w:rsid w:val="009D36F2"/>
    <w:pPr>
      <w:numPr>
        <w:ilvl w:val="0"/>
        <w:numId w:val="0"/>
      </w:numPr>
      <w:spacing w:before="120" w:after="120" w:line="360" w:lineRule="auto"/>
      <w:ind w:left="720" w:hanging="720"/>
    </w:pPr>
    <w:rPr>
      <w:rFonts w:ascii="Calibri" w:eastAsia="宋体" w:hAnsi="Calibri" w:cs="Times New Roman"/>
      <w:sz w:val="22"/>
    </w:rPr>
  </w:style>
  <w:style w:type="character" w:customStyle="1" w:styleId="cmccH3-newChar">
    <w:name w:val="cmccH3-new Char"/>
    <w:link w:val="cmccH3-new"/>
    <w:qFormat/>
    <w:rsid w:val="009D36F2"/>
    <w:rPr>
      <w:rFonts w:ascii="Calibri" w:eastAsia="宋体" w:hAnsi="Calibri" w:cs="Times New Roman"/>
      <w:b/>
      <w:bCs/>
      <w:sz w:val="22"/>
      <w:szCs w:val="32"/>
    </w:rPr>
  </w:style>
  <w:style w:type="paragraph" w:customStyle="1" w:styleId="cmccH4-new">
    <w:name w:val="cmccH4-new"/>
    <w:basedOn w:val="41"/>
    <w:link w:val="cmccH4-newChar"/>
    <w:qFormat/>
    <w:rsid w:val="009D36F2"/>
    <w:pPr>
      <w:numPr>
        <w:ilvl w:val="0"/>
        <w:numId w:val="0"/>
      </w:numPr>
      <w:spacing w:before="120" w:after="120" w:line="377" w:lineRule="auto"/>
      <w:ind w:left="864" w:hanging="864"/>
    </w:pPr>
    <w:rPr>
      <w:rFonts w:ascii="Cambria" w:eastAsia="宋体" w:hAnsi="Cambria" w:cs="Times New Roman"/>
      <w:sz w:val="22"/>
      <w:lang w:val="en-GB"/>
    </w:rPr>
  </w:style>
  <w:style w:type="character" w:customStyle="1" w:styleId="cmccH4-newChar">
    <w:name w:val="cmccH4-new Char"/>
    <w:link w:val="cmccH4-new"/>
    <w:qFormat/>
    <w:rsid w:val="009D36F2"/>
    <w:rPr>
      <w:rFonts w:ascii="Cambria" w:eastAsia="宋体" w:hAnsi="Cambria" w:cs="Times New Roman"/>
      <w:b/>
      <w:bCs/>
      <w:sz w:val="22"/>
      <w:szCs w:val="28"/>
      <w:lang w:val="en-GB"/>
    </w:rPr>
  </w:style>
  <w:style w:type="paragraph" w:customStyle="1" w:styleId="code">
    <w:name w:val="code"/>
    <w:basedOn w:val="affd"/>
    <w:autoRedefine/>
    <w:qFormat/>
    <w:rsid w:val="009D36F2"/>
    <w:pPr>
      <w:widowControl/>
      <w:autoSpaceDE w:val="0"/>
      <w:autoSpaceDN w:val="0"/>
      <w:adjustRightInd w:val="0"/>
      <w:spacing w:line="360" w:lineRule="auto"/>
      <w:ind w:left="1134"/>
    </w:pPr>
    <w:rPr>
      <w:rFonts w:ascii="Courier New" w:eastAsia="宋体" w:hAnsi="Courier New" w:cs="Times New Roman"/>
      <w:kern w:val="0"/>
      <w:sz w:val="18"/>
      <w:szCs w:val="20"/>
    </w:rPr>
  </w:style>
  <w:style w:type="paragraph" w:customStyle="1" w:styleId="Code0">
    <w:name w:val="Code"/>
    <w:basedOn w:val="affd"/>
    <w:qFormat/>
    <w:rsid w:val="009D36F2"/>
    <w:pPr>
      <w:topLinePunct/>
      <w:autoSpaceDE w:val="0"/>
      <w:autoSpaceDN w:val="0"/>
      <w:adjustRightInd w:val="0"/>
      <w:snapToGrid w:val="0"/>
      <w:spacing w:line="360" w:lineRule="auto"/>
      <w:ind w:left="1701"/>
      <w:jc w:val="left"/>
    </w:pPr>
    <w:rPr>
      <w:rFonts w:ascii="Courier New" w:eastAsia="宋体" w:hAnsi="Courier New" w:cs="Arial"/>
      <w:sz w:val="18"/>
    </w:rPr>
  </w:style>
  <w:style w:type="paragraph" w:customStyle="1" w:styleId="CodeBlock">
    <w:name w:val="Code Block"/>
    <w:basedOn w:val="affd"/>
    <w:qFormat/>
    <w:rsid w:val="009D36F2"/>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character" w:customStyle="1" w:styleId="color2">
    <w:name w:val="color_2"/>
    <w:rsid w:val="009D36F2"/>
  </w:style>
  <w:style w:type="paragraph" w:customStyle="1" w:styleId="Command">
    <w:name w:val="Command"/>
    <w:semiHidden/>
    <w:qFormat/>
    <w:rsid w:val="009D36F2"/>
    <w:pPr>
      <w:spacing w:before="160" w:after="160"/>
    </w:pPr>
    <w:rPr>
      <w:rFonts w:ascii="Arial" w:eastAsia="黑体" w:hAnsi="Arial" w:cs="Arial"/>
      <w:kern w:val="0"/>
    </w:rPr>
  </w:style>
  <w:style w:type="character" w:customStyle="1" w:styleId="commandkeywords">
    <w:name w:val="command keywords"/>
    <w:semiHidden/>
    <w:rsid w:val="009D36F2"/>
    <w:rPr>
      <w:rFonts w:ascii="Arial" w:eastAsia="宋体" w:hAnsi="Arial" w:cs="Arial" w:hint="default"/>
      <w:b/>
      <w:bCs w:val="0"/>
      <w:color w:val="auto"/>
      <w:sz w:val="21"/>
      <w:szCs w:val="21"/>
    </w:rPr>
  </w:style>
  <w:style w:type="character" w:customStyle="1" w:styleId="commandparameter">
    <w:name w:val="command parameter"/>
    <w:semiHidden/>
    <w:rsid w:val="009D36F2"/>
    <w:rPr>
      <w:rFonts w:ascii="Arial" w:eastAsia="宋体" w:hAnsi="Arial" w:cs="Arial" w:hint="default"/>
      <w:i/>
      <w:iCs w:val="0"/>
      <w:color w:val="auto"/>
      <w:sz w:val="21"/>
      <w:szCs w:val="21"/>
    </w:rPr>
  </w:style>
  <w:style w:type="character" w:customStyle="1" w:styleId="comment">
    <w:name w:val="comment"/>
    <w:basedOn w:val="affe"/>
    <w:rsid w:val="009D36F2"/>
  </w:style>
  <w:style w:type="paragraph" w:customStyle="1" w:styleId="Comment0">
    <w:name w:val="Comment"/>
    <w:basedOn w:val="affd"/>
    <w:qFormat/>
    <w:rsid w:val="009D36F2"/>
    <w:pPr>
      <w:widowControl/>
      <w:overflowPunct w:val="0"/>
      <w:autoSpaceDE w:val="0"/>
      <w:autoSpaceDN w:val="0"/>
      <w:adjustRightInd w:val="0"/>
      <w:spacing w:after="100"/>
      <w:jc w:val="left"/>
      <w:textAlignment w:val="baseline"/>
    </w:pPr>
    <w:rPr>
      <w:rFonts w:ascii="Arial" w:eastAsia="宋体" w:hAnsi="Arial" w:cs="Times New Roman"/>
      <w:noProof/>
      <w:color w:val="0000FF"/>
      <w:kern w:val="0"/>
      <w:sz w:val="20"/>
      <w:szCs w:val="20"/>
    </w:rPr>
  </w:style>
  <w:style w:type="character" w:customStyle="1" w:styleId="comment1">
    <w:name w:val="comment1"/>
    <w:rsid w:val="009D36F2"/>
    <w:rPr>
      <w:color w:val="008000"/>
    </w:rPr>
  </w:style>
  <w:style w:type="character" w:customStyle="1" w:styleId="comment2">
    <w:name w:val="comment2"/>
    <w:rsid w:val="009D36F2"/>
    <w:rPr>
      <w:color w:val="008000"/>
    </w:rPr>
  </w:style>
  <w:style w:type="paragraph" w:styleId="affff">
    <w:name w:val="Body Text"/>
    <w:basedOn w:val="affd"/>
    <w:link w:val="Char7"/>
    <w:qFormat/>
    <w:rsid w:val="009D36F2"/>
    <w:pPr>
      <w:spacing w:after="120"/>
    </w:pPr>
    <w:rPr>
      <w:rFonts w:ascii="Times New Roman" w:eastAsia="宋体" w:hAnsi="Times New Roman" w:cs="Times New Roman"/>
      <w:szCs w:val="24"/>
    </w:rPr>
  </w:style>
  <w:style w:type="character" w:customStyle="1" w:styleId="Char7">
    <w:name w:val="正文文本 Char"/>
    <w:basedOn w:val="affe"/>
    <w:link w:val="affff"/>
    <w:qFormat/>
    <w:rsid w:val="009D36F2"/>
    <w:rPr>
      <w:rFonts w:ascii="Times New Roman" w:eastAsia="宋体" w:hAnsi="Times New Roman" w:cs="Times New Roman"/>
      <w:szCs w:val="24"/>
    </w:rPr>
  </w:style>
  <w:style w:type="paragraph" w:customStyle="1" w:styleId="Compact">
    <w:name w:val="Compact"/>
    <w:basedOn w:val="affff"/>
    <w:uiPriority w:val="99"/>
    <w:qFormat/>
    <w:rsid w:val="009D36F2"/>
    <w:pPr>
      <w:widowControl/>
      <w:spacing w:before="36" w:after="36"/>
      <w:jc w:val="left"/>
    </w:pPr>
    <w:rPr>
      <w:rFonts w:ascii="Wingdings" w:eastAsia="Wingdings" w:hAnsi="Wingdings" w:cs="Cambria"/>
      <w:sz w:val="24"/>
      <w:lang w:val="x-none" w:eastAsia="en-US"/>
    </w:rPr>
  </w:style>
  <w:style w:type="paragraph" w:customStyle="1" w:styleId="compact0">
    <w:name w:val="compact"/>
    <w:basedOn w:val="affd"/>
    <w:qFormat/>
    <w:rsid w:val="009D36F2"/>
    <w:pPr>
      <w:widowControl/>
      <w:jc w:val="left"/>
    </w:pPr>
    <w:rPr>
      <w:rFonts w:ascii="宋体" w:eastAsia="宋体" w:hAnsi="宋体" w:cs="宋体"/>
      <w:kern w:val="0"/>
      <w:sz w:val="24"/>
      <w:szCs w:val="24"/>
    </w:rPr>
  </w:style>
  <w:style w:type="paragraph" w:customStyle="1" w:styleId="compilingadvice">
    <w:name w:val="compiling advice"/>
    <w:basedOn w:val="affd"/>
    <w:autoRedefine/>
    <w:qFormat/>
    <w:rsid w:val="009D36F2"/>
    <w:pPr>
      <w:widowControl/>
      <w:autoSpaceDE w:val="0"/>
      <w:autoSpaceDN w:val="0"/>
      <w:adjustRightInd w:val="0"/>
      <w:spacing w:line="360" w:lineRule="auto"/>
      <w:ind w:left="1134"/>
    </w:pPr>
    <w:rPr>
      <w:rFonts w:ascii="Times New Roman" w:eastAsia="宋体" w:hAnsi="Times New Roman" w:cs="Times New Roman"/>
      <w:i/>
      <w:color w:val="0000FF"/>
      <w:kern w:val="0"/>
      <w:szCs w:val="20"/>
    </w:rPr>
  </w:style>
  <w:style w:type="paragraph" w:customStyle="1" w:styleId="CompilingAdvice0">
    <w:name w:val="Compiling Advice"/>
    <w:basedOn w:val="affd"/>
    <w:qFormat/>
    <w:rsid w:val="009D36F2"/>
    <w:pPr>
      <w:autoSpaceDE w:val="0"/>
      <w:autoSpaceDN w:val="0"/>
      <w:adjustRightInd w:val="0"/>
      <w:spacing w:line="360" w:lineRule="auto"/>
      <w:jc w:val="left"/>
    </w:pPr>
    <w:rPr>
      <w:rFonts w:ascii="Arial" w:eastAsia="Dotum" w:hAnsi="Arial" w:cs="Arial"/>
      <w:i/>
      <w:snapToGrid w:val="0"/>
      <w:color w:val="0000FF"/>
      <w:kern w:val="0"/>
    </w:rPr>
  </w:style>
  <w:style w:type="paragraph" w:customStyle="1" w:styleId="confidentialitylevelonheader">
    <w:name w:val="confidentiality level on header"/>
    <w:basedOn w:val="affd"/>
    <w:autoRedefine/>
    <w:qFormat/>
    <w:rsid w:val="009D36F2"/>
    <w:pPr>
      <w:widowControl/>
      <w:autoSpaceDE w:val="0"/>
      <w:autoSpaceDN w:val="0"/>
      <w:adjustRightInd w:val="0"/>
      <w:jc w:val="right"/>
    </w:pPr>
    <w:rPr>
      <w:rFonts w:ascii="Times New Roman" w:eastAsia="宋体" w:hAnsi="Times New Roman" w:cs="Times New Roman"/>
      <w:kern w:val="0"/>
      <w:sz w:val="18"/>
      <w:szCs w:val="20"/>
    </w:rPr>
  </w:style>
  <w:style w:type="character" w:customStyle="1" w:styleId="consword">
    <w:name w:val="consword"/>
    <w:rsid w:val="009D36F2"/>
  </w:style>
  <w:style w:type="character" w:customStyle="1" w:styleId="consword1">
    <w:name w:val="consword1"/>
    <w:rsid w:val="009D36F2"/>
    <w:rPr>
      <w:b/>
      <w:bCs/>
      <w:color w:val="008080"/>
    </w:rPr>
  </w:style>
  <w:style w:type="character" w:customStyle="1" w:styleId="consword2">
    <w:name w:val="consword2"/>
    <w:rsid w:val="009D36F2"/>
    <w:rPr>
      <w:b/>
      <w:bCs/>
      <w:color w:val="008080"/>
    </w:rPr>
  </w:style>
  <w:style w:type="character" w:customStyle="1" w:styleId="content1">
    <w:name w:val="content1"/>
    <w:rsid w:val="009D36F2"/>
    <w:rPr>
      <w:sz w:val="21"/>
      <w:szCs w:val="21"/>
    </w:rPr>
  </w:style>
  <w:style w:type="paragraph" w:customStyle="1" w:styleId="Heading1NoNumber">
    <w:name w:val="Heading1 No Number"/>
    <w:basedOn w:val="19"/>
    <w:next w:val="affd"/>
    <w:qFormat/>
    <w:rsid w:val="009D36F2"/>
    <w:pPr>
      <w:keepLines w:val="0"/>
      <w:pageBreakBefore/>
      <w:widowControl/>
      <w:pBdr>
        <w:bottom w:val="single" w:sz="12" w:space="1" w:color="auto"/>
      </w:pBdr>
      <w:topLinePunct/>
      <w:adjustRightInd w:val="0"/>
      <w:snapToGrid w:val="0"/>
      <w:spacing w:before="1600" w:after="800" w:line="240" w:lineRule="atLeast"/>
      <w:jc w:val="right"/>
    </w:pPr>
    <w:rPr>
      <w:rFonts w:ascii="Book Antiqua" w:eastAsia="黑体" w:hAnsi="Book Antiqua" w:cs="Times New Roman"/>
      <w:kern w:val="2"/>
      <w:lang w:val="x-none" w:eastAsia="x-none"/>
    </w:rPr>
  </w:style>
  <w:style w:type="paragraph" w:customStyle="1" w:styleId="Contents">
    <w:name w:val="Contents"/>
    <w:basedOn w:val="Heading1NoNumber"/>
    <w:qFormat/>
    <w:rsid w:val="009D36F2"/>
    <w:pPr>
      <w:outlineLvl w:val="9"/>
    </w:pPr>
  </w:style>
  <w:style w:type="paragraph" w:customStyle="1" w:styleId="CopyrightDeclaration">
    <w:name w:val="Copyright Declaration"/>
    <w:semiHidden/>
    <w:qFormat/>
    <w:rsid w:val="009D36F2"/>
    <w:pPr>
      <w:spacing w:before="80" w:after="80"/>
    </w:pPr>
    <w:rPr>
      <w:rFonts w:ascii="Arial" w:eastAsia="黑体" w:hAnsi="Arial" w:cs="Times New Roman"/>
      <w:kern w:val="0"/>
      <w:sz w:val="36"/>
      <w:szCs w:val="20"/>
    </w:rPr>
  </w:style>
  <w:style w:type="paragraph" w:customStyle="1" w:styleId="CopyrightDeclaration1">
    <w:name w:val="Copyright Declaration1"/>
    <w:qFormat/>
    <w:rsid w:val="009D36F2"/>
    <w:pPr>
      <w:spacing w:before="80" w:after="80"/>
    </w:pPr>
    <w:rPr>
      <w:rFonts w:ascii="Arial" w:eastAsia="黑体" w:hAnsi="Arial" w:cs="Times New Roman"/>
      <w:kern w:val="0"/>
      <w:sz w:val="36"/>
      <w:szCs w:val="20"/>
    </w:rPr>
  </w:style>
  <w:style w:type="paragraph" w:customStyle="1" w:styleId="Cover2">
    <w:name w:val="Cover 2"/>
    <w:qFormat/>
    <w:rsid w:val="009D36F2"/>
    <w:pPr>
      <w:adjustRightInd w:val="0"/>
      <w:snapToGrid w:val="0"/>
    </w:pPr>
    <w:rPr>
      <w:rFonts w:ascii="Arial" w:eastAsia="黑体" w:hAnsi="Arial" w:cs="Arial"/>
      <w:noProof/>
      <w:kern w:val="0"/>
      <w:sz w:val="32"/>
      <w:szCs w:val="32"/>
      <w:lang w:eastAsia="en-US"/>
    </w:rPr>
  </w:style>
  <w:style w:type="paragraph" w:customStyle="1" w:styleId="Cover3">
    <w:name w:val="Cover 3"/>
    <w:basedOn w:val="affd"/>
    <w:qFormat/>
    <w:rsid w:val="009D36F2"/>
    <w:pPr>
      <w:adjustRightInd w:val="0"/>
      <w:snapToGrid w:val="0"/>
      <w:spacing w:before="80" w:after="80" w:line="240" w:lineRule="atLeast"/>
      <w:jc w:val="left"/>
    </w:pPr>
    <w:rPr>
      <w:rFonts w:ascii="Arial" w:eastAsia="黑体" w:hAnsi="Arial" w:cs="Arial"/>
      <w:b/>
      <w:bCs/>
      <w:spacing w:val="-4"/>
      <w:sz w:val="22"/>
    </w:rPr>
  </w:style>
  <w:style w:type="paragraph" w:customStyle="1" w:styleId="Cover4">
    <w:name w:val="Cover 4"/>
    <w:basedOn w:val="Cover3"/>
    <w:qFormat/>
    <w:rsid w:val="009D36F2"/>
    <w:pPr>
      <w:spacing w:before="0" w:after="0" w:line="240" w:lineRule="auto"/>
      <w:jc w:val="both"/>
    </w:pPr>
    <w:rPr>
      <w:sz w:val="21"/>
    </w:rPr>
  </w:style>
  <w:style w:type="paragraph" w:customStyle="1" w:styleId="Cover5">
    <w:name w:val="Cover 5"/>
    <w:basedOn w:val="affd"/>
    <w:qFormat/>
    <w:rsid w:val="009D36F2"/>
    <w:pPr>
      <w:topLinePunct/>
      <w:adjustRightInd w:val="0"/>
      <w:snapToGrid w:val="0"/>
      <w:jc w:val="left"/>
    </w:pPr>
    <w:rPr>
      <w:rFonts w:ascii="Times New Roman" w:eastAsia="宋体" w:hAnsi="Times New Roman" w:cs="Arial"/>
      <w:sz w:val="18"/>
      <w:szCs w:val="18"/>
    </w:rPr>
  </w:style>
  <w:style w:type="paragraph" w:customStyle="1" w:styleId="CoverDocumentTitle">
    <w:name w:val="Cover Document Title"/>
    <w:basedOn w:val="affd"/>
    <w:qFormat/>
    <w:rsid w:val="009D36F2"/>
    <w:pPr>
      <w:widowControl/>
      <w:autoSpaceDE w:val="0"/>
      <w:autoSpaceDN w:val="0"/>
      <w:adjustRightInd w:val="0"/>
      <w:spacing w:after="120" w:line="360" w:lineRule="auto"/>
      <w:jc w:val="center"/>
    </w:pPr>
    <w:rPr>
      <w:rFonts w:ascii="Book Antiqua" w:eastAsia="DFKai-SB" w:hAnsi="Book Antiqua" w:cs="ˎ̥"/>
      <w:kern w:val="0"/>
      <w:sz w:val="44"/>
      <w:lang w:eastAsia="en-US" w:bidi="en-US"/>
    </w:rPr>
  </w:style>
  <w:style w:type="paragraph" w:customStyle="1" w:styleId="CoverText">
    <w:name w:val="Cover Text"/>
    <w:qFormat/>
    <w:rsid w:val="009D36F2"/>
    <w:pPr>
      <w:adjustRightInd w:val="0"/>
      <w:snapToGrid w:val="0"/>
      <w:spacing w:before="80" w:after="80" w:line="240" w:lineRule="atLeast"/>
      <w:jc w:val="both"/>
    </w:pPr>
    <w:rPr>
      <w:rFonts w:ascii="Arial" w:eastAsia="宋体" w:hAnsi="Arial" w:cs="Arial"/>
      <w:kern w:val="0"/>
      <w:sz w:val="20"/>
      <w:szCs w:val="20"/>
    </w:rPr>
  </w:style>
  <w:style w:type="paragraph" w:customStyle="1" w:styleId="Cover1">
    <w:name w:val="Cover1"/>
    <w:basedOn w:val="affd"/>
    <w:qFormat/>
    <w:rsid w:val="009D36F2"/>
    <w:pPr>
      <w:widowControl/>
      <w:topLinePunct/>
      <w:adjustRightInd w:val="0"/>
      <w:snapToGrid w:val="0"/>
      <w:spacing w:before="80" w:after="80"/>
      <w:jc w:val="left"/>
    </w:pPr>
    <w:rPr>
      <w:rFonts w:ascii="Arial" w:eastAsia="黑体" w:hAnsi="Arial" w:cs="Arial"/>
      <w:b/>
      <w:bCs/>
      <w:noProof/>
      <w:kern w:val="0"/>
      <w:sz w:val="48"/>
      <w:szCs w:val="48"/>
    </w:rPr>
  </w:style>
  <w:style w:type="paragraph" w:customStyle="1" w:styleId="Cover2-revision">
    <w:name w:val="Cover2-revision"/>
    <w:basedOn w:val="affd"/>
    <w:next w:val="affd"/>
    <w:semiHidden/>
    <w:qFormat/>
    <w:rsid w:val="009D36F2"/>
    <w:pPr>
      <w:widowControl/>
      <w:spacing w:before="60" w:line="312" w:lineRule="auto"/>
      <w:jc w:val="center"/>
    </w:pPr>
    <w:rPr>
      <w:rFonts w:ascii="Times New Roman" w:eastAsia="宋体" w:hAnsi="Times New Roman" w:cs="Times New Roman"/>
      <w:b/>
      <w:kern w:val="0"/>
      <w:sz w:val="28"/>
      <w:szCs w:val="20"/>
      <w:lang w:eastAsia="en-US"/>
    </w:rPr>
  </w:style>
  <w:style w:type="paragraph" w:customStyle="1" w:styleId="Cover30">
    <w:name w:val="Cover3"/>
    <w:semiHidden/>
    <w:qFormat/>
    <w:rsid w:val="009D36F2"/>
    <w:pPr>
      <w:adjustRightInd w:val="0"/>
      <w:snapToGrid w:val="0"/>
      <w:spacing w:before="80" w:after="80" w:line="240" w:lineRule="atLeast"/>
    </w:pPr>
    <w:rPr>
      <w:rFonts w:ascii="Arial" w:eastAsia="黑体" w:hAnsi="Arial" w:cs="Arial"/>
      <w:noProof/>
      <w:kern w:val="0"/>
      <w:sz w:val="32"/>
      <w:szCs w:val="32"/>
      <w:lang w:eastAsia="en-US"/>
    </w:rPr>
  </w:style>
  <w:style w:type="paragraph" w:customStyle="1" w:styleId="Cover40">
    <w:name w:val="Cover4"/>
    <w:basedOn w:val="affd"/>
    <w:semiHidden/>
    <w:qFormat/>
    <w:rsid w:val="009D36F2"/>
    <w:pPr>
      <w:widowControl/>
      <w:adjustRightInd w:val="0"/>
      <w:snapToGrid w:val="0"/>
      <w:spacing w:before="160" w:after="160" w:line="240" w:lineRule="atLeast"/>
      <w:jc w:val="left"/>
    </w:pPr>
    <w:rPr>
      <w:rFonts w:ascii="Arial" w:eastAsia="Arial" w:hAnsi="Arial" w:cs="Arial"/>
      <w:b/>
      <w:bCs/>
      <w:sz w:val="24"/>
      <w:szCs w:val="24"/>
    </w:rPr>
  </w:style>
  <w:style w:type="character" w:customStyle="1" w:styleId="dct-tp4">
    <w:name w:val="dct-tp4"/>
    <w:rsid w:val="009D36F2"/>
    <w:rPr>
      <w:rFonts w:ascii="Arial Unicode MS" w:eastAsia="Arial Unicode MS" w:hAnsi="Arial Unicode MS" w:cs="Arial Unicode MS" w:hint="eastAsia"/>
      <w:b w:val="0"/>
      <w:bCs w:val="0"/>
      <w:sz w:val="22"/>
      <w:szCs w:val="22"/>
    </w:rPr>
  </w:style>
  <w:style w:type="character" w:customStyle="1" w:styleId="dct-tt">
    <w:name w:val="dct-tt"/>
    <w:rsid w:val="009D36F2"/>
    <w:rPr>
      <w:rFonts w:ascii="Arial" w:hAnsi="Arial" w:cs="Arial" w:hint="default"/>
    </w:rPr>
  </w:style>
  <w:style w:type="character" w:customStyle="1" w:styleId="def">
    <w:name w:val="def"/>
    <w:rsid w:val="009D36F2"/>
  </w:style>
  <w:style w:type="character" w:customStyle="1" w:styleId="def3">
    <w:name w:val="def3"/>
    <w:rsid w:val="009D36F2"/>
    <w:rPr>
      <w:b w:val="0"/>
      <w:bCs w:val="0"/>
    </w:rPr>
  </w:style>
  <w:style w:type="paragraph" w:customStyle="1" w:styleId="Default">
    <w:name w:val="Default"/>
    <w:qFormat/>
    <w:rsid w:val="009D36F2"/>
    <w:pPr>
      <w:widowControl w:val="0"/>
      <w:autoSpaceDE w:val="0"/>
      <w:autoSpaceDN w:val="0"/>
      <w:adjustRightInd w:val="0"/>
    </w:pPr>
    <w:rPr>
      <w:rFonts w:ascii="Times New Roman" w:eastAsia="宋体" w:hAnsi="Times New Roman" w:cs="Times New Roman"/>
      <w:color w:val="000000"/>
      <w:kern w:val="0"/>
      <w:sz w:val="24"/>
      <w:szCs w:val="24"/>
    </w:rPr>
  </w:style>
  <w:style w:type="paragraph" w:customStyle="1" w:styleId="defaulttext">
    <w:name w:val="default text"/>
    <w:basedOn w:val="affd"/>
    <w:autoRedefine/>
    <w:qFormat/>
    <w:rsid w:val="009D36F2"/>
    <w:pPr>
      <w:widowControl/>
      <w:autoSpaceDE w:val="0"/>
      <w:autoSpaceDN w:val="0"/>
      <w:adjustRightInd w:val="0"/>
      <w:spacing w:line="360" w:lineRule="auto"/>
      <w:jc w:val="left"/>
    </w:pPr>
    <w:rPr>
      <w:rFonts w:ascii="Times New Roman" w:eastAsia="宋体" w:hAnsi="Times New Roman" w:cs="Times New Roman"/>
      <w:kern w:val="0"/>
      <w:szCs w:val="20"/>
    </w:rPr>
  </w:style>
  <w:style w:type="paragraph" w:customStyle="1" w:styleId="DefaultText0">
    <w:name w:val="Default Text"/>
    <w:basedOn w:val="affd"/>
    <w:qFormat/>
    <w:rsid w:val="009D36F2"/>
    <w:pPr>
      <w:widowControl/>
      <w:overflowPunct w:val="0"/>
      <w:autoSpaceDE w:val="0"/>
      <w:autoSpaceDN w:val="0"/>
      <w:adjustRightInd w:val="0"/>
      <w:spacing w:after="100"/>
      <w:jc w:val="left"/>
      <w:textAlignment w:val="baseline"/>
    </w:pPr>
    <w:rPr>
      <w:rFonts w:ascii="Arial" w:eastAsia="宋体" w:hAnsi="Arial" w:cs="Times New Roman"/>
      <w:noProof/>
      <w:kern w:val="0"/>
      <w:sz w:val="20"/>
      <w:szCs w:val="20"/>
    </w:rPr>
  </w:style>
  <w:style w:type="paragraph" w:customStyle="1" w:styleId="DefaultText1">
    <w:name w:val="Default Text + 小五号 蓝色"/>
    <w:basedOn w:val="affd"/>
    <w:autoRedefine/>
    <w:qFormat/>
    <w:rsid w:val="009D36F2"/>
    <w:pPr>
      <w:widowControl/>
      <w:overflowPunct w:val="0"/>
      <w:autoSpaceDE w:val="0"/>
      <w:autoSpaceDN w:val="0"/>
      <w:adjustRightInd w:val="0"/>
      <w:spacing w:line="360" w:lineRule="auto"/>
      <w:ind w:firstLine="482"/>
      <w:jc w:val="left"/>
      <w:textAlignment w:val="baseline"/>
    </w:pPr>
    <w:rPr>
      <w:rFonts w:ascii="Arial" w:eastAsia="宋体" w:hAnsi="Arial" w:cs="Times New Roman"/>
      <w:color w:val="0000FF"/>
      <w:kern w:val="0"/>
      <w:sz w:val="18"/>
    </w:rPr>
  </w:style>
  <w:style w:type="character" w:customStyle="1" w:styleId="definition">
    <w:name w:val="definition"/>
    <w:rsid w:val="009D36F2"/>
  </w:style>
  <w:style w:type="paragraph" w:customStyle="1" w:styleId="diff">
    <w:name w:val="diff"/>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diff-added">
    <w:name w:val="diff-added"/>
    <w:basedOn w:val="affd"/>
    <w:qFormat/>
    <w:rsid w:val="009D36F2"/>
    <w:pPr>
      <w:widowControl/>
      <w:shd w:val="clear" w:color="auto" w:fill="E0FFE0"/>
      <w:spacing w:before="100" w:beforeAutospacing="1" w:after="100" w:afterAutospacing="1"/>
      <w:jc w:val="left"/>
    </w:pPr>
    <w:rPr>
      <w:rFonts w:ascii="宋体" w:eastAsia="宋体" w:hAnsi="宋体" w:cs="宋体"/>
      <w:kern w:val="0"/>
      <w:sz w:val="24"/>
      <w:szCs w:val="24"/>
      <w:vertAlign w:val="subscript"/>
    </w:rPr>
  </w:style>
  <w:style w:type="paragraph" w:customStyle="1" w:styleId="diff-removed">
    <w:name w:val="diff-removed"/>
    <w:basedOn w:val="affd"/>
    <w:qFormat/>
    <w:rsid w:val="009D36F2"/>
    <w:pPr>
      <w:widowControl/>
      <w:shd w:val="clear" w:color="auto" w:fill="FFFFE0"/>
      <w:spacing w:before="100" w:beforeAutospacing="1" w:after="100" w:afterAutospacing="1"/>
      <w:jc w:val="left"/>
    </w:pPr>
    <w:rPr>
      <w:rFonts w:ascii="宋体" w:eastAsia="宋体" w:hAnsi="宋体" w:cs="宋体"/>
      <w:kern w:val="0"/>
      <w:sz w:val="24"/>
      <w:szCs w:val="24"/>
      <w:vertAlign w:val="subscript"/>
    </w:rPr>
  </w:style>
  <w:style w:type="paragraph" w:customStyle="1" w:styleId="diff-title">
    <w:name w:val="diff-title"/>
    <w:basedOn w:val="affd"/>
    <w:qFormat/>
    <w:rsid w:val="009D36F2"/>
    <w:pPr>
      <w:widowControl/>
      <w:shd w:val="clear" w:color="auto" w:fill="C0C0C0"/>
      <w:spacing w:before="100" w:beforeAutospacing="1" w:after="100" w:afterAutospacing="1"/>
      <w:jc w:val="left"/>
    </w:pPr>
    <w:rPr>
      <w:rFonts w:ascii="宋体" w:eastAsia="宋体" w:hAnsi="宋体" w:cs="宋体"/>
      <w:kern w:val="0"/>
      <w:sz w:val="24"/>
      <w:szCs w:val="24"/>
    </w:rPr>
  </w:style>
  <w:style w:type="paragraph" w:customStyle="1" w:styleId="documenttitle">
    <w:name w:val="document title"/>
    <w:basedOn w:val="affd"/>
    <w:autoRedefine/>
    <w:qFormat/>
    <w:rsid w:val="009D36F2"/>
    <w:pPr>
      <w:widowControl/>
      <w:tabs>
        <w:tab w:val="left" w:pos="0"/>
      </w:tabs>
      <w:autoSpaceDE w:val="0"/>
      <w:autoSpaceDN w:val="0"/>
      <w:adjustRightInd w:val="0"/>
      <w:spacing w:before="300" w:after="300"/>
      <w:jc w:val="center"/>
      <w:outlineLvl w:val="0"/>
    </w:pPr>
    <w:rPr>
      <w:rFonts w:ascii="Arial" w:eastAsia="宋体" w:hAnsi="Arial" w:cs="Times New Roman"/>
      <w:kern w:val="0"/>
      <w:sz w:val="30"/>
      <w:szCs w:val="20"/>
    </w:rPr>
  </w:style>
  <w:style w:type="paragraph" w:customStyle="1" w:styleId="DocumentTitle0">
    <w:name w:val="Document Title"/>
    <w:basedOn w:val="affd"/>
    <w:qFormat/>
    <w:rsid w:val="009D36F2"/>
    <w:pPr>
      <w:tabs>
        <w:tab w:val="left" w:pos="0"/>
      </w:tabs>
      <w:autoSpaceDE w:val="0"/>
      <w:autoSpaceDN w:val="0"/>
      <w:adjustRightInd w:val="0"/>
      <w:spacing w:before="300" w:after="300" w:line="360" w:lineRule="auto"/>
      <w:jc w:val="center"/>
    </w:pPr>
    <w:rPr>
      <w:rFonts w:ascii="Arial" w:eastAsia="Book Antiqua" w:hAnsi="Arial" w:cs="Times New Roman"/>
      <w:snapToGrid w:val="0"/>
      <w:kern w:val="0"/>
      <w:sz w:val="36"/>
      <w:szCs w:val="36"/>
    </w:rPr>
  </w:style>
  <w:style w:type="paragraph" w:customStyle="1" w:styleId="documenttitleoncover">
    <w:name w:val="document title on cover"/>
    <w:basedOn w:val="affd"/>
    <w:autoRedefine/>
    <w:qFormat/>
    <w:rsid w:val="009D36F2"/>
    <w:pPr>
      <w:widowControl/>
      <w:autoSpaceDE w:val="0"/>
      <w:autoSpaceDN w:val="0"/>
      <w:adjustRightInd w:val="0"/>
      <w:spacing w:line="360" w:lineRule="auto"/>
      <w:jc w:val="center"/>
    </w:pPr>
    <w:rPr>
      <w:rFonts w:ascii="Arial" w:eastAsia="宋体" w:hAnsi="Arial" w:cs="Times New Roman"/>
      <w:b/>
      <w:kern w:val="0"/>
      <w:sz w:val="56"/>
      <w:szCs w:val="20"/>
    </w:rPr>
  </w:style>
  <w:style w:type="paragraph" w:customStyle="1" w:styleId="documenttitleonheader">
    <w:name w:val="document title on header"/>
    <w:basedOn w:val="affd"/>
    <w:autoRedefine/>
    <w:qFormat/>
    <w:rsid w:val="009D36F2"/>
    <w:pPr>
      <w:widowControl/>
      <w:autoSpaceDE w:val="0"/>
      <w:autoSpaceDN w:val="0"/>
      <w:adjustRightInd w:val="0"/>
      <w:jc w:val="left"/>
    </w:pPr>
    <w:rPr>
      <w:rFonts w:ascii="Times New Roman" w:eastAsia="宋体" w:hAnsi="Times New Roman" w:cs="Times New Roman"/>
      <w:kern w:val="0"/>
      <w:sz w:val="18"/>
      <w:szCs w:val="20"/>
    </w:rPr>
  </w:style>
  <w:style w:type="paragraph" w:customStyle="1" w:styleId="E">
    <w:name w:val="E.表格正文"/>
    <w:basedOn w:val="affd"/>
    <w:qFormat/>
    <w:rsid w:val="009D36F2"/>
    <w:pPr>
      <w:spacing w:beforeLines="10"/>
    </w:pPr>
    <w:rPr>
      <w:rFonts w:ascii="ˎ̥" w:eastAsia="幼圆" w:hAnsi="ˎ̥" w:cs="ˎ̥"/>
    </w:rPr>
  </w:style>
  <w:style w:type="paragraph" w:customStyle="1" w:styleId="affff0">
    <w:name w:val="È±Ê¡ÎÄ±¾"/>
    <w:basedOn w:val="affd"/>
    <w:qFormat/>
    <w:rsid w:val="009D36F2"/>
    <w:pPr>
      <w:widowControl/>
      <w:overflowPunct w:val="0"/>
      <w:autoSpaceDE w:val="0"/>
      <w:autoSpaceDN w:val="0"/>
      <w:adjustRightInd w:val="0"/>
      <w:spacing w:after="105"/>
      <w:jc w:val="left"/>
      <w:textAlignment w:val="baseline"/>
    </w:pPr>
    <w:rPr>
      <w:rFonts w:ascii="Times New Roman" w:eastAsia="宋体" w:hAnsi="Times New Roman" w:cs="Times New Roman"/>
      <w:kern w:val="0"/>
      <w:szCs w:val="20"/>
    </w:rPr>
  </w:style>
  <w:style w:type="paragraph" w:customStyle="1" w:styleId="1c">
    <w:name w:val="È±Ê¡ÎÄ±¾:1"/>
    <w:basedOn w:val="affd"/>
    <w:qFormat/>
    <w:rsid w:val="009D36F2"/>
    <w:pPr>
      <w:widowControl/>
      <w:overflowPunct w:val="0"/>
      <w:autoSpaceDE w:val="0"/>
      <w:autoSpaceDN w:val="0"/>
      <w:adjustRightInd w:val="0"/>
      <w:spacing w:before="120"/>
      <w:jc w:val="left"/>
      <w:textAlignment w:val="baseline"/>
    </w:pPr>
    <w:rPr>
      <w:rFonts w:ascii="Times New Roman" w:eastAsia="Dotum" w:hAnsi="Times New Roman" w:cs="Times New Roman"/>
      <w:kern w:val="0"/>
      <w:sz w:val="24"/>
      <w:szCs w:val="20"/>
    </w:rPr>
  </w:style>
  <w:style w:type="paragraph" w:customStyle="1" w:styleId="ed">
    <w:name w:val="ed"/>
    <w:basedOn w:val="affd"/>
    <w:qFormat/>
    <w:rsid w:val="009D36F2"/>
    <w:pPr>
      <w:widowControl/>
      <w:spacing w:after="180"/>
      <w:jc w:val="left"/>
    </w:pPr>
    <w:rPr>
      <w:rFonts w:ascii="Times New Roman" w:eastAsia="宋体" w:hAnsi="Times New Roman" w:cs="Times New Roman"/>
      <w:kern w:val="0"/>
      <w:sz w:val="20"/>
      <w:szCs w:val="20"/>
      <w:lang w:val="en-GB" w:eastAsia="en-US"/>
    </w:rPr>
  </w:style>
  <w:style w:type="paragraph" w:customStyle="1" w:styleId="Editorscomments">
    <w:name w:val="Editor's comments"/>
    <w:basedOn w:val="affd"/>
    <w:qFormat/>
    <w:rsid w:val="009D36F2"/>
    <w:pPr>
      <w:widowControl/>
      <w:overflowPunct w:val="0"/>
      <w:autoSpaceDE w:val="0"/>
      <w:autoSpaceDN w:val="0"/>
      <w:adjustRightInd w:val="0"/>
      <w:spacing w:after="120"/>
      <w:jc w:val="left"/>
      <w:textAlignment w:val="baseline"/>
    </w:pPr>
    <w:rPr>
      <w:rFonts w:ascii="Arial" w:eastAsia="宋体" w:hAnsi="Arial" w:cs="Times New Roman"/>
      <w:b/>
      <w:bCs/>
      <w:color w:val="FF0000"/>
      <w:kern w:val="0"/>
      <w:sz w:val="20"/>
      <w:szCs w:val="20"/>
      <w:lang w:eastAsia="en-US"/>
    </w:rPr>
  </w:style>
  <w:style w:type="paragraph" w:customStyle="1" w:styleId="EditorsNote">
    <w:name w:val="Editor's Note"/>
    <w:basedOn w:val="affd"/>
    <w:link w:val="EditorsNoteChar"/>
    <w:qFormat/>
    <w:rsid w:val="009D36F2"/>
    <w:pPr>
      <w:keepLines/>
      <w:widowControl/>
      <w:overflowPunct w:val="0"/>
      <w:autoSpaceDE w:val="0"/>
      <w:autoSpaceDN w:val="0"/>
      <w:adjustRightInd w:val="0"/>
      <w:spacing w:after="180"/>
      <w:ind w:left="1135" w:hanging="851"/>
      <w:jc w:val="left"/>
      <w:textAlignment w:val="baseline"/>
    </w:pPr>
    <w:rPr>
      <w:color w:val="FF0000"/>
      <w:kern w:val="0"/>
      <w:sz w:val="22"/>
      <w:lang w:val="en-GB" w:eastAsia="en-US"/>
    </w:rPr>
  </w:style>
  <w:style w:type="character" w:customStyle="1" w:styleId="EditorsNoteChar">
    <w:name w:val="Editor's Note Char"/>
    <w:link w:val="EditorsNote"/>
    <w:rsid w:val="009D36F2"/>
    <w:rPr>
      <w:color w:val="FF0000"/>
      <w:kern w:val="0"/>
      <w:sz w:val="22"/>
      <w:lang w:val="en-GB" w:eastAsia="en-US"/>
    </w:rPr>
  </w:style>
  <w:style w:type="character" w:customStyle="1" w:styleId="EditorsNoteCharChar">
    <w:name w:val="Editor's Note Char Char"/>
    <w:rsid w:val="009D36F2"/>
    <w:rPr>
      <w:color w:val="FF0000"/>
      <w:lang w:val="en-GB" w:eastAsia="en-US" w:bidi="ar-SA"/>
    </w:rPr>
  </w:style>
  <w:style w:type="paragraph" w:customStyle="1" w:styleId="editorscomments0">
    <w:name w:val="editorscomments"/>
    <w:basedOn w:val="affd"/>
    <w:qFormat/>
    <w:rsid w:val="009D36F2"/>
    <w:pPr>
      <w:widowControl/>
      <w:overflowPunct w:val="0"/>
      <w:autoSpaceDE w:val="0"/>
      <w:autoSpaceDN w:val="0"/>
      <w:spacing w:after="120"/>
      <w:jc w:val="left"/>
    </w:pPr>
    <w:rPr>
      <w:rFonts w:ascii="Arial" w:eastAsia="宋体" w:hAnsi="Arial" w:cs="Arial"/>
      <w:b/>
      <w:bCs/>
      <w:color w:val="FF0000"/>
      <w:kern w:val="0"/>
      <w:sz w:val="20"/>
      <w:szCs w:val="20"/>
    </w:rPr>
  </w:style>
  <w:style w:type="paragraph" w:customStyle="1" w:styleId="editorsnote0">
    <w:name w:val="editorsnote"/>
    <w:basedOn w:val="affd"/>
    <w:qFormat/>
    <w:rsid w:val="009D36F2"/>
    <w:pPr>
      <w:widowControl/>
      <w:jc w:val="left"/>
    </w:pPr>
    <w:rPr>
      <w:rFonts w:ascii="宋体" w:eastAsia="宋体" w:hAnsi="宋体" w:cs="宋体"/>
      <w:kern w:val="0"/>
      <w:sz w:val="24"/>
      <w:szCs w:val="24"/>
    </w:rPr>
  </w:style>
  <w:style w:type="character" w:customStyle="1" w:styleId="emaillistitem">
    <w:name w:val="email_list_item"/>
    <w:rsid w:val="009D36F2"/>
  </w:style>
  <w:style w:type="character" w:customStyle="1" w:styleId="EmailStyle289">
    <w:name w:val="EmailStyle289"/>
    <w:semiHidden/>
    <w:rsid w:val="009D36F2"/>
    <w:rPr>
      <w:rFonts w:eastAsia="宋体" w:hint="default"/>
      <w:color w:val="auto"/>
      <w:sz w:val="18"/>
      <w:szCs w:val="20"/>
    </w:rPr>
  </w:style>
  <w:style w:type="character" w:customStyle="1" w:styleId="EmailStyle297">
    <w:name w:val="EmailStyle297"/>
    <w:semiHidden/>
    <w:rsid w:val="009D36F2"/>
    <w:rPr>
      <w:rFonts w:ascii="Arial" w:eastAsia="宋体" w:hAnsi="Arial" w:cs="Arial"/>
      <w:color w:val="auto"/>
      <w:sz w:val="18"/>
      <w:szCs w:val="20"/>
    </w:rPr>
  </w:style>
  <w:style w:type="character" w:customStyle="1" w:styleId="EmailStyle298">
    <w:name w:val="EmailStyle298"/>
    <w:semiHidden/>
    <w:rsid w:val="009D36F2"/>
    <w:rPr>
      <w:rFonts w:eastAsia="宋体" w:hint="default"/>
      <w:color w:val="auto"/>
      <w:sz w:val="18"/>
      <w:szCs w:val="20"/>
    </w:rPr>
  </w:style>
  <w:style w:type="character" w:customStyle="1" w:styleId="EmailStyle299">
    <w:name w:val="EmailStyle299"/>
    <w:semiHidden/>
    <w:rsid w:val="009D36F2"/>
    <w:rPr>
      <w:rFonts w:ascii="Arial" w:eastAsia="宋体" w:hAnsi="Arial" w:cs="Arial"/>
      <w:color w:val="auto"/>
      <w:sz w:val="18"/>
      <w:szCs w:val="20"/>
    </w:rPr>
  </w:style>
  <w:style w:type="character" w:customStyle="1" w:styleId="EmailStyle305">
    <w:name w:val="EmailStyle305"/>
    <w:semiHidden/>
    <w:rsid w:val="009D36F2"/>
    <w:rPr>
      <w:rFonts w:ascii="Arial" w:eastAsia="Dotum" w:hAnsi="Arial" w:cs="Arial"/>
      <w:color w:val="auto"/>
      <w:sz w:val="18"/>
      <w:szCs w:val="20"/>
      <w:lang w:val="en-US" w:eastAsia="zh-CN" w:bidi="ar-SA"/>
    </w:rPr>
  </w:style>
  <w:style w:type="character" w:customStyle="1" w:styleId="EmailStyle3321">
    <w:name w:val="EmailStyle3321"/>
    <w:semiHidden/>
    <w:rsid w:val="009D36F2"/>
    <w:rPr>
      <w:rFonts w:ascii="Arial" w:eastAsia="Dotum" w:hAnsi="Arial" w:cs="Arial"/>
      <w:color w:val="auto"/>
      <w:sz w:val="18"/>
      <w:szCs w:val="20"/>
      <w:lang w:val="en-US" w:eastAsia="zh-CN" w:bidi="ar-SA"/>
    </w:rPr>
  </w:style>
  <w:style w:type="character" w:customStyle="1" w:styleId="EmailStyle39">
    <w:name w:val="EmailStyle39"/>
    <w:rsid w:val="009D36F2"/>
    <w:rPr>
      <w:rFonts w:ascii="Arial" w:eastAsia="宋体" w:hAnsi="Arial" w:cs="Arial"/>
      <w:color w:val="auto"/>
      <w:sz w:val="18"/>
      <w:szCs w:val="20"/>
    </w:rPr>
  </w:style>
  <w:style w:type="character" w:customStyle="1" w:styleId="emphasize">
    <w:name w:val="emphasize"/>
    <w:rsid w:val="009D36F2"/>
  </w:style>
  <w:style w:type="paragraph" w:customStyle="1" w:styleId="End">
    <w:name w:val="End"/>
    <w:basedOn w:val="affd"/>
    <w:qFormat/>
    <w:rsid w:val="009D36F2"/>
    <w:pPr>
      <w:widowControl/>
      <w:topLinePunct/>
      <w:adjustRightInd w:val="0"/>
      <w:snapToGrid w:val="0"/>
      <w:spacing w:before="160" w:after="400" w:line="240" w:lineRule="atLeast"/>
      <w:ind w:left="1701"/>
      <w:jc w:val="left"/>
    </w:pPr>
    <w:rPr>
      <w:rFonts w:ascii="Times New Roman" w:eastAsia="宋体" w:hAnsi="Times New Roman" w:cs="Arial"/>
      <w:b/>
    </w:rPr>
  </w:style>
  <w:style w:type="paragraph" w:customStyle="1" w:styleId="EOSaltq">
    <w:name w:val="EOS项目符号下说明文字:alt+q"/>
    <w:basedOn w:val="affd"/>
    <w:link w:val="EOSaltqChar"/>
    <w:qFormat/>
    <w:rsid w:val="009D36F2"/>
    <w:pPr>
      <w:widowControl/>
      <w:wordWrap w:val="0"/>
      <w:spacing w:after="200" w:line="276" w:lineRule="auto"/>
      <w:ind w:leftChars="200" w:left="200"/>
      <w:jc w:val="left"/>
    </w:pPr>
    <w:rPr>
      <w:rFonts w:ascii="Book Antiqua" w:hAnsi="Book Antiqua"/>
      <w:color w:val="000000"/>
      <w:kern w:val="0"/>
      <w:sz w:val="22"/>
    </w:rPr>
  </w:style>
  <w:style w:type="character" w:customStyle="1" w:styleId="EOSaltqChar">
    <w:name w:val="EOS项目符号下说明文字:alt+q Char"/>
    <w:link w:val="EOSaltq"/>
    <w:locked/>
    <w:rsid w:val="009D36F2"/>
    <w:rPr>
      <w:rFonts w:ascii="Book Antiqua" w:hAnsi="Book Antiqua"/>
      <w:color w:val="000000"/>
      <w:kern w:val="0"/>
      <w:sz w:val="22"/>
    </w:rPr>
  </w:style>
  <w:style w:type="paragraph" w:customStyle="1" w:styleId="error">
    <w:name w:val="error"/>
    <w:basedOn w:val="affd"/>
    <w:qFormat/>
    <w:rsid w:val="009D36F2"/>
    <w:pPr>
      <w:widowControl/>
      <w:spacing w:before="100" w:beforeAutospacing="1" w:after="100" w:afterAutospacing="1"/>
      <w:jc w:val="left"/>
    </w:pPr>
    <w:rPr>
      <w:rFonts w:ascii="宋体" w:eastAsia="宋体" w:hAnsi="宋体" w:cs="宋体"/>
      <w:color w:val="FF0000"/>
      <w:kern w:val="0"/>
      <w:sz w:val="24"/>
      <w:szCs w:val="24"/>
    </w:rPr>
  </w:style>
  <w:style w:type="character" w:customStyle="1" w:styleId="error1">
    <w:name w:val="error1"/>
    <w:rsid w:val="009D36F2"/>
    <w:rPr>
      <w:color w:val="FF0000"/>
    </w:rPr>
  </w:style>
  <w:style w:type="character" w:customStyle="1" w:styleId="error2">
    <w:name w:val="error2"/>
    <w:rsid w:val="009D36F2"/>
    <w:rPr>
      <w:color w:val="FF8080"/>
      <w:bdr w:val="single" w:sz="12" w:space="0" w:color="FF0000" w:frame="1"/>
    </w:rPr>
  </w:style>
  <w:style w:type="character" w:customStyle="1" w:styleId="error3">
    <w:name w:val="error3"/>
    <w:rsid w:val="009D36F2"/>
    <w:rPr>
      <w:color w:val="FF0000"/>
    </w:rPr>
  </w:style>
  <w:style w:type="character" w:customStyle="1" w:styleId="error4">
    <w:name w:val="error4"/>
    <w:rsid w:val="009D36F2"/>
    <w:rPr>
      <w:color w:val="FF8080"/>
      <w:bdr w:val="single" w:sz="12" w:space="0" w:color="FF0000" w:frame="1"/>
    </w:rPr>
  </w:style>
  <w:style w:type="paragraph" w:customStyle="1" w:styleId="EW">
    <w:name w:val="EW"/>
    <w:basedOn w:val="affd"/>
    <w:qFormat/>
    <w:rsid w:val="009D36F2"/>
    <w:pPr>
      <w:keepLines/>
      <w:widowControl/>
      <w:overflowPunct w:val="0"/>
      <w:autoSpaceDE w:val="0"/>
      <w:autoSpaceDN w:val="0"/>
      <w:adjustRightInd w:val="0"/>
      <w:ind w:left="1702" w:hanging="1418"/>
      <w:jc w:val="left"/>
    </w:pPr>
    <w:rPr>
      <w:rFonts w:ascii="Times New Roman" w:eastAsia="宋体" w:hAnsi="Times New Roman" w:cs="Times New Roman"/>
      <w:kern w:val="0"/>
      <w:sz w:val="20"/>
      <w:szCs w:val="20"/>
      <w:lang w:val="en-GB" w:eastAsia="en-US"/>
    </w:rPr>
  </w:style>
  <w:style w:type="paragraph" w:customStyle="1" w:styleId="EX">
    <w:name w:val="EX"/>
    <w:basedOn w:val="affd"/>
    <w:qFormat/>
    <w:rsid w:val="009D36F2"/>
    <w:pPr>
      <w:keepLines/>
      <w:widowControl/>
      <w:overflowPunct w:val="0"/>
      <w:autoSpaceDE w:val="0"/>
      <w:autoSpaceDN w:val="0"/>
      <w:adjustRightInd w:val="0"/>
      <w:spacing w:after="180"/>
      <w:ind w:left="1702" w:hanging="1418"/>
      <w:jc w:val="left"/>
    </w:pPr>
    <w:rPr>
      <w:rFonts w:ascii="Times New Roman" w:eastAsia="宋体" w:hAnsi="Times New Roman" w:cs="Times New Roman"/>
      <w:kern w:val="0"/>
      <w:sz w:val="20"/>
      <w:szCs w:val="20"/>
      <w:lang w:val="en-GB" w:eastAsia="en-US"/>
    </w:rPr>
  </w:style>
  <w:style w:type="character" w:customStyle="1" w:styleId="figcap">
    <w:name w:val="figcap"/>
    <w:basedOn w:val="affe"/>
    <w:rsid w:val="009D36F2"/>
  </w:style>
  <w:style w:type="paragraph" w:customStyle="1" w:styleId="Figure">
    <w:name w:val="Figure"/>
    <w:basedOn w:val="affd"/>
    <w:next w:val="affd"/>
    <w:qFormat/>
    <w:rsid w:val="009D36F2"/>
    <w:pPr>
      <w:keepNext/>
      <w:widowControl/>
      <w:snapToGrid w:val="0"/>
      <w:spacing w:before="80" w:after="80" w:line="300" w:lineRule="auto"/>
      <w:ind w:left="1701"/>
      <w:jc w:val="center"/>
    </w:pPr>
    <w:rPr>
      <w:rFonts w:ascii="Arial" w:eastAsia="宋体" w:hAnsi="Arial" w:cs="Arial"/>
      <w:kern w:val="0"/>
    </w:rPr>
  </w:style>
  <w:style w:type="paragraph" w:customStyle="1" w:styleId="FigureDescription">
    <w:name w:val="Figure Description"/>
    <w:next w:val="affd"/>
    <w:qFormat/>
    <w:rsid w:val="009D36F2"/>
    <w:pPr>
      <w:snapToGrid w:val="0"/>
      <w:spacing w:before="80" w:after="320"/>
      <w:ind w:firstLine="1701"/>
      <w:jc w:val="center"/>
    </w:pPr>
    <w:rPr>
      <w:rFonts w:ascii="Arial" w:eastAsia="黑体" w:hAnsi="Arial" w:cs="Arial"/>
      <w:kern w:val="0"/>
      <w:sz w:val="18"/>
      <w:szCs w:val="18"/>
    </w:rPr>
  </w:style>
  <w:style w:type="paragraph" w:customStyle="1" w:styleId="figuredescription0">
    <w:name w:val="figure description"/>
    <w:basedOn w:val="affd"/>
    <w:uiPriority w:val="1"/>
    <w:qFormat/>
    <w:rsid w:val="009D36F2"/>
    <w:pPr>
      <w:keepNext/>
      <w:widowControl/>
      <w:tabs>
        <w:tab w:val="num" w:pos="425"/>
      </w:tabs>
      <w:autoSpaceDE w:val="0"/>
      <w:autoSpaceDN w:val="0"/>
      <w:adjustRightInd w:val="0"/>
      <w:spacing w:before="105" w:line="360" w:lineRule="auto"/>
      <w:ind w:left="425" w:hanging="425"/>
      <w:jc w:val="center"/>
    </w:pPr>
    <w:rPr>
      <w:rFonts w:ascii="宋体" w:eastAsia="宋体" w:hAnsi="Times New Roman" w:cs="Times New Roman"/>
      <w:kern w:val="0"/>
      <w:szCs w:val="20"/>
    </w:rPr>
  </w:style>
  <w:style w:type="paragraph" w:customStyle="1" w:styleId="FigureDescriptioninAppendix">
    <w:name w:val="Figure Description in Appendix"/>
    <w:basedOn w:val="affd"/>
    <w:next w:val="affd"/>
    <w:qFormat/>
    <w:rsid w:val="009D36F2"/>
    <w:pPr>
      <w:widowControl/>
      <w:topLinePunct/>
      <w:adjustRightInd w:val="0"/>
      <w:snapToGrid w:val="0"/>
      <w:spacing w:before="160" w:after="160" w:line="240" w:lineRule="atLeast"/>
      <w:ind w:left="1701"/>
      <w:jc w:val="left"/>
      <w:outlineLvl w:val="6"/>
    </w:pPr>
    <w:rPr>
      <w:rFonts w:ascii="华文楷体" w:eastAsia="Microsoft Sans Serif" w:hAnsi="华文楷体" w:cs="Helv"/>
    </w:rPr>
  </w:style>
  <w:style w:type="paragraph" w:customStyle="1" w:styleId="figuredescriptionwithoutautonumbering">
    <w:name w:val="figure description without auto numbering"/>
    <w:basedOn w:val="affd"/>
    <w:autoRedefine/>
    <w:qFormat/>
    <w:rsid w:val="009D36F2"/>
    <w:pPr>
      <w:widowControl/>
      <w:autoSpaceDE w:val="0"/>
      <w:autoSpaceDN w:val="0"/>
      <w:adjustRightInd w:val="0"/>
      <w:spacing w:before="105" w:line="360" w:lineRule="auto"/>
      <w:ind w:firstLine="425"/>
      <w:jc w:val="center"/>
    </w:pPr>
    <w:rPr>
      <w:rFonts w:ascii="Times New Roman" w:eastAsia="宋体" w:hAnsi="Times New Roman" w:cs="Times New Roman"/>
      <w:kern w:val="0"/>
      <w:szCs w:val="20"/>
    </w:rPr>
  </w:style>
  <w:style w:type="paragraph" w:customStyle="1" w:styleId="FigureStyle">
    <w:name w:val="Figure Style"/>
    <w:basedOn w:val="affd"/>
    <w:qFormat/>
    <w:rsid w:val="009D36F2"/>
    <w:pPr>
      <w:keepNext/>
      <w:widowControl/>
      <w:autoSpaceDE w:val="0"/>
      <w:autoSpaceDN w:val="0"/>
      <w:adjustRightInd w:val="0"/>
      <w:spacing w:before="80" w:after="80" w:line="360" w:lineRule="auto"/>
      <w:jc w:val="center"/>
    </w:pPr>
    <w:rPr>
      <w:rFonts w:ascii="Times New Roman" w:eastAsia="Dotum" w:hAnsi="Times New Roman" w:cs="Times New Roman"/>
      <w:snapToGrid w:val="0"/>
      <w:kern w:val="0"/>
    </w:rPr>
  </w:style>
  <w:style w:type="paragraph" w:customStyle="1" w:styleId="FigureText">
    <w:name w:val="Figure Text"/>
    <w:qFormat/>
    <w:rsid w:val="009D36F2"/>
    <w:pPr>
      <w:snapToGrid w:val="0"/>
      <w:spacing w:before="60" w:after="60"/>
      <w:jc w:val="both"/>
    </w:pPr>
    <w:rPr>
      <w:rFonts w:ascii="Arial" w:eastAsia="楷体_GB2312" w:hAnsi="Arial" w:cs="Arial"/>
      <w:kern w:val="0"/>
      <w:sz w:val="18"/>
      <w:szCs w:val="18"/>
    </w:rPr>
  </w:style>
  <w:style w:type="character" w:customStyle="1" w:styleId="file-name1">
    <w:name w:val="file-name1"/>
    <w:rsid w:val="009D36F2"/>
    <w:rPr>
      <w:vanish w:val="0"/>
      <w:webHidden w:val="0"/>
      <w:specVanish w:val="0"/>
    </w:rPr>
  </w:style>
  <w:style w:type="character" w:customStyle="1" w:styleId="filepath">
    <w:name w:val="filepath"/>
    <w:basedOn w:val="affe"/>
    <w:rsid w:val="009D36F2"/>
  </w:style>
  <w:style w:type="character" w:customStyle="1" w:styleId="file-state-text1">
    <w:name w:val="file-state-text1"/>
    <w:rsid w:val="009D36F2"/>
  </w:style>
  <w:style w:type="paragraph" w:customStyle="1" w:styleId="FirstParagraph">
    <w:name w:val="First Paragraph"/>
    <w:basedOn w:val="affff"/>
    <w:next w:val="affff"/>
    <w:qFormat/>
    <w:rsid w:val="009D36F2"/>
    <w:pPr>
      <w:widowControl/>
      <w:spacing w:before="180" w:after="180"/>
      <w:jc w:val="left"/>
    </w:pPr>
    <w:rPr>
      <w:rFonts w:ascii="Arial Bold" w:eastAsiaTheme="minorEastAsia" w:hAnsi="Arial Bold" w:cs="Cambria"/>
      <w:sz w:val="24"/>
      <w:lang w:val="x-none" w:eastAsia="en-US"/>
    </w:rPr>
  </w:style>
  <w:style w:type="character" w:customStyle="1" w:styleId="fl">
    <w:name w:val="fl"/>
    <w:rsid w:val="009D36F2"/>
  </w:style>
  <w:style w:type="paragraph" w:customStyle="1" w:styleId="font0">
    <w:name w:val="font0"/>
    <w:basedOn w:val="affd"/>
    <w:qFormat/>
    <w:rsid w:val="009D36F2"/>
    <w:pPr>
      <w:widowControl/>
      <w:spacing w:before="100" w:beforeAutospacing="1" w:after="100" w:afterAutospacing="1"/>
      <w:jc w:val="left"/>
    </w:pPr>
    <w:rPr>
      <w:rFonts w:ascii="宋体" w:eastAsia="宋体" w:hAnsi="宋体" w:cs="宋体"/>
      <w:color w:val="000000"/>
      <w:kern w:val="0"/>
      <w:sz w:val="22"/>
    </w:rPr>
  </w:style>
  <w:style w:type="paragraph" w:customStyle="1" w:styleId="font10">
    <w:name w:val="font10"/>
    <w:basedOn w:val="affd"/>
    <w:qFormat/>
    <w:rsid w:val="009D36F2"/>
    <w:pPr>
      <w:widowControl/>
      <w:spacing w:before="100" w:beforeAutospacing="1" w:after="100" w:afterAutospacing="1"/>
      <w:jc w:val="left"/>
    </w:pPr>
    <w:rPr>
      <w:rFonts w:ascii="Helv" w:eastAsia="宋体" w:hAnsi="Helv" w:cs="宋体"/>
      <w:color w:val="000000"/>
      <w:kern w:val="0"/>
      <w:sz w:val="22"/>
    </w:rPr>
  </w:style>
  <w:style w:type="character" w:customStyle="1" w:styleId="font11">
    <w:name w:val="font11"/>
    <w:rsid w:val="009D36F2"/>
    <w:rPr>
      <w:rFonts w:ascii="Tahoma" w:hAnsi="Tahoma" w:cs="Tahoma" w:hint="default"/>
      <w:color w:val="000000"/>
      <w:sz w:val="21"/>
      <w:szCs w:val="21"/>
      <w:u w:val="none"/>
    </w:rPr>
  </w:style>
  <w:style w:type="paragraph" w:customStyle="1" w:styleId="font12">
    <w:name w:val="font12"/>
    <w:basedOn w:val="affd"/>
    <w:rsid w:val="009D36F2"/>
    <w:pPr>
      <w:widowControl/>
      <w:spacing w:before="100" w:beforeAutospacing="1" w:after="100" w:afterAutospacing="1"/>
      <w:jc w:val="left"/>
    </w:pPr>
    <w:rPr>
      <w:rFonts w:ascii="宋体" w:eastAsia="宋体" w:hAnsi="宋体" w:cs="宋体"/>
      <w:kern w:val="0"/>
      <w:sz w:val="18"/>
      <w:szCs w:val="18"/>
    </w:rPr>
  </w:style>
  <w:style w:type="paragraph" w:customStyle="1" w:styleId="font13">
    <w:name w:val="font13"/>
    <w:basedOn w:val="affd"/>
    <w:rsid w:val="009D36F2"/>
    <w:pPr>
      <w:widowControl/>
      <w:spacing w:before="100" w:beforeAutospacing="1" w:after="100" w:afterAutospacing="1"/>
      <w:jc w:val="left"/>
    </w:pPr>
    <w:rPr>
      <w:rFonts w:ascii="宋体" w:eastAsia="宋体" w:hAnsi="宋体" w:cs="宋体"/>
      <w:b/>
      <w:bCs/>
      <w:color w:val="000000"/>
      <w:kern w:val="0"/>
      <w:sz w:val="18"/>
      <w:szCs w:val="18"/>
    </w:rPr>
  </w:style>
  <w:style w:type="paragraph" w:customStyle="1" w:styleId="font14">
    <w:name w:val="font14"/>
    <w:basedOn w:val="affd"/>
    <w:rsid w:val="009D36F2"/>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5">
    <w:name w:val="font15"/>
    <w:basedOn w:val="affd"/>
    <w:rsid w:val="009D36F2"/>
    <w:pPr>
      <w:widowControl/>
      <w:spacing w:before="100" w:beforeAutospacing="1" w:after="100" w:afterAutospacing="1"/>
      <w:jc w:val="left"/>
    </w:pPr>
    <w:rPr>
      <w:rFonts w:ascii="宋体" w:eastAsia="宋体" w:hAnsi="宋体" w:cs="宋体"/>
      <w:color w:val="000000"/>
      <w:kern w:val="0"/>
      <w:sz w:val="18"/>
      <w:szCs w:val="18"/>
    </w:rPr>
  </w:style>
  <w:style w:type="paragraph" w:customStyle="1" w:styleId="font16">
    <w:name w:val="font16"/>
    <w:basedOn w:val="affd"/>
    <w:rsid w:val="009D36F2"/>
    <w:pPr>
      <w:widowControl/>
      <w:spacing w:before="100" w:beforeAutospacing="1" w:after="100" w:afterAutospacing="1"/>
      <w:jc w:val="left"/>
    </w:pPr>
    <w:rPr>
      <w:rFonts w:ascii="宋体" w:eastAsia="宋体" w:hAnsi="宋体" w:cs="宋体"/>
      <w:kern w:val="0"/>
      <w:sz w:val="18"/>
      <w:szCs w:val="18"/>
    </w:rPr>
  </w:style>
  <w:style w:type="character" w:customStyle="1" w:styleId="font191">
    <w:name w:val="font191"/>
    <w:rsid w:val="009D36F2"/>
    <w:rPr>
      <w:rFonts w:ascii="宋体" w:eastAsia="宋体" w:hAnsi="宋体" w:hint="eastAsia"/>
      <w:color w:val="auto"/>
      <w:sz w:val="22"/>
      <w:szCs w:val="22"/>
      <w:u w:val="none"/>
    </w:rPr>
  </w:style>
  <w:style w:type="character" w:customStyle="1" w:styleId="font21">
    <w:name w:val="font21"/>
    <w:rsid w:val="009D36F2"/>
    <w:rPr>
      <w:rFonts w:ascii="宋体" w:eastAsia="宋体" w:hAnsi="宋体" w:hint="eastAsia"/>
      <w:color w:val="000000"/>
      <w:sz w:val="21"/>
      <w:szCs w:val="21"/>
      <w:u w:val="none"/>
    </w:rPr>
  </w:style>
  <w:style w:type="character" w:customStyle="1" w:styleId="font25fontbfontblackfl">
    <w:name w:val="font25 fontb font_black fl"/>
    <w:rsid w:val="009D36F2"/>
  </w:style>
  <w:style w:type="character" w:customStyle="1" w:styleId="font281">
    <w:name w:val="font281"/>
    <w:qFormat/>
    <w:rsid w:val="009D36F2"/>
    <w:rPr>
      <w:rFonts w:ascii="宋体" w:eastAsia="宋体" w:hAnsi="宋体" w:hint="eastAsia"/>
      <w:color w:val="000000"/>
      <w:sz w:val="21"/>
      <w:szCs w:val="21"/>
      <w:u w:val="none"/>
    </w:rPr>
  </w:style>
  <w:style w:type="character" w:customStyle="1" w:styleId="font301">
    <w:name w:val="font301"/>
    <w:rsid w:val="009D36F2"/>
    <w:rPr>
      <w:rFonts w:ascii="宋体" w:eastAsia="宋体" w:hAnsi="宋体" w:hint="eastAsia"/>
      <w:color w:val="000000"/>
      <w:sz w:val="21"/>
      <w:szCs w:val="21"/>
      <w:u w:val="none"/>
    </w:rPr>
  </w:style>
  <w:style w:type="character" w:customStyle="1" w:styleId="font31">
    <w:name w:val="font31"/>
    <w:rsid w:val="009D36F2"/>
    <w:rPr>
      <w:rFonts w:ascii="Calibri" w:hAnsi="Calibri" w:cs="Calibri" w:hint="default"/>
      <w:b w:val="0"/>
      <w:bCs w:val="0"/>
      <w:i w:val="0"/>
      <w:iCs w:val="0"/>
      <w:strike w:val="0"/>
      <w:dstrike w:val="0"/>
      <w:color w:val="000000"/>
      <w:sz w:val="22"/>
      <w:szCs w:val="22"/>
      <w:u w:val="none"/>
      <w:effect w:val="none"/>
    </w:rPr>
  </w:style>
  <w:style w:type="character" w:customStyle="1" w:styleId="font341">
    <w:name w:val="font341"/>
    <w:rsid w:val="009D36F2"/>
    <w:rPr>
      <w:rFonts w:ascii="宋体" w:eastAsia="宋体" w:hAnsi="宋体" w:hint="eastAsia"/>
      <w:color w:val="008080"/>
      <w:sz w:val="21"/>
      <w:szCs w:val="21"/>
      <w:u w:val="single"/>
    </w:rPr>
  </w:style>
  <w:style w:type="character" w:customStyle="1" w:styleId="font351">
    <w:name w:val="font351"/>
    <w:rsid w:val="009D36F2"/>
    <w:rPr>
      <w:rFonts w:ascii="宋体" w:eastAsia="宋体" w:hAnsi="宋体" w:hint="eastAsia"/>
      <w:color w:val="FF0000"/>
      <w:sz w:val="21"/>
      <w:szCs w:val="21"/>
      <w:u w:val="none"/>
    </w:rPr>
  </w:style>
  <w:style w:type="character" w:customStyle="1" w:styleId="font361">
    <w:name w:val="font361"/>
    <w:rsid w:val="009D36F2"/>
    <w:rPr>
      <w:rFonts w:ascii="宋体" w:eastAsia="宋体" w:hAnsi="宋体" w:hint="eastAsia"/>
      <w:color w:val="008080"/>
      <w:sz w:val="21"/>
      <w:szCs w:val="21"/>
      <w:u w:val="single"/>
    </w:rPr>
  </w:style>
  <w:style w:type="character" w:customStyle="1" w:styleId="font381">
    <w:name w:val="font381"/>
    <w:rsid w:val="009D36F2"/>
    <w:rPr>
      <w:rFonts w:ascii="Arial" w:hAnsi="Arial" w:cs="Arial" w:hint="default"/>
      <w:color w:val="000000"/>
      <w:sz w:val="21"/>
      <w:szCs w:val="21"/>
      <w:u w:val="none"/>
    </w:rPr>
  </w:style>
  <w:style w:type="character" w:customStyle="1" w:styleId="font401">
    <w:name w:val="font401"/>
    <w:rsid w:val="009D36F2"/>
    <w:rPr>
      <w:rFonts w:ascii="宋体" w:eastAsia="宋体" w:hAnsi="宋体" w:hint="eastAsia"/>
      <w:color w:val="000000"/>
      <w:sz w:val="21"/>
      <w:szCs w:val="21"/>
      <w:u w:val="none"/>
    </w:rPr>
  </w:style>
  <w:style w:type="character" w:customStyle="1" w:styleId="font41">
    <w:name w:val="font41"/>
    <w:rsid w:val="009D36F2"/>
    <w:rPr>
      <w:rFonts w:ascii="宋体" w:eastAsia="宋体" w:hAnsi="宋体" w:hint="eastAsia"/>
      <w:b w:val="0"/>
      <w:bCs w:val="0"/>
      <w:i w:val="0"/>
      <w:iCs w:val="0"/>
      <w:strike w:val="0"/>
      <w:dstrike w:val="0"/>
      <w:color w:val="FF0000"/>
      <w:sz w:val="24"/>
      <w:szCs w:val="24"/>
      <w:u w:val="none"/>
      <w:effect w:val="none"/>
    </w:rPr>
  </w:style>
  <w:style w:type="character" w:customStyle="1" w:styleId="font421">
    <w:name w:val="font421"/>
    <w:rsid w:val="009D36F2"/>
    <w:rPr>
      <w:rFonts w:ascii="Times New Roman" w:hAnsi="Times New Roman" w:cs="Times New Roman" w:hint="default"/>
      <w:color w:val="000000"/>
      <w:sz w:val="21"/>
      <w:szCs w:val="21"/>
      <w:u w:val="none"/>
    </w:rPr>
  </w:style>
  <w:style w:type="character" w:customStyle="1" w:styleId="font471">
    <w:name w:val="font471"/>
    <w:rsid w:val="009D36F2"/>
    <w:rPr>
      <w:rFonts w:ascii="Microsoft Sans Serif" w:hAnsi="Microsoft Sans Serif" w:cs="Microsoft Sans Serif" w:hint="default"/>
      <w:color w:val="000000"/>
      <w:sz w:val="21"/>
      <w:szCs w:val="21"/>
      <w:u w:val="none"/>
    </w:rPr>
  </w:style>
  <w:style w:type="character" w:customStyle="1" w:styleId="font481">
    <w:name w:val="font481"/>
    <w:rsid w:val="009D36F2"/>
    <w:rPr>
      <w:rFonts w:ascii="宋体" w:eastAsia="宋体" w:hAnsi="宋体" w:hint="eastAsia"/>
      <w:color w:val="0000FF"/>
      <w:sz w:val="21"/>
      <w:szCs w:val="21"/>
      <w:u w:val="none"/>
    </w:rPr>
  </w:style>
  <w:style w:type="character" w:customStyle="1" w:styleId="font491">
    <w:name w:val="font491"/>
    <w:rsid w:val="009D36F2"/>
    <w:rPr>
      <w:rFonts w:ascii="Arial" w:hAnsi="Arial" w:cs="Arial" w:hint="default"/>
      <w:color w:val="0000FF"/>
      <w:sz w:val="21"/>
      <w:szCs w:val="21"/>
      <w:u w:val="none"/>
    </w:rPr>
  </w:style>
  <w:style w:type="paragraph" w:customStyle="1" w:styleId="font5">
    <w:name w:val="font5"/>
    <w:basedOn w:val="affd"/>
    <w:qFormat/>
    <w:rsid w:val="009D36F2"/>
    <w:pPr>
      <w:widowControl/>
      <w:spacing w:before="100" w:beforeAutospacing="1" w:after="100" w:afterAutospacing="1"/>
      <w:jc w:val="left"/>
    </w:pPr>
    <w:rPr>
      <w:rFonts w:ascii="宋体" w:eastAsia="宋体" w:hAnsi="宋体" w:cs="宋体"/>
      <w:kern w:val="0"/>
      <w:sz w:val="18"/>
      <w:szCs w:val="18"/>
    </w:rPr>
  </w:style>
  <w:style w:type="character" w:customStyle="1" w:styleId="font501">
    <w:name w:val="font501"/>
    <w:rsid w:val="009D36F2"/>
    <w:rPr>
      <w:rFonts w:ascii="Microsoft Sans Serif" w:hAnsi="Microsoft Sans Serif" w:cs="Microsoft Sans Serif" w:hint="default"/>
      <w:color w:val="FF0000"/>
      <w:sz w:val="21"/>
      <w:szCs w:val="21"/>
      <w:u w:val="none"/>
    </w:rPr>
  </w:style>
  <w:style w:type="character" w:customStyle="1" w:styleId="font51">
    <w:name w:val="font51"/>
    <w:rsid w:val="009D36F2"/>
    <w:rPr>
      <w:rFonts w:ascii="宋体" w:eastAsia="宋体" w:hAnsi="宋体" w:hint="eastAsia"/>
      <w:b w:val="0"/>
      <w:bCs w:val="0"/>
      <w:i w:val="0"/>
      <w:iCs w:val="0"/>
      <w:strike w:val="0"/>
      <w:dstrike w:val="0"/>
      <w:color w:val="000000"/>
      <w:sz w:val="22"/>
      <w:szCs w:val="22"/>
      <w:u w:val="none"/>
      <w:effect w:val="none"/>
    </w:rPr>
  </w:style>
  <w:style w:type="character" w:customStyle="1" w:styleId="font511">
    <w:name w:val="font511"/>
    <w:rsid w:val="009D36F2"/>
    <w:rPr>
      <w:rFonts w:ascii="宋体" w:eastAsia="宋体" w:hAnsi="宋体" w:hint="eastAsia"/>
      <w:color w:val="FF0000"/>
      <w:sz w:val="21"/>
      <w:szCs w:val="21"/>
      <w:u w:val="none"/>
    </w:rPr>
  </w:style>
  <w:style w:type="character" w:customStyle="1" w:styleId="font521">
    <w:name w:val="font521"/>
    <w:rsid w:val="009D36F2"/>
    <w:rPr>
      <w:rFonts w:ascii="Times New Roman" w:hAnsi="Times New Roman" w:cs="Times New Roman" w:hint="default"/>
      <w:color w:val="FF0000"/>
      <w:sz w:val="21"/>
      <w:szCs w:val="21"/>
      <w:u w:val="none"/>
    </w:rPr>
  </w:style>
  <w:style w:type="paragraph" w:customStyle="1" w:styleId="font6">
    <w:name w:val="font6"/>
    <w:basedOn w:val="affd"/>
    <w:qFormat/>
    <w:rsid w:val="009D36F2"/>
    <w:pPr>
      <w:widowControl/>
      <w:spacing w:before="100" w:beforeAutospacing="1" w:after="100" w:afterAutospacing="1"/>
      <w:jc w:val="left"/>
    </w:pPr>
    <w:rPr>
      <w:rFonts w:ascii="宋体" w:eastAsia="宋体" w:hAnsi="宋体" w:cs="Arial Unicode MS" w:hint="eastAsia"/>
      <w:kern w:val="0"/>
    </w:rPr>
  </w:style>
  <w:style w:type="character" w:customStyle="1" w:styleId="font61">
    <w:name w:val="font61"/>
    <w:rsid w:val="009D36F2"/>
    <w:rPr>
      <w:rFonts w:ascii="宋体" w:eastAsia="宋体" w:hAnsi="宋体" w:hint="eastAsia"/>
      <w:b w:val="0"/>
      <w:bCs w:val="0"/>
      <w:i w:val="0"/>
      <w:iCs w:val="0"/>
      <w:strike w:val="0"/>
      <w:dstrike w:val="0"/>
      <w:color w:val="000000"/>
      <w:sz w:val="24"/>
      <w:szCs w:val="24"/>
      <w:u w:val="none"/>
      <w:effect w:val="none"/>
    </w:rPr>
  </w:style>
  <w:style w:type="paragraph" w:customStyle="1" w:styleId="font7">
    <w:name w:val="font7"/>
    <w:basedOn w:val="affd"/>
    <w:qFormat/>
    <w:rsid w:val="009D36F2"/>
    <w:pPr>
      <w:widowControl/>
      <w:spacing w:before="100" w:beforeAutospacing="1" w:after="100" w:afterAutospacing="1"/>
      <w:jc w:val="left"/>
    </w:pPr>
    <w:rPr>
      <w:rFonts w:ascii="Times New Roman" w:eastAsia="Arial Unicode MS" w:hAnsi="Times New Roman" w:cs="Times New Roman"/>
      <w:kern w:val="0"/>
      <w:sz w:val="14"/>
      <w:szCs w:val="14"/>
    </w:rPr>
  </w:style>
  <w:style w:type="character" w:customStyle="1" w:styleId="font71">
    <w:name w:val="font71"/>
    <w:rsid w:val="009D36F2"/>
    <w:rPr>
      <w:rFonts w:ascii="Times New Roman" w:hAnsi="Times New Roman" w:cs="Times New Roman" w:hint="default"/>
      <w:color w:val="000000"/>
      <w:sz w:val="24"/>
      <w:szCs w:val="24"/>
      <w:u w:val="none"/>
    </w:rPr>
  </w:style>
  <w:style w:type="paragraph" w:customStyle="1" w:styleId="font8">
    <w:name w:val="font8"/>
    <w:basedOn w:val="affd"/>
    <w:qFormat/>
    <w:rsid w:val="009D36F2"/>
    <w:pPr>
      <w:widowControl/>
      <w:spacing w:before="100" w:beforeAutospacing="1" w:after="100" w:afterAutospacing="1"/>
      <w:jc w:val="left"/>
    </w:pPr>
    <w:rPr>
      <w:rFonts w:ascii="宋体" w:eastAsia="宋体" w:hAnsi="宋体" w:cs="Arial Unicode MS" w:hint="eastAsia"/>
      <w:color w:val="FF0000"/>
      <w:kern w:val="0"/>
    </w:rPr>
  </w:style>
  <w:style w:type="paragraph" w:customStyle="1" w:styleId="font9">
    <w:name w:val="font9"/>
    <w:basedOn w:val="affd"/>
    <w:qFormat/>
    <w:rsid w:val="009D36F2"/>
    <w:pPr>
      <w:widowControl/>
      <w:spacing w:before="100" w:beforeAutospacing="1" w:after="100" w:afterAutospacing="1"/>
      <w:jc w:val="left"/>
    </w:pPr>
    <w:rPr>
      <w:rFonts w:ascii="Times New Roman" w:eastAsia="Arial Unicode MS" w:hAnsi="Times New Roman" w:cs="Times New Roman"/>
      <w:color w:val="FF0000"/>
      <w:kern w:val="0"/>
      <w:sz w:val="14"/>
      <w:szCs w:val="14"/>
    </w:rPr>
  </w:style>
  <w:style w:type="paragraph" w:styleId="affff1">
    <w:name w:val="footer"/>
    <w:basedOn w:val="affd"/>
    <w:link w:val="Char8"/>
    <w:unhideWhenUsed/>
    <w:qFormat/>
    <w:rsid w:val="009D36F2"/>
    <w:pPr>
      <w:widowControl/>
      <w:tabs>
        <w:tab w:val="center" w:pos="4320"/>
        <w:tab w:val="right" w:pos="8640"/>
      </w:tabs>
      <w:snapToGrid w:val="0"/>
      <w:jc w:val="left"/>
    </w:pPr>
    <w:rPr>
      <w:rFonts w:ascii="Times New Roman" w:eastAsia="宋体" w:hAnsi="Times New Roman" w:cs="Times New Roman"/>
      <w:kern w:val="0"/>
      <w:sz w:val="18"/>
      <w:szCs w:val="18"/>
    </w:rPr>
  </w:style>
  <w:style w:type="character" w:customStyle="1" w:styleId="Char8">
    <w:name w:val="页脚 Char"/>
    <w:basedOn w:val="affe"/>
    <w:link w:val="affff1"/>
    <w:qFormat/>
    <w:rsid w:val="009D36F2"/>
    <w:rPr>
      <w:rFonts w:ascii="Times New Roman" w:eastAsia="宋体" w:hAnsi="Times New Roman" w:cs="Times New Roman"/>
      <w:kern w:val="0"/>
      <w:sz w:val="18"/>
      <w:szCs w:val="18"/>
    </w:rPr>
  </w:style>
  <w:style w:type="paragraph" w:customStyle="1" w:styleId="FooterSmall">
    <w:name w:val="Footer Small"/>
    <w:basedOn w:val="affff1"/>
    <w:qFormat/>
    <w:rsid w:val="009D36F2"/>
    <w:pPr>
      <w:widowControl w:val="0"/>
      <w:tabs>
        <w:tab w:val="clear" w:pos="4320"/>
        <w:tab w:val="clear" w:pos="8640"/>
        <w:tab w:val="center" w:pos="4153"/>
        <w:tab w:val="right" w:pos="8306"/>
      </w:tabs>
      <w:jc w:val="both"/>
    </w:pPr>
    <w:rPr>
      <w:rFonts w:ascii="Calibri" w:hAnsi="Calibri"/>
      <w:kern w:val="2"/>
    </w:rPr>
  </w:style>
  <w:style w:type="character" w:customStyle="1" w:styleId="Footer-EvenCharChar">
    <w:name w:val="Footer-Even Char Char"/>
    <w:rsid w:val="009D36F2"/>
    <w:rPr>
      <w:rFonts w:ascii="宋体" w:eastAsia="宋体" w:hAnsi="宋体" w:cs="宋体" w:hint="eastAsia"/>
      <w:kern w:val="2"/>
      <w:sz w:val="18"/>
      <w:lang w:val="en-US" w:eastAsia="zh-CN" w:bidi="ar-SA"/>
    </w:rPr>
  </w:style>
  <w:style w:type="paragraph" w:customStyle="1" w:styleId="footnotes">
    <w:name w:val="footnotes"/>
    <w:basedOn w:val="affd"/>
    <w:autoRedefine/>
    <w:qFormat/>
    <w:rsid w:val="009D36F2"/>
    <w:pPr>
      <w:widowControl/>
      <w:autoSpaceDE w:val="0"/>
      <w:autoSpaceDN w:val="0"/>
      <w:adjustRightInd w:val="0"/>
      <w:spacing w:after="90"/>
      <w:jc w:val="left"/>
    </w:pPr>
    <w:rPr>
      <w:rFonts w:ascii="Times New Roman" w:eastAsia="宋体" w:hAnsi="Times New Roman" w:cs="Times New Roman"/>
      <w:kern w:val="0"/>
      <w:sz w:val="18"/>
      <w:szCs w:val="20"/>
    </w:rPr>
  </w:style>
  <w:style w:type="paragraph" w:customStyle="1" w:styleId="formspace">
    <w:name w:val="form space"/>
    <w:basedOn w:val="affd"/>
    <w:qFormat/>
    <w:rsid w:val="009D36F2"/>
    <w:pPr>
      <w:widowControl/>
      <w:spacing w:before="60" w:after="60"/>
      <w:jc w:val="left"/>
    </w:pPr>
    <w:rPr>
      <w:rFonts w:ascii="Helvetica" w:eastAsia="宋体" w:hAnsi="Helvetica" w:cs="Times New Roman"/>
      <w:kern w:val="0"/>
      <w:sz w:val="18"/>
      <w:szCs w:val="20"/>
    </w:rPr>
  </w:style>
  <w:style w:type="character" w:customStyle="1" w:styleId="grame">
    <w:name w:val="grame"/>
    <w:rsid w:val="009D36F2"/>
  </w:style>
  <w:style w:type="table" w:customStyle="1" w:styleId="Gridding1">
    <w:name w:val="Gridding1"/>
    <w:basedOn w:val="afff"/>
    <w:rsid w:val="009D36F2"/>
    <w:pPr>
      <w:widowControl w:val="0"/>
      <w:autoSpaceDE w:val="0"/>
      <w:autoSpaceDN w:val="0"/>
      <w:adjustRightInd w:val="0"/>
      <w:spacing w:line="360" w:lineRule="auto"/>
    </w:pPr>
    <w:rPr>
      <w:rFonts w:ascii="ˎ̥" w:eastAsia="幼圆" w:hAnsi="ˎ̥" w:cs="ˎ̥"/>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5CharChar">
    <w:name w:val="H5 Char Char"/>
    <w:rsid w:val="009D36F2"/>
    <w:rPr>
      <w:rFonts w:eastAsia="宋体"/>
      <w:b/>
      <w:kern w:val="2"/>
      <w:sz w:val="24"/>
      <w:lang w:val="en-US" w:eastAsia="zh-CN" w:bidi="ar-SA"/>
    </w:rPr>
  </w:style>
  <w:style w:type="character" w:customStyle="1" w:styleId="H6CharChar">
    <w:name w:val="H6 Char Char"/>
    <w:rsid w:val="009D36F2"/>
    <w:rPr>
      <w:rFonts w:eastAsia="宋体"/>
      <w:b/>
      <w:kern w:val="2"/>
      <w:sz w:val="24"/>
      <w:lang w:val="en-US" w:eastAsia="zh-CN" w:bidi="ar-SA"/>
    </w:rPr>
  </w:style>
  <w:style w:type="paragraph" w:customStyle="1" w:styleId="Heading21">
    <w:name w:val="Heading 21"/>
    <w:basedOn w:val="affd"/>
    <w:qFormat/>
    <w:rsid w:val="009D36F2"/>
    <w:pPr>
      <w:keepLines/>
      <w:widowControl/>
      <w:pBdr>
        <w:top w:val="single" w:sz="6" w:space="4" w:color="auto"/>
      </w:pBdr>
      <w:autoSpaceDE w:val="0"/>
      <w:autoSpaceDN w:val="0"/>
      <w:adjustRightInd w:val="0"/>
      <w:spacing w:before="425" w:after="113"/>
      <w:ind w:left="652" w:hanging="652"/>
      <w:jc w:val="left"/>
    </w:pPr>
    <w:rPr>
      <w:rFonts w:ascii="Arial" w:eastAsia="Times New Roman" w:hAnsi="Arial" w:cs="Arial"/>
      <w:b/>
      <w:bCs/>
      <w:kern w:val="0"/>
      <w:sz w:val="28"/>
      <w:szCs w:val="28"/>
      <w:lang w:eastAsia="en-US"/>
    </w:rPr>
  </w:style>
  <w:style w:type="character" w:customStyle="1" w:styleId="Heading3Char2Char">
    <w:name w:val="Heading 3 Char2 Char"/>
    <w:aliases w:val="Heading 3 Char Char1 Char,Heading 3 Char1 Char Char Char,Heading 3 Char Char Char Char Char,Heading 3 Char1 Char1 Char,Heading 3 Char Char Char1 Char,Heading 3 Char Char2,Heading 3 Char1 Char Char1,Heading 3 Char Char Char Char1"/>
    <w:rsid w:val="009D36F2"/>
    <w:rPr>
      <w:b/>
      <w:bCs/>
      <w:kern w:val="2"/>
      <w:sz w:val="32"/>
      <w:szCs w:val="32"/>
    </w:rPr>
  </w:style>
  <w:style w:type="paragraph" w:customStyle="1" w:styleId="HeadingA">
    <w:name w:val="Heading A"/>
    <w:basedOn w:val="19"/>
    <w:qFormat/>
    <w:rsid w:val="009D36F2"/>
    <w:pPr>
      <w:pageBreakBefore/>
      <w:widowControl/>
      <w:tabs>
        <w:tab w:val="num" w:pos="227"/>
      </w:tabs>
      <w:overflowPunct w:val="0"/>
      <w:autoSpaceDE w:val="0"/>
      <w:autoSpaceDN w:val="0"/>
      <w:adjustRightInd w:val="0"/>
      <w:spacing w:before="142" w:after="113" w:line="240" w:lineRule="auto"/>
      <w:ind w:left="227" w:hanging="227"/>
      <w:jc w:val="left"/>
      <w:textAlignment w:val="baseline"/>
      <w:outlineLvl w:val="9"/>
    </w:pPr>
    <w:rPr>
      <w:rFonts w:ascii="Arial" w:eastAsia="宋体" w:hAnsi="Arial" w:cs="Times New Roman"/>
      <w:bCs w:val="0"/>
      <w:kern w:val="28"/>
      <w:sz w:val="36"/>
      <w:szCs w:val="20"/>
      <w:lang w:eastAsia="en-US"/>
    </w:rPr>
  </w:style>
  <w:style w:type="paragraph" w:customStyle="1" w:styleId="HeadingAppendix">
    <w:name w:val="Heading Appendix"/>
    <w:basedOn w:val="19"/>
    <w:next w:val="affd"/>
    <w:qFormat/>
    <w:rsid w:val="009D36F2"/>
    <w:pPr>
      <w:keepNext w:val="0"/>
      <w:keepLines w:val="0"/>
      <w:spacing w:before="100" w:beforeAutospacing="1" w:after="100" w:afterAutospacing="1" w:line="240" w:lineRule="auto"/>
      <w:ind w:left="432" w:hanging="432"/>
    </w:pPr>
    <w:rPr>
      <w:rFonts w:ascii="Calibri" w:eastAsia="宋体" w:hAnsi="Calibri" w:cs="Times New Roman"/>
      <w:bCs w:val="0"/>
      <w:color w:val="1F497D"/>
      <w:kern w:val="2"/>
      <w:sz w:val="36"/>
      <w:szCs w:val="22"/>
    </w:rPr>
  </w:style>
  <w:style w:type="paragraph" w:customStyle="1" w:styleId="HeadingAppendixOld">
    <w:name w:val="Heading Appendix Old"/>
    <w:basedOn w:val="affd"/>
    <w:next w:val="affd"/>
    <w:qFormat/>
    <w:rsid w:val="009D36F2"/>
    <w:pPr>
      <w:keepNext/>
      <w:pageBreakBefore/>
      <w:numPr>
        <w:ilvl w:val="7"/>
        <w:numId w:val="42"/>
      </w:numPr>
    </w:pPr>
    <w:rPr>
      <w:rFonts w:ascii="Arial Black" w:eastAsia="Arial Black" w:hAnsi="Arial Black" w:cs="Arial Black"/>
      <w:smallCaps/>
      <w:color w:val="333333"/>
      <w:sz w:val="32"/>
      <w:szCs w:val="32"/>
    </w:rPr>
  </w:style>
  <w:style w:type="paragraph" w:customStyle="1" w:styleId="HeadingB">
    <w:name w:val="Heading B"/>
    <w:basedOn w:val="26"/>
    <w:qFormat/>
    <w:rsid w:val="009D36F2"/>
    <w:pPr>
      <w:keepLines w:val="0"/>
      <w:widowControl/>
      <w:pBdr>
        <w:top w:val="single" w:sz="6" w:space="1" w:color="auto"/>
      </w:pBdr>
      <w:overflowPunct w:val="0"/>
      <w:autoSpaceDE w:val="0"/>
      <w:autoSpaceDN w:val="0"/>
      <w:adjustRightInd w:val="0"/>
      <w:spacing w:before="425" w:after="113" w:line="240" w:lineRule="auto"/>
      <w:jc w:val="left"/>
      <w:textAlignment w:val="baseline"/>
      <w:outlineLvl w:val="9"/>
    </w:pPr>
    <w:rPr>
      <w:rFonts w:ascii="Arial" w:eastAsia="宋体" w:hAnsi="Arial" w:cs="Times New Roman"/>
      <w:bCs w:val="0"/>
      <w:kern w:val="0"/>
      <w:sz w:val="28"/>
      <w:szCs w:val="20"/>
      <w:lang w:val="en-GB" w:eastAsia="en-US"/>
    </w:rPr>
  </w:style>
  <w:style w:type="paragraph" w:customStyle="1" w:styleId="HeadingC">
    <w:name w:val="Heading C"/>
    <w:basedOn w:val="32"/>
    <w:uiPriority w:val="99"/>
    <w:qFormat/>
    <w:rsid w:val="009D36F2"/>
    <w:pPr>
      <w:keepLines w:val="0"/>
      <w:widowControl/>
      <w:numPr>
        <w:ilvl w:val="0"/>
        <w:numId w:val="0"/>
      </w:numPr>
      <w:tabs>
        <w:tab w:val="num" w:pos="680"/>
      </w:tabs>
      <w:overflowPunct w:val="0"/>
      <w:autoSpaceDE w:val="0"/>
      <w:autoSpaceDN w:val="0"/>
      <w:adjustRightInd w:val="0"/>
      <w:spacing w:before="425" w:after="113" w:line="240" w:lineRule="auto"/>
      <w:ind w:left="680" w:hanging="226"/>
      <w:jc w:val="left"/>
      <w:textAlignment w:val="baseline"/>
      <w:outlineLvl w:val="9"/>
    </w:pPr>
    <w:rPr>
      <w:rFonts w:ascii="Arial" w:eastAsia="宋体" w:hAnsi="Arial" w:cs="Times New Roman"/>
      <w:bCs w:val="0"/>
      <w:i/>
      <w:kern w:val="0"/>
      <w:sz w:val="28"/>
      <w:szCs w:val="20"/>
      <w:lang w:val="x-none" w:eastAsia="en-US"/>
    </w:rPr>
  </w:style>
  <w:style w:type="paragraph" w:customStyle="1" w:styleId="HeadingLeft">
    <w:name w:val="Heading Left"/>
    <w:basedOn w:val="affd"/>
    <w:qFormat/>
    <w:rsid w:val="009D36F2"/>
    <w:pPr>
      <w:widowControl/>
      <w:topLinePunct/>
      <w:adjustRightInd w:val="0"/>
      <w:snapToGrid w:val="0"/>
      <w:spacing w:line="240" w:lineRule="atLeast"/>
      <w:jc w:val="left"/>
    </w:pPr>
    <w:rPr>
      <w:rFonts w:ascii="Times New Roman" w:eastAsia="宋体" w:hAnsi="Times New Roman" w:cs="Arial"/>
      <w:sz w:val="20"/>
      <w:szCs w:val="20"/>
    </w:rPr>
  </w:style>
  <w:style w:type="paragraph" w:customStyle="1" w:styleId="HeadingMiddle">
    <w:name w:val="Heading Middle"/>
    <w:qFormat/>
    <w:rsid w:val="009D36F2"/>
    <w:pPr>
      <w:adjustRightInd w:val="0"/>
      <w:snapToGrid w:val="0"/>
      <w:spacing w:line="240" w:lineRule="atLeast"/>
      <w:jc w:val="center"/>
    </w:pPr>
    <w:rPr>
      <w:rFonts w:ascii="Times New Roman" w:eastAsia="宋体" w:hAnsi="Times New Roman" w:cs="Arial"/>
      <w:kern w:val="0"/>
      <w:sz w:val="20"/>
      <w:szCs w:val="20"/>
    </w:rPr>
  </w:style>
  <w:style w:type="paragraph" w:customStyle="1" w:styleId="HeadingPart">
    <w:name w:val="Heading Part"/>
    <w:basedOn w:val="affd"/>
    <w:next w:val="affd"/>
    <w:qFormat/>
    <w:rsid w:val="009D36F2"/>
    <w:pPr>
      <w:pageBreakBefore/>
      <w:numPr>
        <w:ilvl w:val="8"/>
        <w:numId w:val="42"/>
      </w:numPr>
      <w:spacing w:before="480"/>
      <w:outlineLvl w:val="8"/>
    </w:pPr>
    <w:rPr>
      <w:rFonts w:ascii="Arial Black" w:eastAsia="Arial Black" w:hAnsi="Arial Black" w:cs="Arial Black"/>
      <w:b/>
      <w:smallCaps/>
      <w:color w:val="333333"/>
      <w:sz w:val="32"/>
      <w:szCs w:val="32"/>
    </w:rPr>
  </w:style>
  <w:style w:type="paragraph" w:customStyle="1" w:styleId="HeadingRight">
    <w:name w:val="Heading Right"/>
    <w:basedOn w:val="affd"/>
    <w:qFormat/>
    <w:rsid w:val="009D36F2"/>
    <w:pPr>
      <w:widowControl/>
      <w:topLinePunct/>
      <w:adjustRightInd w:val="0"/>
      <w:snapToGrid w:val="0"/>
      <w:spacing w:line="240" w:lineRule="atLeast"/>
      <w:jc w:val="right"/>
    </w:pPr>
    <w:rPr>
      <w:rFonts w:ascii="Times New Roman" w:eastAsia="宋体" w:hAnsi="Times New Roman" w:cs="Arial"/>
      <w:sz w:val="20"/>
      <w:szCs w:val="20"/>
    </w:rPr>
  </w:style>
  <w:style w:type="paragraph" w:customStyle="1" w:styleId="Heading3NoNumber">
    <w:name w:val="Heading3 No Number"/>
    <w:basedOn w:val="32"/>
    <w:next w:val="affd"/>
    <w:autoRedefine/>
    <w:qFormat/>
    <w:rsid w:val="009D36F2"/>
    <w:pPr>
      <w:widowControl/>
      <w:numPr>
        <w:ilvl w:val="0"/>
        <w:numId w:val="0"/>
      </w:numPr>
      <w:topLinePunct/>
      <w:adjustRightInd w:val="0"/>
      <w:snapToGrid w:val="0"/>
      <w:spacing w:before="200" w:after="160" w:line="240" w:lineRule="atLeast"/>
      <w:jc w:val="left"/>
      <w:outlineLvl w:val="9"/>
    </w:pPr>
    <w:rPr>
      <w:rFonts w:ascii="Book Antiqua" w:eastAsia="黑体" w:hAnsi="Book Antiqua" w:cs="Book Antiqua"/>
      <w:b w:val="0"/>
      <w:bCs w:val="0"/>
      <w:noProof/>
      <w:kern w:val="0"/>
      <w:sz w:val="26"/>
      <w:lang w:val="x-none" w:eastAsia="x-none"/>
    </w:rPr>
  </w:style>
  <w:style w:type="paragraph" w:customStyle="1" w:styleId="Heading4NoNumber">
    <w:name w:val="Heading4 No Number"/>
    <w:basedOn w:val="affd"/>
    <w:semiHidden/>
    <w:qFormat/>
    <w:rsid w:val="009D36F2"/>
    <w:pPr>
      <w:keepNext/>
      <w:widowControl/>
      <w:topLinePunct/>
      <w:adjustRightInd w:val="0"/>
      <w:snapToGrid w:val="0"/>
      <w:spacing w:before="200" w:after="160" w:line="240" w:lineRule="atLeast"/>
      <w:ind w:left="1701"/>
      <w:jc w:val="left"/>
    </w:pPr>
    <w:rPr>
      <w:rFonts w:ascii="Times New Roman" w:eastAsia="黑体" w:hAnsi="Times New Roman" w:cs="Arial"/>
      <w:bCs/>
      <w:spacing w:val="-4"/>
    </w:rPr>
  </w:style>
  <w:style w:type="paragraph" w:customStyle="1" w:styleId="Hidden">
    <w:name w:val="Hidden"/>
    <w:basedOn w:val="affd"/>
    <w:qFormat/>
    <w:rsid w:val="009D36F2"/>
    <w:pPr>
      <w:shd w:val="clear" w:color="auto" w:fill="FFFF99"/>
    </w:pPr>
    <w:rPr>
      <w:rFonts w:ascii="Calibri" w:eastAsia="宋体" w:hAnsi="Calibri" w:cs="Times New Roman"/>
      <w:vanish/>
      <w:color w:val="0000FF"/>
    </w:rPr>
  </w:style>
  <w:style w:type="paragraph" w:customStyle="1" w:styleId="ho5">
    <w:name w:val="ho5"/>
    <w:basedOn w:val="51"/>
    <w:qFormat/>
    <w:rsid w:val="009D36F2"/>
    <w:pPr>
      <w:widowControl/>
      <w:numPr>
        <w:ilvl w:val="0"/>
        <w:numId w:val="0"/>
      </w:numPr>
      <w:tabs>
        <w:tab w:val="num" w:pos="2510"/>
      </w:tabs>
      <w:overflowPunct w:val="0"/>
      <w:autoSpaceDE w:val="0"/>
      <w:autoSpaceDN w:val="0"/>
      <w:adjustRightInd w:val="0"/>
      <w:spacing w:before="60" w:after="60" w:line="360" w:lineRule="auto"/>
      <w:ind w:left="1718" w:rightChars="100" w:right="100" w:hanging="1008"/>
      <w:jc w:val="left"/>
      <w:textAlignment w:val="baseline"/>
    </w:pPr>
    <w:rPr>
      <w:rFonts w:ascii="宋体" w:eastAsia="宋体" w:hAnsi="Times New Roman" w:cs="Times New Roman"/>
      <w:kern w:val="0"/>
      <w:sz w:val="21"/>
      <w:szCs w:val="20"/>
      <w:lang w:val="en-GB"/>
    </w:rPr>
  </w:style>
  <w:style w:type="paragraph" w:customStyle="1" w:styleId="ho6">
    <w:name w:val="ho6"/>
    <w:basedOn w:val="6"/>
    <w:qFormat/>
    <w:rsid w:val="009D36F2"/>
    <w:pPr>
      <w:widowControl/>
      <w:numPr>
        <w:ilvl w:val="0"/>
        <w:numId w:val="0"/>
      </w:numPr>
      <w:tabs>
        <w:tab w:val="num" w:pos="1620"/>
      </w:tabs>
      <w:overflowPunct w:val="0"/>
      <w:autoSpaceDE w:val="0"/>
      <w:autoSpaceDN w:val="0"/>
      <w:adjustRightInd w:val="0"/>
      <w:spacing w:line="319" w:lineRule="auto"/>
      <w:ind w:leftChars="600" w:left="1620" w:hangingChars="200" w:hanging="360"/>
      <w:jc w:val="left"/>
      <w:textAlignment w:val="baseline"/>
    </w:pPr>
    <w:rPr>
      <w:rFonts w:ascii="Times New Roman" w:eastAsia="宋体" w:hAnsi="Times New Roman" w:cs="Times New Roman"/>
      <w:bCs w:val="0"/>
      <w:kern w:val="0"/>
      <w:sz w:val="21"/>
      <w:szCs w:val="20"/>
      <w:lang w:val="en-GB"/>
    </w:rPr>
  </w:style>
  <w:style w:type="paragraph" w:customStyle="1" w:styleId="HorizontalNote">
    <w:name w:val="Horizontal Note"/>
    <w:basedOn w:val="affd"/>
    <w:qFormat/>
    <w:rsid w:val="009D36F2"/>
    <w:pPr>
      <w:pBdr>
        <w:top w:val="single" w:sz="18" w:space="1" w:color="999999"/>
        <w:bottom w:val="single" w:sz="18" w:space="1" w:color="999999"/>
      </w:pBdr>
    </w:pPr>
    <w:rPr>
      <w:rFonts w:ascii="Calibri" w:eastAsia="宋体" w:hAnsi="Calibri" w:cs="Times New Roman"/>
    </w:rPr>
  </w:style>
  <w:style w:type="paragraph" w:customStyle="1" w:styleId="HPTableTitle">
    <w:name w:val="HP_Table_Title"/>
    <w:basedOn w:val="affd"/>
    <w:next w:val="affd"/>
    <w:qFormat/>
    <w:rsid w:val="009D36F2"/>
    <w:pPr>
      <w:keepNext/>
      <w:keepLines/>
      <w:widowControl/>
      <w:spacing w:before="240" w:after="60"/>
      <w:jc w:val="left"/>
    </w:pPr>
    <w:rPr>
      <w:rFonts w:ascii="Arial" w:eastAsia="Times New Roman" w:hAnsi="Arial" w:cs="Times New Roman"/>
      <w:b/>
      <w:kern w:val="0"/>
      <w:sz w:val="18"/>
      <w:szCs w:val="20"/>
      <w:lang w:eastAsia="en-US"/>
    </w:rPr>
  </w:style>
  <w:style w:type="paragraph" w:customStyle="1" w:styleId="hr1">
    <w:name w:val="hr1"/>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hr2">
    <w:name w:val="hr2"/>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hr3">
    <w:name w:val="hr3"/>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hr4">
    <w:name w:val="hr4"/>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hr5">
    <w:name w:val="hr5"/>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hr6">
    <w:name w:val="hr6"/>
    <w:basedOn w:val="affd"/>
    <w:qFormat/>
    <w:rsid w:val="009D36F2"/>
    <w:pPr>
      <w:widowControl/>
      <w:spacing w:before="100" w:beforeAutospacing="1" w:after="100" w:afterAutospacing="1"/>
      <w:jc w:val="left"/>
    </w:pPr>
    <w:rPr>
      <w:rFonts w:ascii="宋体" w:eastAsia="宋体" w:hAnsi="宋体" w:cs="宋体"/>
      <w:kern w:val="0"/>
      <w:sz w:val="24"/>
      <w:szCs w:val="24"/>
    </w:rPr>
  </w:style>
  <w:style w:type="character" w:styleId="HTML">
    <w:name w:val="HTML Typewriter"/>
    <w:rsid w:val="009D36F2"/>
    <w:rPr>
      <w:rFonts w:ascii="Arial Unicode MS" w:eastAsia="Arial Unicode MS" w:hAnsi="Arial Unicode MS" w:cs="Arial Unicode MS"/>
      <w:snapToGrid w:val="0"/>
      <w:sz w:val="15"/>
      <w:szCs w:val="15"/>
      <w:lang w:val="en-US" w:eastAsia="zh-CN" w:bidi="ar-SA"/>
    </w:rPr>
  </w:style>
  <w:style w:type="character" w:styleId="HTML0">
    <w:name w:val="HTML Code"/>
    <w:rsid w:val="009D36F2"/>
    <w:rPr>
      <w:rFonts w:ascii="Courier New" w:eastAsia="黑体" w:hAnsi="Courier New" w:cs="Courier New"/>
      <w:snapToGrid w:val="0"/>
      <w:sz w:val="20"/>
      <w:szCs w:val="20"/>
      <w:lang w:val="en-US" w:eastAsia="zh-CN" w:bidi="ar-SA"/>
    </w:rPr>
  </w:style>
  <w:style w:type="paragraph" w:styleId="HTML1">
    <w:name w:val="HTML Address"/>
    <w:basedOn w:val="affd"/>
    <w:link w:val="HTMLChar"/>
    <w:rsid w:val="009D36F2"/>
    <w:rPr>
      <w:rFonts w:ascii="Times New Roman" w:eastAsia="宋体" w:hAnsi="Times New Roman" w:cs="Times New Roman"/>
      <w:i/>
      <w:iCs/>
      <w:szCs w:val="24"/>
    </w:rPr>
  </w:style>
  <w:style w:type="character" w:customStyle="1" w:styleId="HTMLChar">
    <w:name w:val="HTML 地址 Char"/>
    <w:basedOn w:val="affe"/>
    <w:link w:val="HTML1"/>
    <w:rsid w:val="009D36F2"/>
    <w:rPr>
      <w:rFonts w:ascii="Times New Roman" w:eastAsia="宋体" w:hAnsi="Times New Roman" w:cs="Times New Roman"/>
      <w:i/>
      <w:iCs/>
      <w:szCs w:val="24"/>
    </w:rPr>
  </w:style>
  <w:style w:type="character" w:styleId="HTML2">
    <w:name w:val="HTML Definition"/>
    <w:rsid w:val="009D36F2"/>
    <w:rPr>
      <w:i/>
      <w:iCs/>
    </w:rPr>
  </w:style>
  <w:style w:type="character" w:styleId="HTML3">
    <w:name w:val="HTML Keyboard"/>
    <w:semiHidden/>
    <w:unhideWhenUsed/>
    <w:rsid w:val="009D36F2"/>
    <w:rPr>
      <w:rFonts w:ascii="Courier New" w:eastAsia="Times New Roman" w:hAnsi="Courier New" w:cs="Courier New" w:hint="default"/>
      <w:sz w:val="24"/>
      <w:szCs w:val="24"/>
    </w:rPr>
  </w:style>
  <w:style w:type="character" w:styleId="HTML4">
    <w:name w:val="HTML Sample"/>
    <w:semiHidden/>
    <w:unhideWhenUsed/>
    <w:rsid w:val="009D36F2"/>
    <w:rPr>
      <w:rFonts w:ascii="Courier New" w:eastAsia="宋体" w:hAnsi="Courier New" w:cs="Times New Roman" w:hint="default"/>
      <w:kern w:val="2"/>
      <w:sz w:val="24"/>
      <w:lang w:val="en-US" w:eastAsia="zh-CN" w:bidi="ar-SA"/>
    </w:rPr>
  </w:style>
  <w:style w:type="paragraph" w:styleId="HTML5">
    <w:name w:val="HTML Preformatted"/>
    <w:basedOn w:val="affd"/>
    <w:link w:val="HTMLChar0"/>
    <w:uiPriority w:val="99"/>
    <w:qFormat/>
    <w:rsid w:val="009D36F2"/>
    <w:pPr>
      <w:spacing w:before="60" w:after="60" w:line="360" w:lineRule="auto"/>
      <w:ind w:firstLine="425"/>
      <w:jc w:val="left"/>
    </w:pPr>
    <w:rPr>
      <w:rFonts w:ascii="Courier New" w:eastAsia="宋体" w:hAnsi="Courier New" w:cs="Times New Roman"/>
      <w:sz w:val="20"/>
      <w:szCs w:val="20"/>
    </w:rPr>
  </w:style>
  <w:style w:type="character" w:customStyle="1" w:styleId="HTMLChar0">
    <w:name w:val="HTML 预设格式 Char"/>
    <w:basedOn w:val="affe"/>
    <w:link w:val="HTML5"/>
    <w:uiPriority w:val="99"/>
    <w:qFormat/>
    <w:rsid w:val="009D36F2"/>
    <w:rPr>
      <w:rFonts w:ascii="Courier New" w:eastAsia="宋体" w:hAnsi="Courier New" w:cs="Times New Roman"/>
      <w:sz w:val="20"/>
      <w:szCs w:val="20"/>
    </w:rPr>
  </w:style>
  <w:style w:type="character" w:customStyle="1" w:styleId="htmltxt1">
    <w:name w:val="html_txt1"/>
    <w:rsid w:val="009D36F2"/>
    <w:rPr>
      <w:color w:val="000000"/>
    </w:rPr>
  </w:style>
  <w:style w:type="paragraph" w:customStyle="1" w:styleId="HuaweiTechnologiesoncover">
    <w:name w:val="Huawei Technologies on cover"/>
    <w:basedOn w:val="affd"/>
    <w:qFormat/>
    <w:rsid w:val="009D36F2"/>
    <w:pPr>
      <w:keepNext/>
      <w:widowControl/>
      <w:autoSpaceDE w:val="0"/>
      <w:autoSpaceDN w:val="0"/>
      <w:adjustRightInd w:val="0"/>
      <w:spacing w:line="360" w:lineRule="auto"/>
      <w:jc w:val="center"/>
    </w:pPr>
    <w:rPr>
      <w:rFonts w:ascii="黑体" w:eastAsia="黑体" w:hAnsi="Times New Roman" w:cs="Times New Roman"/>
      <w:b/>
      <w:kern w:val="0"/>
      <w:sz w:val="32"/>
      <w:szCs w:val="20"/>
    </w:rPr>
  </w:style>
  <w:style w:type="paragraph" w:customStyle="1" w:styleId="HW">
    <w:name w:val="HW正文"/>
    <w:basedOn w:val="affd"/>
    <w:link w:val="HWChar"/>
    <w:qFormat/>
    <w:rsid w:val="009D36F2"/>
    <w:pPr>
      <w:widowControl/>
      <w:overflowPunct w:val="0"/>
      <w:autoSpaceDE w:val="0"/>
      <w:autoSpaceDN w:val="0"/>
      <w:adjustRightInd w:val="0"/>
      <w:spacing w:line="312" w:lineRule="auto"/>
      <w:ind w:firstLineChars="202" w:firstLine="424"/>
      <w:jc w:val="left"/>
      <w:textAlignment w:val="baseline"/>
    </w:pPr>
    <w:rPr>
      <w:rFonts w:ascii="Arial" w:eastAsia="宋体" w:hAnsi="Arial" w:cs="Times New Roman"/>
      <w:kern w:val="0"/>
      <w:szCs w:val="20"/>
    </w:rPr>
  </w:style>
  <w:style w:type="character" w:customStyle="1" w:styleId="HWChar">
    <w:name w:val="HW正文 Char"/>
    <w:basedOn w:val="affe"/>
    <w:link w:val="HW"/>
    <w:rsid w:val="009D36F2"/>
    <w:rPr>
      <w:rFonts w:ascii="Arial" w:eastAsia="宋体" w:hAnsi="Arial" w:cs="Times New Roman"/>
      <w:kern w:val="0"/>
      <w:szCs w:val="20"/>
    </w:rPr>
  </w:style>
  <w:style w:type="paragraph" w:customStyle="1" w:styleId="HW0">
    <w:name w:val="HW标号"/>
    <w:basedOn w:val="HW"/>
    <w:link w:val="HWChar0"/>
    <w:qFormat/>
    <w:rsid w:val="009D36F2"/>
    <w:pPr>
      <w:widowControl w:val="0"/>
      <w:overflowPunct/>
      <w:autoSpaceDE/>
      <w:autoSpaceDN/>
      <w:adjustRightInd/>
      <w:spacing w:before="60" w:after="60" w:line="360" w:lineRule="auto"/>
      <w:ind w:leftChars="1200" w:left="1200" w:firstLineChars="0" w:firstLine="0"/>
      <w:textAlignment w:val="auto"/>
    </w:pPr>
    <w:rPr>
      <w:rFonts w:ascii="宋体"/>
      <w:sz w:val="24"/>
    </w:rPr>
  </w:style>
  <w:style w:type="character" w:customStyle="1" w:styleId="HWChar0">
    <w:name w:val="HW标号 Char"/>
    <w:basedOn w:val="HWChar"/>
    <w:link w:val="HW0"/>
    <w:rsid w:val="009D36F2"/>
    <w:rPr>
      <w:rFonts w:ascii="宋体" w:eastAsia="宋体" w:hAnsi="Arial" w:cs="Times New Roman"/>
      <w:kern w:val="0"/>
      <w:sz w:val="24"/>
      <w:szCs w:val="20"/>
    </w:rPr>
  </w:style>
  <w:style w:type="paragraph" w:customStyle="1" w:styleId="x0">
    <w:name w:val="x正文"/>
    <w:basedOn w:val="affd"/>
    <w:link w:val="xChar"/>
    <w:qFormat/>
    <w:rsid w:val="009D36F2"/>
    <w:pPr>
      <w:spacing w:line="360" w:lineRule="auto"/>
    </w:pPr>
    <w:rPr>
      <w:rFonts w:ascii="Calibri" w:eastAsia="宋体" w:hAnsi="Calibri" w:cs="Times New Roman"/>
    </w:rPr>
  </w:style>
  <w:style w:type="character" w:customStyle="1" w:styleId="xChar">
    <w:name w:val="x正文 Char"/>
    <w:basedOn w:val="affe"/>
    <w:link w:val="x0"/>
    <w:rsid w:val="009D36F2"/>
    <w:rPr>
      <w:rFonts w:ascii="Calibri" w:eastAsia="宋体" w:hAnsi="Calibri" w:cs="Times New Roman"/>
    </w:rPr>
  </w:style>
  <w:style w:type="paragraph" w:customStyle="1" w:styleId="HW1">
    <w:name w:val="HW图"/>
    <w:basedOn w:val="x0"/>
    <w:link w:val="HWChar1"/>
    <w:qFormat/>
    <w:rsid w:val="009D36F2"/>
    <w:pPr>
      <w:spacing w:line="240" w:lineRule="auto"/>
    </w:pPr>
    <w:rPr>
      <w:szCs w:val="24"/>
    </w:rPr>
  </w:style>
  <w:style w:type="character" w:customStyle="1" w:styleId="HWChar1">
    <w:name w:val="HW图 Char"/>
    <w:basedOn w:val="xChar"/>
    <w:link w:val="HW1"/>
    <w:rsid w:val="009D36F2"/>
    <w:rPr>
      <w:rFonts w:ascii="Calibri" w:eastAsia="宋体" w:hAnsi="Calibri" w:cs="Times New Roman"/>
      <w:szCs w:val="24"/>
    </w:rPr>
  </w:style>
  <w:style w:type="character" w:customStyle="1" w:styleId="id">
    <w:name w:val="id"/>
    <w:rsid w:val="009D36F2"/>
  </w:style>
  <w:style w:type="character" w:customStyle="1" w:styleId="id1">
    <w:name w:val="id1"/>
    <w:rsid w:val="009D36F2"/>
    <w:rPr>
      <w:color w:val="000000"/>
    </w:rPr>
  </w:style>
  <w:style w:type="character" w:customStyle="1" w:styleId="id2">
    <w:name w:val="id2"/>
    <w:rsid w:val="009D36F2"/>
    <w:rPr>
      <w:color w:val="000000"/>
    </w:rPr>
  </w:style>
  <w:style w:type="character" w:customStyle="1" w:styleId="im-content">
    <w:name w:val="im-content"/>
    <w:rsid w:val="009D36F2"/>
  </w:style>
  <w:style w:type="character" w:customStyle="1" w:styleId="im-content1">
    <w:name w:val="im-content1"/>
    <w:rsid w:val="009D36F2"/>
    <w:rPr>
      <w:vanish w:val="0"/>
      <w:webHidden w:val="0"/>
      <w:color w:val="333333"/>
      <w:specVanish w:val="0"/>
    </w:rPr>
  </w:style>
  <w:style w:type="character" w:customStyle="1" w:styleId="im-content2">
    <w:name w:val="im-content2"/>
    <w:rsid w:val="009D36F2"/>
    <w:rPr>
      <w:vanish w:val="0"/>
      <w:webHidden w:val="0"/>
      <w:color w:val="333333"/>
      <w:specVanish w:val="0"/>
    </w:rPr>
  </w:style>
  <w:style w:type="character" w:customStyle="1" w:styleId="im-content3">
    <w:name w:val="im-content3"/>
    <w:rsid w:val="009D36F2"/>
    <w:rPr>
      <w:vanish/>
      <w:webHidden w:val="0"/>
      <w:color w:val="333333"/>
      <w:specVanish/>
    </w:rPr>
  </w:style>
  <w:style w:type="character" w:customStyle="1" w:styleId="im-content4">
    <w:name w:val="im-content4"/>
    <w:rsid w:val="009D36F2"/>
    <w:rPr>
      <w:vanish/>
      <w:webHidden w:val="0"/>
      <w:color w:val="333333"/>
      <w:specVanish/>
    </w:rPr>
  </w:style>
  <w:style w:type="character" w:customStyle="1" w:styleId="im-content5">
    <w:name w:val="im-content5"/>
    <w:rsid w:val="009D36F2"/>
    <w:rPr>
      <w:vanish/>
      <w:webHidden w:val="0"/>
      <w:color w:val="333333"/>
      <w:specVanish/>
    </w:rPr>
  </w:style>
  <w:style w:type="paragraph" w:customStyle="1" w:styleId="info">
    <w:name w:val="info"/>
    <w:basedOn w:val="affd"/>
    <w:qFormat/>
    <w:rsid w:val="009D36F2"/>
    <w:pPr>
      <w:widowControl/>
      <w:spacing w:before="100" w:beforeAutospacing="1" w:after="100" w:afterAutospacing="1"/>
      <w:jc w:val="left"/>
    </w:pPr>
    <w:rPr>
      <w:rFonts w:ascii="宋体" w:eastAsia="宋体" w:hAnsi="宋体" w:cs="宋体"/>
      <w:color w:val="808080"/>
      <w:kern w:val="0"/>
      <w:sz w:val="24"/>
      <w:szCs w:val="24"/>
    </w:rPr>
  </w:style>
  <w:style w:type="paragraph" w:customStyle="1" w:styleId="infoblue">
    <w:name w:val="infoblue"/>
    <w:basedOn w:val="affd"/>
    <w:qFormat/>
    <w:rsid w:val="009D36F2"/>
    <w:pPr>
      <w:widowControl/>
      <w:spacing w:before="240" w:after="120" w:line="240" w:lineRule="atLeast"/>
      <w:ind w:left="765"/>
      <w:jc w:val="left"/>
    </w:pPr>
    <w:rPr>
      <w:rFonts w:ascii="Times New Roman" w:eastAsia="宋体" w:hAnsi="Times New Roman" w:cs="Times New Roman"/>
      <w:i/>
      <w:iCs/>
      <w:color w:val="0000FF"/>
      <w:kern w:val="0"/>
      <w:sz w:val="20"/>
      <w:szCs w:val="20"/>
    </w:rPr>
  </w:style>
  <w:style w:type="paragraph" w:customStyle="1" w:styleId="InfoBlue0">
    <w:name w:val="InfoBlue"/>
    <w:basedOn w:val="affd"/>
    <w:next w:val="affff"/>
    <w:autoRedefine/>
    <w:rsid w:val="009D36F2"/>
    <w:pPr>
      <w:tabs>
        <w:tab w:val="left" w:pos="540"/>
        <w:tab w:val="left" w:pos="1260"/>
      </w:tabs>
      <w:spacing w:after="120" w:line="240" w:lineRule="atLeast"/>
      <w:jc w:val="left"/>
    </w:pPr>
    <w:rPr>
      <w:rFonts w:ascii="Times New Roman" w:eastAsia="宋体" w:hAnsi="Times New Roman" w:cs="Times New Roman"/>
      <w:i/>
      <w:snapToGrid w:val="0"/>
      <w:color w:val="0000FF"/>
      <w:kern w:val="0"/>
      <w:sz w:val="20"/>
      <w:szCs w:val="20"/>
    </w:rPr>
  </w:style>
  <w:style w:type="character" w:customStyle="1" w:styleId="inputred1">
    <w:name w:val="inputred1"/>
    <w:rsid w:val="009D36F2"/>
    <w:rPr>
      <w:color w:val="FF0000"/>
    </w:rPr>
  </w:style>
  <w:style w:type="paragraph" w:styleId="affff2">
    <w:name w:val="List Bullet"/>
    <w:aliases w:val="List Bullet Char1,List Bullet Char Char,List Bullet Char1 Char Char,List Bullet Char Char Char Char,List Bullet Char1 Char Char Char Char,List Bullet Char Char Char Char Char Char,List Bullet Char1 Char Char Char Char Char Char"/>
    <w:basedOn w:val="affd"/>
    <w:autoRedefine/>
    <w:qFormat/>
    <w:rsid w:val="009D36F2"/>
    <w:pPr>
      <w:widowControl/>
      <w:tabs>
        <w:tab w:val="num" w:pos="360"/>
      </w:tabs>
      <w:autoSpaceDE w:val="0"/>
      <w:autoSpaceDN w:val="0"/>
      <w:snapToGrid w:val="0"/>
      <w:spacing w:line="300" w:lineRule="auto"/>
      <w:ind w:left="360" w:hanging="360"/>
      <w:textAlignment w:val="bottom"/>
    </w:pPr>
    <w:rPr>
      <w:rFonts w:ascii="宋体" w:eastAsia="宋体" w:hAnsi="Times New Roman" w:cs="Times New Roman"/>
      <w:noProof/>
      <w:kern w:val="0"/>
      <w:sz w:val="24"/>
      <w:szCs w:val="20"/>
    </w:rPr>
  </w:style>
  <w:style w:type="paragraph" w:customStyle="1" w:styleId="itemlist">
    <w:name w:val="item list"/>
    <w:basedOn w:val="affff2"/>
    <w:autoRedefine/>
    <w:qFormat/>
    <w:rsid w:val="009D36F2"/>
    <w:pPr>
      <w:keepNext/>
      <w:tabs>
        <w:tab w:val="clear" w:pos="360"/>
      </w:tabs>
      <w:adjustRightInd w:val="0"/>
      <w:snapToGrid/>
      <w:spacing w:line="360" w:lineRule="auto"/>
      <w:ind w:left="283" w:hanging="283"/>
      <w:jc w:val="left"/>
      <w:textAlignment w:val="auto"/>
    </w:pPr>
    <w:rPr>
      <w:rFonts w:hAnsi="Wingdings"/>
      <w:noProof w:val="0"/>
      <w:sz w:val="21"/>
    </w:rPr>
  </w:style>
  <w:style w:type="paragraph" w:customStyle="1" w:styleId="ItemList0">
    <w:name w:val="Item List"/>
    <w:link w:val="ItemListChar"/>
    <w:qFormat/>
    <w:rsid w:val="009D36F2"/>
    <w:pPr>
      <w:tabs>
        <w:tab w:val="left" w:pos="2126"/>
      </w:tabs>
      <w:adjustRightInd w:val="0"/>
      <w:snapToGrid w:val="0"/>
      <w:spacing w:before="80" w:after="80" w:line="240" w:lineRule="atLeast"/>
      <w:ind w:left="720" w:hanging="360"/>
    </w:pPr>
    <w:rPr>
      <w:rFonts w:ascii="Arial" w:hAnsi="Arial" w:cs="Arial"/>
    </w:rPr>
  </w:style>
  <w:style w:type="character" w:customStyle="1" w:styleId="ItemListChar">
    <w:name w:val="Item List Char"/>
    <w:link w:val="ItemList0"/>
    <w:locked/>
    <w:rsid w:val="009D36F2"/>
    <w:rPr>
      <w:rFonts w:ascii="Arial" w:hAnsi="Arial" w:cs="Arial"/>
      <w:szCs w:val="21"/>
    </w:rPr>
  </w:style>
  <w:style w:type="character" w:customStyle="1" w:styleId="ItemListChar1">
    <w:name w:val="Item List Char1"/>
    <w:locked/>
    <w:rsid w:val="009D36F2"/>
    <w:rPr>
      <w:rFonts w:ascii="Microsoft Sans Serif" w:hAnsi="Microsoft Sans Serif" w:cs="Microsoft Sans Serif" w:hint="default"/>
      <w:kern w:val="2"/>
      <w:sz w:val="21"/>
      <w:szCs w:val="21"/>
    </w:rPr>
  </w:style>
  <w:style w:type="paragraph" w:customStyle="1" w:styleId="ItemListinTable">
    <w:name w:val="Item List in Table"/>
    <w:basedOn w:val="affd"/>
    <w:link w:val="ItemListinTableChar1"/>
    <w:qFormat/>
    <w:rsid w:val="009D36F2"/>
    <w:pPr>
      <w:numPr>
        <w:numId w:val="37"/>
      </w:numPr>
      <w:topLinePunct/>
      <w:adjustRightInd w:val="0"/>
      <w:snapToGrid w:val="0"/>
      <w:spacing w:before="80" w:after="80" w:line="240" w:lineRule="atLeast"/>
      <w:jc w:val="left"/>
    </w:pPr>
    <w:rPr>
      <w:rFonts w:ascii="Arial" w:eastAsia="宋体" w:hAnsi="Arial" w:cs="Times New Roman"/>
    </w:rPr>
  </w:style>
  <w:style w:type="character" w:customStyle="1" w:styleId="ItemListinTableChar1">
    <w:name w:val="Item List in Table Char1"/>
    <w:link w:val="ItemListinTable"/>
    <w:rsid w:val="009D36F2"/>
    <w:rPr>
      <w:rFonts w:ascii="Arial" w:eastAsia="宋体" w:hAnsi="Arial" w:cs="Times New Roman"/>
    </w:rPr>
  </w:style>
  <w:style w:type="character" w:customStyle="1" w:styleId="ItemListinTableChar">
    <w:name w:val="Item List in Table Char"/>
    <w:rsid w:val="009D36F2"/>
    <w:rPr>
      <w:sz w:val="21"/>
      <w:szCs w:val="21"/>
    </w:rPr>
  </w:style>
  <w:style w:type="paragraph" w:customStyle="1" w:styleId="ItemListText">
    <w:name w:val="Item List Text"/>
    <w:link w:val="ItemListTextChar"/>
    <w:qFormat/>
    <w:rsid w:val="009D36F2"/>
    <w:pPr>
      <w:adjustRightInd w:val="0"/>
      <w:snapToGrid w:val="0"/>
      <w:spacing w:before="80" w:after="80" w:line="240" w:lineRule="atLeast"/>
      <w:ind w:left="2126"/>
    </w:pPr>
    <w:rPr>
      <w:rFonts w:ascii="Times New Roman" w:eastAsia="宋体" w:hAnsi="Times New Roman" w:cs="Times New Roman"/>
    </w:rPr>
  </w:style>
  <w:style w:type="character" w:customStyle="1" w:styleId="ItemListTextChar">
    <w:name w:val="Item List Text Char"/>
    <w:link w:val="ItemListText"/>
    <w:rsid w:val="009D36F2"/>
    <w:rPr>
      <w:rFonts w:ascii="Times New Roman" w:eastAsia="宋体" w:hAnsi="Times New Roman" w:cs="Times New Roman"/>
      <w:szCs w:val="21"/>
    </w:rPr>
  </w:style>
  <w:style w:type="paragraph" w:customStyle="1" w:styleId="ItemListTextinTable">
    <w:name w:val="Item List Text in Table"/>
    <w:basedOn w:val="9"/>
    <w:qFormat/>
    <w:rsid w:val="009D36F2"/>
    <w:pPr>
      <w:keepNext w:val="0"/>
      <w:keepLines w:val="0"/>
      <w:numPr>
        <w:ilvl w:val="0"/>
        <w:numId w:val="0"/>
      </w:numPr>
      <w:topLinePunct/>
      <w:adjustRightInd w:val="0"/>
      <w:snapToGrid w:val="0"/>
      <w:spacing w:before="80" w:after="80" w:line="240" w:lineRule="atLeast"/>
      <w:ind w:left="284"/>
      <w:jc w:val="left"/>
      <w:outlineLvl w:val="9"/>
    </w:pPr>
    <w:rPr>
      <w:rFonts w:ascii="Times New Roman" w:eastAsia="宋体" w:hAnsi="Times New Roman" w:cs="Arial"/>
      <w:kern w:val="0"/>
    </w:rPr>
  </w:style>
  <w:style w:type="paragraph" w:customStyle="1" w:styleId="TerminalDisplay">
    <w:name w:val="Terminal Display"/>
    <w:link w:val="TerminalDisplayChar"/>
    <w:qFormat/>
    <w:rsid w:val="009D36F2"/>
    <w:pPr>
      <w:widowControl w:val="0"/>
      <w:spacing w:before="80" w:after="80" w:line="300" w:lineRule="auto"/>
      <w:ind w:left="1701"/>
    </w:pPr>
    <w:rPr>
      <w:rFonts w:ascii="Times New Roman" w:eastAsia="宋体" w:hAnsi="Times New Roman" w:cs="Times New Roman"/>
      <w:b/>
      <w:kern w:val="0"/>
      <w:szCs w:val="20"/>
    </w:rPr>
  </w:style>
  <w:style w:type="character" w:customStyle="1" w:styleId="TerminalDisplayChar">
    <w:name w:val="Terminal Display Char"/>
    <w:link w:val="TerminalDisplay"/>
    <w:rsid w:val="009D36F2"/>
    <w:rPr>
      <w:rFonts w:ascii="Times New Roman" w:eastAsia="宋体" w:hAnsi="Times New Roman" w:cs="Times New Roman"/>
      <w:b/>
      <w:kern w:val="0"/>
      <w:szCs w:val="20"/>
    </w:rPr>
  </w:style>
  <w:style w:type="paragraph" w:customStyle="1" w:styleId="ItemlistTextTD">
    <w:name w:val="Item list Text TD"/>
    <w:basedOn w:val="TerminalDisplay"/>
    <w:qFormat/>
    <w:rsid w:val="009D36F2"/>
    <w:pPr>
      <w:widowControl/>
      <w:adjustRightInd w:val="0"/>
      <w:snapToGrid w:val="0"/>
      <w:spacing w:before="0" w:after="0" w:line="240" w:lineRule="atLeast"/>
      <w:ind w:left="2126"/>
    </w:pPr>
    <w:rPr>
      <w:rFonts w:ascii="Courier New" w:eastAsiaTheme="minorEastAsia" w:hAnsi="Courier New" w:cs="Courier New"/>
      <w:b w:val="0"/>
      <w:spacing w:val="-1"/>
      <w:sz w:val="16"/>
      <w:szCs w:val="16"/>
    </w:rPr>
  </w:style>
  <w:style w:type="paragraph" w:customStyle="1" w:styleId="ItemStep">
    <w:name w:val="Item Step"/>
    <w:link w:val="ItemStepChar"/>
    <w:qFormat/>
    <w:rsid w:val="009D36F2"/>
    <w:pPr>
      <w:tabs>
        <w:tab w:val="left" w:pos="2126"/>
      </w:tabs>
      <w:adjustRightInd w:val="0"/>
      <w:snapToGrid w:val="0"/>
      <w:spacing w:before="80" w:after="80" w:line="240" w:lineRule="atLeast"/>
      <w:ind w:left="2126" w:hanging="425"/>
      <w:jc w:val="both"/>
      <w:outlineLvl w:val="6"/>
    </w:pPr>
    <w:rPr>
      <w:rFonts w:ascii="Times New Roman" w:eastAsia="宋体" w:hAnsi="Times New Roman" w:cs="Arial"/>
      <w:kern w:val="0"/>
    </w:rPr>
  </w:style>
  <w:style w:type="character" w:customStyle="1" w:styleId="ItemStepChar">
    <w:name w:val="Item Step Char"/>
    <w:link w:val="ItemStep"/>
    <w:locked/>
    <w:rsid w:val="009D36F2"/>
    <w:rPr>
      <w:rFonts w:ascii="Times New Roman" w:eastAsia="宋体" w:hAnsi="Times New Roman" w:cs="Arial"/>
      <w:kern w:val="0"/>
      <w:szCs w:val="21"/>
    </w:rPr>
  </w:style>
  <w:style w:type="paragraph" w:customStyle="1" w:styleId="ItemStepinAppendix">
    <w:name w:val="Item Step in Appendix"/>
    <w:basedOn w:val="affd"/>
    <w:qFormat/>
    <w:rsid w:val="009D36F2"/>
    <w:pPr>
      <w:widowControl/>
      <w:tabs>
        <w:tab w:val="num" w:pos="2126"/>
      </w:tabs>
      <w:adjustRightInd w:val="0"/>
      <w:snapToGrid w:val="0"/>
      <w:spacing w:before="80" w:after="80" w:line="240" w:lineRule="atLeast"/>
      <w:ind w:left="2126" w:hanging="425"/>
      <w:outlineLvl w:val="5"/>
    </w:pPr>
    <w:rPr>
      <w:rFonts w:ascii="华文楷体" w:eastAsia="Microsoft Sans Serif" w:hAnsi="华文楷体" w:cs="Helv"/>
      <w:kern w:val="0"/>
    </w:rPr>
  </w:style>
  <w:style w:type="paragraph" w:customStyle="1" w:styleId="ItemStepinTable">
    <w:name w:val="Item Step in Table"/>
    <w:qFormat/>
    <w:rsid w:val="009D36F2"/>
    <w:pPr>
      <w:numPr>
        <w:numId w:val="38"/>
      </w:numPr>
      <w:topLinePunct/>
      <w:spacing w:before="40" w:after="40"/>
    </w:pPr>
    <w:rPr>
      <w:rFonts w:ascii="Times New Roman" w:eastAsia="宋体" w:hAnsi="Times New Roman" w:cs="Arial"/>
      <w:kern w:val="0"/>
      <w:sz w:val="22"/>
    </w:rPr>
  </w:style>
  <w:style w:type="paragraph" w:customStyle="1" w:styleId="ItemStep--F11">
    <w:name w:val="Item Step--F11"/>
    <w:qFormat/>
    <w:rsid w:val="009D36F2"/>
    <w:pPr>
      <w:numPr>
        <w:numId w:val="39"/>
      </w:numPr>
      <w:spacing w:line="300" w:lineRule="auto"/>
      <w:jc w:val="both"/>
    </w:pPr>
    <w:rPr>
      <w:rFonts w:ascii="Arial" w:eastAsia="宋体" w:hAnsi="Arial" w:cs="Times New Roman"/>
      <w:kern w:val="0"/>
      <w:szCs w:val="20"/>
    </w:rPr>
  </w:style>
  <w:style w:type="paragraph" w:customStyle="1" w:styleId="itemlistintable0">
    <w:name w:val="itemlistintable"/>
    <w:basedOn w:val="affd"/>
    <w:uiPriority w:val="99"/>
    <w:qFormat/>
    <w:rsid w:val="009D36F2"/>
    <w:pPr>
      <w:widowControl/>
      <w:jc w:val="left"/>
    </w:pPr>
    <w:rPr>
      <w:rFonts w:ascii="宋体" w:eastAsia="宋体" w:hAnsi="宋体" w:cs="宋体"/>
      <w:kern w:val="0"/>
      <w:sz w:val="24"/>
      <w:szCs w:val="24"/>
    </w:rPr>
  </w:style>
  <w:style w:type="character" w:customStyle="1" w:styleId="item-title-name1">
    <w:name w:val="item-title-name1"/>
    <w:rsid w:val="009D36F2"/>
  </w:style>
  <w:style w:type="character" w:customStyle="1" w:styleId="jsstr1">
    <w:name w:val="js_str1"/>
    <w:rsid w:val="009D36F2"/>
    <w:rPr>
      <w:color w:val="800000"/>
    </w:rPr>
  </w:style>
  <w:style w:type="character" w:customStyle="1" w:styleId="jstxt1">
    <w:name w:val="js_txt1"/>
    <w:rsid w:val="009D36F2"/>
    <w:rPr>
      <w:color w:val="000000"/>
    </w:rPr>
  </w:style>
  <w:style w:type="character" w:customStyle="1" w:styleId="keyword">
    <w:name w:val="keyword"/>
    <w:rsid w:val="009D36F2"/>
  </w:style>
  <w:style w:type="character" w:customStyle="1" w:styleId="keyword4">
    <w:name w:val="keyword4"/>
    <w:rsid w:val="009D36F2"/>
    <w:rPr>
      <w:rFonts w:ascii="Arial" w:eastAsia="宋体" w:hAnsi="Arial" w:cs="Arial"/>
      <w:b/>
      <w:bCs/>
      <w:color w:val="000000"/>
      <w:kern w:val="2"/>
      <w:sz w:val="30"/>
      <w:szCs w:val="30"/>
      <w:lang w:val="en-US" w:eastAsia="zh-CN" w:bidi="ar-SA"/>
    </w:rPr>
  </w:style>
  <w:style w:type="paragraph" w:customStyle="1" w:styleId="keywords">
    <w:name w:val="keywords"/>
    <w:basedOn w:val="affd"/>
    <w:autoRedefine/>
    <w:qFormat/>
    <w:rsid w:val="009D36F2"/>
    <w:pPr>
      <w:widowControl/>
      <w:tabs>
        <w:tab w:val="left" w:pos="907"/>
      </w:tabs>
      <w:autoSpaceDE w:val="0"/>
      <w:autoSpaceDN w:val="0"/>
      <w:adjustRightInd w:val="0"/>
      <w:spacing w:line="360" w:lineRule="auto"/>
      <w:ind w:left="879" w:hanging="879"/>
    </w:pPr>
    <w:rPr>
      <w:rFonts w:ascii="Times New Roman" w:eastAsia="宋体" w:hAnsi="Times New Roman" w:cs="Times New Roman"/>
      <w:kern w:val="0"/>
      <w:szCs w:val="20"/>
    </w:rPr>
  </w:style>
  <w:style w:type="character" w:customStyle="1" w:styleId="labellist">
    <w:name w:val="label_list"/>
    <w:rsid w:val="009D36F2"/>
  </w:style>
  <w:style w:type="character" w:customStyle="1" w:styleId="labellist1">
    <w:name w:val="label_list1"/>
    <w:basedOn w:val="affe"/>
    <w:rsid w:val="009D36F2"/>
  </w:style>
  <w:style w:type="character" w:customStyle="1" w:styleId="lijuyuanxing">
    <w:name w:val="lijuyuanxing"/>
    <w:rsid w:val="009D36F2"/>
  </w:style>
  <w:style w:type="character" w:customStyle="1" w:styleId="linenumber">
    <w:name w:val="linenumber"/>
    <w:rsid w:val="009D36F2"/>
  </w:style>
  <w:style w:type="character" w:customStyle="1" w:styleId="linenumber1">
    <w:name w:val="linenumber1"/>
    <w:rsid w:val="009D36F2"/>
    <w:rPr>
      <w:color w:val="808080"/>
    </w:rPr>
  </w:style>
  <w:style w:type="character" w:customStyle="1" w:styleId="linenumber2">
    <w:name w:val="linenumber2"/>
    <w:rsid w:val="009D36F2"/>
    <w:rPr>
      <w:color w:val="808080"/>
    </w:rPr>
  </w:style>
  <w:style w:type="paragraph" w:customStyle="1" w:styleId="ListParagraph1">
    <w:name w:val="List Paragraph1"/>
    <w:basedOn w:val="affd"/>
    <w:uiPriority w:val="99"/>
    <w:qFormat/>
    <w:rsid w:val="009D36F2"/>
    <w:pPr>
      <w:ind w:firstLineChars="200" w:firstLine="420"/>
    </w:pPr>
    <w:rPr>
      <w:rFonts w:ascii="Times New Roman" w:eastAsia="宋体" w:hAnsi="Times New Roman" w:cs="Times New Roman"/>
      <w:szCs w:val="24"/>
    </w:rPr>
  </w:style>
  <w:style w:type="paragraph" w:customStyle="1" w:styleId="Listeafsnit1">
    <w:name w:val="Listeafsnit1"/>
    <w:aliases w:val="Parágrafo da Lista1,リスト段落1,正文段落1"/>
    <w:basedOn w:val="affd"/>
    <w:next w:val="afff2"/>
    <w:link w:val="affff3"/>
    <w:uiPriority w:val="34"/>
    <w:qFormat/>
    <w:rsid w:val="009D36F2"/>
    <w:pPr>
      <w:widowControl/>
      <w:ind w:firstLineChars="200" w:firstLine="420"/>
      <w:jc w:val="left"/>
    </w:pPr>
    <w:rPr>
      <w:kern w:val="0"/>
      <w:sz w:val="22"/>
    </w:rPr>
  </w:style>
  <w:style w:type="character" w:customStyle="1" w:styleId="affff3">
    <w:name w:val="列表段落 字符"/>
    <w:aliases w:val="lp1 字符,List Paragraph1 字符,List Paragraph11 字符,符号列表 字符,彩色列表 - 强调文字颜色 11 字符,符号1.1（天云科技） 字符,列出段落-正文 字符,第一章 字符,FooterText 字符,numbered 字符,List Paragraph1CxSpLast 字符,Paragraphe de liste1 字符,Bulletr List Paragraph 字符,List Paragraph21 字符,Listeafsnit1 字符"/>
    <w:link w:val="Listeafsnit1"/>
    <w:uiPriority w:val="34"/>
    <w:qFormat/>
    <w:locked/>
    <w:rsid w:val="009D36F2"/>
    <w:rPr>
      <w:kern w:val="0"/>
      <w:sz w:val="22"/>
    </w:rPr>
  </w:style>
  <w:style w:type="character" w:customStyle="1" w:styleId="m1">
    <w:name w:val="m1"/>
    <w:rsid w:val="009D36F2"/>
    <w:rPr>
      <w:color w:val="0000FF"/>
    </w:rPr>
  </w:style>
  <w:style w:type="character" w:customStyle="1" w:styleId="mailsessiontitlemain">
    <w:name w:val="mail_session_title_main"/>
    <w:rsid w:val="009D36F2"/>
  </w:style>
  <w:style w:type="character" w:customStyle="1" w:styleId="mailsessiontitletail">
    <w:name w:val="mail_session_title_tail"/>
    <w:rsid w:val="009D36F2"/>
  </w:style>
  <w:style w:type="paragraph" w:customStyle="1" w:styleId="ManualTitle1">
    <w:name w:val="Manual Title1"/>
    <w:semiHidden/>
    <w:qFormat/>
    <w:rsid w:val="009D36F2"/>
    <w:rPr>
      <w:rFonts w:ascii="Arial" w:eastAsia="黑体" w:hAnsi="Arial" w:cs="Times New Roman"/>
      <w:noProof/>
      <w:kern w:val="0"/>
      <w:sz w:val="30"/>
      <w:szCs w:val="20"/>
      <w:lang w:eastAsia="en-US"/>
    </w:rPr>
  </w:style>
  <w:style w:type="character" w:customStyle="1" w:styleId="mfont">
    <w:name w:val="mfont"/>
    <w:rsid w:val="009D36F2"/>
  </w:style>
  <w:style w:type="paragraph" w:customStyle="1" w:styleId="MMTitle">
    <w:name w:val="MM Title"/>
    <w:basedOn w:val="afff1"/>
    <w:qFormat/>
    <w:rsid w:val="009D36F2"/>
    <w:rPr>
      <w:rFonts w:ascii="Arial" w:hAnsi="Arial" w:cs="Arial"/>
    </w:rPr>
  </w:style>
  <w:style w:type="paragraph" w:customStyle="1" w:styleId="MMTopic1">
    <w:name w:val="MM Topic 1"/>
    <w:basedOn w:val="19"/>
    <w:link w:val="MMTopic1Char"/>
    <w:qFormat/>
    <w:rsid w:val="009D36F2"/>
    <w:pPr>
      <w:tabs>
        <w:tab w:val="num" w:pos="2040"/>
      </w:tabs>
      <w:ind w:leftChars="800" w:left="2040" w:hangingChars="200" w:hanging="360"/>
    </w:pPr>
    <w:rPr>
      <w:rFonts w:ascii="Arial" w:eastAsia="宋体" w:hAnsi="Arial" w:cs="Arial"/>
      <w:b w:val="0"/>
      <w:sz w:val="36"/>
      <w:lang w:val="en-GB"/>
    </w:rPr>
  </w:style>
  <w:style w:type="character" w:customStyle="1" w:styleId="MMTopic1Char">
    <w:name w:val="MM Topic 1 Char"/>
    <w:link w:val="MMTopic1"/>
    <w:rsid w:val="009D36F2"/>
    <w:rPr>
      <w:rFonts w:ascii="Arial" w:eastAsia="宋体" w:hAnsi="Arial" w:cs="Arial"/>
      <w:bCs/>
      <w:kern w:val="44"/>
      <w:sz w:val="36"/>
      <w:szCs w:val="44"/>
      <w:lang w:val="en-GB"/>
    </w:rPr>
  </w:style>
  <w:style w:type="paragraph" w:customStyle="1" w:styleId="MMTopic2">
    <w:name w:val="MM Topic 2"/>
    <w:basedOn w:val="26"/>
    <w:link w:val="MMTopic2Char"/>
    <w:qFormat/>
    <w:rsid w:val="009D36F2"/>
    <w:pPr>
      <w:numPr>
        <w:ilvl w:val="2"/>
        <w:numId w:val="60"/>
      </w:numPr>
    </w:pPr>
    <w:rPr>
      <w:rFonts w:ascii="Arial" w:eastAsia="黑体" w:hAnsi="Arial" w:cs="Times New Roman"/>
    </w:rPr>
  </w:style>
  <w:style w:type="character" w:customStyle="1" w:styleId="MMTopic2Char">
    <w:name w:val="MM Topic 2 Char"/>
    <w:link w:val="MMTopic2"/>
    <w:qFormat/>
    <w:locked/>
    <w:rsid w:val="009D36F2"/>
    <w:rPr>
      <w:rFonts w:ascii="Arial" w:eastAsia="黑体" w:hAnsi="Arial" w:cs="Times New Roman"/>
      <w:b/>
      <w:bCs/>
      <w:sz w:val="32"/>
      <w:szCs w:val="32"/>
    </w:rPr>
  </w:style>
  <w:style w:type="paragraph" w:customStyle="1" w:styleId="MMTopic3">
    <w:name w:val="MM Topic 3"/>
    <w:basedOn w:val="32"/>
    <w:link w:val="MMTopic3Char"/>
    <w:qFormat/>
    <w:rsid w:val="009D36F2"/>
    <w:pPr>
      <w:numPr>
        <w:ilvl w:val="3"/>
        <w:numId w:val="60"/>
      </w:numPr>
    </w:pPr>
    <w:rPr>
      <w:rFonts w:ascii="Arial" w:eastAsia="宋体" w:hAnsi="Arial" w:cs="Times New Roman"/>
    </w:rPr>
  </w:style>
  <w:style w:type="character" w:customStyle="1" w:styleId="MMTopic3Char">
    <w:name w:val="MM Topic 3 Char"/>
    <w:link w:val="MMTopic3"/>
    <w:qFormat/>
    <w:locked/>
    <w:rsid w:val="009D36F2"/>
    <w:rPr>
      <w:rFonts w:ascii="Arial" w:eastAsia="宋体" w:hAnsi="Arial" w:cs="Times New Roman"/>
      <w:b/>
      <w:bCs/>
      <w:sz w:val="32"/>
      <w:szCs w:val="32"/>
    </w:rPr>
  </w:style>
  <w:style w:type="paragraph" w:customStyle="1" w:styleId="MMTopic4">
    <w:name w:val="MM Topic 4"/>
    <w:basedOn w:val="41"/>
    <w:link w:val="MMTopic4Char"/>
    <w:qFormat/>
    <w:rsid w:val="009D36F2"/>
    <w:pPr>
      <w:numPr>
        <w:ilvl w:val="0"/>
        <w:numId w:val="0"/>
      </w:numPr>
      <w:tabs>
        <w:tab w:val="num" w:pos="2040"/>
      </w:tabs>
      <w:spacing w:before="120" w:after="120" w:line="415" w:lineRule="auto"/>
      <w:ind w:leftChars="800" w:left="2040" w:rightChars="100" w:right="100" w:hangingChars="200" w:hanging="360"/>
      <w:contextualSpacing/>
    </w:pPr>
    <w:rPr>
      <w:rFonts w:ascii="Times New Roman" w:eastAsia="宋体" w:hAnsi="Times New Roman" w:cs="Times New Roman"/>
      <w:bCs w:val="0"/>
      <w:sz w:val="30"/>
      <w:szCs w:val="20"/>
      <w:lang w:val="en-GB"/>
    </w:rPr>
  </w:style>
  <w:style w:type="character" w:customStyle="1" w:styleId="MMTopic4Char">
    <w:name w:val="MM Topic 4 Char"/>
    <w:link w:val="MMTopic4"/>
    <w:locked/>
    <w:rsid w:val="009D36F2"/>
    <w:rPr>
      <w:rFonts w:ascii="Times New Roman" w:eastAsia="宋体" w:hAnsi="Times New Roman" w:cs="Times New Roman"/>
      <w:b/>
      <w:sz w:val="30"/>
      <w:szCs w:val="20"/>
      <w:lang w:val="en-GB"/>
    </w:rPr>
  </w:style>
  <w:style w:type="paragraph" w:customStyle="1" w:styleId="MMTopic5">
    <w:name w:val="MM Topic 5"/>
    <w:basedOn w:val="51"/>
    <w:link w:val="MMTopic5Char"/>
    <w:qFormat/>
    <w:rsid w:val="009D36F2"/>
    <w:pPr>
      <w:numPr>
        <w:ilvl w:val="0"/>
        <w:numId w:val="0"/>
      </w:numPr>
      <w:tabs>
        <w:tab w:val="num" w:pos="0"/>
      </w:tabs>
    </w:pPr>
    <w:rPr>
      <w:rFonts w:ascii="Arial" w:eastAsia="宋体" w:hAnsi="Arial" w:cs="Times New Roman"/>
      <w:lang w:val="en-GB"/>
    </w:rPr>
  </w:style>
  <w:style w:type="character" w:customStyle="1" w:styleId="MMTopic5Char">
    <w:name w:val="MM Topic 5 Char"/>
    <w:link w:val="MMTopic5"/>
    <w:locked/>
    <w:rsid w:val="009D36F2"/>
    <w:rPr>
      <w:rFonts w:ascii="Arial" w:eastAsia="宋体" w:hAnsi="Arial" w:cs="Times New Roman"/>
      <w:b/>
      <w:bCs/>
      <w:sz w:val="28"/>
      <w:szCs w:val="28"/>
      <w:lang w:val="en-GB"/>
    </w:rPr>
  </w:style>
  <w:style w:type="paragraph" w:customStyle="1" w:styleId="MMTopic6">
    <w:name w:val="MM Topic 6"/>
    <w:basedOn w:val="6"/>
    <w:qFormat/>
    <w:rsid w:val="009D36F2"/>
    <w:pPr>
      <w:numPr>
        <w:ilvl w:val="0"/>
        <w:numId w:val="0"/>
      </w:numPr>
    </w:pPr>
    <w:rPr>
      <w:rFonts w:ascii="Arial" w:eastAsia="黑体" w:hAnsi="Arial" w:cs="Times New Roman"/>
    </w:rPr>
  </w:style>
  <w:style w:type="paragraph" w:customStyle="1" w:styleId="MMTopic7">
    <w:name w:val="MM Topic 7"/>
    <w:basedOn w:val="7"/>
    <w:qFormat/>
    <w:rsid w:val="009D36F2"/>
    <w:pPr>
      <w:numPr>
        <w:ilvl w:val="0"/>
        <w:numId w:val="0"/>
      </w:numPr>
      <w:tabs>
        <w:tab w:val="num" w:pos="780"/>
      </w:tabs>
      <w:ind w:leftChars="200" w:left="780" w:hangingChars="200" w:hanging="360"/>
    </w:pPr>
    <w:rPr>
      <w:rFonts w:ascii="Times New Roman" w:eastAsia="宋体" w:hAnsi="Times New Roman" w:cs="Times New Roman"/>
    </w:rPr>
  </w:style>
  <w:style w:type="paragraph" w:customStyle="1" w:styleId="MMTopic8">
    <w:name w:val="MM Topic 8"/>
    <w:basedOn w:val="8"/>
    <w:qFormat/>
    <w:rsid w:val="009D36F2"/>
    <w:pPr>
      <w:numPr>
        <w:numId w:val="0"/>
      </w:numPr>
      <w:tabs>
        <w:tab w:val="left" w:pos="432"/>
        <w:tab w:val="left" w:pos="1440"/>
      </w:tabs>
      <w:overflowPunct w:val="0"/>
      <w:autoSpaceDE w:val="0"/>
      <w:autoSpaceDN w:val="0"/>
      <w:spacing w:line="316" w:lineRule="auto"/>
    </w:pPr>
    <w:rPr>
      <w:rFonts w:ascii="Cambria" w:eastAsia="宋体" w:hAnsi="Cambria" w:cs="Times New Roman"/>
    </w:rPr>
  </w:style>
  <w:style w:type="paragraph" w:customStyle="1" w:styleId="MMTopic9">
    <w:name w:val="MM Topic 9"/>
    <w:basedOn w:val="9"/>
    <w:qFormat/>
    <w:rsid w:val="009D36F2"/>
    <w:pPr>
      <w:numPr>
        <w:numId w:val="0"/>
      </w:numPr>
      <w:tabs>
        <w:tab w:val="left" w:pos="432"/>
        <w:tab w:val="left" w:pos="1584"/>
      </w:tabs>
      <w:overflowPunct w:val="0"/>
      <w:autoSpaceDE w:val="0"/>
      <w:autoSpaceDN w:val="0"/>
      <w:spacing w:line="316" w:lineRule="auto"/>
    </w:pPr>
    <w:rPr>
      <w:rFonts w:ascii="Cambria" w:eastAsia="宋体" w:hAnsi="Cambria" w:cs="Times New Roman"/>
    </w:rPr>
  </w:style>
  <w:style w:type="paragraph" w:customStyle="1" w:styleId="msochpdefault">
    <w:name w:val="msochpdefault"/>
    <w:basedOn w:val="affd"/>
    <w:qFormat/>
    <w:rsid w:val="009D36F2"/>
    <w:pPr>
      <w:widowControl/>
      <w:spacing w:before="100" w:beforeAutospacing="1" w:after="100" w:afterAutospacing="1"/>
      <w:jc w:val="left"/>
    </w:pPr>
    <w:rPr>
      <w:rFonts w:ascii="Calibri" w:eastAsia="宋体" w:hAnsi="Calibri" w:cs="Calibri"/>
      <w:kern w:val="0"/>
      <w:sz w:val="24"/>
      <w:szCs w:val="24"/>
    </w:rPr>
  </w:style>
  <w:style w:type="character" w:customStyle="1" w:styleId="msoins0">
    <w:name w:val="msoins"/>
    <w:rsid w:val="009D36F2"/>
  </w:style>
  <w:style w:type="paragraph" w:customStyle="1" w:styleId="msolistparagraph0">
    <w:name w:val="msolistparagraph"/>
    <w:basedOn w:val="affd"/>
    <w:rsid w:val="009D36F2"/>
    <w:pPr>
      <w:widowControl/>
      <w:spacing w:line="276" w:lineRule="auto"/>
      <w:ind w:firstLine="420"/>
    </w:pPr>
    <w:rPr>
      <w:rFonts w:ascii="Times New Roman" w:eastAsia="宋体" w:hAnsi="Times New Roman" w:cs="Times New Roman"/>
      <w:kern w:val="0"/>
    </w:rPr>
  </w:style>
  <w:style w:type="character" w:customStyle="1" w:styleId="mwmessage">
    <w:name w:val="mw_message"/>
    <w:rsid w:val="009D36F2"/>
  </w:style>
  <w:style w:type="character" w:customStyle="1" w:styleId="mwtabitembutton">
    <w:name w:val="mw_tabitembutton"/>
    <w:rsid w:val="009D36F2"/>
  </w:style>
  <w:style w:type="character" w:customStyle="1" w:styleId="myp1111">
    <w:name w:val="myp1111"/>
    <w:rsid w:val="009D36F2"/>
    <w:rPr>
      <w:rFonts w:ascii="Arial Narrow" w:hAnsi="Arial Narrow" w:hint="default"/>
      <w:strike w:val="0"/>
      <w:dstrike w:val="0"/>
      <w:color w:val="000000"/>
      <w:sz w:val="20"/>
      <w:szCs w:val="20"/>
      <w:u w:val="none"/>
      <w:effect w:val="none"/>
    </w:rPr>
  </w:style>
  <w:style w:type="paragraph" w:customStyle="1" w:styleId="my21">
    <w:name w:val="my标题2.1"/>
    <w:basedOn w:val="affd"/>
    <w:rsid w:val="009D36F2"/>
    <w:pPr>
      <w:tabs>
        <w:tab w:val="left" w:pos="1575"/>
      </w:tabs>
      <w:spacing w:before="240" w:after="60"/>
      <w:jc w:val="left"/>
      <w:outlineLvl w:val="2"/>
    </w:pPr>
    <w:rPr>
      <w:rFonts w:ascii="楷体_GB2312" w:eastAsia="楷体_GB2312" w:hAnsi="Arial" w:cs="Times New Roman"/>
      <w:b/>
      <w:spacing w:val="6"/>
      <w:sz w:val="32"/>
      <w:szCs w:val="20"/>
    </w:rPr>
  </w:style>
  <w:style w:type="paragraph" w:customStyle="1" w:styleId="NF">
    <w:name w:val="NF"/>
    <w:basedOn w:val="affd"/>
    <w:qFormat/>
    <w:rsid w:val="009D36F2"/>
    <w:pPr>
      <w:keepNext/>
      <w:keepLines/>
      <w:widowControl/>
      <w:ind w:left="1135" w:hanging="851"/>
      <w:jc w:val="left"/>
    </w:pPr>
    <w:rPr>
      <w:rFonts w:ascii="Arial" w:eastAsia="Dotum" w:hAnsi="Arial" w:cs="Times New Roman"/>
      <w:kern w:val="0"/>
      <w:sz w:val="18"/>
      <w:szCs w:val="20"/>
      <w:lang w:val="en-GB" w:eastAsia="en-US"/>
    </w:rPr>
  </w:style>
  <w:style w:type="character" w:customStyle="1" w:styleId="ng-binding">
    <w:name w:val="ng-binding"/>
    <w:rsid w:val="009D36F2"/>
  </w:style>
  <w:style w:type="paragraph" w:customStyle="1" w:styleId="NO">
    <w:name w:val="NO"/>
    <w:basedOn w:val="affd"/>
    <w:qFormat/>
    <w:rsid w:val="009D36F2"/>
    <w:pPr>
      <w:keepLines/>
      <w:widowControl/>
      <w:overflowPunct w:val="0"/>
      <w:autoSpaceDE w:val="0"/>
      <w:autoSpaceDN w:val="0"/>
      <w:adjustRightInd w:val="0"/>
      <w:spacing w:after="180"/>
      <w:ind w:left="1135" w:hanging="851"/>
      <w:jc w:val="left"/>
    </w:pPr>
    <w:rPr>
      <w:rFonts w:ascii="Times New Roman" w:eastAsia="宋体" w:hAnsi="Times New Roman" w:cs="Times New Roman"/>
      <w:kern w:val="0"/>
      <w:sz w:val="20"/>
      <w:szCs w:val="20"/>
      <w:lang w:val="en-GB" w:eastAsia="en-US"/>
    </w:rPr>
  </w:style>
  <w:style w:type="paragraph" w:customStyle="1" w:styleId="NormalH1">
    <w:name w:val="Normal H1"/>
    <w:link w:val="NormalH1Char"/>
    <w:qFormat/>
    <w:rsid w:val="009D36F2"/>
    <w:pPr>
      <w:tabs>
        <w:tab w:val="num" w:pos="-174"/>
      </w:tabs>
      <w:spacing w:after="120"/>
      <w:ind w:left="-174" w:hanging="397"/>
    </w:pPr>
    <w:rPr>
      <w:rFonts w:ascii="Times New Roman" w:eastAsia="Dotum" w:hAnsi="Times New Roman" w:cs="Times New Roman"/>
      <w:kern w:val="0"/>
      <w:szCs w:val="20"/>
    </w:rPr>
  </w:style>
  <w:style w:type="character" w:customStyle="1" w:styleId="NormalH1Char">
    <w:name w:val="Normal H1 Char"/>
    <w:link w:val="NormalH1"/>
    <w:rsid w:val="009D36F2"/>
    <w:rPr>
      <w:rFonts w:ascii="Times New Roman" w:eastAsia="Dotum" w:hAnsi="Times New Roman" w:cs="Times New Roman"/>
      <w:kern w:val="0"/>
      <w:szCs w:val="20"/>
    </w:rPr>
  </w:style>
  <w:style w:type="paragraph" w:customStyle="1" w:styleId="NormalH2">
    <w:name w:val="Normal H2"/>
    <w:qFormat/>
    <w:rsid w:val="009D36F2"/>
    <w:pPr>
      <w:tabs>
        <w:tab w:val="num" w:pos="1514"/>
      </w:tabs>
      <w:spacing w:after="120"/>
      <w:ind w:left="1514" w:hanging="397"/>
    </w:pPr>
    <w:rPr>
      <w:rFonts w:ascii="Times New Roman" w:eastAsia="Dotum" w:hAnsi="Times New Roman" w:cs="Times New Roman"/>
      <w:kern w:val="0"/>
      <w:szCs w:val="20"/>
    </w:rPr>
  </w:style>
  <w:style w:type="paragraph" w:customStyle="1" w:styleId="NormalIndent1">
    <w:name w:val="Normal Indent1"/>
    <w:basedOn w:val="affd"/>
    <w:qFormat/>
    <w:rsid w:val="009D36F2"/>
    <w:pPr>
      <w:widowControl/>
      <w:overflowPunct w:val="0"/>
      <w:autoSpaceDE w:val="0"/>
      <w:autoSpaceDN w:val="0"/>
      <w:adjustRightInd w:val="0"/>
      <w:spacing w:before="105" w:line="360" w:lineRule="exact"/>
      <w:ind w:firstLine="454"/>
      <w:textAlignment w:val="baseline"/>
    </w:pPr>
    <w:rPr>
      <w:rFonts w:ascii="Dotum" w:eastAsia="Dotum" w:hAnsi="Dotum" w:cs="Times New Roman"/>
      <w:kern w:val="0"/>
      <w:szCs w:val="20"/>
    </w:rPr>
  </w:style>
  <w:style w:type="paragraph" w:customStyle="1" w:styleId="NormalIndent2">
    <w:name w:val="Normal Indent2"/>
    <w:basedOn w:val="affd"/>
    <w:qFormat/>
    <w:rsid w:val="009D36F2"/>
    <w:pPr>
      <w:widowControl/>
      <w:overflowPunct w:val="0"/>
      <w:autoSpaceDE w:val="0"/>
      <w:autoSpaceDN w:val="0"/>
      <w:adjustRightInd w:val="0"/>
      <w:spacing w:before="105" w:line="360" w:lineRule="exact"/>
      <w:ind w:firstLine="454"/>
      <w:textAlignment w:val="baseline"/>
    </w:pPr>
    <w:rPr>
      <w:rFonts w:ascii="Dotum" w:eastAsia="Dotum" w:hAnsi="Dotum" w:cs="Times New Roman"/>
      <w:kern w:val="0"/>
      <w:szCs w:val="20"/>
    </w:rPr>
  </w:style>
  <w:style w:type="paragraph" w:customStyle="1" w:styleId="Normal1">
    <w:name w:val="Normal1"/>
    <w:basedOn w:val="affd"/>
    <w:autoRedefine/>
    <w:qFormat/>
    <w:rsid w:val="009D36F2"/>
    <w:pPr>
      <w:widowControl/>
      <w:tabs>
        <w:tab w:val="left" w:pos="0"/>
      </w:tabs>
      <w:overflowPunct w:val="0"/>
      <w:autoSpaceDE w:val="0"/>
      <w:autoSpaceDN w:val="0"/>
      <w:adjustRightInd w:val="0"/>
      <w:ind w:firstLine="357"/>
      <w:jc w:val="left"/>
    </w:pPr>
    <w:rPr>
      <w:rFonts w:ascii="幼圆" w:eastAsia="幼圆" w:hAnsi="ˎ̥" w:cs="幼圆"/>
      <w:color w:val="000000"/>
      <w:kern w:val="0"/>
    </w:rPr>
  </w:style>
  <w:style w:type="paragraph" w:customStyle="1" w:styleId="nospacing">
    <w:name w:val="nospacing"/>
    <w:basedOn w:val="affd"/>
    <w:qFormat/>
    <w:rsid w:val="009D36F2"/>
    <w:pPr>
      <w:widowControl/>
    </w:pPr>
    <w:rPr>
      <w:rFonts w:ascii="Calibri" w:eastAsia="宋体" w:hAnsi="Calibri" w:cs="宋体"/>
      <w:kern w:val="0"/>
    </w:rPr>
  </w:style>
  <w:style w:type="paragraph" w:customStyle="1" w:styleId="Note">
    <w:name w:val="Note"/>
    <w:basedOn w:val="affd"/>
    <w:qFormat/>
    <w:rsid w:val="009D36F2"/>
    <w:pPr>
      <w:pBdr>
        <w:left w:val="single" w:sz="18" w:space="6" w:color="808080"/>
      </w:pBdr>
      <w:spacing w:after="120"/>
      <w:ind w:left="567"/>
    </w:pPr>
    <w:rPr>
      <w:rFonts w:ascii="Calibri" w:eastAsia="宋体" w:hAnsi="Calibri" w:cs="Times New Roman"/>
    </w:rPr>
  </w:style>
  <w:style w:type="paragraph" w:customStyle="1" w:styleId="NoteTitle">
    <w:name w:val="Note Title"/>
    <w:basedOn w:val="Note"/>
    <w:next w:val="Note"/>
    <w:qFormat/>
    <w:rsid w:val="009D36F2"/>
    <w:pPr>
      <w:keepNext/>
    </w:pPr>
    <w:rPr>
      <w:b/>
      <w:bCs/>
    </w:rPr>
  </w:style>
  <w:style w:type="paragraph" w:customStyle="1" w:styleId="NotesHeader">
    <w:name w:val="Notes Header"/>
    <w:basedOn w:val="affd"/>
    <w:qFormat/>
    <w:rsid w:val="009D36F2"/>
    <w:pPr>
      <w:pBdr>
        <w:top w:val="single" w:sz="4" w:space="1" w:color="000000"/>
      </w:pBdr>
      <w:autoSpaceDE w:val="0"/>
      <w:autoSpaceDN w:val="0"/>
      <w:adjustRightInd w:val="0"/>
      <w:spacing w:line="360" w:lineRule="auto"/>
    </w:pPr>
    <w:rPr>
      <w:rFonts w:ascii="Arial" w:eastAsia="Book Antiqua" w:hAnsi="Arial" w:cs="Times New Roman"/>
      <w:snapToGrid w:val="0"/>
      <w:kern w:val="0"/>
      <w:sz w:val="18"/>
    </w:rPr>
  </w:style>
  <w:style w:type="paragraph" w:customStyle="1" w:styleId="NotesHeading">
    <w:name w:val="Notes Heading"/>
    <w:next w:val="affd"/>
    <w:qFormat/>
    <w:rsid w:val="009D36F2"/>
    <w:pPr>
      <w:keepNext/>
      <w:pBdr>
        <w:top w:val="single" w:sz="8" w:space="5" w:color="auto"/>
      </w:pBdr>
      <w:snapToGrid w:val="0"/>
      <w:spacing w:before="80" w:after="80"/>
      <w:ind w:left="1701"/>
    </w:pPr>
    <w:rPr>
      <w:rFonts w:ascii="Arial" w:eastAsia="黑体" w:hAnsi="Arial" w:cs="Arial"/>
      <w:kern w:val="0"/>
    </w:rPr>
  </w:style>
  <w:style w:type="paragraph" w:customStyle="1" w:styleId="NotesHeadinginTable">
    <w:name w:val="Notes Heading in Table"/>
    <w:next w:val="affd"/>
    <w:qFormat/>
    <w:rsid w:val="009D36F2"/>
    <w:pPr>
      <w:keepNext/>
      <w:adjustRightInd w:val="0"/>
      <w:snapToGrid w:val="0"/>
      <w:spacing w:before="80" w:after="40" w:line="240" w:lineRule="atLeast"/>
    </w:pPr>
    <w:rPr>
      <w:rFonts w:ascii="Times New Roman" w:eastAsia="黑体" w:hAnsi="Times New Roman" w:cs="Arial"/>
      <w:bCs/>
      <w:sz w:val="18"/>
      <w:szCs w:val="18"/>
    </w:rPr>
  </w:style>
  <w:style w:type="paragraph" w:customStyle="1" w:styleId="NotesText">
    <w:name w:val="Notes Text"/>
    <w:qFormat/>
    <w:rsid w:val="009D36F2"/>
    <w:pPr>
      <w:pBdr>
        <w:bottom w:val="single" w:sz="8" w:space="5" w:color="auto"/>
      </w:pBdr>
      <w:ind w:left="1701"/>
      <w:jc w:val="both"/>
    </w:pPr>
    <w:rPr>
      <w:rFonts w:ascii="Arial" w:eastAsia="楷体_GB2312" w:hAnsi="Arial" w:cs="Arial"/>
      <w:color w:val="000000"/>
      <w:kern w:val="0"/>
    </w:rPr>
  </w:style>
  <w:style w:type="paragraph" w:customStyle="1" w:styleId="NotesTextinTable">
    <w:name w:val="Notes Text in Table"/>
    <w:qFormat/>
    <w:rsid w:val="009D36F2"/>
    <w:pPr>
      <w:widowControl w:val="0"/>
      <w:adjustRightInd w:val="0"/>
      <w:snapToGrid w:val="0"/>
      <w:spacing w:before="40" w:after="80" w:line="240" w:lineRule="atLeast"/>
      <w:ind w:left="170"/>
    </w:pPr>
    <w:rPr>
      <w:rFonts w:ascii="Times New Roman" w:eastAsia="楷体_GB2312" w:hAnsi="Times New Roman" w:cs="Arial"/>
      <w:iCs/>
      <w:sz w:val="18"/>
      <w:szCs w:val="18"/>
    </w:rPr>
  </w:style>
  <w:style w:type="paragraph" w:customStyle="1" w:styleId="Notestextlist1">
    <w:name w:val="Notes text list"/>
    <w:basedOn w:val="affd"/>
    <w:qFormat/>
    <w:rsid w:val="009D36F2"/>
    <w:pPr>
      <w:widowControl/>
      <w:snapToGrid w:val="0"/>
      <w:spacing w:before="80" w:after="80" w:line="300" w:lineRule="auto"/>
    </w:pPr>
    <w:rPr>
      <w:rFonts w:ascii="Arial" w:eastAsia="宋体" w:hAnsi="Arial" w:cs="Arial"/>
      <w:kern w:val="0"/>
    </w:rPr>
  </w:style>
  <w:style w:type="paragraph" w:customStyle="1" w:styleId="NotesTextlist">
    <w:name w:val="Notes Text list"/>
    <w:qFormat/>
    <w:rsid w:val="009D36F2"/>
    <w:pPr>
      <w:numPr>
        <w:numId w:val="41"/>
      </w:numPr>
      <w:pBdr>
        <w:bottom w:val="single" w:sz="8" w:space="5" w:color="auto"/>
      </w:pBdr>
    </w:pPr>
    <w:rPr>
      <w:rFonts w:ascii="Arial" w:eastAsia="Symbol" w:hAnsi="Arial" w:cs="Arial"/>
      <w:noProof/>
      <w:color w:val="000000"/>
      <w:kern w:val="0"/>
    </w:rPr>
  </w:style>
  <w:style w:type="paragraph" w:customStyle="1" w:styleId="NotesTextList0">
    <w:name w:val="Notes Text List"/>
    <w:basedOn w:val="CAUTIONTextList"/>
    <w:qFormat/>
    <w:rsid w:val="009D36F2"/>
    <w:pPr>
      <w:numPr>
        <w:numId w:val="40"/>
      </w:numPr>
      <w:pBdr>
        <w:bottom w:val="none" w:sz="0" w:space="0" w:color="auto"/>
      </w:pBdr>
      <w:spacing w:before="40" w:line="200" w:lineRule="atLeast"/>
    </w:pPr>
    <w:rPr>
      <w:sz w:val="18"/>
      <w:szCs w:val="18"/>
    </w:rPr>
  </w:style>
  <w:style w:type="paragraph" w:customStyle="1" w:styleId="NotesTextListinTable">
    <w:name w:val="Notes Text List in Table"/>
    <w:basedOn w:val="NotesTextlist"/>
    <w:qFormat/>
    <w:rsid w:val="009D36F2"/>
    <w:pPr>
      <w:pBdr>
        <w:bottom w:val="none" w:sz="0" w:space="0" w:color="auto"/>
      </w:pBdr>
      <w:ind w:left="284"/>
    </w:pPr>
    <w:rPr>
      <w:rFonts w:cs="Symbol"/>
      <w:color w:val="auto"/>
      <w:sz w:val="18"/>
      <w:szCs w:val="18"/>
    </w:rPr>
  </w:style>
  <w:style w:type="character" w:customStyle="1" w:styleId="notetitle0">
    <w:name w:val="notetitle"/>
    <w:basedOn w:val="affe"/>
    <w:rsid w:val="009D36F2"/>
  </w:style>
  <w:style w:type="character" w:customStyle="1" w:styleId="noticetitle">
    <w:name w:val="noticetitle"/>
    <w:basedOn w:val="affe"/>
    <w:rsid w:val="009D36F2"/>
  </w:style>
  <w:style w:type="paragraph" w:customStyle="1" w:styleId="NumHeading1">
    <w:name w:val="Num Heading 1"/>
    <w:basedOn w:val="19"/>
    <w:next w:val="affd"/>
    <w:qFormat/>
    <w:rsid w:val="009D36F2"/>
    <w:pPr>
      <w:keepNext w:val="0"/>
      <w:keepLines w:val="0"/>
      <w:numPr>
        <w:numId w:val="42"/>
      </w:numPr>
      <w:spacing w:before="100" w:beforeAutospacing="1" w:after="100" w:afterAutospacing="1" w:line="240" w:lineRule="auto"/>
    </w:pPr>
    <w:rPr>
      <w:rFonts w:ascii="Calibri" w:eastAsia="宋体" w:hAnsi="Calibri" w:cs="Times New Roman"/>
      <w:bCs w:val="0"/>
      <w:color w:val="1F497D"/>
      <w:kern w:val="2"/>
      <w:sz w:val="36"/>
      <w:szCs w:val="22"/>
    </w:rPr>
  </w:style>
  <w:style w:type="paragraph" w:customStyle="1" w:styleId="NumHeading2">
    <w:name w:val="Num Heading 2"/>
    <w:basedOn w:val="26"/>
    <w:next w:val="affd"/>
    <w:qFormat/>
    <w:rsid w:val="009D36F2"/>
    <w:pPr>
      <w:numPr>
        <w:ilvl w:val="1"/>
      </w:numPr>
      <w:tabs>
        <w:tab w:val="num" w:pos="794"/>
      </w:tabs>
      <w:spacing w:before="200" w:after="0" w:line="240" w:lineRule="auto"/>
      <w:ind w:left="794" w:hanging="794"/>
    </w:pPr>
    <w:rPr>
      <w:rFonts w:ascii="Calibri" w:eastAsia="宋体" w:hAnsi="Calibri" w:cs="Times New Roman"/>
      <w:color w:val="4F81BD"/>
      <w:szCs w:val="26"/>
    </w:rPr>
  </w:style>
  <w:style w:type="paragraph" w:customStyle="1" w:styleId="NumHeading3">
    <w:name w:val="Num Heading 3"/>
    <w:basedOn w:val="32"/>
    <w:next w:val="affd"/>
    <w:qFormat/>
    <w:rsid w:val="009D36F2"/>
    <w:pPr>
      <w:keepLines w:val="0"/>
      <w:numPr>
        <w:numId w:val="0"/>
      </w:numPr>
      <w:tabs>
        <w:tab w:val="num" w:pos="794"/>
      </w:tabs>
      <w:spacing w:before="180" w:after="60" w:line="264" w:lineRule="auto"/>
      <w:ind w:left="794" w:hanging="794"/>
    </w:pPr>
    <w:rPr>
      <w:rFonts w:ascii="Calibri" w:eastAsia="宋体" w:hAnsi="Calibri" w:cs="Times New Roman"/>
      <w:bCs w:val="0"/>
      <w:color w:val="4BACC6"/>
      <w:sz w:val="28"/>
      <w:szCs w:val="26"/>
      <w:lang w:val="x-none" w:eastAsia="x-none"/>
    </w:rPr>
  </w:style>
  <w:style w:type="paragraph" w:customStyle="1" w:styleId="NumHeading4">
    <w:name w:val="Num Heading 4"/>
    <w:basedOn w:val="41"/>
    <w:next w:val="affd"/>
    <w:qFormat/>
    <w:rsid w:val="009D36F2"/>
    <w:pPr>
      <w:keepNext w:val="0"/>
      <w:keepLines w:val="0"/>
      <w:numPr>
        <w:numId w:val="0"/>
      </w:numPr>
      <w:tabs>
        <w:tab w:val="num" w:pos="794"/>
      </w:tabs>
      <w:spacing w:before="100" w:beforeAutospacing="1" w:after="100" w:afterAutospacing="1" w:line="240" w:lineRule="auto"/>
      <w:ind w:left="794" w:hanging="794"/>
    </w:pPr>
    <w:rPr>
      <w:rFonts w:ascii="Calibri" w:eastAsia="宋体" w:hAnsi="Calibri" w:cs="Times New Roman"/>
      <w:bCs w:val="0"/>
      <w:sz w:val="24"/>
      <w:szCs w:val="22"/>
      <w:lang w:val="x-none" w:eastAsia="x-none"/>
    </w:rPr>
  </w:style>
  <w:style w:type="paragraph" w:customStyle="1" w:styleId="NumHeading5">
    <w:name w:val="Num Heading 5"/>
    <w:basedOn w:val="51"/>
    <w:next w:val="affd"/>
    <w:qFormat/>
    <w:rsid w:val="009D36F2"/>
    <w:pPr>
      <w:numPr>
        <w:ilvl w:val="0"/>
        <w:numId w:val="0"/>
      </w:numPr>
      <w:tabs>
        <w:tab w:val="num" w:pos="794"/>
      </w:tabs>
      <w:spacing w:line="374" w:lineRule="auto"/>
      <w:ind w:left="794" w:hanging="794"/>
    </w:pPr>
    <w:rPr>
      <w:rFonts w:ascii="Calibri" w:eastAsia="宋体" w:hAnsi="Calibri" w:cs="Times New Roman"/>
      <w:b w:val="0"/>
      <w:bCs w:val="0"/>
      <w:sz w:val="26"/>
      <w:szCs w:val="22"/>
      <w:lang w:val="x-none" w:eastAsia="x-none"/>
    </w:rPr>
  </w:style>
  <w:style w:type="character" w:customStyle="1" w:styleId="number">
    <w:name w:val="number"/>
    <w:rsid w:val="009D36F2"/>
  </w:style>
  <w:style w:type="character" w:customStyle="1" w:styleId="number1">
    <w:name w:val="number1"/>
    <w:rsid w:val="009D36F2"/>
    <w:rPr>
      <w:color w:val="0080C0"/>
    </w:rPr>
  </w:style>
  <w:style w:type="character" w:customStyle="1" w:styleId="number2">
    <w:name w:val="number2"/>
    <w:rsid w:val="009D36F2"/>
    <w:rPr>
      <w:color w:val="0080C0"/>
    </w:rPr>
  </w:style>
  <w:style w:type="numbering" w:customStyle="1" w:styleId="NumberedList">
    <w:name w:val="Numbered List"/>
    <w:basedOn w:val="afff0"/>
    <w:rsid w:val="009D36F2"/>
    <w:pPr>
      <w:numPr>
        <w:numId w:val="43"/>
      </w:numPr>
    </w:pPr>
  </w:style>
  <w:style w:type="paragraph" w:customStyle="1" w:styleId="Numberedlist10">
    <w:name w:val="Numbered list 1"/>
    <w:basedOn w:val="affd"/>
    <w:next w:val="affd"/>
    <w:qFormat/>
    <w:rsid w:val="009D36F2"/>
    <w:pPr>
      <w:widowControl/>
      <w:tabs>
        <w:tab w:val="left" w:pos="1200"/>
      </w:tabs>
      <w:ind w:left="1200" w:hanging="420"/>
      <w:jc w:val="left"/>
    </w:pPr>
    <w:rPr>
      <w:rFonts w:ascii="Arial" w:eastAsia="Times New Roman" w:hAnsi="Arial" w:cs="Times New Roman"/>
      <w:kern w:val="0"/>
      <w:sz w:val="20"/>
      <w:szCs w:val="20"/>
      <w:lang w:eastAsia="en-US"/>
    </w:rPr>
  </w:style>
  <w:style w:type="paragraph" w:customStyle="1" w:styleId="Numberedlist21">
    <w:name w:val="Numbered list 2.1"/>
    <w:basedOn w:val="19"/>
    <w:next w:val="affd"/>
    <w:qFormat/>
    <w:rsid w:val="009D36F2"/>
    <w:pPr>
      <w:keepLines w:val="0"/>
      <w:widowControl/>
      <w:tabs>
        <w:tab w:val="left" w:pos="420"/>
        <w:tab w:val="left" w:pos="720"/>
      </w:tabs>
      <w:spacing w:before="240" w:after="60" w:line="240" w:lineRule="auto"/>
      <w:ind w:left="720" w:hanging="720"/>
      <w:jc w:val="left"/>
    </w:pPr>
    <w:rPr>
      <w:rFonts w:ascii="Arial" w:eastAsia="Times New Roman" w:hAnsi="Arial" w:cs="Times New Roman"/>
      <w:bCs w:val="0"/>
      <w:kern w:val="28"/>
      <w:sz w:val="28"/>
      <w:szCs w:val="20"/>
      <w:lang w:eastAsia="en-US"/>
    </w:rPr>
  </w:style>
  <w:style w:type="paragraph" w:customStyle="1" w:styleId="Numberedlist22">
    <w:name w:val="Numbered list 2.2"/>
    <w:basedOn w:val="26"/>
    <w:next w:val="affd"/>
    <w:qFormat/>
    <w:rsid w:val="009D36F2"/>
    <w:pPr>
      <w:keepLines w:val="0"/>
      <w:widowControl/>
      <w:numPr>
        <w:ilvl w:val="1"/>
      </w:numPr>
      <w:tabs>
        <w:tab w:val="left" w:pos="720"/>
        <w:tab w:val="left" w:pos="840"/>
      </w:tabs>
      <w:spacing w:before="240" w:after="60" w:line="240" w:lineRule="auto"/>
      <w:ind w:left="840" w:hanging="720"/>
      <w:jc w:val="left"/>
    </w:pPr>
    <w:rPr>
      <w:rFonts w:ascii="Arial" w:eastAsia="Times New Roman" w:hAnsi="Arial" w:cs="Times New Roman"/>
      <w:bCs w:val="0"/>
      <w:kern w:val="0"/>
      <w:sz w:val="24"/>
      <w:szCs w:val="20"/>
      <w:lang w:eastAsia="en-US"/>
    </w:rPr>
  </w:style>
  <w:style w:type="paragraph" w:customStyle="1" w:styleId="Numberedlist23">
    <w:name w:val="Numbered list 2.3"/>
    <w:basedOn w:val="32"/>
    <w:next w:val="affd"/>
    <w:qFormat/>
    <w:rsid w:val="009D36F2"/>
    <w:pPr>
      <w:keepLines w:val="0"/>
      <w:widowControl/>
      <w:numPr>
        <w:numId w:val="0"/>
      </w:numPr>
      <w:tabs>
        <w:tab w:val="left" w:pos="1080"/>
        <w:tab w:val="left" w:pos="1260"/>
        <w:tab w:val="left" w:pos="1440"/>
      </w:tabs>
      <w:spacing w:before="240" w:after="60" w:line="240" w:lineRule="auto"/>
      <w:ind w:left="1260" w:hanging="1080"/>
      <w:jc w:val="left"/>
    </w:pPr>
    <w:rPr>
      <w:rFonts w:ascii="Arial" w:eastAsia="Times New Roman" w:hAnsi="Arial" w:cs="Times New Roman"/>
      <w:bCs w:val="0"/>
      <w:kern w:val="0"/>
      <w:sz w:val="22"/>
      <w:szCs w:val="20"/>
      <w:lang w:eastAsia="en-US"/>
    </w:rPr>
  </w:style>
  <w:style w:type="paragraph" w:customStyle="1" w:styleId="Numberedlist24">
    <w:name w:val="Numbered list 2.4"/>
    <w:basedOn w:val="41"/>
    <w:next w:val="affd"/>
    <w:qFormat/>
    <w:rsid w:val="009D36F2"/>
    <w:pPr>
      <w:keepLines w:val="0"/>
      <w:numPr>
        <w:numId w:val="0"/>
      </w:numPr>
      <w:tabs>
        <w:tab w:val="left" w:pos="1080"/>
        <w:tab w:val="left" w:pos="1440"/>
        <w:tab w:val="left" w:pos="1680"/>
        <w:tab w:val="left" w:pos="1800"/>
      </w:tabs>
      <w:spacing w:before="240" w:after="60" w:line="240" w:lineRule="auto"/>
      <w:ind w:left="1080" w:hanging="1080"/>
    </w:pPr>
    <w:rPr>
      <w:rFonts w:ascii="Arial" w:eastAsia="Times New Roman" w:hAnsi="微软雅黑" w:cs="Times New Roman"/>
      <w:bCs w:val="0"/>
      <w:kern w:val="0"/>
      <w:sz w:val="20"/>
      <w:szCs w:val="20"/>
      <w:lang w:val="en-GB" w:eastAsia="en-US"/>
    </w:rPr>
  </w:style>
  <w:style w:type="numbering" w:customStyle="1" w:styleId="NumberedListTable">
    <w:name w:val="Numbered List Table"/>
    <w:basedOn w:val="afff0"/>
    <w:rsid w:val="009D36F2"/>
    <w:pPr>
      <w:numPr>
        <w:numId w:val="44"/>
      </w:numPr>
    </w:pPr>
  </w:style>
  <w:style w:type="numbering" w:customStyle="1" w:styleId="NumberedListTable1">
    <w:name w:val="Numbered List Table1"/>
    <w:rsid w:val="009D36F2"/>
    <w:pPr>
      <w:numPr>
        <w:numId w:val="45"/>
      </w:numPr>
    </w:pPr>
  </w:style>
  <w:style w:type="numbering" w:customStyle="1" w:styleId="NumberedListTable11">
    <w:name w:val="Numbered List Table11"/>
    <w:rsid w:val="009D36F2"/>
    <w:pPr>
      <w:numPr>
        <w:numId w:val="46"/>
      </w:numPr>
    </w:pPr>
  </w:style>
  <w:style w:type="numbering" w:customStyle="1" w:styleId="NumberedListTable13">
    <w:name w:val="Numbered List Table13"/>
    <w:rsid w:val="009D36F2"/>
    <w:pPr>
      <w:numPr>
        <w:numId w:val="47"/>
      </w:numPr>
    </w:pPr>
  </w:style>
  <w:style w:type="numbering" w:customStyle="1" w:styleId="NumberedListTable2">
    <w:name w:val="Numbered List Table2"/>
    <w:basedOn w:val="afff0"/>
    <w:rsid w:val="009D36F2"/>
    <w:pPr>
      <w:numPr>
        <w:numId w:val="48"/>
      </w:numPr>
    </w:pPr>
  </w:style>
  <w:style w:type="numbering" w:customStyle="1" w:styleId="NumberedListTable3">
    <w:name w:val="Numbered List Table3"/>
    <w:basedOn w:val="afff0"/>
    <w:rsid w:val="009D36F2"/>
  </w:style>
  <w:style w:type="numbering" w:customStyle="1" w:styleId="NumberedList1">
    <w:name w:val="Numbered List1"/>
    <w:rsid w:val="009D36F2"/>
    <w:pPr>
      <w:numPr>
        <w:numId w:val="49"/>
      </w:numPr>
    </w:pPr>
  </w:style>
  <w:style w:type="numbering" w:customStyle="1" w:styleId="NumberedList11">
    <w:name w:val="Numbered List11"/>
    <w:rsid w:val="009D36F2"/>
    <w:pPr>
      <w:numPr>
        <w:numId w:val="50"/>
      </w:numPr>
    </w:pPr>
  </w:style>
  <w:style w:type="numbering" w:customStyle="1" w:styleId="NumberedList2">
    <w:name w:val="Numbered List2"/>
    <w:basedOn w:val="afff0"/>
    <w:rsid w:val="009D36F2"/>
    <w:pPr>
      <w:numPr>
        <w:numId w:val="51"/>
      </w:numPr>
    </w:pPr>
  </w:style>
  <w:style w:type="paragraph" w:customStyle="1" w:styleId="NW">
    <w:name w:val="NW"/>
    <w:basedOn w:val="affd"/>
    <w:qFormat/>
    <w:rsid w:val="009D36F2"/>
    <w:pPr>
      <w:keepLines/>
      <w:widowControl/>
      <w:ind w:left="1135" w:hanging="851"/>
      <w:jc w:val="left"/>
    </w:pPr>
    <w:rPr>
      <w:rFonts w:ascii="Times New Roman" w:eastAsia="Dotum" w:hAnsi="Times New Roman" w:cs="Times New Roman"/>
      <w:kern w:val="0"/>
      <w:sz w:val="20"/>
      <w:szCs w:val="20"/>
      <w:lang w:val="en-GB" w:eastAsia="en-US"/>
    </w:rPr>
  </w:style>
  <w:style w:type="character" w:customStyle="1" w:styleId="onelevelbg21">
    <w:name w:val="onelevel_bg21"/>
    <w:rsid w:val="009D36F2"/>
    <w:rPr>
      <w:color w:val="133A7B"/>
    </w:rPr>
  </w:style>
  <w:style w:type="character" w:customStyle="1" w:styleId="opdicttext22">
    <w:name w:val="op_dict_text22"/>
    <w:rsid w:val="009D36F2"/>
  </w:style>
  <w:style w:type="character" w:customStyle="1" w:styleId="opdict3font24">
    <w:name w:val="op_dict3_font24"/>
    <w:rsid w:val="009D36F2"/>
  </w:style>
  <w:style w:type="character" w:customStyle="1" w:styleId="operator">
    <w:name w:val="operator"/>
    <w:rsid w:val="009D36F2"/>
  </w:style>
  <w:style w:type="character" w:customStyle="1" w:styleId="operator1">
    <w:name w:val="operator1"/>
    <w:rsid w:val="009D36F2"/>
    <w:rPr>
      <w:color w:val="0000C0"/>
    </w:rPr>
  </w:style>
  <w:style w:type="character" w:customStyle="1" w:styleId="operator2">
    <w:name w:val="operator2"/>
    <w:rsid w:val="009D36F2"/>
    <w:rPr>
      <w:color w:val="0000C0"/>
    </w:rPr>
  </w:style>
  <w:style w:type="paragraph" w:customStyle="1" w:styleId="Outline">
    <w:name w:val="Outline"/>
    <w:basedOn w:val="affd"/>
    <w:semiHidden/>
    <w:qFormat/>
    <w:rsid w:val="009D36F2"/>
    <w:pPr>
      <w:widowControl/>
      <w:adjustRightInd w:val="0"/>
      <w:snapToGrid w:val="0"/>
      <w:spacing w:before="80" w:after="80" w:line="200" w:lineRule="atLeast"/>
      <w:ind w:left="709"/>
    </w:pPr>
    <w:rPr>
      <w:rFonts w:ascii="Times New Roman" w:eastAsia="宋体" w:hAnsi="Times New Roman" w:cs="Arial"/>
      <w:i/>
      <w:color w:val="0000FF"/>
      <w:kern w:val="0"/>
      <w:sz w:val="18"/>
      <w:szCs w:val="18"/>
    </w:rPr>
  </w:style>
  <w:style w:type="paragraph" w:customStyle="1" w:styleId="affff4">
    <w:name w:val="ÕýÎÄÊ×ÐÐËõ½ø"/>
    <w:basedOn w:val="affd"/>
    <w:qFormat/>
    <w:rsid w:val="009D36F2"/>
    <w:pPr>
      <w:widowControl/>
      <w:overflowPunct w:val="0"/>
      <w:autoSpaceDE w:val="0"/>
      <w:autoSpaceDN w:val="0"/>
      <w:adjustRightInd w:val="0"/>
      <w:ind w:left="1134"/>
      <w:textAlignment w:val="baseline"/>
    </w:pPr>
    <w:rPr>
      <w:rFonts w:ascii="Times New Roman" w:eastAsia="宋体" w:hAnsi="Times New Roman" w:cs="Times New Roman"/>
      <w:kern w:val="0"/>
      <w:szCs w:val="20"/>
    </w:rPr>
  </w:style>
  <w:style w:type="paragraph" w:customStyle="1" w:styleId="p0">
    <w:name w:val="p0"/>
    <w:basedOn w:val="affd"/>
    <w:uiPriority w:val="99"/>
    <w:qFormat/>
    <w:rsid w:val="009D36F2"/>
    <w:pPr>
      <w:widowControl/>
      <w:jc w:val="left"/>
    </w:pPr>
    <w:rPr>
      <w:rFonts w:ascii="Times New Roman" w:eastAsia="宋体" w:hAnsi="Times New Roman" w:cs="Times New Roman"/>
      <w:kern w:val="0"/>
      <w:sz w:val="20"/>
      <w:szCs w:val="20"/>
    </w:rPr>
  </w:style>
  <w:style w:type="paragraph" w:customStyle="1" w:styleId="p15">
    <w:name w:val="p15"/>
    <w:basedOn w:val="affd"/>
    <w:qFormat/>
    <w:rsid w:val="009D36F2"/>
    <w:pPr>
      <w:widowControl/>
      <w:spacing w:line="360" w:lineRule="auto"/>
      <w:ind w:firstLine="420"/>
    </w:pPr>
    <w:rPr>
      <w:rFonts w:ascii="Times New Roman" w:eastAsia="宋体" w:hAnsi="Times New Roman" w:cs="Times New Roman"/>
      <w:kern w:val="0"/>
      <w:sz w:val="24"/>
      <w:szCs w:val="24"/>
    </w:rPr>
  </w:style>
  <w:style w:type="paragraph" w:customStyle="1" w:styleId="p16">
    <w:name w:val="p16"/>
    <w:basedOn w:val="affd"/>
    <w:uiPriority w:val="99"/>
    <w:qFormat/>
    <w:rsid w:val="009D36F2"/>
    <w:pPr>
      <w:widowControl/>
      <w:jc w:val="left"/>
    </w:pPr>
    <w:rPr>
      <w:rFonts w:ascii="Times New Roman" w:eastAsia="宋体" w:hAnsi="Times New Roman" w:cs="Times New Roman"/>
      <w:kern w:val="0"/>
      <w:sz w:val="20"/>
      <w:szCs w:val="20"/>
    </w:rPr>
  </w:style>
  <w:style w:type="paragraph" w:customStyle="1" w:styleId="p17">
    <w:name w:val="p17"/>
    <w:basedOn w:val="affd"/>
    <w:qFormat/>
    <w:rsid w:val="009D36F2"/>
    <w:pPr>
      <w:widowControl/>
      <w:spacing w:before="120" w:line="360" w:lineRule="atLeast"/>
      <w:ind w:firstLine="482"/>
    </w:pPr>
    <w:rPr>
      <w:rFonts w:ascii="Garamond" w:eastAsia="宋体" w:hAnsi="Garamond" w:cs="宋体"/>
      <w:kern w:val="0"/>
      <w:sz w:val="24"/>
      <w:szCs w:val="24"/>
    </w:rPr>
  </w:style>
  <w:style w:type="paragraph" w:customStyle="1" w:styleId="p18">
    <w:name w:val="p18"/>
    <w:basedOn w:val="affd"/>
    <w:qFormat/>
    <w:rsid w:val="009D36F2"/>
    <w:pPr>
      <w:widowControl/>
      <w:spacing w:after="120"/>
      <w:ind w:left="420"/>
      <w:jc w:val="left"/>
    </w:pPr>
    <w:rPr>
      <w:rFonts w:ascii="Times New Roman" w:eastAsia="宋体" w:hAnsi="Times New Roman" w:cs="Times New Roman"/>
      <w:kern w:val="0"/>
      <w:sz w:val="20"/>
      <w:szCs w:val="20"/>
    </w:rPr>
  </w:style>
  <w:style w:type="paragraph" w:customStyle="1" w:styleId="p19">
    <w:name w:val="p19"/>
    <w:basedOn w:val="affd"/>
    <w:qFormat/>
    <w:rsid w:val="009D36F2"/>
    <w:pPr>
      <w:widowControl/>
      <w:jc w:val="left"/>
    </w:pPr>
    <w:rPr>
      <w:rFonts w:ascii="Times New Roman" w:eastAsia="宋体" w:hAnsi="Times New Roman" w:cs="Times New Roman"/>
      <w:kern w:val="0"/>
      <w:sz w:val="20"/>
      <w:szCs w:val="20"/>
    </w:rPr>
  </w:style>
  <w:style w:type="paragraph" w:customStyle="1" w:styleId="p20">
    <w:name w:val="p20"/>
    <w:basedOn w:val="affd"/>
    <w:qFormat/>
    <w:rsid w:val="009D36F2"/>
    <w:pPr>
      <w:widowControl/>
    </w:pPr>
    <w:rPr>
      <w:rFonts w:ascii="Microsoft Sans Serif" w:eastAsia="Microsoft Sans Serif" w:hAnsi="Microsoft Sans Serif" w:cs="华文楷体"/>
      <w:kern w:val="0"/>
      <w:szCs w:val="20"/>
    </w:rPr>
  </w:style>
  <w:style w:type="paragraph" w:customStyle="1" w:styleId="p79">
    <w:name w:val="p79"/>
    <w:basedOn w:val="affd"/>
    <w:qFormat/>
    <w:rsid w:val="009D36F2"/>
    <w:pPr>
      <w:widowControl/>
    </w:pPr>
    <w:rPr>
      <w:rFonts w:ascii="Calibri" w:eastAsia="宋体" w:hAnsi="Calibri" w:cs="Calibri"/>
      <w:kern w:val="0"/>
    </w:rPr>
  </w:style>
  <w:style w:type="paragraph" w:customStyle="1" w:styleId="paragraph2">
    <w:name w:val="paragraph2"/>
    <w:basedOn w:val="affd"/>
    <w:rsid w:val="009D36F2"/>
    <w:pPr>
      <w:widowControl/>
      <w:spacing w:before="80" w:line="240" w:lineRule="atLeast"/>
      <w:ind w:left="720"/>
    </w:pPr>
    <w:rPr>
      <w:rFonts w:ascii="Times New Roman" w:eastAsia="宋体" w:hAnsi="Times New Roman" w:cs="Times New Roman"/>
      <w:color w:val="000000"/>
      <w:kern w:val="0"/>
      <w:sz w:val="20"/>
      <w:szCs w:val="20"/>
    </w:rPr>
  </w:style>
  <w:style w:type="character" w:customStyle="1" w:styleId="parmname">
    <w:name w:val="parmname"/>
    <w:basedOn w:val="affe"/>
    <w:rsid w:val="009D36F2"/>
  </w:style>
  <w:style w:type="character" w:customStyle="1" w:styleId="parmvalue">
    <w:name w:val="parmvalue"/>
    <w:basedOn w:val="affe"/>
    <w:rsid w:val="009D36F2"/>
  </w:style>
  <w:style w:type="character" w:customStyle="1" w:styleId="pi1">
    <w:name w:val="pi1"/>
    <w:rsid w:val="009D36F2"/>
    <w:rPr>
      <w:color w:val="0000FF"/>
    </w:rPr>
  </w:style>
  <w:style w:type="paragraph" w:customStyle="1" w:styleId="PL">
    <w:name w:val="PL"/>
    <w:qFormat/>
    <w:rsid w:val="009D36F2"/>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overflowPunct w:val="0"/>
      <w:autoSpaceDE w:val="0"/>
      <w:autoSpaceDN w:val="0"/>
      <w:adjustRightInd w:val="0"/>
      <w:ind w:left="568" w:right="284" w:hanging="284"/>
    </w:pPr>
    <w:rPr>
      <w:rFonts w:ascii="Courier New" w:eastAsia="宋体" w:hAnsi="Courier New" w:cs="Times New Roman"/>
      <w:kern w:val="0"/>
      <w:sz w:val="16"/>
      <w:szCs w:val="20"/>
      <w:lang w:val="en-GB" w:eastAsia="en-US"/>
    </w:rPr>
  </w:style>
  <w:style w:type="character" w:customStyle="1" w:styleId="preprc">
    <w:name w:val="preprc"/>
    <w:rsid w:val="009D36F2"/>
  </w:style>
  <w:style w:type="character" w:customStyle="1" w:styleId="preprc1">
    <w:name w:val="preprc1"/>
    <w:rsid w:val="009D36F2"/>
    <w:rPr>
      <w:color w:val="803999"/>
    </w:rPr>
  </w:style>
  <w:style w:type="character" w:customStyle="1" w:styleId="preprc2">
    <w:name w:val="preprc2"/>
    <w:rsid w:val="009D36F2"/>
    <w:rPr>
      <w:color w:val="803999"/>
    </w:rPr>
  </w:style>
  <w:style w:type="character" w:customStyle="1" w:styleId="property-in-popup">
    <w:name w:val="property-in-popup"/>
    <w:basedOn w:val="affe"/>
    <w:rsid w:val="009D36F2"/>
  </w:style>
  <w:style w:type="paragraph" w:customStyle="1" w:styleId="qb0">
    <w:name w:val="qb"/>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qb50">
    <w:name w:val="qb5"/>
    <w:basedOn w:val="affd"/>
    <w:uiPriority w:val="99"/>
    <w:qFormat/>
    <w:rsid w:val="009D36F2"/>
    <w:pPr>
      <w:widowControl/>
      <w:autoSpaceDE w:val="0"/>
      <w:autoSpaceDN w:val="0"/>
      <w:spacing w:before="100" w:beforeAutospacing="1" w:after="100" w:afterAutospacing="1"/>
      <w:jc w:val="left"/>
    </w:pPr>
    <w:rPr>
      <w:rFonts w:ascii="宋体" w:eastAsia="宋体" w:hAnsi="宋体" w:cs="宋体"/>
      <w:snapToGrid w:val="0"/>
      <w:kern w:val="0"/>
      <w:sz w:val="24"/>
      <w:szCs w:val="24"/>
    </w:rPr>
  </w:style>
  <w:style w:type="paragraph" w:customStyle="1" w:styleId="qb6">
    <w:name w:val="qb6"/>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QB1">
    <w:name w:val="QB标题1"/>
    <w:basedOn w:val="19"/>
    <w:link w:val="QB1Char"/>
    <w:autoRedefine/>
    <w:qFormat/>
    <w:rsid w:val="009D36F2"/>
    <w:rPr>
      <w:rFonts w:ascii="黑体" w:eastAsia="宋体" w:hAnsi="Arial" w:cs="Arial"/>
      <w:sz w:val="21"/>
      <w:szCs w:val="21"/>
      <w:lang w:val="en-GB"/>
    </w:rPr>
  </w:style>
  <w:style w:type="character" w:customStyle="1" w:styleId="QB1Char">
    <w:name w:val="QB标题1 Char"/>
    <w:link w:val="QB1"/>
    <w:locked/>
    <w:rsid w:val="009D36F2"/>
    <w:rPr>
      <w:rFonts w:ascii="黑体" w:eastAsia="宋体" w:hAnsi="Arial" w:cs="Arial"/>
      <w:b/>
      <w:bCs/>
      <w:kern w:val="44"/>
      <w:szCs w:val="21"/>
      <w:lang w:val="en-GB"/>
    </w:rPr>
  </w:style>
  <w:style w:type="paragraph" w:customStyle="1" w:styleId="QB2">
    <w:name w:val="QB标题2"/>
    <w:basedOn w:val="26"/>
    <w:link w:val="QB2Char"/>
    <w:autoRedefine/>
    <w:qFormat/>
    <w:rsid w:val="009D36F2"/>
    <w:pPr>
      <w:numPr>
        <w:ilvl w:val="1"/>
        <w:numId w:val="52"/>
      </w:numPr>
    </w:pPr>
    <w:rPr>
      <w:rFonts w:ascii="Arial" w:eastAsia="黑体" w:hAnsi="Arial" w:cs="Times New Roman"/>
      <w:b w:val="0"/>
      <w:sz w:val="21"/>
      <w:szCs w:val="21"/>
      <w:lang w:val="en-GB"/>
    </w:rPr>
  </w:style>
  <w:style w:type="character" w:customStyle="1" w:styleId="QB2Char">
    <w:name w:val="QB标题2 Char"/>
    <w:link w:val="QB2"/>
    <w:rsid w:val="009D36F2"/>
    <w:rPr>
      <w:rFonts w:ascii="Arial" w:eastAsia="黑体" w:hAnsi="Arial" w:cs="Times New Roman"/>
      <w:bCs/>
      <w:lang w:val="en-GB"/>
    </w:rPr>
  </w:style>
  <w:style w:type="paragraph" w:customStyle="1" w:styleId="QB3">
    <w:name w:val="QB标题3"/>
    <w:basedOn w:val="QB2"/>
    <w:link w:val="QB3Char"/>
    <w:qFormat/>
    <w:rsid w:val="009D36F2"/>
    <w:pPr>
      <w:numPr>
        <w:ilvl w:val="2"/>
        <w:numId w:val="53"/>
      </w:numPr>
      <w:tabs>
        <w:tab w:val="num" w:pos="780"/>
        <w:tab w:val="num" w:pos="1077"/>
      </w:tabs>
    </w:pPr>
  </w:style>
  <w:style w:type="character" w:customStyle="1" w:styleId="QB3Char">
    <w:name w:val="QB标题3 Char"/>
    <w:link w:val="QB3"/>
    <w:rsid w:val="009D36F2"/>
    <w:rPr>
      <w:rFonts w:ascii="Arial" w:eastAsia="黑体" w:hAnsi="Arial" w:cs="Times New Roman"/>
      <w:bCs/>
      <w:lang w:val="en-GB"/>
    </w:rPr>
  </w:style>
  <w:style w:type="character" w:customStyle="1" w:styleId="QB30">
    <w:name w:val="QB标题3 字符"/>
    <w:rsid w:val="009D36F2"/>
    <w:rPr>
      <w:rFonts w:ascii="DFKai-SB" w:eastAsia="DFKai-SB" w:hAnsi="DFKai-SB" w:hint="eastAsia"/>
      <w:b/>
      <w:bCs/>
      <w:color w:val="000000"/>
      <w:kern w:val="2"/>
      <w:sz w:val="21"/>
      <w:szCs w:val="21"/>
      <w:lang w:val="x-none" w:eastAsia="x-none"/>
    </w:rPr>
  </w:style>
  <w:style w:type="paragraph" w:customStyle="1" w:styleId="QB4">
    <w:name w:val="QB标题4"/>
    <w:basedOn w:val="QB2"/>
    <w:link w:val="QB4Char"/>
    <w:qFormat/>
    <w:rsid w:val="009D36F2"/>
    <w:pPr>
      <w:numPr>
        <w:ilvl w:val="6"/>
        <w:numId w:val="53"/>
      </w:numPr>
      <w:tabs>
        <w:tab w:val="num" w:pos="1077"/>
        <w:tab w:val="num" w:pos="1800"/>
        <w:tab w:val="num" w:pos="3827"/>
      </w:tabs>
    </w:pPr>
  </w:style>
  <w:style w:type="character" w:customStyle="1" w:styleId="QB4Char">
    <w:name w:val="QB标题4 Char"/>
    <w:link w:val="QB4"/>
    <w:locked/>
    <w:rsid w:val="009D36F2"/>
    <w:rPr>
      <w:rFonts w:ascii="Arial" w:eastAsia="黑体" w:hAnsi="Arial" w:cs="Times New Roman"/>
      <w:bCs/>
      <w:lang w:val="en-GB"/>
    </w:rPr>
  </w:style>
  <w:style w:type="paragraph" w:customStyle="1" w:styleId="QB5">
    <w:name w:val="QB标题5"/>
    <w:basedOn w:val="QB4"/>
    <w:link w:val="QB5Char"/>
    <w:qFormat/>
    <w:rsid w:val="009D36F2"/>
    <w:pPr>
      <w:numPr>
        <w:ilvl w:val="7"/>
      </w:numPr>
      <w:tabs>
        <w:tab w:val="num" w:pos="780"/>
        <w:tab w:val="num" w:pos="864"/>
        <w:tab w:val="num" w:pos="1008"/>
        <w:tab w:val="num" w:pos="1800"/>
        <w:tab w:val="num" w:pos="2160"/>
        <w:tab w:val="num" w:pos="4394"/>
      </w:tabs>
    </w:pPr>
  </w:style>
  <w:style w:type="character" w:customStyle="1" w:styleId="QB5Char">
    <w:name w:val="QB标题5 Char"/>
    <w:link w:val="QB5"/>
    <w:locked/>
    <w:rsid w:val="009D36F2"/>
    <w:rPr>
      <w:rFonts w:ascii="Arial" w:eastAsia="黑体" w:hAnsi="Arial" w:cs="Times New Roman"/>
      <w:bCs/>
      <w:lang w:val="en-GB"/>
    </w:rPr>
  </w:style>
  <w:style w:type="paragraph" w:customStyle="1" w:styleId="QB60">
    <w:name w:val="QB标题6"/>
    <w:basedOn w:val="QB5"/>
    <w:qFormat/>
    <w:rsid w:val="009D36F2"/>
    <w:pPr>
      <w:numPr>
        <w:ilvl w:val="1"/>
        <w:numId w:val="0"/>
      </w:numPr>
      <w:tabs>
        <w:tab w:val="clear" w:pos="1008"/>
        <w:tab w:val="clear" w:pos="3827"/>
        <w:tab w:val="clear" w:pos="4394"/>
        <w:tab w:val="left" w:pos="1134"/>
      </w:tabs>
      <w:ind w:left="1134" w:hanging="1134"/>
    </w:pPr>
    <w:rPr>
      <w:lang w:val="en-US"/>
    </w:rPr>
  </w:style>
  <w:style w:type="paragraph" w:customStyle="1" w:styleId="QB7">
    <w:name w:val="QB标题7"/>
    <w:basedOn w:val="QB60"/>
    <w:qFormat/>
    <w:rsid w:val="009D36F2"/>
    <w:pPr>
      <w:numPr>
        <w:ilvl w:val="0"/>
      </w:numPr>
      <w:tabs>
        <w:tab w:val="clear" w:pos="1134"/>
        <w:tab w:val="clear" w:pos="1800"/>
        <w:tab w:val="clear" w:pos="2160"/>
        <w:tab w:val="num" w:pos="864"/>
        <w:tab w:val="num" w:pos="1276"/>
      </w:tabs>
      <w:spacing w:before="480" w:line="412" w:lineRule="auto"/>
      <w:ind w:left="1276" w:hanging="1276"/>
      <w:outlineLvl w:val="6"/>
    </w:pPr>
    <w:rPr>
      <w:rFonts w:ascii="黑体" w:hAnsi="宋体"/>
    </w:rPr>
  </w:style>
  <w:style w:type="paragraph" w:customStyle="1" w:styleId="QB8">
    <w:name w:val="QB正文"/>
    <w:basedOn w:val="affd"/>
    <w:link w:val="QBChar"/>
    <w:qFormat/>
    <w:rsid w:val="009D36F2"/>
    <w:pPr>
      <w:widowControl/>
      <w:autoSpaceDE w:val="0"/>
      <w:autoSpaceDN w:val="0"/>
      <w:spacing w:line="360" w:lineRule="auto"/>
      <w:ind w:firstLineChars="200" w:firstLine="200"/>
    </w:pPr>
    <w:rPr>
      <w:rFonts w:ascii="宋体" w:eastAsia="宋体" w:hAnsi="Times New Roman" w:cs="Times New Roman"/>
      <w:noProof/>
      <w:kern w:val="0"/>
    </w:rPr>
  </w:style>
  <w:style w:type="character" w:customStyle="1" w:styleId="QBChar">
    <w:name w:val="QB正文 Char"/>
    <w:link w:val="QB8"/>
    <w:qFormat/>
    <w:rsid w:val="009D36F2"/>
    <w:rPr>
      <w:rFonts w:ascii="宋体" w:eastAsia="宋体" w:hAnsi="Times New Roman" w:cs="Times New Roman"/>
      <w:noProof/>
      <w:kern w:val="0"/>
      <w:szCs w:val="21"/>
    </w:rPr>
  </w:style>
  <w:style w:type="paragraph" w:customStyle="1" w:styleId="QB9">
    <w:name w:val="QB表"/>
    <w:basedOn w:val="QB8"/>
    <w:next w:val="QB8"/>
    <w:qFormat/>
    <w:rsid w:val="009D36F2"/>
    <w:pPr>
      <w:spacing w:line="240" w:lineRule="auto"/>
      <w:ind w:left="1276" w:firstLineChars="0" w:hanging="1276"/>
      <w:jc w:val="center"/>
    </w:pPr>
    <w:rPr>
      <w:noProof w:val="0"/>
      <w:szCs w:val="20"/>
    </w:rPr>
  </w:style>
  <w:style w:type="paragraph" w:customStyle="1" w:styleId="QBa">
    <w:name w:val="QB表标题"/>
    <w:basedOn w:val="affd"/>
    <w:qFormat/>
    <w:rsid w:val="009D36F2"/>
    <w:pPr>
      <w:autoSpaceDE w:val="0"/>
      <w:autoSpaceDN w:val="0"/>
      <w:adjustRightInd w:val="0"/>
      <w:ind w:left="1418" w:hanging="1418"/>
      <w:textAlignment w:val="baseline"/>
    </w:pPr>
    <w:rPr>
      <w:rFonts w:ascii="Times New Roman" w:eastAsia="Dotum" w:hAnsi="Times New Roman" w:cs="Times New Roman"/>
      <w:kern w:val="0"/>
      <w:sz w:val="24"/>
      <w:szCs w:val="20"/>
    </w:rPr>
  </w:style>
  <w:style w:type="paragraph" w:customStyle="1" w:styleId="affff5">
    <w:name w:val="段"/>
    <w:link w:val="Char9"/>
    <w:qFormat/>
    <w:rsid w:val="009D36F2"/>
    <w:pPr>
      <w:autoSpaceDE w:val="0"/>
      <w:autoSpaceDN w:val="0"/>
      <w:ind w:firstLineChars="200" w:firstLine="420"/>
      <w:jc w:val="both"/>
    </w:pPr>
    <w:rPr>
      <w:rFonts w:ascii="宋体" w:eastAsia="宋体" w:hAnsi="Times New Roman" w:cs="Times New Roman"/>
      <w:kern w:val="0"/>
      <w:szCs w:val="20"/>
    </w:rPr>
  </w:style>
  <w:style w:type="character" w:customStyle="1" w:styleId="Char9">
    <w:name w:val="段 Char"/>
    <w:link w:val="affff5"/>
    <w:qFormat/>
    <w:rsid w:val="009D36F2"/>
    <w:rPr>
      <w:rFonts w:ascii="宋体" w:eastAsia="宋体" w:hAnsi="Times New Roman" w:cs="Times New Roman"/>
      <w:kern w:val="0"/>
      <w:szCs w:val="20"/>
    </w:rPr>
  </w:style>
  <w:style w:type="paragraph" w:customStyle="1" w:styleId="QBb">
    <w:name w:val="QB表内文字"/>
    <w:basedOn w:val="affff5"/>
    <w:link w:val="QBChar0"/>
    <w:qFormat/>
    <w:rsid w:val="009D36F2"/>
    <w:pPr>
      <w:widowControl w:val="0"/>
      <w:ind w:firstLineChars="0" w:firstLine="0"/>
    </w:pPr>
  </w:style>
  <w:style w:type="character" w:customStyle="1" w:styleId="QBChar0">
    <w:name w:val="QB表内文字 Char"/>
    <w:link w:val="QBb"/>
    <w:qFormat/>
    <w:rsid w:val="009D36F2"/>
    <w:rPr>
      <w:rFonts w:ascii="宋体" w:eastAsia="宋体" w:hAnsi="Times New Roman" w:cs="Times New Roman"/>
      <w:kern w:val="0"/>
      <w:szCs w:val="20"/>
    </w:rPr>
  </w:style>
  <w:style w:type="paragraph" w:customStyle="1" w:styleId="QB">
    <w:name w:val="QB附录"/>
    <w:basedOn w:val="QB8"/>
    <w:qFormat/>
    <w:rsid w:val="009D36F2"/>
    <w:pPr>
      <w:numPr>
        <w:numId w:val="54"/>
      </w:numPr>
      <w:spacing w:line="240" w:lineRule="auto"/>
      <w:ind w:firstLineChars="0"/>
    </w:pPr>
    <w:rPr>
      <w:noProof w:val="0"/>
      <w:szCs w:val="20"/>
    </w:rPr>
  </w:style>
  <w:style w:type="paragraph" w:customStyle="1" w:styleId="QBc">
    <w:name w:val="QB目录前言"/>
    <w:basedOn w:val="QB8"/>
    <w:qFormat/>
    <w:rsid w:val="009D36F2"/>
    <w:pPr>
      <w:spacing w:line="240" w:lineRule="auto"/>
      <w:ind w:firstLineChars="62" w:firstLine="198"/>
      <w:jc w:val="center"/>
    </w:pPr>
    <w:rPr>
      <w:rFonts w:ascii="黑体" w:eastAsia="黑体"/>
      <w:noProof w:val="0"/>
      <w:sz w:val="32"/>
      <w:szCs w:val="32"/>
      <w:lang w:eastAsia="en-US"/>
    </w:rPr>
  </w:style>
  <w:style w:type="paragraph" w:customStyle="1" w:styleId="QBd">
    <w:name w:val="QB前言"/>
    <w:basedOn w:val="19"/>
    <w:rsid w:val="009D36F2"/>
    <w:pPr>
      <w:tabs>
        <w:tab w:val="left" w:pos="432"/>
      </w:tabs>
      <w:autoSpaceDE w:val="0"/>
      <w:autoSpaceDN w:val="0"/>
      <w:adjustRightInd w:val="0"/>
      <w:jc w:val="center"/>
      <w:textAlignment w:val="baseline"/>
    </w:pPr>
    <w:rPr>
      <w:rFonts w:ascii="Times New Roman" w:eastAsia="黑体" w:hAnsi="Times New Roman" w:cs="Times New Roman"/>
      <w:sz w:val="32"/>
    </w:rPr>
  </w:style>
  <w:style w:type="paragraph" w:customStyle="1" w:styleId="QBe">
    <w:name w:val="QB前言正文"/>
    <w:basedOn w:val="QB8"/>
    <w:qFormat/>
    <w:rsid w:val="009D36F2"/>
    <w:rPr>
      <w:noProof w:val="0"/>
      <w:sz w:val="24"/>
      <w:szCs w:val="24"/>
    </w:rPr>
  </w:style>
  <w:style w:type="paragraph" w:customStyle="1" w:styleId="QBf">
    <w:name w:val="QB前沿"/>
    <w:basedOn w:val="QB1"/>
    <w:qFormat/>
    <w:rsid w:val="009D36F2"/>
    <w:pPr>
      <w:tabs>
        <w:tab w:val="left" w:pos="567"/>
      </w:tabs>
      <w:jc w:val="center"/>
    </w:pPr>
    <w:rPr>
      <w:rFonts w:eastAsia="黑体" w:hAnsi="Times New Roman" w:cs="Times New Roman"/>
      <w:b w:val="0"/>
      <w:sz w:val="32"/>
      <w:lang w:val="en-US"/>
    </w:rPr>
  </w:style>
  <w:style w:type="paragraph" w:customStyle="1" w:styleId="QBf0">
    <w:name w:val="QB图"/>
    <w:basedOn w:val="QB8"/>
    <w:next w:val="QB8"/>
    <w:link w:val="QBChar1"/>
    <w:qFormat/>
    <w:rsid w:val="009D36F2"/>
    <w:pPr>
      <w:tabs>
        <w:tab w:val="left" w:pos="2940"/>
      </w:tabs>
      <w:spacing w:line="240" w:lineRule="auto"/>
      <w:ind w:left="2940" w:firstLineChars="0" w:hanging="420"/>
      <w:jc w:val="center"/>
    </w:pPr>
    <w:rPr>
      <w:noProof w:val="0"/>
      <w:szCs w:val="20"/>
    </w:rPr>
  </w:style>
  <w:style w:type="character" w:customStyle="1" w:styleId="QBChar1">
    <w:name w:val="QB图 Char"/>
    <w:link w:val="QBf0"/>
    <w:rsid w:val="009D36F2"/>
    <w:rPr>
      <w:rFonts w:ascii="宋体" w:eastAsia="宋体" w:hAnsi="Times New Roman" w:cs="Times New Roman"/>
      <w:kern w:val="0"/>
      <w:szCs w:val="20"/>
    </w:rPr>
  </w:style>
  <w:style w:type="paragraph" w:customStyle="1" w:styleId="QBf1">
    <w:name w:val="QB图标题"/>
    <w:basedOn w:val="affd"/>
    <w:qFormat/>
    <w:rsid w:val="009D36F2"/>
    <w:pPr>
      <w:autoSpaceDE w:val="0"/>
      <w:autoSpaceDN w:val="0"/>
      <w:adjustRightInd w:val="0"/>
      <w:ind w:left="1276" w:hanging="1276"/>
      <w:textAlignment w:val="baseline"/>
    </w:pPr>
    <w:rPr>
      <w:rFonts w:ascii="Times New Roman" w:eastAsia="Dotum" w:hAnsi="Times New Roman" w:cs="Times New Roman"/>
      <w:kern w:val="0"/>
      <w:sz w:val="24"/>
      <w:szCs w:val="20"/>
    </w:rPr>
  </w:style>
  <w:style w:type="character" w:customStyle="1" w:styleId="QBCharChar">
    <w:name w:val="QB正文 Char Char"/>
    <w:rsid w:val="009D36F2"/>
    <w:rPr>
      <w:rFonts w:ascii="宋体"/>
      <w:sz w:val="21"/>
    </w:rPr>
  </w:style>
  <w:style w:type="paragraph" w:customStyle="1" w:styleId="QH">
    <w:name w:val="QH封面文档名称"/>
    <w:basedOn w:val="affd"/>
    <w:next w:val="affd"/>
    <w:qFormat/>
    <w:rsid w:val="009D36F2"/>
    <w:pPr>
      <w:widowControl/>
      <w:adjustRightInd w:val="0"/>
      <w:spacing w:line="360" w:lineRule="auto"/>
      <w:jc w:val="left"/>
      <w:textAlignment w:val="baseline"/>
    </w:pPr>
    <w:rPr>
      <w:rFonts w:ascii="Verdana" w:eastAsia="宋体" w:hAnsi="Arial" w:cs="Arial"/>
      <w:b/>
      <w:bCs/>
      <w:color w:val="0000FF"/>
      <w:kern w:val="0"/>
      <w:sz w:val="48"/>
      <w:szCs w:val="36"/>
    </w:rPr>
  </w:style>
  <w:style w:type="paragraph" w:customStyle="1" w:styleId="rccomment">
    <w:name w:val="rccomment"/>
    <w:basedOn w:val="affd"/>
    <w:qFormat/>
    <w:rsid w:val="009D36F2"/>
    <w:pPr>
      <w:widowControl/>
      <w:spacing w:before="100" w:beforeAutospacing="1" w:after="100" w:afterAutospacing="1"/>
      <w:jc w:val="left"/>
    </w:pPr>
    <w:rPr>
      <w:rFonts w:ascii="宋体" w:eastAsia="宋体" w:hAnsi="宋体" w:cs="宋体"/>
      <w:color w:val="808080"/>
      <w:kern w:val="0"/>
    </w:rPr>
  </w:style>
  <w:style w:type="paragraph" w:customStyle="1" w:styleId="rceditor">
    <w:name w:val="rceditor"/>
    <w:basedOn w:val="affd"/>
    <w:qFormat/>
    <w:rsid w:val="009D36F2"/>
    <w:pPr>
      <w:widowControl/>
      <w:spacing w:before="100" w:beforeAutospacing="1" w:after="100" w:afterAutospacing="1"/>
      <w:jc w:val="left"/>
    </w:pPr>
    <w:rPr>
      <w:rFonts w:ascii="宋体" w:eastAsia="宋体" w:hAnsi="宋体" w:cs="宋体"/>
      <w:kern w:val="0"/>
    </w:rPr>
  </w:style>
  <w:style w:type="paragraph" w:customStyle="1" w:styleId="rcicon1">
    <w:name w:val="rcicon1"/>
    <w:basedOn w:val="affd"/>
    <w:qFormat/>
    <w:rsid w:val="009D36F2"/>
    <w:pPr>
      <w:widowControl/>
      <w:spacing w:before="100" w:beforeAutospacing="1" w:after="100" w:afterAutospacing="1"/>
      <w:jc w:val="center"/>
    </w:pPr>
    <w:rPr>
      <w:rFonts w:ascii="宋体" w:eastAsia="宋体" w:hAnsi="宋体" w:cs="宋体"/>
      <w:kern w:val="0"/>
      <w:sz w:val="24"/>
      <w:szCs w:val="24"/>
    </w:rPr>
  </w:style>
  <w:style w:type="paragraph" w:customStyle="1" w:styleId="rcicon2">
    <w:name w:val="rcicon2"/>
    <w:basedOn w:val="affd"/>
    <w:qFormat/>
    <w:rsid w:val="009D36F2"/>
    <w:pPr>
      <w:widowControl/>
      <w:spacing w:before="100" w:beforeAutospacing="1" w:after="100" w:afterAutospacing="1"/>
      <w:jc w:val="center"/>
    </w:pPr>
    <w:rPr>
      <w:rFonts w:ascii="宋体" w:eastAsia="宋体" w:hAnsi="宋体" w:cs="宋体"/>
      <w:kern w:val="0"/>
      <w:sz w:val="24"/>
      <w:szCs w:val="24"/>
    </w:rPr>
  </w:style>
  <w:style w:type="paragraph" w:customStyle="1" w:styleId="rcpagelink">
    <w:name w:val="rcpagelink"/>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rctime">
    <w:name w:val="rctime"/>
    <w:basedOn w:val="affd"/>
    <w:qFormat/>
    <w:rsid w:val="009D36F2"/>
    <w:pPr>
      <w:widowControl/>
      <w:spacing w:before="100" w:beforeAutospacing="1" w:after="100" w:afterAutospacing="1"/>
      <w:jc w:val="left"/>
    </w:pPr>
    <w:rPr>
      <w:rFonts w:ascii="宋体" w:eastAsia="宋体" w:hAnsi="宋体" w:cs="宋体"/>
      <w:kern w:val="0"/>
    </w:rPr>
  </w:style>
  <w:style w:type="paragraph" w:customStyle="1" w:styleId="Readerscomments">
    <w:name w:val="Reader's comments"/>
    <w:basedOn w:val="affd"/>
    <w:qFormat/>
    <w:rsid w:val="009D36F2"/>
    <w:pPr>
      <w:widowControl/>
      <w:overflowPunct w:val="0"/>
      <w:autoSpaceDE w:val="0"/>
      <w:autoSpaceDN w:val="0"/>
      <w:adjustRightInd w:val="0"/>
      <w:spacing w:after="120"/>
      <w:jc w:val="left"/>
    </w:pPr>
    <w:rPr>
      <w:rFonts w:ascii="Arial" w:eastAsia="宋体" w:hAnsi="Arial" w:cs="Times New Roman"/>
      <w:i/>
      <w:iCs/>
      <w:color w:val="CC00CC"/>
      <w:kern w:val="0"/>
      <w:sz w:val="20"/>
      <w:szCs w:val="20"/>
      <w:lang w:eastAsia="en-US"/>
    </w:rPr>
  </w:style>
  <w:style w:type="paragraph" w:customStyle="1" w:styleId="readerscomments0">
    <w:name w:val="readerscomments"/>
    <w:basedOn w:val="affd"/>
    <w:rsid w:val="009D36F2"/>
    <w:pPr>
      <w:widowControl/>
      <w:overflowPunct w:val="0"/>
      <w:autoSpaceDE w:val="0"/>
      <w:autoSpaceDN w:val="0"/>
      <w:spacing w:after="120"/>
      <w:jc w:val="left"/>
    </w:pPr>
    <w:rPr>
      <w:rFonts w:ascii="Arial" w:eastAsia="宋体" w:hAnsi="Arial" w:cs="Arial"/>
      <w:i/>
      <w:iCs/>
      <w:color w:val="CC00CC"/>
      <w:kern w:val="0"/>
      <w:sz w:val="20"/>
      <w:szCs w:val="20"/>
    </w:rPr>
  </w:style>
  <w:style w:type="paragraph" w:customStyle="1" w:styleId="referance">
    <w:name w:val="referance"/>
    <w:basedOn w:val="affd"/>
    <w:autoRedefine/>
    <w:qFormat/>
    <w:rsid w:val="009D36F2"/>
    <w:pPr>
      <w:keepNext/>
      <w:widowControl/>
      <w:tabs>
        <w:tab w:val="num" w:pos="840"/>
      </w:tabs>
      <w:autoSpaceDE w:val="0"/>
      <w:autoSpaceDN w:val="0"/>
      <w:adjustRightInd w:val="0"/>
      <w:spacing w:line="360" w:lineRule="auto"/>
      <w:ind w:left="454" w:hanging="454"/>
    </w:pPr>
    <w:rPr>
      <w:rFonts w:ascii="宋体" w:eastAsia="宋体" w:hAnsi="Times New Roman" w:cs="Times New Roman"/>
      <w:kern w:val="0"/>
      <w:szCs w:val="20"/>
    </w:rPr>
  </w:style>
  <w:style w:type="table" w:styleId="affff6">
    <w:name w:val="Table Grid"/>
    <w:aliases w:val="Gridding,方欣网格型"/>
    <w:basedOn w:val="afff"/>
    <w:qFormat/>
    <w:rsid w:val="009D36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RemarksTable">
    <w:name w:val="Remarks Table"/>
    <w:basedOn w:val="affff6"/>
    <w:rsid w:val="009D36F2"/>
    <w:pPr>
      <w:widowControl w:val="0"/>
      <w:adjustRightInd w:val="0"/>
      <w:snapToGrid w:val="0"/>
    </w:pPr>
    <w:rPr>
      <w:rFonts w:cs="Arial"/>
      <w:sz w:val="21"/>
      <w:szCs w:val="21"/>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character" w:customStyle="1" w:styleId="resword">
    <w:name w:val="resword"/>
    <w:rsid w:val="009D36F2"/>
  </w:style>
  <w:style w:type="character" w:customStyle="1" w:styleId="resword1">
    <w:name w:val="resword1"/>
    <w:rsid w:val="009D36F2"/>
    <w:rPr>
      <w:color w:val="A00000"/>
    </w:rPr>
  </w:style>
  <w:style w:type="character" w:customStyle="1" w:styleId="resword2">
    <w:name w:val="resword2"/>
    <w:rsid w:val="009D36F2"/>
  </w:style>
  <w:style w:type="character" w:customStyle="1" w:styleId="resword21">
    <w:name w:val="resword21"/>
    <w:rsid w:val="009D36F2"/>
    <w:rPr>
      <w:b/>
      <w:bCs/>
      <w:color w:val="0080FF"/>
    </w:rPr>
  </w:style>
  <w:style w:type="character" w:customStyle="1" w:styleId="resword22">
    <w:name w:val="resword22"/>
    <w:rsid w:val="009D36F2"/>
    <w:rPr>
      <w:b/>
      <w:bCs/>
      <w:color w:val="0080FF"/>
    </w:rPr>
  </w:style>
  <w:style w:type="character" w:customStyle="1" w:styleId="resword3">
    <w:name w:val="resword3"/>
    <w:rsid w:val="009D36F2"/>
    <w:rPr>
      <w:color w:val="A00000"/>
    </w:rPr>
  </w:style>
  <w:style w:type="paragraph" w:customStyle="1" w:styleId="revisionrecord">
    <w:name w:val="revision record"/>
    <w:basedOn w:val="affd"/>
    <w:autoRedefine/>
    <w:qFormat/>
    <w:rsid w:val="009D36F2"/>
    <w:pPr>
      <w:pageBreakBefore/>
      <w:widowControl/>
      <w:autoSpaceDE w:val="0"/>
      <w:autoSpaceDN w:val="0"/>
      <w:adjustRightInd w:val="0"/>
      <w:spacing w:before="300" w:after="150" w:line="360" w:lineRule="auto"/>
      <w:jc w:val="center"/>
    </w:pPr>
    <w:rPr>
      <w:rFonts w:ascii="黑体" w:eastAsia="黑体" w:hAnsi="Times New Roman" w:cs="Times New Roman"/>
      <w:kern w:val="0"/>
      <w:sz w:val="30"/>
      <w:szCs w:val="20"/>
    </w:rPr>
  </w:style>
  <w:style w:type="character" w:customStyle="1" w:styleId="right2">
    <w:name w:val="right2"/>
    <w:rsid w:val="009D36F2"/>
  </w:style>
  <w:style w:type="paragraph" w:customStyle="1" w:styleId="RouteTitle">
    <w:name w:val="Route Title"/>
    <w:basedOn w:val="affd"/>
    <w:qFormat/>
    <w:rsid w:val="009D36F2"/>
    <w:pPr>
      <w:keepLines/>
      <w:widowControl/>
      <w:overflowPunct w:val="0"/>
      <w:autoSpaceDE w:val="0"/>
      <w:autoSpaceDN w:val="0"/>
      <w:adjustRightInd w:val="0"/>
      <w:spacing w:after="120" w:line="360" w:lineRule="auto"/>
      <w:ind w:left="2520" w:right="720"/>
      <w:textAlignment w:val="baseline"/>
    </w:pPr>
    <w:rPr>
      <w:rFonts w:ascii="Book Antiqua" w:eastAsia="仿宋_GB2312" w:hAnsi="Book Antiqua" w:cs="Times New Roman"/>
      <w:kern w:val="0"/>
      <w:sz w:val="36"/>
      <w:szCs w:val="20"/>
    </w:rPr>
  </w:style>
  <w:style w:type="paragraph" w:customStyle="1" w:styleId="sectionlist2">
    <w:name w:val="section list2"/>
    <w:basedOn w:val="affd"/>
    <w:autoRedefine/>
    <w:qFormat/>
    <w:rsid w:val="009D36F2"/>
    <w:pPr>
      <w:widowControl/>
      <w:tabs>
        <w:tab w:val="num" w:pos="-98"/>
        <w:tab w:val="num" w:pos="432"/>
      </w:tabs>
      <w:autoSpaceDE w:val="0"/>
      <w:autoSpaceDN w:val="0"/>
      <w:ind w:left="432" w:firstLine="442"/>
      <w:jc w:val="left"/>
    </w:pPr>
    <w:rPr>
      <w:rFonts w:ascii="Times New Roman" w:eastAsia="宋体" w:hAnsi="Times New Roman" w:cs="Times New Roman"/>
      <w:spacing w:val="20"/>
      <w:sz w:val="20"/>
      <w:szCs w:val="24"/>
      <w:lang w:eastAsia="en-US"/>
    </w:rPr>
  </w:style>
  <w:style w:type="character" w:customStyle="1" w:styleId="shorttext">
    <w:name w:val="short_text"/>
    <w:rsid w:val="009D36F2"/>
  </w:style>
  <w:style w:type="character" w:customStyle="1" w:styleId="shorttext1">
    <w:name w:val="short_text1"/>
    <w:rsid w:val="009D36F2"/>
    <w:rPr>
      <w:sz w:val="29"/>
      <w:szCs w:val="29"/>
    </w:rPr>
  </w:style>
  <w:style w:type="character" w:customStyle="1" w:styleId="showsearchtitle">
    <w:name w:val="show_search_title"/>
    <w:rsid w:val="009D36F2"/>
  </w:style>
  <w:style w:type="character" w:customStyle="1" w:styleId="showspan">
    <w:name w:val="showspan"/>
    <w:basedOn w:val="affe"/>
    <w:rsid w:val="009D36F2"/>
  </w:style>
  <w:style w:type="character" w:customStyle="1" w:styleId="SoDAField">
    <w:name w:val="SoDA Field"/>
    <w:rsid w:val="009D36F2"/>
    <w:rPr>
      <w:color w:val="0000FF"/>
      <w:sz w:val="20"/>
    </w:rPr>
  </w:style>
  <w:style w:type="character" w:customStyle="1" w:styleId="spchar">
    <w:name w:val="spchar"/>
    <w:rsid w:val="009D36F2"/>
  </w:style>
  <w:style w:type="character" w:customStyle="1" w:styleId="spchar1">
    <w:name w:val="spchar1"/>
    <w:rsid w:val="009D36F2"/>
    <w:rPr>
      <w:color w:val="0000C0"/>
    </w:rPr>
  </w:style>
  <w:style w:type="character" w:customStyle="1" w:styleId="spchar2">
    <w:name w:val="spchar2"/>
    <w:rsid w:val="009D36F2"/>
    <w:rPr>
      <w:color w:val="0000C0"/>
    </w:rPr>
  </w:style>
  <w:style w:type="character" w:customStyle="1" w:styleId="special">
    <w:name w:val="special"/>
    <w:rsid w:val="009D36F2"/>
  </w:style>
  <w:style w:type="character" w:customStyle="1" w:styleId="special1">
    <w:name w:val="special1"/>
    <w:rsid w:val="009D36F2"/>
    <w:rPr>
      <w:color w:val="0000FF"/>
    </w:rPr>
  </w:style>
  <w:style w:type="character" w:customStyle="1" w:styleId="special2">
    <w:name w:val="special2"/>
    <w:rsid w:val="009D36F2"/>
    <w:rPr>
      <w:color w:val="0000FF"/>
    </w:rPr>
  </w:style>
  <w:style w:type="character" w:customStyle="1" w:styleId="spelle">
    <w:name w:val="spelle"/>
    <w:rsid w:val="009D36F2"/>
  </w:style>
  <w:style w:type="character" w:customStyle="1" w:styleId="spnnodebizinfonotnull1">
    <w:name w:val="spnnodebizinfonotnull1"/>
    <w:rsid w:val="009D36F2"/>
    <w:rPr>
      <w:vanish/>
      <w:webHidden w:val="0"/>
      <w:color w:val="FF0000"/>
      <w:specVanish w:val="0"/>
    </w:rPr>
  </w:style>
  <w:style w:type="paragraph" w:customStyle="1" w:styleId="ss">
    <w:name w:val="ss"/>
    <w:basedOn w:val="affd"/>
    <w:autoRedefine/>
    <w:qFormat/>
    <w:rsid w:val="009D36F2"/>
    <w:pPr>
      <w:spacing w:line="360" w:lineRule="auto"/>
      <w:ind w:left="425"/>
    </w:pPr>
    <w:rPr>
      <w:rFonts w:ascii="Times New Roman" w:eastAsia="黑体" w:hAnsi="Times New Roman" w:cs="Times New Roman"/>
      <w:sz w:val="24"/>
      <w:szCs w:val="20"/>
    </w:rPr>
  </w:style>
  <w:style w:type="paragraph" w:customStyle="1" w:styleId="Step">
    <w:name w:val="Step"/>
    <w:basedOn w:val="affd"/>
    <w:link w:val="StepChar"/>
    <w:uiPriority w:val="99"/>
    <w:qFormat/>
    <w:rsid w:val="009D36F2"/>
    <w:pPr>
      <w:widowControl/>
      <w:tabs>
        <w:tab w:val="left" w:pos="1701"/>
      </w:tabs>
      <w:topLinePunct/>
      <w:adjustRightInd w:val="0"/>
      <w:snapToGrid w:val="0"/>
      <w:spacing w:before="160" w:after="160" w:line="240" w:lineRule="atLeast"/>
      <w:ind w:left="1701" w:hanging="159"/>
      <w:jc w:val="left"/>
      <w:outlineLvl w:val="5"/>
    </w:pPr>
    <w:rPr>
      <w:rFonts w:ascii="Times New Roman" w:eastAsia="宋体" w:hAnsi="Times New Roman" w:cs="Arial"/>
      <w:kern w:val="0"/>
    </w:rPr>
  </w:style>
  <w:style w:type="character" w:customStyle="1" w:styleId="StepChar">
    <w:name w:val="Step Char"/>
    <w:link w:val="Step"/>
    <w:uiPriority w:val="99"/>
    <w:locked/>
    <w:rsid w:val="009D36F2"/>
    <w:rPr>
      <w:rFonts w:ascii="Times New Roman" w:eastAsia="宋体" w:hAnsi="Times New Roman" w:cs="Arial"/>
      <w:kern w:val="0"/>
      <w:szCs w:val="21"/>
    </w:rPr>
  </w:style>
  <w:style w:type="paragraph" w:customStyle="1" w:styleId="StepinAppendix">
    <w:name w:val="Step in Appendix"/>
    <w:basedOn w:val="affd"/>
    <w:qFormat/>
    <w:rsid w:val="009D36F2"/>
    <w:pPr>
      <w:widowControl/>
      <w:tabs>
        <w:tab w:val="num" w:pos="1701"/>
      </w:tabs>
      <w:adjustRightInd w:val="0"/>
      <w:snapToGrid w:val="0"/>
      <w:spacing w:before="160" w:after="160" w:line="240" w:lineRule="atLeast"/>
      <w:ind w:left="1701" w:hanging="159"/>
      <w:jc w:val="left"/>
      <w:outlineLvl w:val="4"/>
    </w:pPr>
    <w:rPr>
      <w:rFonts w:ascii="华文楷体" w:eastAsia="Microsoft Sans Serif" w:hAnsi="华文楷体" w:cs="Helv"/>
      <w:kern w:val="0"/>
    </w:rPr>
  </w:style>
  <w:style w:type="paragraph" w:customStyle="1" w:styleId="strike">
    <w:name w:val="strike"/>
    <w:basedOn w:val="affd"/>
    <w:qFormat/>
    <w:rsid w:val="009D36F2"/>
    <w:pPr>
      <w:widowControl/>
      <w:spacing w:before="100" w:beforeAutospacing="1" w:after="100" w:afterAutospacing="1"/>
      <w:jc w:val="left"/>
    </w:pPr>
    <w:rPr>
      <w:rFonts w:ascii="宋体" w:eastAsia="宋体" w:hAnsi="宋体" w:cs="宋体"/>
      <w:strike/>
      <w:kern w:val="0"/>
      <w:sz w:val="24"/>
      <w:szCs w:val="24"/>
    </w:rPr>
  </w:style>
  <w:style w:type="character" w:customStyle="1" w:styleId="string">
    <w:name w:val="string"/>
    <w:basedOn w:val="affe"/>
    <w:rsid w:val="009D36F2"/>
  </w:style>
  <w:style w:type="character" w:customStyle="1" w:styleId="string1">
    <w:name w:val="string1"/>
    <w:rsid w:val="009D36F2"/>
    <w:rPr>
      <w:color w:val="004080"/>
    </w:rPr>
  </w:style>
  <w:style w:type="character" w:customStyle="1" w:styleId="string2">
    <w:name w:val="string2"/>
    <w:rsid w:val="009D36F2"/>
    <w:rPr>
      <w:color w:val="004080"/>
    </w:rPr>
  </w:style>
  <w:style w:type="paragraph" w:customStyle="1" w:styleId="Style24ptBoldCenteredBefore6ptAfter6ptBottom">
    <w:name w:val="Style 24 pt Bold Centered Before:  6 pt After:  6 pt Bottom: (..."/>
    <w:basedOn w:val="affd"/>
    <w:qFormat/>
    <w:rsid w:val="009D36F2"/>
    <w:pPr>
      <w:widowControl/>
      <w:pBdr>
        <w:bottom w:val="single" w:sz="6" w:space="1" w:color="auto"/>
      </w:pBdr>
      <w:snapToGrid w:val="0"/>
      <w:spacing w:before="120" w:after="120" w:line="360" w:lineRule="auto"/>
      <w:jc w:val="center"/>
    </w:pPr>
    <w:rPr>
      <w:rFonts w:ascii="Arial" w:eastAsia="宋体" w:hAnsi="Arial" w:cs="Times New Roman"/>
      <w:b/>
      <w:bCs/>
      <w:kern w:val="0"/>
      <w:sz w:val="48"/>
      <w:szCs w:val="20"/>
      <w:lang w:eastAsia="en-US"/>
    </w:rPr>
  </w:style>
  <w:style w:type="paragraph" w:customStyle="1" w:styleId="StyleHeading5dashdsddh5H512heading5Level3-">
    <w:name w:val="Style Heading 5正文五级标题dashdsddh5H5口口1口2heading 5Level 3 -..."/>
    <w:basedOn w:val="51"/>
    <w:next w:val="affd"/>
    <w:rsid w:val="009D36F2"/>
    <w:pPr>
      <w:widowControl/>
      <w:numPr>
        <w:ilvl w:val="0"/>
        <w:numId w:val="0"/>
      </w:numPr>
      <w:tabs>
        <w:tab w:val="left" w:pos="0"/>
      </w:tabs>
      <w:spacing w:line="377" w:lineRule="auto"/>
      <w:jc w:val="left"/>
    </w:pPr>
    <w:rPr>
      <w:rFonts w:ascii="Times New Roman" w:eastAsia="宋体" w:hAnsi="Times New Roman" w:cs="Times New Roman"/>
      <w:b w:val="0"/>
      <w:bCs w:val="0"/>
      <w:szCs w:val="20"/>
    </w:rPr>
  </w:style>
  <w:style w:type="paragraph" w:customStyle="1" w:styleId="Style1">
    <w:name w:val="Style1"/>
    <w:basedOn w:val="6"/>
    <w:next w:val="6"/>
    <w:qFormat/>
    <w:rsid w:val="009D36F2"/>
    <w:pPr>
      <w:keepNext w:val="0"/>
      <w:keepLines w:val="0"/>
      <w:widowControl/>
      <w:numPr>
        <w:ilvl w:val="0"/>
        <w:numId w:val="0"/>
      </w:numPr>
      <w:tabs>
        <w:tab w:val="num" w:pos="720"/>
      </w:tabs>
      <w:spacing w:after="60" w:line="240" w:lineRule="auto"/>
      <w:ind w:left="720" w:hanging="360"/>
      <w:jc w:val="left"/>
    </w:pPr>
    <w:rPr>
      <w:rFonts w:ascii="Times New Roman" w:eastAsia="宋体" w:hAnsi="Times New Roman" w:cs="Times New Roman"/>
      <w:sz w:val="22"/>
      <w:szCs w:val="22"/>
    </w:rPr>
  </w:style>
  <w:style w:type="character" w:customStyle="1" w:styleId="style4">
    <w:name w:val="style4"/>
    <w:rsid w:val="009D36F2"/>
  </w:style>
  <w:style w:type="paragraph" w:customStyle="1" w:styleId="SubItemList">
    <w:name w:val="Sub Item List"/>
    <w:basedOn w:val="affd"/>
    <w:qFormat/>
    <w:rsid w:val="009D36F2"/>
    <w:pPr>
      <w:widowControl/>
      <w:numPr>
        <w:numId w:val="55"/>
      </w:numPr>
      <w:topLinePunct/>
      <w:adjustRightInd w:val="0"/>
      <w:snapToGrid w:val="0"/>
      <w:spacing w:before="80" w:after="80" w:line="240" w:lineRule="atLeast"/>
      <w:jc w:val="left"/>
    </w:pPr>
    <w:rPr>
      <w:rFonts w:ascii="华文楷体" w:eastAsia="Microsoft Sans Serif" w:hAnsi="华文楷体" w:cs="Helv"/>
    </w:rPr>
  </w:style>
  <w:style w:type="paragraph" w:customStyle="1" w:styleId="SubItemListText">
    <w:name w:val="Sub Item List Text"/>
    <w:qFormat/>
    <w:rsid w:val="009D36F2"/>
    <w:pPr>
      <w:adjustRightInd w:val="0"/>
      <w:snapToGrid w:val="0"/>
      <w:spacing w:before="80" w:after="80" w:line="240" w:lineRule="atLeast"/>
      <w:ind w:left="2410"/>
    </w:pPr>
    <w:rPr>
      <w:rFonts w:ascii="Times New Roman" w:eastAsia="宋体" w:hAnsi="Times New Roman" w:cs="Times New Roman"/>
    </w:rPr>
  </w:style>
  <w:style w:type="paragraph" w:customStyle="1" w:styleId="SubItemListTextTD">
    <w:name w:val="Sub Item List Text TD"/>
    <w:basedOn w:val="TerminalDisplay"/>
    <w:qFormat/>
    <w:rsid w:val="009D36F2"/>
    <w:pPr>
      <w:widowControl/>
      <w:adjustRightInd w:val="0"/>
      <w:snapToGrid w:val="0"/>
      <w:spacing w:before="0" w:after="0" w:line="240" w:lineRule="atLeast"/>
      <w:ind w:left="2410"/>
    </w:pPr>
    <w:rPr>
      <w:rFonts w:ascii="Courier New" w:eastAsiaTheme="minorEastAsia" w:hAnsi="Courier New" w:cs="Courier New"/>
      <w:b w:val="0"/>
      <w:spacing w:val="-1"/>
      <w:sz w:val="16"/>
      <w:szCs w:val="16"/>
    </w:rPr>
  </w:style>
  <w:style w:type="paragraph" w:customStyle="1" w:styleId="SubFooter">
    <w:name w:val="SubFooter"/>
    <w:basedOn w:val="affff1"/>
    <w:qFormat/>
    <w:rsid w:val="009D36F2"/>
    <w:pPr>
      <w:widowControl w:val="0"/>
      <w:tabs>
        <w:tab w:val="clear" w:pos="4320"/>
        <w:tab w:val="clear" w:pos="8640"/>
        <w:tab w:val="left" w:pos="1276"/>
        <w:tab w:val="right" w:pos="9356"/>
      </w:tabs>
      <w:overflowPunct w:val="0"/>
      <w:autoSpaceDE w:val="0"/>
      <w:autoSpaceDN w:val="0"/>
      <w:adjustRightInd w:val="0"/>
      <w:snapToGrid/>
      <w:jc w:val="both"/>
      <w:textAlignment w:val="baseline"/>
    </w:pPr>
    <w:rPr>
      <w:rFonts w:ascii="Arial" w:hAnsi="Arial"/>
      <w:kern w:val="2"/>
      <w:sz w:val="12"/>
      <w:szCs w:val="20"/>
      <w:lang w:eastAsia="en-US"/>
    </w:rPr>
  </w:style>
  <w:style w:type="character" w:customStyle="1" w:styleId="t1">
    <w:name w:val="t1"/>
    <w:rsid w:val="009D36F2"/>
    <w:rPr>
      <w:color w:val="990000"/>
    </w:rPr>
  </w:style>
  <w:style w:type="paragraph" w:customStyle="1" w:styleId="Table">
    <w:name w:val="Table"/>
    <w:basedOn w:val="affd"/>
    <w:qFormat/>
    <w:rsid w:val="009D36F2"/>
    <w:pPr>
      <w:widowControl/>
      <w:spacing w:before="40" w:after="40" w:line="360" w:lineRule="auto"/>
      <w:jc w:val="left"/>
    </w:pPr>
    <w:rPr>
      <w:rFonts w:ascii="Futura Bk" w:eastAsia="宋体" w:hAnsi="Futura Bk" w:cs="Times New Roman"/>
      <w:kern w:val="0"/>
      <w:sz w:val="24"/>
      <w:szCs w:val="20"/>
      <w:lang w:val="en-GB" w:eastAsia="en-US"/>
    </w:rPr>
  </w:style>
  <w:style w:type="table" w:styleId="affff7">
    <w:name w:val="Table Professional"/>
    <w:basedOn w:val="afff"/>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table0">
    <w:name w:val="table"/>
    <w:basedOn w:val="affff7"/>
    <w:rsid w:val="009D36F2"/>
    <w:rPr>
      <w:rFonts w:ascii="Times New Roman" w:eastAsia="Times New Roman" w:hAnsi="Times New Roman"/>
    </w:rPr>
    <w:tblPr>
      <w:tblInd w:w="0" w:type="nil"/>
    </w:tbl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description">
    <w:name w:val="table description"/>
    <w:basedOn w:val="affd"/>
    <w:qFormat/>
    <w:rsid w:val="009D36F2"/>
    <w:pPr>
      <w:keepNext/>
      <w:keepLines/>
      <w:widowControl/>
      <w:autoSpaceDE w:val="0"/>
      <w:autoSpaceDN w:val="0"/>
      <w:adjustRightInd w:val="0"/>
      <w:spacing w:line="360" w:lineRule="auto"/>
      <w:ind w:left="624" w:hanging="624"/>
      <w:jc w:val="center"/>
    </w:pPr>
    <w:rPr>
      <w:rFonts w:ascii="宋体" w:eastAsia="宋体" w:hAnsi="Times New Roman" w:cs="Times New Roman"/>
      <w:kern w:val="0"/>
      <w:szCs w:val="20"/>
    </w:rPr>
  </w:style>
  <w:style w:type="paragraph" w:customStyle="1" w:styleId="TableDescription0">
    <w:name w:val="Table Description"/>
    <w:basedOn w:val="affd"/>
    <w:next w:val="affd"/>
    <w:uiPriority w:val="99"/>
    <w:qFormat/>
    <w:rsid w:val="009D36F2"/>
    <w:pPr>
      <w:keepNext/>
      <w:widowControl/>
      <w:topLinePunct/>
      <w:adjustRightInd w:val="0"/>
      <w:snapToGrid w:val="0"/>
      <w:spacing w:before="320" w:after="80" w:line="240" w:lineRule="atLeast"/>
      <w:ind w:left="1701"/>
      <w:jc w:val="left"/>
      <w:outlineLvl w:val="7"/>
    </w:pPr>
    <w:rPr>
      <w:rFonts w:ascii="Times New Roman" w:eastAsia="黑体" w:hAnsi="Times New Roman" w:cs="Arial"/>
      <w:spacing w:val="-4"/>
    </w:rPr>
  </w:style>
  <w:style w:type="paragraph" w:customStyle="1" w:styleId="TableDescriptioninAppendix">
    <w:name w:val="Table Description in Appendix"/>
    <w:basedOn w:val="affd"/>
    <w:next w:val="affd"/>
    <w:qFormat/>
    <w:rsid w:val="009D36F2"/>
    <w:pPr>
      <w:keepNext/>
      <w:widowControl/>
      <w:adjustRightInd w:val="0"/>
      <w:snapToGrid w:val="0"/>
      <w:spacing w:before="320" w:after="80" w:line="240" w:lineRule="atLeast"/>
      <w:ind w:left="1701"/>
      <w:jc w:val="left"/>
      <w:outlineLvl w:val="6"/>
    </w:pPr>
    <w:rPr>
      <w:rFonts w:ascii="华文楷体" w:eastAsia="Microsoft Sans Serif" w:hAnsi="华文楷体" w:cs="Helv"/>
      <w:spacing w:val="-4"/>
    </w:rPr>
  </w:style>
  <w:style w:type="paragraph" w:customStyle="1" w:styleId="tabledescriptionwithoutautonumbering">
    <w:name w:val="table description without auto numbering"/>
    <w:basedOn w:val="affd"/>
    <w:autoRedefine/>
    <w:qFormat/>
    <w:rsid w:val="009D36F2"/>
    <w:pPr>
      <w:keepLines/>
      <w:widowControl/>
      <w:autoSpaceDE w:val="0"/>
      <w:autoSpaceDN w:val="0"/>
      <w:adjustRightInd w:val="0"/>
      <w:spacing w:line="360" w:lineRule="auto"/>
      <w:jc w:val="center"/>
    </w:pPr>
    <w:rPr>
      <w:rFonts w:ascii="宋体" w:eastAsia="宋体" w:hAnsi="Times New Roman" w:cs="Times New Roman"/>
      <w:kern w:val="0"/>
      <w:szCs w:val="20"/>
    </w:rPr>
  </w:style>
  <w:style w:type="table" w:customStyle="1" w:styleId="TableGridComplex">
    <w:name w:val="Table Grid Complex"/>
    <w:basedOn w:val="affff6"/>
    <w:rsid w:val="009D36F2"/>
    <w:pPr>
      <w:spacing w:before="60" w:after="60"/>
    </w:pPr>
    <w:rPr>
      <w:rFonts w:ascii="Arial Narrow" w:eastAsia="Arial Narrow" w:hAnsi="Arial Narrow" w:cs="Arial Narrow"/>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Futura Bk" w:eastAsia="华文楷体" w:hAnsi="Futura Bk" w:cs="华文楷体"/>
        <w:b/>
        <w:bCs/>
        <w:sz w:val="18"/>
      </w:rPr>
      <w:tblPr/>
      <w:tcPr>
        <w:tcBorders>
          <w:top w:val="single" w:sz="12" w:space="0" w:color="999999"/>
          <w:bottom w:val="single" w:sz="12" w:space="0" w:color="999999"/>
        </w:tcBorders>
        <w:shd w:val="clear" w:color="auto" w:fill="E6E6E6"/>
      </w:tcPr>
    </w:tblStylePr>
    <w:tblStylePr w:type="lastRow">
      <w:rPr>
        <w:rFonts w:ascii="Futura Bk" w:eastAsia="Futura Bk" w:hAnsi="Futura Bk" w:cs="Futura Bk"/>
        <w:sz w:val="18"/>
        <w:szCs w:val="18"/>
      </w:rPr>
      <w:tblPr/>
      <w:tcPr>
        <w:shd w:val="clear" w:color="auto" w:fill="E6E6E6"/>
      </w:tcPr>
    </w:tblStylePr>
    <w:tblStylePr w:type="firstCol">
      <w:rPr>
        <w:rFonts w:ascii="Futura Bk" w:eastAsia="Futura Bk" w:hAnsi="Futura Bk" w:cs="Futura Bk"/>
        <w:sz w:val="18"/>
        <w:szCs w:val="18"/>
      </w:rPr>
      <w:tblPr/>
      <w:tcPr>
        <w:shd w:val="clear" w:color="auto" w:fill="E6E6E6"/>
      </w:tcPr>
    </w:tblStylePr>
    <w:tblStylePr w:type="lastCol">
      <w:rPr>
        <w:rFonts w:ascii="Futura Bk" w:eastAsia="Futura Bk" w:hAnsi="Futura Bk" w:cs="Futura Bk"/>
        <w:sz w:val="18"/>
        <w:szCs w:val="18"/>
      </w:rPr>
      <w:tblPr/>
      <w:tcPr>
        <w:shd w:val="clear" w:color="auto" w:fill="E6E6E6"/>
      </w:tcPr>
    </w:tblStylePr>
    <w:tblStylePr w:type="band1Horz">
      <w:rPr>
        <w:rFonts w:ascii="Futura Bk" w:hAnsi="Futura Bk" w:cs="Futura Bk"/>
        <w:sz w:val="18"/>
        <w:szCs w:val="18"/>
      </w:rPr>
      <w:tblPr/>
      <w:tcPr>
        <w:tcBorders>
          <w:top w:val="single" w:sz="8" w:space="0" w:color="999999"/>
          <w:bottom w:val="single" w:sz="8" w:space="0" w:color="999999"/>
          <w:insideH w:val="single" w:sz="8" w:space="0" w:color="999999"/>
        </w:tcBorders>
      </w:tcPr>
    </w:tblStylePr>
    <w:tblStylePr w:type="band2Horz">
      <w:rPr>
        <w:rFonts w:ascii="Futura Bk" w:eastAsia="Futura Bk" w:hAnsi="Futura Bk" w:cs="Futura Bk"/>
        <w:sz w:val="18"/>
        <w:szCs w:val="18"/>
      </w:rPr>
    </w:tblStylePr>
  </w:style>
  <w:style w:type="table" w:customStyle="1" w:styleId="TableGridComplex1">
    <w:name w:val="Table Grid Complex1"/>
    <w:basedOn w:val="affff6"/>
    <w:rsid w:val="009D36F2"/>
    <w:pPr>
      <w:spacing w:before="60" w:after="60"/>
    </w:pPr>
    <w:rPr>
      <w:rFonts w:ascii="Arial Narrow" w:eastAsia="Arial Narrow" w:hAnsi="Arial Narrow" w:cs="Arial Narrow"/>
    </w:rPr>
    <w:tblPr>
      <w:tblStyleRowBandSize w:val="1"/>
      <w:tblInd w:w="0" w:type="nil"/>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Futura Bk" w:eastAsia="华文楷体" w:hAnsi="Futura Bk" w:cs="华文楷体" w:hint="default"/>
        <w:b/>
        <w:bCs/>
        <w:sz w:val="18"/>
        <w:szCs w:val="18"/>
      </w:rPr>
      <w:tblPr/>
      <w:tcPr>
        <w:tcBorders>
          <w:top w:val="single" w:sz="12" w:space="0" w:color="999999"/>
          <w:bottom w:val="single" w:sz="12" w:space="0" w:color="999999"/>
        </w:tcBorders>
        <w:shd w:val="clear" w:color="auto" w:fill="E6E6E6"/>
      </w:tcPr>
    </w:tblStylePr>
    <w:tblStylePr w:type="lastRow">
      <w:rPr>
        <w:rFonts w:ascii="Futura Bk" w:eastAsia="Futura Bk" w:hAnsi="Futura Bk" w:cs="Futura Bk" w:hint="default"/>
        <w:sz w:val="18"/>
        <w:szCs w:val="18"/>
      </w:rPr>
      <w:tblPr/>
      <w:tcPr>
        <w:shd w:val="clear" w:color="auto" w:fill="E6E6E6"/>
      </w:tcPr>
    </w:tblStylePr>
    <w:tblStylePr w:type="firstCol">
      <w:rPr>
        <w:rFonts w:ascii="Futura Bk" w:eastAsia="Futura Bk" w:hAnsi="Futura Bk" w:cs="Futura Bk" w:hint="default"/>
        <w:sz w:val="18"/>
        <w:szCs w:val="18"/>
      </w:rPr>
      <w:tblPr/>
      <w:tcPr>
        <w:shd w:val="clear" w:color="auto" w:fill="E6E6E6"/>
      </w:tcPr>
    </w:tblStylePr>
    <w:tblStylePr w:type="lastCol">
      <w:rPr>
        <w:rFonts w:ascii="Futura Bk" w:eastAsia="Futura Bk" w:hAnsi="Futura Bk" w:cs="Futura Bk" w:hint="default"/>
        <w:sz w:val="18"/>
        <w:szCs w:val="18"/>
      </w:rPr>
      <w:tblPr/>
      <w:tcPr>
        <w:shd w:val="clear" w:color="auto" w:fill="E6E6E6"/>
      </w:tcPr>
    </w:tblStylePr>
    <w:tblStylePr w:type="band1Horz">
      <w:rPr>
        <w:rFonts w:ascii="Futura Bk" w:hAnsi="Futura Bk" w:cs="Futura Bk" w:hint="default"/>
        <w:sz w:val="18"/>
        <w:szCs w:val="18"/>
      </w:rPr>
      <w:tblPr/>
      <w:tcPr>
        <w:tcBorders>
          <w:top w:val="single" w:sz="8" w:space="0" w:color="999999"/>
          <w:bottom w:val="single" w:sz="8" w:space="0" w:color="999999"/>
          <w:insideH w:val="single" w:sz="8" w:space="0" w:color="999999"/>
        </w:tcBorders>
      </w:tcPr>
    </w:tblStylePr>
    <w:tblStylePr w:type="band2Horz">
      <w:rPr>
        <w:rFonts w:ascii="Futura Bk" w:eastAsia="Futura Bk" w:hAnsi="Futura Bk" w:cs="Futura Bk" w:hint="default"/>
        <w:sz w:val="18"/>
        <w:szCs w:val="18"/>
      </w:rPr>
    </w:tblStylePr>
  </w:style>
  <w:style w:type="table" w:customStyle="1" w:styleId="TableGridComplex11">
    <w:name w:val="Table Grid Complex11"/>
    <w:basedOn w:val="affff6"/>
    <w:rsid w:val="009D36F2"/>
    <w:pPr>
      <w:spacing w:before="60" w:after="60"/>
    </w:pPr>
    <w:rPr>
      <w:rFonts w:ascii="Arial Narrow" w:eastAsia="Arial Narrow" w:hAnsi="Arial Narrow" w:cs="Arial Narrow"/>
    </w:rPr>
    <w:tblPr>
      <w:tblStyleRowBandSize w:val="1"/>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Gungsuh" w:eastAsia="@Gungsuh" w:hAnsi="Gungsuh" w:cs="@Gungsuh" w:hint="default"/>
        <w:b/>
        <w:bCs/>
        <w:sz w:val="18"/>
        <w:szCs w:val="18"/>
      </w:rPr>
      <w:tblPr/>
      <w:tcPr>
        <w:tcBorders>
          <w:top w:val="single" w:sz="12" w:space="0" w:color="999999"/>
          <w:bottom w:val="single" w:sz="12" w:space="0" w:color="999999"/>
        </w:tcBorders>
        <w:shd w:val="clear" w:color="auto" w:fill="E6E6E6"/>
      </w:tcPr>
    </w:tblStylePr>
    <w:tblStylePr w:type="lastRow">
      <w:rPr>
        <w:rFonts w:ascii="Gungsuh" w:eastAsia="Gungsuh" w:hAnsi="Gungsuh" w:cs="Gungsuh" w:hint="default"/>
        <w:sz w:val="18"/>
        <w:szCs w:val="18"/>
      </w:rPr>
      <w:tblPr/>
      <w:tcPr>
        <w:shd w:val="clear" w:color="auto" w:fill="E6E6E6"/>
      </w:tcPr>
    </w:tblStylePr>
    <w:tblStylePr w:type="firstCol">
      <w:rPr>
        <w:rFonts w:ascii="Gungsuh" w:eastAsia="Gungsuh" w:hAnsi="Gungsuh" w:cs="Gungsuh" w:hint="default"/>
        <w:sz w:val="18"/>
        <w:szCs w:val="18"/>
      </w:rPr>
      <w:tblPr/>
      <w:tcPr>
        <w:shd w:val="clear" w:color="auto" w:fill="E6E6E6"/>
      </w:tcPr>
    </w:tblStylePr>
    <w:tblStylePr w:type="lastCol">
      <w:rPr>
        <w:rFonts w:ascii="Gungsuh" w:eastAsia="Gungsuh" w:hAnsi="Gungsuh" w:cs="Gungsuh" w:hint="default"/>
        <w:sz w:val="18"/>
        <w:szCs w:val="18"/>
      </w:rPr>
      <w:tblPr/>
      <w:tcPr>
        <w:shd w:val="clear" w:color="auto" w:fill="E6E6E6"/>
      </w:tcPr>
    </w:tblStylePr>
    <w:tblStylePr w:type="band1Horz">
      <w:rPr>
        <w:rFonts w:ascii="Gungsuh" w:hAnsi="Gungsuh" w:cs="Gungsuh" w:hint="default"/>
        <w:sz w:val="18"/>
        <w:szCs w:val="18"/>
      </w:rPr>
      <w:tblPr/>
      <w:tcPr>
        <w:tcBorders>
          <w:top w:val="single" w:sz="8" w:space="0" w:color="999999"/>
          <w:bottom w:val="single" w:sz="8" w:space="0" w:color="999999"/>
          <w:insideH w:val="single" w:sz="8" w:space="0" w:color="999999"/>
        </w:tcBorders>
      </w:tcPr>
    </w:tblStylePr>
    <w:tblStylePr w:type="band2Horz">
      <w:rPr>
        <w:rFonts w:ascii="Gungsuh" w:eastAsia="Gungsuh" w:hAnsi="Gungsuh" w:cs="Gungsuh" w:hint="default"/>
        <w:sz w:val="18"/>
        <w:szCs w:val="18"/>
      </w:rPr>
    </w:tblStylePr>
  </w:style>
  <w:style w:type="table" w:customStyle="1" w:styleId="TableGridComplex111">
    <w:name w:val="Table Grid Complex111"/>
    <w:basedOn w:val="affff6"/>
    <w:rsid w:val="009D36F2"/>
    <w:pPr>
      <w:autoSpaceDE w:val="0"/>
      <w:autoSpaceDN w:val="0"/>
      <w:spacing w:before="60" w:after="60"/>
    </w:pPr>
    <w:rPr>
      <w:rFonts w:ascii="Arial Narrow" w:eastAsia="Arial Narrow" w:hAnsi="Arial Narrow" w:cs="Arial Narrow"/>
    </w:rPr>
    <w:tblPr>
      <w:tblStyleRowBandSize w:val="1"/>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DotumChe" w:eastAsia="Impact" w:hAnsi="@DotumChe" w:cs="Impact" w:hint="default"/>
        <w:b/>
        <w:bCs/>
        <w:sz w:val="18"/>
        <w:szCs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lastRow">
      <w:rPr>
        <w:rFonts w:ascii="@DotumChe" w:eastAsia="@DotumChe" w:hAnsi="@DotumChe" w:cs="@DotumChe" w:hint="default"/>
        <w:sz w:val="18"/>
        <w:szCs w:val="18"/>
      </w:rPr>
      <w:tblPr/>
      <w:tcPr>
        <w:shd w:val="clear" w:color="auto" w:fill="E6E6E6"/>
      </w:tcPr>
    </w:tblStylePr>
    <w:tblStylePr w:type="firstCol">
      <w:rPr>
        <w:rFonts w:ascii="@DotumChe" w:eastAsia="@DotumChe" w:hAnsi="@DotumChe" w:cs="@DotumChe" w:hint="default"/>
        <w:sz w:val="18"/>
        <w:szCs w:val="18"/>
      </w:rPr>
      <w:tblPr/>
      <w:tcPr>
        <w:shd w:val="clear" w:color="auto" w:fill="E6E6E6"/>
      </w:tcPr>
    </w:tblStylePr>
    <w:tblStylePr w:type="lastCol">
      <w:rPr>
        <w:rFonts w:ascii="@DotumChe" w:eastAsia="@DotumChe" w:hAnsi="@DotumChe" w:cs="@DotumChe" w:hint="default"/>
        <w:sz w:val="18"/>
        <w:szCs w:val="18"/>
      </w:rPr>
      <w:tblPr/>
      <w:tcPr>
        <w:shd w:val="clear" w:color="auto" w:fill="E6E6E6"/>
      </w:tcPr>
    </w:tblStylePr>
    <w:tblStylePr w:type="band1Horz">
      <w:rPr>
        <w:rFonts w:ascii="@DotumChe" w:hAnsi="@DotumChe" w:cs="@DotumChe" w:hint="default"/>
        <w:sz w:val="18"/>
        <w:szCs w:val="18"/>
      </w:rPr>
      <w:tblPr/>
      <w:tcPr>
        <w:tcBorders>
          <w:top w:val="single" w:sz="8" w:space="0" w:color="999999"/>
          <w:left w:val="nil"/>
          <w:bottom w:val="single" w:sz="8" w:space="0" w:color="999999"/>
          <w:right w:val="nil"/>
          <w:insideH w:val="nil"/>
          <w:insideV w:val="nil"/>
          <w:tl2br w:val="nil"/>
          <w:tr2bl w:val="nil"/>
        </w:tcBorders>
      </w:tcPr>
    </w:tblStylePr>
    <w:tblStylePr w:type="band2Horz">
      <w:rPr>
        <w:rFonts w:ascii="@DotumChe" w:eastAsia="@DotumChe" w:hAnsi="@DotumChe" w:cs="@DotumChe" w:hint="default"/>
        <w:sz w:val="18"/>
        <w:szCs w:val="18"/>
      </w:rPr>
    </w:tblStylePr>
  </w:style>
  <w:style w:type="table" w:customStyle="1" w:styleId="TableGridComplex12">
    <w:name w:val="Table Grid Complex12"/>
    <w:basedOn w:val="affff6"/>
    <w:rsid w:val="009D36F2"/>
    <w:pPr>
      <w:autoSpaceDE w:val="0"/>
      <w:autoSpaceDN w:val="0"/>
      <w:spacing w:before="60" w:after="60"/>
    </w:pPr>
    <w:rPr>
      <w:rFonts w:ascii="Arial Narrow" w:eastAsia="Arial Narrow" w:hAnsi="Arial Narrow" w:cs="Arial Narrow"/>
    </w:rPr>
    <w:tblPr>
      <w:tblStyleRowBandSize w:val="1"/>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Tahoma" w:eastAsia="仿宋_GB2312" w:hAnsi="Tahoma" w:cs="仿宋_GB2312" w:hint="default"/>
        <w:b/>
        <w:bCs/>
        <w:sz w:val="18"/>
        <w:szCs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lastRow">
      <w:rPr>
        <w:rFonts w:ascii="Tahoma" w:eastAsia="Tahoma" w:hAnsi="Tahoma" w:cs="Tahoma" w:hint="default"/>
        <w:sz w:val="18"/>
        <w:szCs w:val="18"/>
      </w:rPr>
      <w:tblPr/>
      <w:tcPr>
        <w:shd w:val="clear" w:color="auto" w:fill="E6E6E6"/>
      </w:tcPr>
    </w:tblStylePr>
    <w:tblStylePr w:type="firstCol">
      <w:rPr>
        <w:rFonts w:ascii="Tahoma" w:eastAsia="Tahoma" w:hAnsi="Tahoma" w:cs="Tahoma" w:hint="default"/>
        <w:sz w:val="18"/>
        <w:szCs w:val="18"/>
      </w:rPr>
      <w:tblPr/>
      <w:tcPr>
        <w:shd w:val="clear" w:color="auto" w:fill="E6E6E6"/>
      </w:tcPr>
    </w:tblStylePr>
    <w:tblStylePr w:type="lastCol">
      <w:rPr>
        <w:rFonts w:ascii="Tahoma" w:eastAsia="Tahoma" w:hAnsi="Tahoma" w:cs="Tahoma" w:hint="default"/>
        <w:sz w:val="18"/>
        <w:szCs w:val="18"/>
      </w:rPr>
      <w:tblPr/>
      <w:tcPr>
        <w:shd w:val="clear" w:color="auto" w:fill="E6E6E6"/>
      </w:tcPr>
    </w:tblStylePr>
    <w:tblStylePr w:type="band1Horz">
      <w:rPr>
        <w:rFonts w:ascii="Tahoma" w:hAnsi="Tahoma" w:cs="Tahoma" w:hint="default"/>
        <w:sz w:val="18"/>
        <w:szCs w:val="18"/>
      </w:rPr>
      <w:tblPr/>
      <w:tcPr>
        <w:tcBorders>
          <w:top w:val="single" w:sz="8" w:space="0" w:color="999999"/>
          <w:left w:val="nil"/>
          <w:bottom w:val="single" w:sz="8" w:space="0" w:color="999999"/>
          <w:right w:val="nil"/>
          <w:insideH w:val="nil"/>
          <w:insideV w:val="nil"/>
          <w:tl2br w:val="nil"/>
          <w:tr2bl w:val="nil"/>
        </w:tcBorders>
      </w:tcPr>
    </w:tblStylePr>
    <w:tblStylePr w:type="band2Horz">
      <w:rPr>
        <w:rFonts w:ascii="Tahoma" w:eastAsia="Tahoma" w:hAnsi="Tahoma" w:cs="Tahoma" w:hint="default"/>
        <w:sz w:val="18"/>
        <w:szCs w:val="18"/>
      </w:rPr>
    </w:tblStylePr>
  </w:style>
  <w:style w:type="table" w:customStyle="1" w:styleId="TableGridComplex2">
    <w:name w:val="Table Grid Complex2"/>
    <w:basedOn w:val="affff6"/>
    <w:rsid w:val="009D36F2"/>
    <w:pPr>
      <w:spacing w:before="60" w:after="60"/>
    </w:pPr>
    <w:rPr>
      <w:rFonts w:ascii="Arial Narrow" w:eastAsia="Arial Narrow" w:hAnsi="Arial Narrow" w:cs="Arial Narrow"/>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Gungsuh" w:eastAsia="@Gungsuh" w:hAnsi="Gungsuh" w:cs="@Gungsuh"/>
        <w:b/>
        <w:bCs/>
        <w:sz w:val="18"/>
      </w:rPr>
      <w:tblPr/>
      <w:tcPr>
        <w:tcBorders>
          <w:top w:val="single" w:sz="12" w:space="0" w:color="999999"/>
          <w:bottom w:val="single" w:sz="12" w:space="0" w:color="999999"/>
        </w:tcBorders>
        <w:shd w:val="clear" w:color="auto" w:fill="E6E6E6"/>
      </w:tcPr>
    </w:tblStylePr>
    <w:tblStylePr w:type="lastRow">
      <w:rPr>
        <w:rFonts w:ascii="Gungsuh" w:eastAsia="Gungsuh" w:hAnsi="Gungsuh" w:cs="Gungsuh"/>
        <w:sz w:val="18"/>
        <w:szCs w:val="18"/>
      </w:rPr>
      <w:tblPr/>
      <w:tcPr>
        <w:shd w:val="clear" w:color="auto" w:fill="E6E6E6"/>
      </w:tcPr>
    </w:tblStylePr>
    <w:tblStylePr w:type="firstCol">
      <w:rPr>
        <w:rFonts w:ascii="Gungsuh" w:eastAsia="Gungsuh" w:hAnsi="Gungsuh" w:cs="Gungsuh"/>
        <w:sz w:val="18"/>
        <w:szCs w:val="18"/>
      </w:rPr>
      <w:tblPr/>
      <w:tcPr>
        <w:shd w:val="clear" w:color="auto" w:fill="E6E6E6"/>
      </w:tcPr>
    </w:tblStylePr>
    <w:tblStylePr w:type="lastCol">
      <w:rPr>
        <w:rFonts w:ascii="Gungsuh" w:eastAsia="Gungsuh" w:hAnsi="Gungsuh" w:cs="Gungsuh"/>
        <w:sz w:val="18"/>
        <w:szCs w:val="18"/>
      </w:rPr>
      <w:tblPr/>
      <w:tcPr>
        <w:shd w:val="clear" w:color="auto" w:fill="E6E6E6"/>
      </w:tcPr>
    </w:tblStylePr>
    <w:tblStylePr w:type="band1Horz">
      <w:rPr>
        <w:rFonts w:ascii="Gungsuh" w:hAnsi="Gungsuh" w:cs="Gungsuh"/>
        <w:sz w:val="18"/>
        <w:szCs w:val="18"/>
      </w:rPr>
      <w:tblPr/>
      <w:tcPr>
        <w:tcBorders>
          <w:top w:val="single" w:sz="8" w:space="0" w:color="999999"/>
          <w:bottom w:val="single" w:sz="8" w:space="0" w:color="999999"/>
          <w:insideH w:val="single" w:sz="8" w:space="0" w:color="999999"/>
        </w:tcBorders>
      </w:tcPr>
    </w:tblStylePr>
    <w:tblStylePr w:type="band2Horz">
      <w:rPr>
        <w:rFonts w:ascii="Gungsuh" w:eastAsia="Gungsuh" w:hAnsi="Gungsuh" w:cs="Gungsuh"/>
        <w:sz w:val="18"/>
        <w:szCs w:val="18"/>
      </w:rPr>
    </w:tblStylePr>
  </w:style>
  <w:style w:type="table" w:customStyle="1" w:styleId="TableGridComplex21">
    <w:name w:val="Table Grid Complex21"/>
    <w:basedOn w:val="affff6"/>
    <w:rsid w:val="009D36F2"/>
    <w:pPr>
      <w:autoSpaceDE w:val="0"/>
      <w:autoSpaceDN w:val="0"/>
      <w:spacing w:before="60" w:after="60"/>
    </w:pPr>
    <w:rPr>
      <w:rFonts w:ascii="Arial Narrow" w:eastAsia="Arial Narrow" w:hAnsi="Arial Narrow" w:cs="Arial Narrow"/>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DotumChe" w:eastAsia="Impact" w:hAnsi="@DotumChe" w:cs="Impact"/>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lastRow">
      <w:rPr>
        <w:rFonts w:ascii="@DotumChe" w:eastAsia="@DotumChe" w:hAnsi="@DotumChe" w:cs="@DotumChe"/>
        <w:sz w:val="18"/>
        <w:szCs w:val="18"/>
      </w:rPr>
      <w:tblPr/>
      <w:tcPr>
        <w:shd w:val="clear" w:color="auto" w:fill="E6E6E6"/>
      </w:tcPr>
    </w:tblStylePr>
    <w:tblStylePr w:type="firstCol">
      <w:rPr>
        <w:rFonts w:ascii="@DotumChe" w:eastAsia="@DotumChe" w:hAnsi="@DotumChe" w:cs="@DotumChe"/>
        <w:sz w:val="18"/>
        <w:szCs w:val="18"/>
      </w:rPr>
      <w:tblPr/>
      <w:tcPr>
        <w:shd w:val="clear" w:color="auto" w:fill="E6E6E6"/>
      </w:tcPr>
    </w:tblStylePr>
    <w:tblStylePr w:type="lastCol">
      <w:rPr>
        <w:rFonts w:ascii="@DotumChe" w:eastAsia="@DotumChe" w:hAnsi="@DotumChe" w:cs="@DotumChe"/>
        <w:sz w:val="18"/>
        <w:szCs w:val="18"/>
      </w:rPr>
      <w:tblPr/>
      <w:tcPr>
        <w:shd w:val="clear" w:color="auto" w:fill="E6E6E6"/>
      </w:tcPr>
    </w:tblStylePr>
    <w:tblStylePr w:type="band1Horz">
      <w:rPr>
        <w:rFonts w:ascii="@DotumChe" w:hAnsi="@DotumChe" w:cs="@DotumChe"/>
        <w:sz w:val="18"/>
        <w:szCs w:val="18"/>
      </w:rPr>
      <w:tblPr/>
      <w:tcPr>
        <w:tcBorders>
          <w:top w:val="single" w:sz="8" w:space="0" w:color="999999"/>
          <w:left w:val="nil"/>
          <w:bottom w:val="single" w:sz="8" w:space="0" w:color="999999"/>
          <w:right w:val="nil"/>
          <w:insideH w:val="nil"/>
          <w:insideV w:val="nil"/>
          <w:tl2br w:val="nil"/>
          <w:tr2bl w:val="nil"/>
        </w:tcBorders>
      </w:tcPr>
    </w:tblStylePr>
    <w:tblStylePr w:type="band2Horz">
      <w:rPr>
        <w:rFonts w:ascii="@DotumChe" w:eastAsia="@DotumChe" w:hAnsi="@DotumChe" w:cs="@DotumChe"/>
        <w:sz w:val="18"/>
        <w:szCs w:val="18"/>
      </w:rPr>
    </w:tblStylePr>
  </w:style>
  <w:style w:type="table" w:customStyle="1" w:styleId="TableGridComplex3">
    <w:name w:val="Table Grid Complex3"/>
    <w:basedOn w:val="affff6"/>
    <w:rsid w:val="009D36F2"/>
    <w:pPr>
      <w:autoSpaceDE w:val="0"/>
      <w:autoSpaceDN w:val="0"/>
      <w:spacing w:before="60" w:after="60"/>
    </w:pPr>
    <w:rPr>
      <w:rFonts w:ascii="Arial Narrow" w:eastAsia="Arial Narrow" w:hAnsi="Arial Narrow" w:cs="Arial Narrow"/>
    </w:rPr>
    <w:tblPr>
      <w:tblStyleRowBandSize w:val="1"/>
      <w:tblInd w:w="227" w:type="dxa"/>
      <w:tblBorders>
        <w:top w:val="single" w:sz="8" w:space="0" w:color="999999"/>
        <w:left w:val="none" w:sz="0" w:space="0" w:color="auto"/>
        <w:bottom w:val="single" w:sz="8" w:space="0" w:color="999999"/>
        <w:right w:val="none" w:sz="0" w:space="0" w:color="auto"/>
        <w:insideH w:val="none" w:sz="0" w:space="0" w:color="auto"/>
        <w:insideV w:val="none" w:sz="0" w:space="0" w:color="auto"/>
      </w:tblBorders>
      <w:tblCellMar>
        <w:left w:w="57" w:type="dxa"/>
        <w:right w:w="57" w:type="dxa"/>
      </w:tblCellMar>
    </w:tblPr>
    <w:tblStylePr w:type="firstRow">
      <w:rPr>
        <w:rFonts w:ascii="Tahoma" w:eastAsia="仿宋_GB2312" w:hAnsi="Tahoma" w:cs="仿宋_GB2312"/>
        <w:b/>
        <w:bCs/>
        <w:sz w:val="18"/>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lastRow">
      <w:rPr>
        <w:rFonts w:ascii="Tahoma" w:eastAsia="Tahoma" w:hAnsi="Tahoma" w:cs="Tahoma"/>
        <w:sz w:val="18"/>
        <w:szCs w:val="18"/>
      </w:rPr>
      <w:tblPr/>
      <w:tcPr>
        <w:shd w:val="clear" w:color="auto" w:fill="E6E6E6"/>
      </w:tcPr>
    </w:tblStylePr>
    <w:tblStylePr w:type="firstCol">
      <w:rPr>
        <w:rFonts w:ascii="Tahoma" w:eastAsia="Tahoma" w:hAnsi="Tahoma" w:cs="Tahoma"/>
        <w:sz w:val="18"/>
        <w:szCs w:val="18"/>
      </w:rPr>
      <w:tblPr/>
      <w:tcPr>
        <w:shd w:val="clear" w:color="auto" w:fill="E6E6E6"/>
      </w:tcPr>
    </w:tblStylePr>
    <w:tblStylePr w:type="lastCol">
      <w:rPr>
        <w:rFonts w:ascii="Tahoma" w:eastAsia="Tahoma" w:hAnsi="Tahoma" w:cs="Tahoma"/>
        <w:sz w:val="18"/>
        <w:szCs w:val="18"/>
      </w:rPr>
      <w:tblPr/>
      <w:tcPr>
        <w:shd w:val="clear" w:color="auto" w:fill="E6E6E6"/>
      </w:tcPr>
    </w:tblStylePr>
    <w:tblStylePr w:type="band1Horz">
      <w:rPr>
        <w:rFonts w:ascii="Tahoma" w:hAnsi="Tahoma" w:cs="Tahoma"/>
        <w:sz w:val="18"/>
        <w:szCs w:val="18"/>
      </w:rPr>
      <w:tblPr/>
      <w:tcPr>
        <w:tcBorders>
          <w:top w:val="single" w:sz="8" w:space="0" w:color="999999"/>
          <w:left w:val="nil"/>
          <w:bottom w:val="single" w:sz="8" w:space="0" w:color="999999"/>
          <w:right w:val="nil"/>
          <w:insideH w:val="nil"/>
          <w:insideV w:val="nil"/>
          <w:tl2br w:val="nil"/>
          <w:tr2bl w:val="nil"/>
        </w:tcBorders>
      </w:tcPr>
    </w:tblStylePr>
    <w:tblStylePr w:type="band2Horz">
      <w:rPr>
        <w:rFonts w:ascii="Tahoma" w:eastAsia="Tahoma" w:hAnsi="Tahoma" w:cs="Tahoma"/>
        <w:sz w:val="18"/>
        <w:szCs w:val="18"/>
      </w:rPr>
    </w:tblStylePr>
  </w:style>
  <w:style w:type="paragraph" w:customStyle="1" w:styleId="TableHeader">
    <w:name w:val="Table Header"/>
    <w:basedOn w:val="affd"/>
    <w:link w:val="TableHeaderChar"/>
    <w:qFormat/>
    <w:rsid w:val="009D36F2"/>
    <w:pPr>
      <w:widowControl/>
      <w:overflowPunct w:val="0"/>
      <w:autoSpaceDE w:val="0"/>
      <w:autoSpaceDN w:val="0"/>
      <w:adjustRightInd w:val="0"/>
      <w:spacing w:after="100"/>
      <w:jc w:val="center"/>
      <w:textAlignment w:val="baseline"/>
    </w:pPr>
    <w:rPr>
      <w:rFonts w:ascii="Arial" w:eastAsia="宋体" w:hAnsi="Arial" w:cs="Times New Roman"/>
      <w:b/>
      <w:kern w:val="0"/>
      <w:sz w:val="20"/>
      <w:szCs w:val="20"/>
    </w:rPr>
  </w:style>
  <w:style w:type="character" w:customStyle="1" w:styleId="TableHeaderChar">
    <w:name w:val="Table Header Char"/>
    <w:link w:val="TableHeader"/>
    <w:rsid w:val="009D36F2"/>
    <w:rPr>
      <w:rFonts w:ascii="Arial" w:eastAsia="宋体" w:hAnsi="Arial" w:cs="Times New Roman"/>
      <w:b/>
      <w:kern w:val="0"/>
      <w:sz w:val="20"/>
      <w:szCs w:val="20"/>
    </w:rPr>
  </w:style>
  <w:style w:type="paragraph" w:customStyle="1" w:styleId="TableHeading">
    <w:name w:val="Table Heading"/>
    <w:link w:val="TableHeadingChar"/>
    <w:qFormat/>
    <w:rsid w:val="009D36F2"/>
    <w:pPr>
      <w:keepNext/>
      <w:snapToGrid w:val="0"/>
      <w:spacing w:before="80" w:after="80"/>
      <w:jc w:val="center"/>
    </w:pPr>
    <w:rPr>
      <w:rFonts w:ascii="Courier New" w:eastAsia="Arial Narrow" w:hAnsi="Courier New" w:cs="Courier New"/>
      <w:kern w:val="0"/>
      <w:sz w:val="18"/>
      <w:szCs w:val="18"/>
    </w:rPr>
  </w:style>
  <w:style w:type="character" w:customStyle="1" w:styleId="TableHeadingChar">
    <w:name w:val="Table Heading Char"/>
    <w:link w:val="TableHeading"/>
    <w:qFormat/>
    <w:rsid w:val="009D36F2"/>
    <w:rPr>
      <w:rFonts w:ascii="Courier New" w:eastAsia="Arial Narrow" w:hAnsi="Courier New" w:cs="Courier New"/>
      <w:kern w:val="0"/>
      <w:sz w:val="18"/>
      <w:szCs w:val="18"/>
    </w:rPr>
  </w:style>
  <w:style w:type="paragraph" w:customStyle="1" w:styleId="tableheading0">
    <w:name w:val="table heading"/>
    <w:basedOn w:val="affd"/>
    <w:autoRedefine/>
    <w:qFormat/>
    <w:rsid w:val="009D36F2"/>
    <w:pPr>
      <w:widowControl/>
      <w:autoSpaceDE w:val="0"/>
      <w:autoSpaceDN w:val="0"/>
      <w:adjustRightInd w:val="0"/>
      <w:jc w:val="center"/>
    </w:pPr>
    <w:rPr>
      <w:rFonts w:ascii="Times New Roman" w:eastAsia="宋体" w:hAnsi="Times New Roman" w:cs="Times New Roman"/>
      <w:b/>
      <w:kern w:val="0"/>
      <w:szCs w:val="20"/>
    </w:rPr>
  </w:style>
  <w:style w:type="character" w:customStyle="1" w:styleId="TableHeadingChar1">
    <w:name w:val="Table Heading Char1"/>
    <w:rsid w:val="009D36F2"/>
    <w:rPr>
      <w:rFonts w:ascii="Book Antiqua" w:eastAsia="黑体" w:hAnsi="Book Antiqua" w:cs="Book Antiqua"/>
      <w:bCs/>
      <w:snapToGrid w:val="0"/>
      <w:szCs w:val="21"/>
    </w:rPr>
  </w:style>
  <w:style w:type="paragraph" w:customStyle="1" w:styleId="TableHeading--F9">
    <w:name w:val="Table Heading--F9"/>
    <w:qFormat/>
    <w:rsid w:val="009D36F2"/>
    <w:pPr>
      <w:keepNext/>
      <w:snapToGrid w:val="0"/>
      <w:spacing w:before="80" w:after="80"/>
      <w:jc w:val="center"/>
    </w:pPr>
    <w:rPr>
      <w:rFonts w:ascii="Arial" w:eastAsia="黑体" w:hAnsi="Arial" w:cs="Times New Roman"/>
      <w:kern w:val="0"/>
      <w:sz w:val="18"/>
      <w:szCs w:val="20"/>
    </w:rPr>
  </w:style>
  <w:style w:type="table" w:customStyle="1" w:styleId="TableNoFrame">
    <w:name w:val="Table No Frame"/>
    <w:basedOn w:val="affff6"/>
    <w:semiHidden/>
    <w:rsid w:val="009D36F2"/>
    <w:pPr>
      <w:widowControl w:val="0"/>
    </w:p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style>
  <w:style w:type="paragraph" w:customStyle="1" w:styleId="TableNormal1">
    <w:name w:val="Table Normal1"/>
    <w:basedOn w:val="affd"/>
    <w:qFormat/>
    <w:rsid w:val="009D36F2"/>
    <w:pPr>
      <w:spacing w:before="60"/>
    </w:pPr>
    <w:rPr>
      <w:rFonts w:ascii="Arial Narrow" w:eastAsia="Arial Narrow" w:hAnsi="Arial Narrow" w:cs="Arial Narrow"/>
    </w:rPr>
  </w:style>
  <w:style w:type="paragraph" w:customStyle="1" w:styleId="TableNote">
    <w:name w:val="Table Note"/>
    <w:basedOn w:val="affd"/>
    <w:qFormat/>
    <w:rsid w:val="009D36F2"/>
    <w:pPr>
      <w:widowControl/>
      <w:topLinePunct/>
      <w:adjustRightInd w:val="0"/>
      <w:snapToGrid w:val="0"/>
      <w:spacing w:before="80" w:after="80" w:line="240" w:lineRule="atLeast"/>
      <w:ind w:left="1701"/>
      <w:jc w:val="left"/>
    </w:pPr>
    <w:rPr>
      <w:rFonts w:ascii="Times New Roman" w:eastAsia="宋体" w:hAnsi="Times New Roman" w:cs="Arial"/>
      <w:sz w:val="18"/>
      <w:szCs w:val="18"/>
    </w:rPr>
  </w:style>
  <w:style w:type="paragraph" w:styleId="affff8">
    <w:name w:val="caption"/>
    <w:aliases w:val="图表题注,图片描述,表题题注,题注(表),Caption Table,信息主题,题注 Char1,题注 Char Char,信息主题 Char Char,信息主题 Char Char Char Char Char"/>
    <w:basedOn w:val="affd"/>
    <w:next w:val="affd"/>
    <w:link w:val="Chara"/>
    <w:qFormat/>
    <w:rsid w:val="009D36F2"/>
    <w:pPr>
      <w:spacing w:before="152" w:after="160" w:line="360" w:lineRule="auto"/>
      <w:ind w:firstLine="425"/>
      <w:jc w:val="left"/>
    </w:pPr>
    <w:rPr>
      <w:rFonts w:ascii="Arial" w:eastAsia="黑体" w:hAnsi="Arial" w:cs="Arial"/>
      <w:sz w:val="20"/>
      <w:szCs w:val="20"/>
    </w:rPr>
  </w:style>
  <w:style w:type="character" w:customStyle="1" w:styleId="Chara">
    <w:name w:val="题注 Char"/>
    <w:aliases w:val="图表题注 Char,图片描述 Char,表题题注 Char,题注(表) Char,Caption Table Char,信息主题 Char,题注 Char1 Char,题注 Char Char Char,信息主题 Char Char Char,信息主题 Char Char Char Char Char Char"/>
    <w:link w:val="affff8"/>
    <w:qFormat/>
    <w:rsid w:val="009D36F2"/>
    <w:rPr>
      <w:rFonts w:ascii="Arial" w:eastAsia="黑体" w:hAnsi="Arial" w:cs="Arial"/>
      <w:sz w:val="20"/>
      <w:szCs w:val="20"/>
    </w:rPr>
  </w:style>
  <w:style w:type="paragraph" w:customStyle="1" w:styleId="TableNumber">
    <w:name w:val="Table Number"/>
    <w:basedOn w:val="affff8"/>
    <w:next w:val="a"/>
    <w:qFormat/>
    <w:rsid w:val="009D36F2"/>
    <w:pPr>
      <w:widowControl/>
      <w:numPr>
        <w:numId w:val="56"/>
      </w:numPr>
      <w:spacing w:before="120" w:after="120" w:line="240" w:lineRule="auto"/>
      <w:jc w:val="center"/>
    </w:pPr>
    <w:rPr>
      <w:rFonts w:eastAsia="Arial" w:cs="Times New Roman"/>
      <w:b/>
      <w:bCs/>
      <w:kern w:val="0"/>
      <w:lang w:eastAsia="en-US"/>
    </w:rPr>
  </w:style>
  <w:style w:type="table" w:customStyle="1" w:styleId="TableStyle">
    <w:name w:val="Table Style"/>
    <w:basedOn w:val="afff"/>
    <w:rsid w:val="009D36F2"/>
    <w:pPr>
      <w:jc w:val="both"/>
    </w:pPr>
    <w:rPr>
      <w:rFonts w:ascii="Times New Roman" w:eastAsia="Dotum"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tabletext">
    <w:name w:val="table text"/>
    <w:basedOn w:val="affd"/>
    <w:autoRedefine/>
    <w:qFormat/>
    <w:rsid w:val="009D36F2"/>
    <w:pPr>
      <w:widowControl/>
      <w:tabs>
        <w:tab w:val="decimal" w:pos="0"/>
      </w:tabs>
      <w:autoSpaceDE w:val="0"/>
      <w:autoSpaceDN w:val="0"/>
      <w:adjustRightInd w:val="0"/>
      <w:jc w:val="left"/>
    </w:pPr>
    <w:rPr>
      <w:rFonts w:ascii="Times New Roman" w:eastAsia="宋体" w:hAnsi="Times New Roman" w:cs="Times New Roman"/>
      <w:kern w:val="0"/>
      <w:szCs w:val="20"/>
    </w:rPr>
  </w:style>
  <w:style w:type="character" w:customStyle="1" w:styleId="TableTextCharChar">
    <w:name w:val="Table Text Char Char"/>
    <w:rsid w:val="009D36F2"/>
    <w:rPr>
      <w:rFonts w:ascii="Arial" w:hAnsi="Arial" w:cs="Arial"/>
      <w:kern w:val="2"/>
      <w:sz w:val="18"/>
      <w:szCs w:val="18"/>
      <w:lang w:val="en-US" w:eastAsia="zh-CN" w:bidi="ar-SA"/>
    </w:rPr>
  </w:style>
  <w:style w:type="character" w:customStyle="1" w:styleId="TableTextChar1">
    <w:name w:val="Table Text Char1"/>
    <w:rsid w:val="009D36F2"/>
    <w:rPr>
      <w:snapToGrid w:val="0"/>
      <w:sz w:val="21"/>
      <w:szCs w:val="21"/>
    </w:rPr>
  </w:style>
  <w:style w:type="paragraph" w:customStyle="1" w:styleId="tabletextoncover">
    <w:name w:val="table text on cover"/>
    <w:basedOn w:val="affd"/>
    <w:autoRedefine/>
    <w:qFormat/>
    <w:rsid w:val="009D36F2"/>
    <w:pPr>
      <w:widowControl/>
      <w:autoSpaceDE w:val="0"/>
      <w:autoSpaceDN w:val="0"/>
      <w:adjustRightInd w:val="0"/>
      <w:jc w:val="center"/>
    </w:pPr>
    <w:rPr>
      <w:rFonts w:ascii="Times New Roman" w:eastAsia="宋体" w:hAnsi="Times New Roman" w:cs="Times New Roman"/>
      <w:b/>
      <w:kern w:val="0"/>
      <w:sz w:val="24"/>
      <w:szCs w:val="20"/>
    </w:rPr>
  </w:style>
  <w:style w:type="paragraph" w:customStyle="1" w:styleId="TableText--F10">
    <w:name w:val="Table Text--F10"/>
    <w:qFormat/>
    <w:rsid w:val="009D36F2"/>
    <w:pPr>
      <w:snapToGrid w:val="0"/>
      <w:spacing w:before="80" w:after="80"/>
    </w:pPr>
    <w:rPr>
      <w:rFonts w:ascii="Arial" w:eastAsia="宋体" w:hAnsi="Arial" w:cs="Times New Roman"/>
      <w:kern w:val="0"/>
      <w:sz w:val="18"/>
      <w:szCs w:val="20"/>
    </w:rPr>
  </w:style>
  <w:style w:type="paragraph" w:customStyle="1" w:styleId="TableMedium">
    <w:name w:val="Table_Medium"/>
    <w:basedOn w:val="Table"/>
    <w:qFormat/>
    <w:rsid w:val="009D36F2"/>
    <w:pPr>
      <w:numPr>
        <w:ilvl w:val="1"/>
        <w:numId w:val="57"/>
      </w:numPr>
      <w:tabs>
        <w:tab w:val="clear" w:pos="720"/>
      </w:tabs>
      <w:spacing w:line="240" w:lineRule="auto"/>
    </w:pPr>
    <w:rPr>
      <w:rFonts w:ascii="Arial" w:eastAsia="Times New Roman" w:hAnsi="Arial"/>
      <w:sz w:val="18"/>
      <w:lang w:val="en-US"/>
    </w:rPr>
  </w:style>
  <w:style w:type="paragraph" w:customStyle="1" w:styleId="TableSmHeading">
    <w:name w:val="Table_Sm_Heading"/>
    <w:basedOn w:val="affd"/>
    <w:qFormat/>
    <w:rsid w:val="009D36F2"/>
    <w:pPr>
      <w:keepNext/>
      <w:keepLines/>
      <w:widowControl/>
      <w:spacing w:before="60" w:after="40"/>
      <w:jc w:val="left"/>
    </w:pPr>
    <w:rPr>
      <w:rFonts w:ascii="Arial" w:eastAsia="宋体" w:hAnsi="Arial" w:cs="Times New Roman"/>
      <w:b/>
      <w:kern w:val="0"/>
      <w:sz w:val="16"/>
      <w:szCs w:val="20"/>
      <w:lang w:eastAsia="en-US"/>
    </w:rPr>
  </w:style>
  <w:style w:type="paragraph" w:customStyle="1" w:styleId="TableSmHeadingRight">
    <w:name w:val="Table_Sm_Heading_Right"/>
    <w:basedOn w:val="affd"/>
    <w:qFormat/>
    <w:rsid w:val="009D36F2"/>
    <w:pPr>
      <w:keepNext/>
      <w:keepLines/>
      <w:widowControl/>
      <w:spacing w:before="60" w:after="40"/>
      <w:jc w:val="right"/>
    </w:pPr>
    <w:rPr>
      <w:rFonts w:ascii="Arial" w:eastAsia="Times New Roman" w:hAnsi="Arial" w:cs="Times New Roman"/>
      <w:b/>
      <w:kern w:val="0"/>
      <w:sz w:val="16"/>
      <w:szCs w:val="20"/>
      <w:lang w:eastAsia="en-US"/>
    </w:rPr>
  </w:style>
  <w:style w:type="table" w:customStyle="1" w:styleId="Table1">
    <w:name w:val="Table1"/>
    <w:basedOn w:val="affff7"/>
    <w:qFormat/>
    <w:rsid w:val="009D36F2"/>
    <w:pPr>
      <w:jc w:val="left"/>
    </w:pPr>
    <w:rPr>
      <w:rFonts w:ascii="Times New Roman" w:eastAsia="Dotum" w:hAnsi="Times New Roman"/>
    </w:rPr>
    <w:tblPr/>
    <w:trPr>
      <w:cantSplit/>
    </w:trPr>
    <w:tcPr>
      <w:shd w:val="clear" w:color="auto" w:fill="auto"/>
    </w:tcPr>
    <w:tblStylePr w:type="firstRow">
      <w:rPr>
        <w:b/>
        <w:bCs/>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tblStylePr w:type="band1Horz">
      <w:rPr>
        <w:color w:val="auto"/>
      </w:rPr>
    </w:tblStylePr>
    <w:tblStylePr w:type="band2Horz">
      <w:rPr>
        <w:color w:val="auto"/>
      </w:rPr>
    </w:tblStylePr>
  </w:style>
  <w:style w:type="table" w:customStyle="1" w:styleId="table10">
    <w:name w:val="table1"/>
    <w:basedOn w:val="affff7"/>
    <w:rsid w:val="009D36F2"/>
    <w:rPr>
      <w:rFonts w:ascii="Times New Roman" w:eastAsia="Times New Roman" w:hAnsi="Times New Roman"/>
    </w:rPr>
    <w:tblPr>
      <w:tblInd w:w="0" w:type="nil"/>
    </w:tbl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Table11">
    <w:name w:val="Table11"/>
    <w:basedOn w:val="affff7"/>
    <w:rsid w:val="009D36F2"/>
    <w:pPr>
      <w:jc w:val="left"/>
    </w:pPr>
    <w:rPr>
      <w:rFonts w:ascii="Times New Roman" w:eastAsia="Dotum" w:hAnsi="Times New Roman"/>
    </w:rPr>
    <w:tblPr/>
    <w:trPr>
      <w:cantSplit/>
    </w:trPr>
    <w:tcPr>
      <w:shd w:val="clear" w:color="auto" w:fill="auto"/>
    </w:tcPr>
    <w:tblStylePr w:type="firstRow">
      <w:rPr>
        <w:b/>
        <w:bCs/>
        <w:i w:val="0"/>
        <w:iCs w:val="0"/>
        <w:color w:val="auto"/>
        <w:sz w:val="20"/>
        <w:szCs w:val="20"/>
      </w:rPr>
      <w:tblPr/>
      <w:tcPr>
        <w:tcBorders>
          <w:top w:val="single" w:sz="6" w:space="0" w:color="auto"/>
          <w:left w:val="single" w:sz="6" w:space="0" w:color="auto"/>
          <w:bottom w:val="single" w:sz="6" w:space="0" w:color="auto"/>
          <w:right w:val="single" w:sz="6" w:space="0" w:color="auto"/>
          <w:insideH w:val="nil"/>
          <w:insideV w:val="nil"/>
          <w:tl2br w:val="nil"/>
          <w:tr2bl w:val="nil"/>
        </w:tcBorders>
        <w:shd w:val="clear" w:color="auto" w:fill="D9D9D9"/>
      </w:tcPr>
    </w:tblStylePr>
    <w:tblStylePr w:type="band1Horz">
      <w:rPr>
        <w:color w:val="auto"/>
      </w:rPr>
    </w:tblStylePr>
    <w:tblStylePr w:type="band2Horz">
      <w:rPr>
        <w:color w:val="auto"/>
      </w:rPr>
    </w:tblStylePr>
  </w:style>
  <w:style w:type="table" w:customStyle="1" w:styleId="Table2">
    <w:name w:val="Table2"/>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
    <w:name w:val="Table21"/>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
    <w:name w:val="Table211"/>
    <w:basedOn w:val="affff6"/>
    <w:rsid w:val="009D36F2"/>
    <w:pPr>
      <w:widowControl w:val="0"/>
      <w:snapToGrid w:val="0"/>
    </w:pPr>
    <w:tblPr>
      <w:tblInd w:w="0" w:type="nil"/>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1">
    <w:name w:val="Table2111"/>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11">
    <w:name w:val="Table21111"/>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111">
    <w:name w:val="Table211111"/>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112">
    <w:name w:val="Table21112"/>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12">
    <w:name w:val="Table2112"/>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121">
    <w:name w:val="Table21121"/>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13">
    <w:name w:val="Table2113"/>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2">
    <w:name w:val="Table212"/>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21">
    <w:name w:val="Table2121"/>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211">
    <w:name w:val="Table21211"/>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22">
    <w:name w:val="Table2122"/>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3">
    <w:name w:val="Table213"/>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131">
    <w:name w:val="Table2131"/>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14">
    <w:name w:val="Table214"/>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
    <w:name w:val="Table22"/>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1">
    <w:name w:val="Table221"/>
    <w:basedOn w:val="affff6"/>
    <w:rsid w:val="009D36F2"/>
    <w:pPr>
      <w:widowControl w:val="0"/>
      <w:snapToGrid w:val="0"/>
    </w:pPr>
    <w:tblPr>
      <w:tblInd w:w="0" w:type="nil"/>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11">
    <w:name w:val="Table2211"/>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111">
    <w:name w:val="Table22111"/>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1111">
    <w:name w:val="Table221111"/>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112">
    <w:name w:val="Table22112"/>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12">
    <w:name w:val="Table2212"/>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121">
    <w:name w:val="Table22121"/>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13">
    <w:name w:val="Table2213"/>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2">
    <w:name w:val="Table222"/>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21">
    <w:name w:val="Table2221"/>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211">
    <w:name w:val="Table22211"/>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22">
    <w:name w:val="Table2222"/>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3">
    <w:name w:val="Table223"/>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231">
    <w:name w:val="Table2231"/>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24">
    <w:name w:val="Table224"/>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3">
    <w:name w:val="Table23"/>
    <w:basedOn w:val="affff6"/>
    <w:rsid w:val="009D36F2"/>
    <w:pPr>
      <w:widowControl w:val="0"/>
      <w:snapToGrid w:val="0"/>
    </w:pPr>
    <w:tblPr>
      <w:tblInd w:w="0" w:type="nil"/>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31">
    <w:name w:val="Table231"/>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311">
    <w:name w:val="Table2311"/>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3111">
    <w:name w:val="Table23111"/>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312">
    <w:name w:val="Table2312"/>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32">
    <w:name w:val="Table232"/>
    <w:basedOn w:val="affff6"/>
    <w:rsid w:val="009D36F2"/>
    <w:pPr>
      <w:widowControl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321">
    <w:name w:val="Table2321"/>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33">
    <w:name w:val="Table233"/>
    <w:basedOn w:val="affff6"/>
    <w:rsid w:val="009D36F2"/>
    <w:pPr>
      <w:widowControl w:val="0"/>
      <w:autoSpaceDE w:val="0"/>
      <w:autoSpaceDN w:val="0"/>
      <w:snapToGrid w:val="0"/>
    </w:pPr>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4">
    <w:name w:val="Table24"/>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41">
    <w:name w:val="Table241"/>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411">
    <w:name w:val="Table2411"/>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42">
    <w:name w:val="Table242"/>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5">
    <w:name w:val="Table25"/>
    <w:basedOn w:val="affff6"/>
    <w:rsid w:val="009D36F2"/>
    <w:pPr>
      <w:widowControl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251">
    <w:name w:val="Table251"/>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6">
    <w:name w:val="Table26"/>
    <w:basedOn w:val="affff6"/>
    <w:rsid w:val="009D36F2"/>
    <w:pPr>
      <w:widowControl w:val="0"/>
      <w:autoSpaceDE w:val="0"/>
      <w:autoSpaceDN w:val="0"/>
      <w:snapToGrid w:val="0"/>
    </w:pPr>
    <w:tblPr>
      <w:tblInd w:w="1242" w:type="dxa"/>
    </w:tblPr>
    <w:trPr>
      <w:cantSplit/>
    </w:tr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nil"/>
          <w:insideV w:val="nil"/>
          <w:tl2br w:val="nil"/>
          <w:tr2bl w:val="nil"/>
        </w:tcBorders>
        <w:shd w:val="clear" w:color="auto" w:fill="D9D9D9"/>
      </w:tcPr>
    </w:tblStylePr>
  </w:style>
  <w:style w:type="table" w:customStyle="1" w:styleId="Table27">
    <w:name w:val="Table27"/>
    <w:basedOn w:val="affff6"/>
    <w:rsid w:val="009D36F2"/>
    <w:pPr>
      <w:widowControl w:val="0"/>
      <w:snapToGrid w:val="0"/>
    </w:pPr>
    <w:tblPr>
      <w:tblInd w:w="0" w:type="nil"/>
    </w:tblPr>
    <w:tcPr>
      <w:vAlign w:val="center"/>
    </w:tcPr>
    <w:tblStylePr w:type="firstRow">
      <w:pPr>
        <w:wordWrap/>
        <w:ind w:leftChars="0" w:left="0"/>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cPr>
    </w:tblStylePr>
  </w:style>
  <w:style w:type="table" w:customStyle="1" w:styleId="Table3">
    <w:name w:val="Table3"/>
    <w:basedOn w:val="affff7"/>
    <w:rsid w:val="009D36F2"/>
    <w:pPr>
      <w:jc w:val="left"/>
    </w:pPr>
    <w:rPr>
      <w:rFonts w:ascii="ˎ̥" w:eastAsia="幼圆" w:hAnsi="ˎ̥" w:cs="Book Antiqua"/>
    </w:rPr>
    <w:tblPr>
      <w:tblInd w:w="0" w:type="nil"/>
    </w:tbl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paragraph" w:customStyle="1" w:styleId="tabledescription1">
    <w:name w:val="tabledescription"/>
    <w:basedOn w:val="affd"/>
    <w:uiPriority w:val="99"/>
    <w:qFormat/>
    <w:rsid w:val="009D36F2"/>
    <w:pPr>
      <w:widowControl/>
      <w:jc w:val="left"/>
    </w:pPr>
    <w:rPr>
      <w:rFonts w:ascii="宋体" w:eastAsia="宋体" w:hAnsi="宋体" w:cs="宋体"/>
      <w:kern w:val="0"/>
      <w:sz w:val="24"/>
      <w:szCs w:val="24"/>
    </w:rPr>
  </w:style>
  <w:style w:type="table" w:customStyle="1" w:styleId="TableGrid">
    <w:name w:val="TableGrid"/>
    <w:rsid w:val="009D36F2"/>
    <w:rPr>
      <w:rFonts w:ascii="Calibri" w:eastAsia="宋体" w:hAnsi="Calibri" w:cs="Times New Roman"/>
    </w:rPr>
    <w:tblPr>
      <w:tblCellMar>
        <w:top w:w="0" w:type="dxa"/>
        <w:left w:w="0" w:type="dxa"/>
        <w:bottom w:w="0" w:type="dxa"/>
        <w:right w:w="0" w:type="dxa"/>
      </w:tblCellMar>
    </w:tblPr>
  </w:style>
  <w:style w:type="paragraph" w:customStyle="1" w:styleId="tablehead">
    <w:name w:val="tablehead"/>
    <w:basedOn w:val="affd"/>
    <w:qFormat/>
    <w:rsid w:val="009D36F2"/>
    <w:pPr>
      <w:widowControl/>
      <w:spacing w:before="120" w:after="120"/>
      <w:ind w:left="80"/>
      <w:jc w:val="left"/>
    </w:pPr>
    <w:rPr>
      <w:rFonts w:ascii="Helvetica" w:eastAsia="宋体" w:hAnsi="Helvetica" w:cs="Times New Roman"/>
      <w:b/>
      <w:bCs/>
      <w:color w:val="000000"/>
      <w:kern w:val="0"/>
      <w:sz w:val="20"/>
      <w:szCs w:val="20"/>
      <w:lang w:eastAsia="en-US"/>
    </w:rPr>
  </w:style>
  <w:style w:type="paragraph" w:customStyle="1" w:styleId="tableheading1">
    <w:name w:val="tableheading"/>
    <w:basedOn w:val="affd"/>
    <w:uiPriority w:val="99"/>
    <w:qFormat/>
    <w:rsid w:val="009D36F2"/>
    <w:pPr>
      <w:widowControl/>
      <w:jc w:val="left"/>
    </w:pPr>
    <w:rPr>
      <w:rFonts w:ascii="宋体" w:eastAsia="宋体" w:hAnsi="宋体" w:cs="宋体"/>
      <w:kern w:val="0"/>
      <w:sz w:val="24"/>
      <w:szCs w:val="24"/>
    </w:rPr>
  </w:style>
  <w:style w:type="paragraph" w:customStyle="1" w:styleId="TableItem5">
    <w:name w:val="TableItem5"/>
    <w:basedOn w:val="affd"/>
    <w:qFormat/>
    <w:rsid w:val="009D36F2"/>
    <w:pPr>
      <w:spacing w:before="20" w:after="20" w:line="320" w:lineRule="atLeast"/>
      <w:jc w:val="left"/>
    </w:pPr>
    <w:rPr>
      <w:rFonts w:ascii="Arial" w:eastAsia="宋体" w:hAnsi="Arial" w:cs="Times New Roman"/>
      <w:szCs w:val="20"/>
    </w:rPr>
  </w:style>
  <w:style w:type="paragraph" w:customStyle="1" w:styleId="tableitem50">
    <w:name w:val="tableitem5"/>
    <w:basedOn w:val="affd"/>
    <w:rsid w:val="009D36F2"/>
    <w:pPr>
      <w:widowControl/>
      <w:spacing w:before="20" w:after="20" w:line="320" w:lineRule="atLeast"/>
      <w:jc w:val="left"/>
    </w:pPr>
    <w:rPr>
      <w:rFonts w:ascii="Arial" w:eastAsia="宋体" w:hAnsi="Arial" w:cs="Arial"/>
      <w:kern w:val="0"/>
    </w:rPr>
  </w:style>
  <w:style w:type="paragraph" w:customStyle="1" w:styleId="tablemedium0">
    <w:name w:val="tablemedium"/>
    <w:basedOn w:val="affd"/>
    <w:rsid w:val="009D36F2"/>
    <w:pPr>
      <w:widowControl/>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table-of-contents">
    <w:name w:val="table-of-contents"/>
    <w:basedOn w:val="affd"/>
    <w:qFormat/>
    <w:rsid w:val="009D36F2"/>
    <w:pPr>
      <w:widowControl/>
      <w:pBdr>
        <w:top w:val="dotted" w:sz="6" w:space="0" w:color="9C9C9C"/>
        <w:left w:val="dotted" w:sz="6" w:space="0" w:color="9C9C9C"/>
        <w:bottom w:val="dotted" w:sz="6" w:space="0" w:color="9C9C9C"/>
        <w:right w:val="dotted" w:sz="6" w:space="0" w:color="9C9C9C"/>
      </w:pBdr>
      <w:shd w:val="clear" w:color="auto" w:fill="FAFAFA"/>
      <w:spacing w:before="45" w:after="45"/>
      <w:ind w:left="45" w:right="45"/>
      <w:jc w:val="left"/>
    </w:pPr>
    <w:rPr>
      <w:rFonts w:ascii="宋体" w:eastAsia="宋体" w:hAnsi="宋体" w:cs="宋体"/>
      <w:kern w:val="0"/>
      <w:sz w:val="24"/>
      <w:szCs w:val="24"/>
    </w:rPr>
  </w:style>
  <w:style w:type="paragraph" w:customStyle="1" w:styleId="table-of-contents-heading">
    <w:name w:val="table-of-contents-heading"/>
    <w:basedOn w:val="affd"/>
    <w:qFormat/>
    <w:rsid w:val="009D36F2"/>
    <w:pPr>
      <w:widowControl/>
      <w:shd w:val="clear" w:color="auto" w:fill="808080"/>
      <w:jc w:val="left"/>
    </w:pPr>
    <w:rPr>
      <w:rFonts w:ascii="宋体" w:eastAsia="宋体" w:hAnsi="宋体" w:cs="宋体"/>
      <w:b/>
      <w:bCs/>
      <w:color w:val="FFFFFF"/>
      <w:kern w:val="0"/>
      <w:sz w:val="24"/>
      <w:szCs w:val="24"/>
    </w:rPr>
  </w:style>
  <w:style w:type="paragraph" w:customStyle="1" w:styleId="tabletext0">
    <w:name w:val="tabletext"/>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TabTitle">
    <w:name w:val="TabTitle"/>
    <w:basedOn w:val="affff"/>
    <w:qFormat/>
    <w:rsid w:val="009D36F2"/>
    <w:pPr>
      <w:keepNext/>
      <w:keepLines/>
      <w:widowControl/>
      <w:tabs>
        <w:tab w:val="left" w:pos="1247"/>
        <w:tab w:val="left" w:pos="1588"/>
        <w:tab w:val="left" w:pos="1928"/>
        <w:tab w:val="left" w:pos="2268"/>
        <w:tab w:val="left" w:pos="3402"/>
      </w:tabs>
      <w:spacing w:before="60" w:after="60"/>
      <w:jc w:val="left"/>
    </w:pPr>
    <w:rPr>
      <w:rFonts w:ascii="Arial" w:hAnsi="Arial" w:cs="Arial"/>
      <w:b/>
      <w:bCs/>
      <w:color w:val="FF6600"/>
      <w:kern w:val="0"/>
      <w:sz w:val="20"/>
      <w:szCs w:val="20"/>
      <w:lang w:eastAsia="en-US" w:bidi="he-IL"/>
    </w:rPr>
  </w:style>
  <w:style w:type="paragraph" w:customStyle="1" w:styleId="TAL">
    <w:name w:val="TAL"/>
    <w:basedOn w:val="affd"/>
    <w:link w:val="TALChar1"/>
    <w:qFormat/>
    <w:rsid w:val="009D36F2"/>
    <w:pPr>
      <w:keepNext/>
      <w:keepLines/>
      <w:widowControl/>
      <w:overflowPunct w:val="0"/>
      <w:autoSpaceDE w:val="0"/>
      <w:autoSpaceDN w:val="0"/>
      <w:adjustRightInd w:val="0"/>
      <w:jc w:val="left"/>
      <w:textAlignment w:val="baseline"/>
    </w:pPr>
    <w:rPr>
      <w:rFonts w:ascii="Arial" w:eastAsia="宋体" w:hAnsi="Arial" w:cs="Times New Roman"/>
      <w:kern w:val="0"/>
      <w:sz w:val="18"/>
      <w:szCs w:val="20"/>
      <w:lang w:val="en-GB" w:eastAsia="en-US"/>
    </w:rPr>
  </w:style>
  <w:style w:type="character" w:customStyle="1" w:styleId="TALChar1">
    <w:name w:val="TAL Char1"/>
    <w:link w:val="TAL"/>
    <w:rsid w:val="009D36F2"/>
    <w:rPr>
      <w:rFonts w:ascii="Arial" w:eastAsia="宋体" w:hAnsi="Arial" w:cs="Times New Roman"/>
      <w:kern w:val="0"/>
      <w:sz w:val="18"/>
      <w:szCs w:val="20"/>
      <w:lang w:val="en-GB" w:eastAsia="en-US"/>
    </w:rPr>
  </w:style>
  <w:style w:type="paragraph" w:customStyle="1" w:styleId="TAC">
    <w:name w:val="TAC"/>
    <w:basedOn w:val="TAL"/>
    <w:qFormat/>
    <w:rsid w:val="009D36F2"/>
    <w:pPr>
      <w:jc w:val="center"/>
    </w:pPr>
    <w:rPr>
      <w:rFonts w:eastAsia="Dotum"/>
    </w:rPr>
  </w:style>
  <w:style w:type="paragraph" w:customStyle="1" w:styleId="TAH">
    <w:name w:val="TAH"/>
    <w:basedOn w:val="affd"/>
    <w:qFormat/>
    <w:rsid w:val="009D36F2"/>
    <w:pPr>
      <w:keepNext/>
      <w:keepLines/>
      <w:widowControl/>
      <w:overflowPunct w:val="0"/>
      <w:autoSpaceDE w:val="0"/>
      <w:autoSpaceDN w:val="0"/>
      <w:adjustRightInd w:val="0"/>
      <w:jc w:val="center"/>
    </w:pPr>
    <w:rPr>
      <w:rFonts w:ascii="Arial" w:eastAsia="宋体" w:hAnsi="Arial" w:cs="Times New Roman"/>
      <w:b/>
      <w:kern w:val="0"/>
      <w:sz w:val="18"/>
      <w:szCs w:val="20"/>
      <w:lang w:val="en-GB" w:eastAsia="en-US"/>
    </w:rPr>
  </w:style>
  <w:style w:type="paragraph" w:customStyle="1" w:styleId="tah0">
    <w:name w:val="tah"/>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tal0">
    <w:name w:val="tal"/>
    <w:basedOn w:val="affd"/>
    <w:qFormat/>
    <w:rsid w:val="009D36F2"/>
    <w:pPr>
      <w:keepNext/>
      <w:widowControl/>
      <w:overflowPunct w:val="0"/>
      <w:autoSpaceDE w:val="0"/>
      <w:autoSpaceDN w:val="0"/>
      <w:jc w:val="left"/>
    </w:pPr>
    <w:rPr>
      <w:rFonts w:ascii="Arial" w:eastAsia="宋体" w:hAnsi="Arial" w:cs="Arial"/>
      <w:kern w:val="0"/>
      <w:sz w:val="18"/>
      <w:szCs w:val="18"/>
    </w:rPr>
  </w:style>
  <w:style w:type="paragraph" w:customStyle="1" w:styleId="TAN">
    <w:name w:val="TAN"/>
    <w:basedOn w:val="TAL"/>
    <w:qFormat/>
    <w:rsid w:val="009D36F2"/>
    <w:pPr>
      <w:overflowPunct/>
      <w:autoSpaceDE/>
      <w:autoSpaceDN/>
      <w:adjustRightInd/>
      <w:ind w:left="851" w:hanging="851"/>
      <w:textAlignment w:val="auto"/>
    </w:pPr>
    <w:rPr>
      <w:rFonts w:eastAsia="Dotum"/>
    </w:rPr>
  </w:style>
  <w:style w:type="character" w:customStyle="1" w:styleId="TDContents">
    <w:name w:val="TDContents"/>
    <w:rsid w:val="009D36F2"/>
    <w:rPr>
      <w:rFonts w:ascii="Arial" w:hAnsi="Arial"/>
    </w:rPr>
  </w:style>
  <w:style w:type="paragraph" w:customStyle="1" w:styleId="TD-Heading3">
    <w:name w:val="TD-Heading3"/>
    <w:basedOn w:val="32"/>
    <w:qFormat/>
    <w:rsid w:val="009D36F2"/>
    <w:pPr>
      <w:keepLines w:val="0"/>
      <w:widowControl/>
      <w:numPr>
        <w:numId w:val="58"/>
      </w:numPr>
      <w:tabs>
        <w:tab w:val="left" w:pos="945"/>
      </w:tabs>
      <w:spacing w:before="120" w:after="120" w:line="360" w:lineRule="auto"/>
      <w:jc w:val="left"/>
    </w:pPr>
    <w:rPr>
      <w:rFonts w:ascii="Arial" w:eastAsia="宋体" w:hAnsi="Arial" w:cs="Times New Roman"/>
      <w:bCs w:val="0"/>
      <w:kern w:val="0"/>
      <w:sz w:val="28"/>
      <w:szCs w:val="20"/>
    </w:rPr>
  </w:style>
  <w:style w:type="paragraph" w:customStyle="1" w:styleId="TD-text">
    <w:name w:val="TD-text"/>
    <w:basedOn w:val="affd"/>
    <w:link w:val="TD-textChar"/>
    <w:qFormat/>
    <w:rsid w:val="009D36F2"/>
    <w:pPr>
      <w:widowControl/>
      <w:jc w:val="left"/>
    </w:pPr>
    <w:rPr>
      <w:rFonts w:ascii="Arial" w:eastAsia="宋体" w:hAnsi="Arial" w:cs="Times New Roman"/>
      <w:kern w:val="0"/>
      <w:sz w:val="20"/>
      <w:szCs w:val="20"/>
      <w:lang w:val="en-GB"/>
    </w:rPr>
  </w:style>
  <w:style w:type="character" w:customStyle="1" w:styleId="TD-textChar">
    <w:name w:val="TD-text Char"/>
    <w:link w:val="TD-text"/>
    <w:rsid w:val="009D36F2"/>
    <w:rPr>
      <w:rFonts w:ascii="Arial" w:eastAsia="宋体" w:hAnsi="Arial" w:cs="Times New Roman"/>
      <w:kern w:val="0"/>
      <w:sz w:val="20"/>
      <w:szCs w:val="20"/>
      <w:lang w:val="en-GB"/>
    </w:rPr>
  </w:style>
  <w:style w:type="paragraph" w:customStyle="1" w:styleId="TerminalDisplayinTable">
    <w:name w:val="Terminal Display in Table"/>
    <w:qFormat/>
    <w:rsid w:val="009D36F2"/>
    <w:pPr>
      <w:jc w:val="both"/>
    </w:pPr>
    <w:rPr>
      <w:rFonts w:ascii="MS UI Gothic" w:eastAsia="Dotum" w:hAnsi="MS UI Gothic" w:cs="MS UI Gothic"/>
      <w:noProof/>
      <w:kern w:val="0"/>
      <w:sz w:val="17"/>
      <w:szCs w:val="17"/>
    </w:rPr>
  </w:style>
  <w:style w:type="paragraph" w:customStyle="1" w:styleId="textindentation">
    <w:name w:val="text indentation"/>
    <w:basedOn w:val="affd"/>
    <w:autoRedefine/>
    <w:qFormat/>
    <w:rsid w:val="009D36F2"/>
    <w:pPr>
      <w:widowControl/>
      <w:autoSpaceDE w:val="0"/>
      <w:autoSpaceDN w:val="0"/>
      <w:adjustRightInd w:val="0"/>
      <w:spacing w:line="360" w:lineRule="auto"/>
      <w:ind w:left="1134"/>
    </w:pPr>
    <w:rPr>
      <w:rFonts w:ascii="Times New Roman" w:eastAsia="宋体" w:hAnsi="Times New Roman" w:cs="Times New Roman"/>
      <w:kern w:val="0"/>
      <w:szCs w:val="20"/>
    </w:rPr>
  </w:style>
  <w:style w:type="paragraph" w:customStyle="1" w:styleId="TH">
    <w:name w:val="TH"/>
    <w:basedOn w:val="affd"/>
    <w:link w:val="THChar"/>
    <w:qFormat/>
    <w:rsid w:val="009D36F2"/>
    <w:pPr>
      <w:keepNext/>
      <w:keepLines/>
      <w:widowControl/>
      <w:spacing w:before="60" w:after="180"/>
      <w:jc w:val="center"/>
    </w:pPr>
    <w:rPr>
      <w:rFonts w:ascii="Arial" w:eastAsia="Dotum" w:hAnsi="Arial" w:cs="Times New Roman"/>
      <w:b/>
      <w:kern w:val="0"/>
      <w:sz w:val="22"/>
      <w:szCs w:val="20"/>
      <w:lang w:val="en-GB" w:eastAsia="en-US"/>
    </w:rPr>
  </w:style>
  <w:style w:type="character" w:customStyle="1" w:styleId="THChar">
    <w:name w:val="TH Char"/>
    <w:link w:val="TH"/>
    <w:rsid w:val="009D36F2"/>
    <w:rPr>
      <w:rFonts w:ascii="Arial" w:eastAsia="Dotum" w:hAnsi="Arial" w:cs="Times New Roman"/>
      <w:b/>
      <w:kern w:val="0"/>
      <w:sz w:val="22"/>
      <w:szCs w:val="20"/>
      <w:lang w:val="en-GB" w:eastAsia="en-US"/>
    </w:rPr>
  </w:style>
  <w:style w:type="paragraph" w:customStyle="1" w:styleId="TitlePageHeader">
    <w:name w:val="TitlePage_Header"/>
    <w:basedOn w:val="affd"/>
    <w:qFormat/>
    <w:rsid w:val="009D36F2"/>
    <w:pPr>
      <w:widowControl/>
      <w:numPr>
        <w:ilvl w:val="1"/>
        <w:numId w:val="59"/>
      </w:numPr>
      <w:spacing w:before="240" w:after="240"/>
      <w:jc w:val="left"/>
    </w:pPr>
    <w:rPr>
      <w:rFonts w:ascii="Futura Bk" w:eastAsia="宋体" w:hAnsi="Futura Bk" w:cs="Times New Roman"/>
      <w:b/>
      <w:kern w:val="0"/>
      <w:sz w:val="32"/>
      <w:szCs w:val="20"/>
      <w:lang w:val="en-GB" w:eastAsia="en-US"/>
    </w:rPr>
  </w:style>
  <w:style w:type="paragraph" w:customStyle="1" w:styleId="TOCHeading1">
    <w:name w:val="TOC Heading1"/>
    <w:next w:val="1d"/>
    <w:rsid w:val="009D36F2"/>
    <w:pPr>
      <w:keepNext/>
      <w:snapToGrid w:val="0"/>
      <w:spacing w:before="480" w:after="360" w:line="276" w:lineRule="auto"/>
      <w:jc w:val="center"/>
    </w:pPr>
    <w:rPr>
      <w:rFonts w:ascii="Arial" w:eastAsia="黑体" w:hAnsi="Arial" w:cs="Times New Roman"/>
      <w:noProof/>
      <w:kern w:val="0"/>
      <w:sz w:val="36"/>
      <w:szCs w:val="20"/>
    </w:rPr>
  </w:style>
  <w:style w:type="paragraph" w:styleId="1d">
    <w:name w:val="toc 1"/>
    <w:basedOn w:val="affd"/>
    <w:next w:val="affd"/>
    <w:autoRedefine/>
    <w:uiPriority w:val="39"/>
    <w:semiHidden/>
    <w:unhideWhenUsed/>
    <w:rsid w:val="009D36F2"/>
  </w:style>
  <w:style w:type="paragraph" w:styleId="TOC">
    <w:name w:val="TOC Heading"/>
    <w:basedOn w:val="19"/>
    <w:next w:val="affd"/>
    <w:uiPriority w:val="39"/>
    <w:qFormat/>
    <w:rsid w:val="009D36F2"/>
    <w:pPr>
      <w:widowControl/>
      <w:numPr>
        <w:numId w:val="60"/>
      </w:numPr>
      <w:spacing w:before="480" w:after="0" w:line="276" w:lineRule="auto"/>
      <w:jc w:val="left"/>
      <w:outlineLvl w:val="9"/>
    </w:pPr>
    <w:rPr>
      <w:rFonts w:ascii="Cambria" w:eastAsia="宋体" w:hAnsi="Cambria" w:cs="Arial"/>
      <w:b w:val="0"/>
      <w:color w:val="365F91"/>
      <w:kern w:val="0"/>
      <w:sz w:val="28"/>
      <w:szCs w:val="28"/>
      <w:lang w:val="en-GB"/>
    </w:rPr>
  </w:style>
  <w:style w:type="paragraph" w:customStyle="1" w:styleId="TOC1">
    <w:name w:val="TOC 标题1"/>
    <w:basedOn w:val="19"/>
    <w:next w:val="affd"/>
    <w:uiPriority w:val="39"/>
    <w:unhideWhenUsed/>
    <w:qFormat/>
    <w:rsid w:val="009D36F2"/>
    <w:pPr>
      <w:widowControl/>
      <w:spacing w:before="240" w:after="0" w:line="259" w:lineRule="auto"/>
      <w:jc w:val="left"/>
      <w:outlineLvl w:val="9"/>
    </w:pPr>
    <w:rPr>
      <w:rFonts w:ascii="Cambria" w:eastAsia="宋体" w:hAnsi="Cambria" w:cs="Times New Roman"/>
      <w:b w:val="0"/>
      <w:bCs w:val="0"/>
      <w:color w:val="365F91"/>
      <w:kern w:val="0"/>
      <w:sz w:val="32"/>
      <w:szCs w:val="32"/>
      <w:lang w:eastAsia="en-US"/>
    </w:rPr>
  </w:style>
  <w:style w:type="paragraph" w:customStyle="1" w:styleId="TOC2">
    <w:name w:val="TOC 标题2"/>
    <w:basedOn w:val="19"/>
    <w:next w:val="affd"/>
    <w:uiPriority w:val="39"/>
    <w:unhideWhenUsed/>
    <w:qFormat/>
    <w:rsid w:val="009D36F2"/>
    <w:pPr>
      <w:widowControl/>
      <w:spacing w:before="240" w:after="0" w:line="259" w:lineRule="auto"/>
      <w:jc w:val="left"/>
      <w:outlineLvl w:val="9"/>
    </w:pPr>
    <w:rPr>
      <w:rFonts w:ascii="Cambria" w:eastAsia="宋体" w:hAnsi="Cambria" w:cs="Times New Roman"/>
      <w:b w:val="0"/>
      <w:bCs w:val="0"/>
      <w:color w:val="365F91"/>
      <w:kern w:val="0"/>
      <w:sz w:val="32"/>
      <w:szCs w:val="32"/>
    </w:rPr>
  </w:style>
  <w:style w:type="paragraph" w:customStyle="1" w:styleId="TOC3">
    <w:name w:val="TOC 标题3"/>
    <w:basedOn w:val="19"/>
    <w:next w:val="affd"/>
    <w:qFormat/>
    <w:rsid w:val="009D36F2"/>
    <w:pPr>
      <w:widowControl/>
      <w:spacing w:before="480" w:after="0" w:line="276" w:lineRule="auto"/>
      <w:jc w:val="left"/>
      <w:outlineLvl w:val="9"/>
    </w:pPr>
    <w:rPr>
      <w:rFonts w:ascii="Cambria" w:eastAsia="宋体" w:hAnsi="Cambria" w:cs="Arial"/>
      <w:b w:val="0"/>
      <w:color w:val="365F91"/>
      <w:kern w:val="0"/>
      <w:sz w:val="28"/>
      <w:szCs w:val="28"/>
    </w:rPr>
  </w:style>
  <w:style w:type="paragraph" w:customStyle="1" w:styleId="TOC4">
    <w:name w:val="TOC 标题4"/>
    <w:basedOn w:val="19"/>
    <w:next w:val="affd"/>
    <w:qFormat/>
    <w:rsid w:val="009D36F2"/>
    <w:pPr>
      <w:spacing w:before="480" w:beforeAutospacing="1" w:after="100" w:afterAutospacing="1" w:line="240" w:lineRule="auto"/>
      <w:outlineLvl w:val="9"/>
    </w:pPr>
    <w:rPr>
      <w:rFonts w:ascii="Cambria" w:eastAsia="宋体" w:hAnsi="Cambria" w:cs="Times New Roman"/>
      <w:color w:val="365F91"/>
      <w:kern w:val="2"/>
      <w:sz w:val="28"/>
      <w:szCs w:val="28"/>
    </w:rPr>
  </w:style>
  <w:style w:type="paragraph" w:customStyle="1" w:styleId="TOC5">
    <w:name w:val="TOC 标题5"/>
    <w:basedOn w:val="19"/>
    <w:next w:val="affd"/>
    <w:qFormat/>
    <w:rsid w:val="009D36F2"/>
    <w:pPr>
      <w:spacing w:before="480" w:beforeAutospacing="1" w:after="100" w:afterAutospacing="1" w:line="240" w:lineRule="auto"/>
      <w:outlineLvl w:val="9"/>
    </w:pPr>
    <w:rPr>
      <w:rFonts w:ascii="Cambria" w:eastAsia="宋体" w:hAnsi="Cambria" w:cs="Times New Roman"/>
      <w:color w:val="365F91"/>
      <w:kern w:val="2"/>
      <w:sz w:val="28"/>
      <w:szCs w:val="28"/>
    </w:rPr>
  </w:style>
  <w:style w:type="paragraph" w:customStyle="1" w:styleId="TOC6">
    <w:name w:val="TOC 标题6"/>
    <w:next w:val="1d"/>
    <w:qFormat/>
    <w:rsid w:val="009D36F2"/>
    <w:pPr>
      <w:keepNext/>
      <w:snapToGrid w:val="0"/>
      <w:spacing w:before="480" w:after="360"/>
      <w:jc w:val="center"/>
    </w:pPr>
    <w:rPr>
      <w:rFonts w:ascii="Microsoft Sans Serif" w:eastAsia="隶书" w:hAnsi="Microsoft Sans Serif" w:cs="华文细黑"/>
      <w:noProof/>
      <w:kern w:val="0"/>
      <w:sz w:val="36"/>
      <w:szCs w:val="20"/>
    </w:rPr>
  </w:style>
  <w:style w:type="paragraph" w:customStyle="1" w:styleId="TOC7">
    <w:name w:val="TOC 标题7"/>
    <w:next w:val="1d"/>
    <w:qFormat/>
    <w:rsid w:val="009D36F2"/>
    <w:pPr>
      <w:keepNext/>
      <w:snapToGrid w:val="0"/>
      <w:spacing w:before="480" w:after="360"/>
      <w:jc w:val="center"/>
    </w:pPr>
    <w:rPr>
      <w:rFonts w:ascii="Arial" w:eastAsia="黑体" w:hAnsi="Arial" w:cs="Times New Roman"/>
      <w:noProof/>
      <w:kern w:val="0"/>
      <w:sz w:val="36"/>
      <w:szCs w:val="20"/>
    </w:rPr>
  </w:style>
  <w:style w:type="paragraph" w:customStyle="1" w:styleId="TOC8">
    <w:name w:val="TOC 标题8"/>
    <w:next w:val="1d"/>
    <w:qFormat/>
    <w:rsid w:val="009D36F2"/>
    <w:pPr>
      <w:keepNext/>
      <w:snapToGrid w:val="0"/>
      <w:spacing w:before="480" w:after="360"/>
      <w:jc w:val="center"/>
    </w:pPr>
    <w:rPr>
      <w:rFonts w:ascii="Courier New" w:eastAsia="Tahoma" w:hAnsi="Courier New" w:cs="Arial"/>
      <w:noProof/>
      <w:kern w:val="0"/>
      <w:sz w:val="36"/>
      <w:szCs w:val="20"/>
    </w:rPr>
  </w:style>
  <w:style w:type="character" w:customStyle="1" w:styleId="trans">
    <w:name w:val="trans"/>
    <w:qFormat/>
    <w:rsid w:val="009D36F2"/>
  </w:style>
  <w:style w:type="character" w:customStyle="1" w:styleId="tx1">
    <w:name w:val="tx1"/>
    <w:rsid w:val="009D36F2"/>
    <w:rPr>
      <w:b/>
      <w:bCs/>
    </w:rPr>
  </w:style>
  <w:style w:type="paragraph" w:customStyle="1" w:styleId="u">
    <w:name w:val="u"/>
    <w:basedOn w:val="affd"/>
    <w:qFormat/>
    <w:rsid w:val="009D36F2"/>
    <w:pPr>
      <w:widowControl/>
      <w:spacing w:before="100" w:beforeAutospacing="1" w:after="100" w:afterAutospacing="1"/>
      <w:jc w:val="left"/>
    </w:pPr>
    <w:rPr>
      <w:rFonts w:ascii="宋体" w:eastAsia="宋体" w:hAnsi="宋体" w:cs="宋体"/>
      <w:kern w:val="0"/>
      <w:sz w:val="24"/>
      <w:szCs w:val="24"/>
      <w:u w:val="single"/>
    </w:rPr>
  </w:style>
  <w:style w:type="paragraph" w:customStyle="1" w:styleId="UseCase1">
    <w:name w:val="UseCase 1"/>
    <w:basedOn w:val="affd"/>
    <w:rsid w:val="009D36F2"/>
    <w:pPr>
      <w:widowControl/>
      <w:tabs>
        <w:tab w:val="num" w:pos="1514"/>
      </w:tabs>
      <w:spacing w:after="120"/>
      <w:ind w:left="1514" w:hanging="397"/>
      <w:jc w:val="left"/>
      <w:outlineLvl w:val="7"/>
    </w:pPr>
    <w:rPr>
      <w:rFonts w:ascii="Times New Roman" w:eastAsia="宋体" w:hAnsi="Times New Roman" w:cs="Times New Roman"/>
      <w:kern w:val="0"/>
      <w:szCs w:val="20"/>
    </w:rPr>
  </w:style>
  <w:style w:type="character" w:customStyle="1" w:styleId="ViewedAnchorA">
    <w:name w:val="Viewed Anchor (A)"/>
    <w:rsid w:val="009D36F2"/>
    <w:rPr>
      <w:rFonts w:ascii="Times New Roman" w:hAnsi="Times New Roman"/>
      <w:color w:val="800000"/>
      <w:spacing w:val="0"/>
      <w:sz w:val="21"/>
      <w:u w:val="single"/>
    </w:rPr>
  </w:style>
  <w:style w:type="paragraph" w:customStyle="1" w:styleId="warning">
    <w:name w:val="warning"/>
    <w:basedOn w:val="affd"/>
    <w:qFormat/>
    <w:rsid w:val="009D36F2"/>
    <w:pPr>
      <w:widowControl/>
      <w:spacing w:before="100" w:beforeAutospacing="1" w:after="100" w:afterAutospacing="1"/>
      <w:jc w:val="left"/>
    </w:pPr>
    <w:rPr>
      <w:rFonts w:ascii="宋体" w:eastAsia="宋体" w:hAnsi="宋体" w:cs="宋体"/>
      <w:color w:val="FF0000"/>
      <w:kern w:val="0"/>
      <w:sz w:val="24"/>
      <w:szCs w:val="24"/>
    </w:rPr>
  </w:style>
  <w:style w:type="character" w:customStyle="1" w:styleId="wikigeneratedlinkcontent">
    <w:name w:val="wikigeneratedlinkcontent"/>
    <w:uiPriority w:val="99"/>
    <w:rsid w:val="009D36F2"/>
    <w:rPr>
      <w:rFonts w:cs="Times New Roman"/>
    </w:rPr>
  </w:style>
  <w:style w:type="character" w:customStyle="1" w:styleId="WintelYow">
    <w:name w:val="Wintel Yow"/>
    <w:rsid w:val="009D36F2"/>
    <w:rPr>
      <w:rFonts w:ascii="Arial" w:eastAsia="宋体" w:hAnsi="Arial" w:cs="Arial"/>
      <w:color w:val="000080"/>
      <w:kern w:val="2"/>
      <w:sz w:val="18"/>
      <w:szCs w:val="20"/>
      <w:lang w:val="en-US" w:eastAsia="zh-CN" w:bidi="ar-SA"/>
    </w:rPr>
  </w:style>
  <w:style w:type="character" w:customStyle="1" w:styleId="word">
    <w:name w:val="word"/>
    <w:basedOn w:val="affe"/>
    <w:rsid w:val="009D36F2"/>
  </w:style>
  <w:style w:type="paragraph" w:customStyle="1" w:styleId="wordprocharcharchar">
    <w:name w:val="wordprocharcharchar"/>
    <w:basedOn w:val="affd"/>
    <w:qFormat/>
    <w:rsid w:val="009D36F2"/>
    <w:pPr>
      <w:widowControl/>
      <w:spacing w:before="100" w:beforeAutospacing="1" w:after="100" w:afterAutospacing="1"/>
      <w:jc w:val="left"/>
    </w:pPr>
    <w:rPr>
      <w:rFonts w:ascii="Dotum" w:eastAsia="Dotum" w:hAnsi="Dotum" w:cs="Dotum"/>
      <w:kern w:val="0"/>
      <w:sz w:val="24"/>
      <w:szCs w:val="24"/>
    </w:rPr>
  </w:style>
  <w:style w:type="paragraph" w:customStyle="1" w:styleId="WriteSuggestion">
    <w:name w:val="Write Suggestion"/>
    <w:next w:val="afffa"/>
    <w:qFormat/>
    <w:rsid w:val="009D36F2"/>
    <w:pPr>
      <w:spacing w:after="120"/>
      <w:ind w:firstLine="420"/>
    </w:pPr>
    <w:rPr>
      <w:rFonts w:ascii="Times New Roman" w:eastAsia="宋体" w:hAnsi="Times New Roman" w:cs="Times New Roman"/>
      <w:i/>
      <w:color w:val="0000FF"/>
      <w:kern w:val="0"/>
      <w:szCs w:val="20"/>
    </w:rPr>
  </w:style>
  <w:style w:type="character" w:customStyle="1" w:styleId="WW8Num12z0">
    <w:name w:val="WW8Num12z0"/>
    <w:rsid w:val="009D36F2"/>
    <w:rPr>
      <w:rFonts w:ascii="Wingdings" w:hAnsi="Wingdings"/>
    </w:rPr>
  </w:style>
  <w:style w:type="paragraph" w:customStyle="1" w:styleId="xl22">
    <w:name w:val="xl22"/>
    <w:basedOn w:val="affd"/>
    <w:qFormat/>
    <w:rsid w:val="009D36F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宋体" w:hAnsi="Times New Roman" w:cs="Times New Roman"/>
      <w:b/>
      <w:bCs/>
      <w:kern w:val="0"/>
      <w:sz w:val="24"/>
      <w:szCs w:val="24"/>
    </w:rPr>
  </w:style>
  <w:style w:type="paragraph" w:customStyle="1" w:styleId="xl23">
    <w:name w:val="xl23"/>
    <w:basedOn w:val="affd"/>
    <w:qFormat/>
    <w:rsid w:val="009D36F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宋体" w:eastAsia="宋体" w:hAnsi="宋体" w:cs="宋体"/>
      <w:b/>
      <w:bCs/>
      <w:kern w:val="0"/>
      <w:sz w:val="24"/>
      <w:szCs w:val="24"/>
    </w:rPr>
  </w:style>
  <w:style w:type="paragraph" w:customStyle="1" w:styleId="xl24">
    <w:name w:val="xl24"/>
    <w:basedOn w:val="affd"/>
    <w:qFormat/>
    <w:rsid w:val="009D36F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center"/>
      <w:textAlignment w:val="center"/>
    </w:pPr>
    <w:rPr>
      <w:rFonts w:ascii="Times New Roman" w:eastAsia="宋体" w:hAnsi="Times New Roman" w:cs="Times New Roman"/>
      <w:kern w:val="0"/>
      <w:sz w:val="24"/>
      <w:szCs w:val="24"/>
    </w:rPr>
  </w:style>
  <w:style w:type="paragraph" w:customStyle="1" w:styleId="xl25">
    <w:name w:val="xl25"/>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26">
    <w:name w:val="xl26"/>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0"/>
      <w:szCs w:val="20"/>
    </w:rPr>
  </w:style>
  <w:style w:type="paragraph" w:customStyle="1" w:styleId="xl27">
    <w:name w:val="xl27"/>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28">
    <w:name w:val="xl28"/>
    <w:basedOn w:val="affd"/>
    <w:qFormat/>
    <w:rsid w:val="009D36F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ascii="宋体" w:eastAsia="宋体" w:hAnsi="宋体" w:cs="宋体"/>
      <w:kern w:val="0"/>
      <w:sz w:val="24"/>
      <w:szCs w:val="24"/>
    </w:rPr>
  </w:style>
  <w:style w:type="paragraph" w:customStyle="1" w:styleId="xl29">
    <w:name w:val="xl29"/>
    <w:basedOn w:val="affd"/>
    <w:qFormat/>
    <w:rsid w:val="009D36F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ascii="宋体" w:eastAsia="宋体" w:hAnsi="宋体" w:cs="宋体"/>
      <w:kern w:val="0"/>
      <w:sz w:val="20"/>
      <w:szCs w:val="20"/>
    </w:rPr>
  </w:style>
  <w:style w:type="paragraph" w:customStyle="1" w:styleId="xl30">
    <w:name w:val="xl30"/>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31">
    <w:name w:val="xl31"/>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kern w:val="0"/>
      <w:sz w:val="20"/>
      <w:szCs w:val="20"/>
    </w:rPr>
  </w:style>
  <w:style w:type="paragraph" w:customStyle="1" w:styleId="xl32">
    <w:name w:val="xl32"/>
    <w:basedOn w:val="affd"/>
    <w:qFormat/>
    <w:rsid w:val="009D36F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pPr>
    <w:rPr>
      <w:rFonts w:ascii="宋体" w:eastAsia="宋体" w:hAnsi="宋体" w:cs="宋体"/>
      <w:kern w:val="0"/>
      <w:sz w:val="20"/>
      <w:szCs w:val="20"/>
    </w:rPr>
  </w:style>
  <w:style w:type="paragraph" w:customStyle="1" w:styleId="xl33">
    <w:name w:val="xl33"/>
    <w:basedOn w:val="affd"/>
    <w:qFormat/>
    <w:rsid w:val="009D36F2"/>
    <w:pPr>
      <w:widowControl/>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jc w:val="center"/>
      <w:textAlignment w:val="center"/>
    </w:pPr>
    <w:rPr>
      <w:rFonts w:ascii="宋体" w:eastAsia="宋体" w:hAnsi="宋体" w:cs="宋体"/>
      <w:kern w:val="0"/>
      <w:sz w:val="20"/>
      <w:szCs w:val="20"/>
    </w:rPr>
  </w:style>
  <w:style w:type="paragraph" w:customStyle="1" w:styleId="xl34">
    <w:name w:val="xl34"/>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5">
    <w:name w:val="xl35"/>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6">
    <w:name w:val="xl36"/>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eastAsia="宋体" w:hAnsi="宋体" w:cs="宋体"/>
      <w:b/>
      <w:bCs/>
      <w:kern w:val="0"/>
      <w:sz w:val="20"/>
      <w:szCs w:val="20"/>
    </w:rPr>
  </w:style>
  <w:style w:type="paragraph" w:customStyle="1" w:styleId="xl37">
    <w:name w:val="xl37"/>
    <w:basedOn w:val="affd"/>
    <w:qFormat/>
    <w:rsid w:val="009D36F2"/>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eastAsia="宋体" w:hAnsi="宋体" w:cs="宋体"/>
      <w:b/>
      <w:bCs/>
      <w:color w:val="0000FF"/>
      <w:kern w:val="0"/>
      <w:sz w:val="20"/>
      <w:szCs w:val="20"/>
    </w:rPr>
  </w:style>
  <w:style w:type="paragraph" w:customStyle="1" w:styleId="xl38">
    <w:name w:val="xl38"/>
    <w:basedOn w:val="affd"/>
    <w:qFormat/>
    <w:rsid w:val="009D36F2"/>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eastAsia="宋体" w:hAnsi="宋体" w:cs="宋体"/>
      <w:b/>
      <w:bCs/>
      <w:color w:val="0000FF"/>
      <w:kern w:val="0"/>
      <w:sz w:val="20"/>
      <w:szCs w:val="20"/>
    </w:rPr>
  </w:style>
  <w:style w:type="paragraph" w:customStyle="1" w:styleId="xl39">
    <w:name w:val="xl39"/>
    <w:basedOn w:val="affd"/>
    <w:qFormat/>
    <w:rsid w:val="009D36F2"/>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eastAsia="宋体" w:hAnsi="宋体" w:cs="宋体"/>
      <w:b/>
      <w:bCs/>
      <w:color w:val="0000FF"/>
      <w:kern w:val="0"/>
      <w:sz w:val="20"/>
      <w:szCs w:val="20"/>
    </w:rPr>
  </w:style>
  <w:style w:type="paragraph" w:customStyle="1" w:styleId="xl40">
    <w:name w:val="xl40"/>
    <w:basedOn w:val="affd"/>
    <w:qFormat/>
    <w:rsid w:val="009D36F2"/>
    <w:pPr>
      <w:widowControl/>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jc w:val="center"/>
      <w:textAlignment w:val="center"/>
    </w:pPr>
    <w:rPr>
      <w:rFonts w:ascii="宋体" w:eastAsia="宋体" w:hAnsi="宋体" w:cs="宋体"/>
      <w:b/>
      <w:bCs/>
      <w:color w:val="0000FF"/>
      <w:kern w:val="0"/>
      <w:sz w:val="20"/>
      <w:szCs w:val="20"/>
    </w:rPr>
  </w:style>
  <w:style w:type="paragraph" w:customStyle="1" w:styleId="xl63">
    <w:name w:val="xl63"/>
    <w:basedOn w:val="affd"/>
    <w:qFormat/>
    <w:rsid w:val="009D36F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xl64">
    <w:name w:val="xl64"/>
    <w:basedOn w:val="affd"/>
    <w:qFormat/>
    <w:rsid w:val="009D36F2"/>
    <w:pPr>
      <w:widowControl/>
      <w:spacing w:before="100" w:beforeAutospacing="1" w:after="100" w:afterAutospacing="1"/>
      <w:jc w:val="left"/>
    </w:pPr>
    <w:rPr>
      <w:rFonts w:ascii="宋体" w:eastAsia="宋体" w:hAnsi="宋体" w:cs="宋体"/>
      <w:color w:val="FF0000"/>
      <w:kern w:val="0"/>
      <w:sz w:val="24"/>
      <w:szCs w:val="24"/>
    </w:rPr>
  </w:style>
  <w:style w:type="paragraph" w:customStyle="1" w:styleId="xl65">
    <w:name w:val="xl65"/>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ffd"/>
    <w:qFormat/>
    <w:rsid w:val="009D36F2"/>
    <w:pPr>
      <w:widowControl/>
      <w:spacing w:before="100" w:beforeAutospacing="1" w:after="100" w:afterAutospacing="1"/>
      <w:jc w:val="left"/>
    </w:pPr>
    <w:rPr>
      <w:rFonts w:ascii="宋体" w:eastAsia="宋体" w:hAnsi="宋体" w:cs="宋体"/>
      <w:kern w:val="0"/>
      <w:sz w:val="24"/>
      <w:szCs w:val="24"/>
    </w:rPr>
  </w:style>
  <w:style w:type="paragraph" w:customStyle="1" w:styleId="xl67">
    <w:name w:val="xl67"/>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68">
    <w:name w:val="xl68"/>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69">
    <w:name w:val="xl69"/>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0">
    <w:name w:val="xl70"/>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1">
    <w:name w:val="xl71"/>
    <w:basedOn w:val="affd"/>
    <w:qFormat/>
    <w:rsid w:val="009D36F2"/>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center"/>
    </w:pPr>
    <w:rPr>
      <w:rFonts w:ascii="宋体" w:eastAsia="宋体" w:hAnsi="宋体" w:cs="宋体"/>
      <w:color w:val="E0FEE1"/>
      <w:kern w:val="0"/>
      <w:sz w:val="24"/>
      <w:szCs w:val="24"/>
    </w:rPr>
  </w:style>
  <w:style w:type="paragraph" w:customStyle="1" w:styleId="xl72">
    <w:name w:val="xl72"/>
    <w:basedOn w:val="affd"/>
    <w:qFormat/>
    <w:rsid w:val="009D36F2"/>
    <w:pPr>
      <w:widowControl/>
      <w:pBdr>
        <w:top w:val="single" w:sz="4" w:space="0" w:color="auto"/>
        <w:left w:val="single" w:sz="4" w:space="0" w:color="auto"/>
        <w:bottom w:val="single" w:sz="4" w:space="0" w:color="auto"/>
        <w:right w:val="single" w:sz="4" w:space="0" w:color="auto"/>
      </w:pBdr>
      <w:shd w:val="clear" w:color="000000" w:fill="4F81BD"/>
      <w:spacing w:before="100" w:beforeAutospacing="1" w:after="100" w:afterAutospacing="1"/>
      <w:jc w:val="left"/>
    </w:pPr>
    <w:rPr>
      <w:rFonts w:ascii="宋体" w:eastAsia="宋体" w:hAnsi="宋体" w:cs="宋体"/>
      <w:color w:val="E0FEE1"/>
      <w:kern w:val="0"/>
      <w:sz w:val="24"/>
      <w:szCs w:val="24"/>
    </w:rPr>
  </w:style>
  <w:style w:type="paragraph" w:customStyle="1" w:styleId="xl73">
    <w:name w:val="xl73"/>
    <w:basedOn w:val="affd"/>
    <w:qFormat/>
    <w:rsid w:val="009D36F2"/>
    <w:pPr>
      <w:widowControl/>
      <w:pBdr>
        <w:top w:val="single" w:sz="4" w:space="0" w:color="auto"/>
        <w:left w:val="single" w:sz="4" w:space="0" w:color="auto"/>
        <w:bottom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4">
    <w:name w:val="xl74"/>
    <w:basedOn w:val="affd"/>
    <w:qFormat/>
    <w:rsid w:val="009D36F2"/>
    <w:pPr>
      <w:widowControl/>
      <w:pBdr>
        <w:top w:val="single" w:sz="4" w:space="0" w:color="auto"/>
        <w:bottom w:val="single" w:sz="4" w:space="0" w:color="auto"/>
        <w:right w:val="single" w:sz="4" w:space="0" w:color="auto"/>
      </w:pBdr>
      <w:spacing w:before="100" w:beforeAutospacing="1" w:after="100" w:afterAutospacing="1"/>
      <w:jc w:val="left"/>
    </w:pPr>
    <w:rPr>
      <w:rFonts w:ascii="宋体" w:eastAsia="宋体" w:hAnsi="宋体" w:cs="宋体"/>
      <w:kern w:val="0"/>
      <w:sz w:val="24"/>
      <w:szCs w:val="24"/>
    </w:rPr>
  </w:style>
  <w:style w:type="paragraph" w:customStyle="1" w:styleId="xl75">
    <w:name w:val="xl75"/>
    <w:basedOn w:val="affd"/>
    <w:qFormat/>
    <w:rsid w:val="009D36F2"/>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eastAsia="宋体" w:hAnsi="宋体" w:cs="宋体"/>
      <w:kern w:val="0"/>
      <w:sz w:val="24"/>
      <w:szCs w:val="24"/>
    </w:rPr>
  </w:style>
  <w:style w:type="paragraph" w:customStyle="1" w:styleId="xl76">
    <w:name w:val="xl76"/>
    <w:basedOn w:val="affd"/>
    <w:qFormat/>
    <w:rsid w:val="009D36F2"/>
    <w:pPr>
      <w:widowControl/>
      <w:pBdr>
        <w:left w:val="single" w:sz="4" w:space="0" w:color="auto"/>
        <w:right w:val="single" w:sz="4" w:space="0" w:color="auto"/>
      </w:pBdr>
      <w:shd w:val="clear" w:color="000000" w:fill="FFFFFF"/>
      <w:spacing w:before="100" w:beforeAutospacing="1" w:after="100" w:afterAutospacing="1"/>
      <w:jc w:val="left"/>
      <w:textAlignment w:val="top"/>
    </w:pPr>
    <w:rPr>
      <w:rFonts w:ascii="Times New Roman" w:eastAsia="宋体" w:hAnsi="Times New Roman" w:cs="Times New Roman"/>
      <w:kern w:val="0"/>
      <w:sz w:val="18"/>
      <w:szCs w:val="18"/>
    </w:rPr>
  </w:style>
  <w:style w:type="paragraph" w:customStyle="1" w:styleId="xl77">
    <w:name w:val="xl77"/>
    <w:basedOn w:val="affd"/>
    <w:qFormat/>
    <w:rsid w:val="009D36F2"/>
    <w:pPr>
      <w:widowControl/>
      <w:pBdr>
        <w:left w:val="single" w:sz="4" w:space="0" w:color="auto"/>
        <w:bottom w:val="single" w:sz="4" w:space="0" w:color="auto"/>
        <w:right w:val="single" w:sz="4" w:space="0" w:color="auto"/>
      </w:pBdr>
      <w:shd w:val="clear" w:color="000000" w:fill="FFFFFF"/>
      <w:spacing w:before="100" w:beforeAutospacing="1" w:after="100" w:afterAutospacing="1"/>
      <w:jc w:val="left"/>
      <w:textAlignment w:val="top"/>
    </w:pPr>
    <w:rPr>
      <w:rFonts w:ascii="Times New Roman" w:eastAsia="宋体" w:hAnsi="Times New Roman" w:cs="Times New Roman"/>
      <w:kern w:val="0"/>
      <w:sz w:val="18"/>
      <w:szCs w:val="18"/>
    </w:rPr>
  </w:style>
  <w:style w:type="paragraph" w:customStyle="1" w:styleId="xl78">
    <w:name w:val="xl78"/>
    <w:basedOn w:val="affd"/>
    <w:qFormat/>
    <w:rsid w:val="009D36F2"/>
    <w:pPr>
      <w:widowControl/>
      <w:pBdr>
        <w:left w:val="single" w:sz="8" w:space="0" w:color="000000"/>
        <w:right w:val="single" w:sz="8" w:space="0" w:color="000000"/>
      </w:pBdr>
      <w:spacing w:before="100" w:beforeAutospacing="1" w:after="100" w:afterAutospacing="1"/>
      <w:jc w:val="left"/>
      <w:textAlignment w:val="top"/>
    </w:pPr>
    <w:rPr>
      <w:rFonts w:ascii="Times New Roman" w:eastAsia="宋体" w:hAnsi="Times New Roman" w:cs="Times New Roman"/>
      <w:color w:val="FF0000"/>
      <w:kern w:val="0"/>
      <w:u w:val="single"/>
    </w:rPr>
  </w:style>
  <w:style w:type="paragraph" w:customStyle="1" w:styleId="xl79">
    <w:name w:val="xl79"/>
    <w:basedOn w:val="affd"/>
    <w:qFormat/>
    <w:rsid w:val="009D36F2"/>
    <w:pPr>
      <w:widowControl/>
      <w:pBdr>
        <w:top w:val="single" w:sz="8" w:space="0" w:color="auto"/>
        <w:left w:val="single" w:sz="8" w:space="0" w:color="auto"/>
        <w:bottom w:val="single" w:sz="12" w:space="0" w:color="FFFFFF"/>
        <w:right w:val="single" w:sz="8" w:space="0" w:color="auto"/>
      </w:pBdr>
      <w:shd w:val="clear" w:color="000000" w:fill="9E3A38"/>
      <w:spacing w:before="100" w:beforeAutospacing="1" w:after="100" w:afterAutospacing="1"/>
      <w:jc w:val="left"/>
      <w:textAlignment w:val="center"/>
    </w:pPr>
    <w:rPr>
      <w:rFonts w:ascii="宋体" w:eastAsia="宋体" w:hAnsi="宋体" w:cs="宋体"/>
      <w:b/>
      <w:bCs/>
      <w:color w:val="FFFFFF"/>
      <w:kern w:val="0"/>
      <w:sz w:val="18"/>
      <w:szCs w:val="18"/>
    </w:rPr>
  </w:style>
  <w:style w:type="paragraph" w:customStyle="1" w:styleId="xl80">
    <w:name w:val="xl80"/>
    <w:basedOn w:val="affd"/>
    <w:qFormat/>
    <w:rsid w:val="009D36F2"/>
    <w:pPr>
      <w:widowControl/>
      <w:pBdr>
        <w:top w:val="single" w:sz="8" w:space="0" w:color="auto"/>
        <w:bottom w:val="single" w:sz="12" w:space="0" w:color="FFFFFF"/>
        <w:right w:val="single" w:sz="8" w:space="0" w:color="auto"/>
      </w:pBdr>
      <w:shd w:val="clear" w:color="000000" w:fill="9E3A38"/>
      <w:spacing w:before="100" w:beforeAutospacing="1" w:after="100" w:afterAutospacing="1"/>
      <w:jc w:val="left"/>
      <w:textAlignment w:val="center"/>
    </w:pPr>
    <w:rPr>
      <w:rFonts w:ascii="宋体" w:eastAsia="宋体" w:hAnsi="宋体" w:cs="宋体"/>
      <w:b/>
      <w:bCs/>
      <w:color w:val="FFFFFF"/>
      <w:kern w:val="0"/>
      <w:sz w:val="18"/>
      <w:szCs w:val="18"/>
    </w:rPr>
  </w:style>
  <w:style w:type="paragraph" w:customStyle="1" w:styleId="xl81">
    <w:name w:val="xl81"/>
    <w:basedOn w:val="affd"/>
    <w:qFormat/>
    <w:rsid w:val="009D36F2"/>
    <w:pPr>
      <w:widowControl/>
      <w:pBdr>
        <w:top w:val="single" w:sz="8" w:space="0" w:color="auto"/>
        <w:bottom w:val="single" w:sz="12" w:space="0" w:color="FFFFFF"/>
        <w:right w:val="single" w:sz="8" w:space="0" w:color="auto"/>
      </w:pBdr>
      <w:shd w:val="clear" w:color="000000" w:fill="9E3A38"/>
      <w:spacing w:before="100" w:beforeAutospacing="1" w:after="100" w:afterAutospacing="1"/>
      <w:jc w:val="left"/>
      <w:textAlignment w:val="center"/>
    </w:pPr>
    <w:rPr>
      <w:rFonts w:ascii="宋体" w:eastAsia="宋体" w:hAnsi="宋体" w:cs="宋体"/>
      <w:b/>
      <w:bCs/>
      <w:color w:val="FFFFFF"/>
      <w:kern w:val="0"/>
      <w:sz w:val="18"/>
      <w:szCs w:val="18"/>
    </w:rPr>
  </w:style>
  <w:style w:type="paragraph" w:customStyle="1" w:styleId="xl82">
    <w:name w:val="xl82"/>
    <w:basedOn w:val="affd"/>
    <w:qFormat/>
    <w:rsid w:val="009D36F2"/>
    <w:pPr>
      <w:widowControl/>
      <w:pBdr>
        <w:top w:val="single" w:sz="8" w:space="0" w:color="auto"/>
        <w:left w:val="single" w:sz="8" w:space="0" w:color="auto"/>
        <w:right w:val="single" w:sz="12" w:space="0" w:color="auto"/>
      </w:pBdr>
      <w:shd w:val="clear" w:color="000000" w:fill="99CCFF"/>
      <w:spacing w:before="100" w:beforeAutospacing="1" w:after="100" w:afterAutospacing="1"/>
      <w:jc w:val="left"/>
    </w:pPr>
    <w:rPr>
      <w:rFonts w:ascii="Times New Roman" w:eastAsia="宋体" w:hAnsi="Times New Roman" w:cs="Times New Roman"/>
      <w:kern w:val="0"/>
    </w:rPr>
  </w:style>
  <w:style w:type="paragraph" w:customStyle="1" w:styleId="xl83">
    <w:name w:val="xl83"/>
    <w:basedOn w:val="affd"/>
    <w:qFormat/>
    <w:rsid w:val="009D36F2"/>
    <w:pPr>
      <w:widowControl/>
      <w:pBdr>
        <w:left w:val="single" w:sz="8" w:space="0" w:color="auto"/>
        <w:bottom w:val="single" w:sz="8" w:space="0" w:color="auto"/>
        <w:right w:val="single" w:sz="8" w:space="0" w:color="auto"/>
      </w:pBdr>
      <w:shd w:val="clear" w:color="000000" w:fill="99CCFF"/>
      <w:spacing w:before="100" w:beforeAutospacing="1" w:after="100" w:afterAutospacing="1"/>
      <w:jc w:val="left"/>
    </w:pPr>
    <w:rPr>
      <w:rFonts w:ascii="Arial" w:eastAsia="宋体" w:hAnsi="Arial" w:cs="Arial"/>
      <w:kern w:val="0"/>
      <w:sz w:val="18"/>
      <w:szCs w:val="18"/>
    </w:rPr>
  </w:style>
  <w:style w:type="paragraph" w:customStyle="1" w:styleId="xl84">
    <w:name w:val="xl84"/>
    <w:basedOn w:val="affd"/>
    <w:qFormat/>
    <w:rsid w:val="009D36F2"/>
    <w:pPr>
      <w:widowControl/>
      <w:pBdr>
        <w:left w:val="single" w:sz="8" w:space="0" w:color="auto"/>
        <w:bottom w:val="single" w:sz="8" w:space="0" w:color="auto"/>
        <w:right w:val="single" w:sz="8" w:space="0" w:color="auto"/>
      </w:pBdr>
      <w:shd w:val="clear" w:color="000000" w:fill="99CCFF"/>
      <w:spacing w:before="100" w:beforeAutospacing="1" w:after="100" w:afterAutospacing="1"/>
      <w:jc w:val="left"/>
    </w:pPr>
    <w:rPr>
      <w:rFonts w:ascii="宋体" w:eastAsia="宋体" w:hAnsi="宋体" w:cs="宋体"/>
      <w:kern w:val="0"/>
    </w:rPr>
  </w:style>
  <w:style w:type="paragraph" w:customStyle="1" w:styleId="xl85">
    <w:name w:val="xl85"/>
    <w:basedOn w:val="affd"/>
    <w:qFormat/>
    <w:rsid w:val="009D36F2"/>
    <w:pPr>
      <w:widowControl/>
      <w:pBdr>
        <w:left w:val="single" w:sz="8" w:space="0" w:color="auto"/>
        <w:bottom w:val="single" w:sz="8" w:space="0" w:color="auto"/>
        <w:right w:val="single" w:sz="12" w:space="0" w:color="auto"/>
      </w:pBdr>
      <w:shd w:val="clear" w:color="000000" w:fill="99CCFF"/>
      <w:spacing w:before="100" w:beforeAutospacing="1" w:after="100" w:afterAutospacing="1"/>
      <w:jc w:val="left"/>
    </w:pPr>
    <w:rPr>
      <w:rFonts w:ascii="Times New Roman" w:eastAsia="宋体" w:hAnsi="Times New Roman" w:cs="Times New Roman"/>
      <w:kern w:val="0"/>
    </w:rPr>
  </w:style>
  <w:style w:type="paragraph" w:customStyle="1" w:styleId="xl86">
    <w:name w:val="xl86"/>
    <w:basedOn w:val="affd"/>
    <w:qFormat/>
    <w:rsid w:val="009D36F2"/>
    <w:pPr>
      <w:widowControl/>
      <w:pBdr>
        <w:top w:val="single" w:sz="8" w:space="0" w:color="auto"/>
        <w:left w:val="single" w:sz="8" w:space="0" w:color="auto"/>
        <w:right w:val="single" w:sz="12" w:space="0" w:color="auto"/>
      </w:pBdr>
      <w:shd w:val="clear" w:color="000000" w:fill="99CCFF"/>
      <w:spacing w:before="100" w:beforeAutospacing="1" w:after="100" w:afterAutospacing="1"/>
      <w:jc w:val="left"/>
    </w:pPr>
    <w:rPr>
      <w:rFonts w:ascii="宋体" w:eastAsia="宋体" w:hAnsi="宋体" w:cs="宋体"/>
      <w:kern w:val="0"/>
    </w:rPr>
  </w:style>
  <w:style w:type="paragraph" w:customStyle="1" w:styleId="xl87">
    <w:name w:val="xl87"/>
    <w:basedOn w:val="affd"/>
    <w:qFormat/>
    <w:rsid w:val="009D36F2"/>
    <w:pPr>
      <w:widowControl/>
      <w:pBdr>
        <w:left w:val="single" w:sz="8" w:space="0" w:color="auto"/>
        <w:bottom w:val="single" w:sz="8" w:space="0" w:color="auto"/>
        <w:right w:val="single" w:sz="12" w:space="0" w:color="auto"/>
      </w:pBdr>
      <w:shd w:val="clear" w:color="000000" w:fill="99CCFF"/>
      <w:spacing w:before="100" w:beforeAutospacing="1" w:after="100" w:afterAutospacing="1"/>
      <w:jc w:val="left"/>
    </w:pPr>
    <w:rPr>
      <w:rFonts w:ascii="宋体" w:eastAsia="宋体" w:hAnsi="宋体" w:cs="宋体"/>
      <w:kern w:val="0"/>
    </w:rPr>
  </w:style>
  <w:style w:type="paragraph" w:customStyle="1" w:styleId="xl88">
    <w:name w:val="xl88"/>
    <w:basedOn w:val="affd"/>
    <w:qFormat/>
    <w:rsid w:val="009D36F2"/>
    <w:pPr>
      <w:widowControl/>
      <w:pBdr>
        <w:right w:val="single" w:sz="12" w:space="0" w:color="auto"/>
      </w:pBdr>
      <w:shd w:val="clear" w:color="000000" w:fill="99CCFF"/>
      <w:spacing w:before="100" w:beforeAutospacing="1" w:after="100" w:afterAutospacing="1"/>
      <w:jc w:val="left"/>
    </w:pPr>
    <w:rPr>
      <w:rFonts w:ascii="宋体" w:eastAsia="宋体" w:hAnsi="宋体" w:cs="宋体"/>
      <w:kern w:val="0"/>
    </w:rPr>
  </w:style>
  <w:style w:type="paragraph" w:customStyle="1" w:styleId="xl89">
    <w:name w:val="xl89"/>
    <w:basedOn w:val="affd"/>
    <w:qFormat/>
    <w:rsid w:val="009D36F2"/>
    <w:pPr>
      <w:widowControl/>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center"/>
    </w:pPr>
    <w:rPr>
      <w:rFonts w:ascii="宋体" w:eastAsia="宋体" w:hAnsi="宋体" w:cs="宋体"/>
      <w:color w:val="000000"/>
      <w:kern w:val="0"/>
    </w:rPr>
  </w:style>
  <w:style w:type="paragraph" w:customStyle="1" w:styleId="xl90">
    <w:name w:val="xl90"/>
    <w:basedOn w:val="affd"/>
    <w:qFormat/>
    <w:rsid w:val="009D36F2"/>
    <w:pPr>
      <w:widowControl/>
      <w:pBdr>
        <w:top w:val="single" w:sz="4" w:space="0" w:color="auto"/>
        <w:left w:val="single" w:sz="4" w:space="0" w:color="auto"/>
        <w:bottom w:val="single" w:sz="4" w:space="0" w:color="auto"/>
        <w:right w:val="single" w:sz="4" w:space="0" w:color="auto"/>
      </w:pBdr>
      <w:shd w:val="clear" w:color="000000" w:fill="D8E4BC"/>
      <w:spacing w:before="100" w:beforeAutospacing="1" w:after="100" w:afterAutospacing="1"/>
      <w:jc w:val="left"/>
    </w:pPr>
    <w:rPr>
      <w:rFonts w:ascii="宋体" w:eastAsia="宋体" w:hAnsi="宋体" w:cs="宋体"/>
      <w:kern w:val="0"/>
      <w:sz w:val="20"/>
      <w:szCs w:val="20"/>
    </w:rPr>
  </w:style>
  <w:style w:type="paragraph" w:customStyle="1" w:styleId="xl91">
    <w:name w:val="xl91"/>
    <w:basedOn w:val="affd"/>
    <w:qFormat/>
    <w:rsid w:val="009D36F2"/>
    <w:pPr>
      <w:widowControl/>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rFonts w:ascii="Calibri" w:eastAsia="宋体" w:hAnsi="Calibri" w:cs="Calibri"/>
      <w:color w:val="000000"/>
      <w:kern w:val="0"/>
    </w:rPr>
  </w:style>
  <w:style w:type="paragraph" w:customStyle="1" w:styleId="xl92">
    <w:name w:val="xl92"/>
    <w:basedOn w:val="affd"/>
    <w:qFormat/>
    <w:rsid w:val="009D36F2"/>
    <w:pPr>
      <w:widowControl/>
      <w:pBdr>
        <w:top w:val="single" w:sz="4" w:space="0" w:color="auto"/>
        <w:left w:val="single" w:sz="4" w:space="0" w:color="auto"/>
        <w:bottom w:val="single" w:sz="4" w:space="0" w:color="auto"/>
        <w:right w:val="single" w:sz="4" w:space="0" w:color="auto"/>
      </w:pBdr>
      <w:shd w:val="clear" w:color="000000" w:fill="B7DEE8"/>
      <w:spacing w:before="100" w:beforeAutospacing="1" w:after="100" w:afterAutospacing="1"/>
      <w:jc w:val="center"/>
    </w:pPr>
    <w:rPr>
      <w:rFonts w:ascii="宋体" w:eastAsia="宋体" w:hAnsi="宋体" w:cs="宋体"/>
      <w:color w:val="000000"/>
      <w:kern w:val="0"/>
    </w:rPr>
  </w:style>
  <w:style w:type="paragraph" w:customStyle="1" w:styleId="xl93">
    <w:name w:val="xl93"/>
    <w:basedOn w:val="affd"/>
    <w:qFormat/>
    <w:rsid w:val="009D36F2"/>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jc w:val="left"/>
    </w:pPr>
    <w:rPr>
      <w:rFonts w:ascii="宋体" w:eastAsia="宋体" w:hAnsi="宋体" w:cs="宋体"/>
      <w:kern w:val="0"/>
      <w:sz w:val="20"/>
      <w:szCs w:val="20"/>
    </w:rPr>
  </w:style>
  <w:style w:type="paragraph" w:customStyle="1" w:styleId="xyj">
    <w:name w:val="xyj正文"/>
    <w:basedOn w:val="QB8"/>
    <w:link w:val="xyjChar"/>
    <w:qFormat/>
    <w:rsid w:val="009D36F2"/>
    <w:pPr>
      <w:spacing w:line="240" w:lineRule="auto"/>
      <w:ind w:firstLine="480"/>
    </w:pPr>
    <w:rPr>
      <w:rFonts w:hAnsi="宋体"/>
      <w:noProof w:val="0"/>
      <w:sz w:val="24"/>
    </w:rPr>
  </w:style>
  <w:style w:type="character" w:customStyle="1" w:styleId="xyjChar">
    <w:name w:val="xyj正文 Char"/>
    <w:link w:val="xyj"/>
    <w:locked/>
    <w:rsid w:val="009D36F2"/>
    <w:rPr>
      <w:rFonts w:ascii="宋体" w:eastAsia="宋体" w:hAnsi="宋体" w:cs="Times New Roman"/>
      <w:kern w:val="0"/>
      <w:sz w:val="24"/>
      <w:szCs w:val="21"/>
    </w:rPr>
  </w:style>
  <w:style w:type="paragraph" w:customStyle="1" w:styleId="x1">
    <w:name w:val="x正文缩进"/>
    <w:basedOn w:val="afff2"/>
    <w:link w:val="xChar0"/>
    <w:qFormat/>
    <w:rsid w:val="009D36F2"/>
    <w:pPr>
      <w:spacing w:line="360" w:lineRule="auto"/>
    </w:pPr>
    <w:rPr>
      <w:rFonts w:ascii="Calibri" w:eastAsia="宋体" w:hAnsi="Calibri" w:cs="Times New Roman"/>
    </w:rPr>
  </w:style>
  <w:style w:type="character" w:customStyle="1" w:styleId="xChar0">
    <w:name w:val="x正文缩进 Char"/>
    <w:basedOn w:val="affe"/>
    <w:link w:val="x1"/>
    <w:rsid w:val="009D36F2"/>
    <w:rPr>
      <w:rFonts w:ascii="Calibri" w:eastAsia="宋体" w:hAnsi="Calibri" w:cs="Times New Roman"/>
    </w:rPr>
  </w:style>
  <w:style w:type="paragraph" w:customStyle="1" w:styleId="ZA">
    <w:name w:val="ZA"/>
    <w:qFormat/>
    <w:rsid w:val="009D36F2"/>
    <w:pPr>
      <w:framePr w:w="10206" w:h="794" w:wrap="notBeside" w:vAnchor="page" w:hAnchor="margin" w:y="1135"/>
      <w:widowControl w:val="0"/>
      <w:pBdr>
        <w:bottom w:val="single" w:sz="12" w:space="1" w:color="auto"/>
      </w:pBdr>
      <w:overflowPunct w:val="0"/>
      <w:autoSpaceDE w:val="0"/>
      <w:autoSpaceDN w:val="0"/>
      <w:adjustRightInd w:val="0"/>
      <w:jc w:val="right"/>
    </w:pPr>
    <w:rPr>
      <w:rFonts w:ascii="Arial" w:eastAsia="宋体" w:hAnsi="Arial" w:cs="Times New Roman"/>
      <w:noProof/>
      <w:kern w:val="0"/>
      <w:sz w:val="40"/>
      <w:szCs w:val="20"/>
      <w:lang w:val="en-GB" w:eastAsia="en-US"/>
    </w:rPr>
  </w:style>
  <w:style w:type="character" w:customStyle="1" w:styleId="z-BottomofFormChar1">
    <w:name w:val="z-Bottom of Form Char1"/>
    <w:rsid w:val="009D36F2"/>
    <w:rPr>
      <w:rFonts w:ascii="Arial" w:hAnsi="Arial" w:cs="Arial" w:hint="default"/>
      <w:vanish/>
      <w:webHidden w:val="0"/>
      <w:kern w:val="2"/>
      <w:sz w:val="16"/>
      <w:szCs w:val="16"/>
      <w:specVanish w:val="0"/>
    </w:rPr>
  </w:style>
  <w:style w:type="character" w:customStyle="1" w:styleId="ZGSM">
    <w:name w:val="ZGSM"/>
    <w:rsid w:val="009D36F2"/>
  </w:style>
  <w:style w:type="paragraph" w:customStyle="1" w:styleId="ZT">
    <w:name w:val="ZT"/>
    <w:qFormat/>
    <w:rsid w:val="009D36F2"/>
    <w:pPr>
      <w:framePr w:wrap="notBeside" w:hAnchor="margin" w:yAlign="center"/>
      <w:widowControl w:val="0"/>
      <w:overflowPunct w:val="0"/>
      <w:autoSpaceDE w:val="0"/>
      <w:autoSpaceDN w:val="0"/>
      <w:adjustRightInd w:val="0"/>
      <w:spacing w:line="240" w:lineRule="atLeast"/>
      <w:jc w:val="right"/>
    </w:pPr>
    <w:rPr>
      <w:rFonts w:ascii="Arial" w:eastAsia="宋体" w:hAnsi="Arial" w:cs="Times New Roman"/>
      <w:b/>
      <w:kern w:val="0"/>
      <w:sz w:val="34"/>
      <w:szCs w:val="20"/>
      <w:lang w:val="en-GB" w:eastAsia="en-US"/>
    </w:rPr>
  </w:style>
  <w:style w:type="character" w:customStyle="1" w:styleId="z-Char1">
    <w:name w:val="z-窗体底端 Char1"/>
    <w:uiPriority w:val="99"/>
    <w:rsid w:val="009D36F2"/>
    <w:rPr>
      <w:rFonts w:ascii="Arial" w:hAnsi="Arial" w:cs="Arial"/>
      <w:vanish/>
      <w:kern w:val="2"/>
      <w:sz w:val="16"/>
      <w:szCs w:val="16"/>
    </w:rPr>
  </w:style>
  <w:style w:type="character" w:customStyle="1" w:styleId="z-Char2">
    <w:name w:val="z-窗体底端 Char2"/>
    <w:uiPriority w:val="99"/>
    <w:semiHidden/>
    <w:rsid w:val="009D36F2"/>
    <w:rPr>
      <w:rFonts w:ascii="Arial" w:hAnsi="Arial" w:cs="Arial"/>
      <w:vanish/>
      <w:kern w:val="2"/>
      <w:sz w:val="16"/>
      <w:szCs w:val="16"/>
    </w:rPr>
  </w:style>
  <w:style w:type="character" w:customStyle="1" w:styleId="z-Char3">
    <w:name w:val="z-窗体底端 Char3"/>
    <w:uiPriority w:val="99"/>
    <w:semiHidden/>
    <w:rsid w:val="009D36F2"/>
    <w:rPr>
      <w:rFonts w:ascii="Arial" w:hAnsi="Arial" w:cs="Arial"/>
      <w:snapToGrid w:val="0"/>
      <w:vanish/>
      <w:sz w:val="16"/>
      <w:szCs w:val="16"/>
    </w:rPr>
  </w:style>
  <w:style w:type="character" w:customStyle="1" w:styleId="z-Char4">
    <w:name w:val="z-窗体底端 Char4"/>
    <w:uiPriority w:val="99"/>
    <w:semiHidden/>
    <w:rsid w:val="009D36F2"/>
    <w:rPr>
      <w:rFonts w:ascii="Arial" w:hAnsi="Arial" w:cs="Arial"/>
      <w:snapToGrid w:val="0"/>
      <w:vanish/>
      <w:sz w:val="16"/>
      <w:szCs w:val="16"/>
    </w:rPr>
  </w:style>
  <w:style w:type="character" w:customStyle="1" w:styleId="z-Char5">
    <w:name w:val="z-窗体底端 Char5"/>
    <w:uiPriority w:val="99"/>
    <w:semiHidden/>
    <w:rsid w:val="009D36F2"/>
    <w:rPr>
      <w:rFonts w:ascii="Arial" w:hAnsi="Arial" w:cs="Arial"/>
      <w:snapToGrid w:val="0"/>
      <w:vanish/>
      <w:sz w:val="16"/>
      <w:szCs w:val="16"/>
    </w:rPr>
  </w:style>
  <w:style w:type="character" w:customStyle="1" w:styleId="z-Char6">
    <w:name w:val="z-窗体底端 Char6"/>
    <w:uiPriority w:val="99"/>
    <w:semiHidden/>
    <w:rsid w:val="009D36F2"/>
    <w:rPr>
      <w:rFonts w:ascii="Arial" w:hAnsi="Arial" w:cs="Arial"/>
      <w:snapToGrid w:val="0"/>
      <w:vanish/>
      <w:sz w:val="16"/>
      <w:szCs w:val="16"/>
    </w:rPr>
  </w:style>
  <w:style w:type="character" w:customStyle="1" w:styleId="z-Char7">
    <w:name w:val="z-窗体底端 Char7"/>
    <w:uiPriority w:val="99"/>
    <w:semiHidden/>
    <w:rsid w:val="009D36F2"/>
    <w:rPr>
      <w:rFonts w:ascii="Arial" w:hAnsi="Arial" w:cs="Arial"/>
      <w:snapToGrid w:val="0"/>
      <w:vanish/>
      <w:sz w:val="16"/>
      <w:szCs w:val="16"/>
    </w:rPr>
  </w:style>
  <w:style w:type="paragraph" w:customStyle="1" w:styleId="z-1">
    <w:name w:val="z-窗体底端1"/>
    <w:basedOn w:val="affd"/>
    <w:next w:val="affd"/>
    <w:unhideWhenUsed/>
    <w:qFormat/>
    <w:rsid w:val="009D36F2"/>
    <w:pPr>
      <w:widowControl/>
      <w:pBdr>
        <w:top w:val="single" w:sz="6" w:space="1" w:color="auto"/>
      </w:pBdr>
      <w:jc w:val="center"/>
    </w:pPr>
    <w:rPr>
      <w:rFonts w:ascii="Arial" w:eastAsia="宋体" w:hAnsi="Arial" w:cs="Times New Roman"/>
      <w:vanish/>
      <w:sz w:val="16"/>
      <w:szCs w:val="16"/>
    </w:rPr>
  </w:style>
  <w:style w:type="paragraph" w:customStyle="1" w:styleId="z-2">
    <w:name w:val="z-窗体底端2"/>
    <w:basedOn w:val="affd"/>
    <w:next w:val="affd"/>
    <w:qFormat/>
    <w:rsid w:val="009D36F2"/>
    <w:pPr>
      <w:widowControl/>
      <w:pBdr>
        <w:top w:val="single" w:sz="6" w:space="1" w:color="auto"/>
      </w:pBdr>
      <w:autoSpaceDE w:val="0"/>
      <w:autoSpaceDN w:val="0"/>
      <w:spacing w:after="160"/>
      <w:jc w:val="center"/>
    </w:pPr>
    <w:rPr>
      <w:rFonts w:ascii="Arial" w:eastAsia="宋体" w:hAnsi="Arial" w:cs="Times New Roman"/>
      <w:snapToGrid w:val="0"/>
      <w:vanish/>
      <w:kern w:val="0"/>
      <w:sz w:val="16"/>
      <w:szCs w:val="20"/>
    </w:rPr>
  </w:style>
  <w:style w:type="paragraph" w:customStyle="1" w:styleId="z-4">
    <w:name w:val="z-窗体底端4"/>
    <w:basedOn w:val="affd"/>
    <w:next w:val="affd"/>
    <w:qFormat/>
    <w:rsid w:val="009D36F2"/>
    <w:pPr>
      <w:widowControl/>
      <w:pBdr>
        <w:top w:val="single" w:sz="6" w:space="1" w:color="auto"/>
      </w:pBdr>
      <w:autoSpaceDE w:val="0"/>
      <w:autoSpaceDN w:val="0"/>
      <w:jc w:val="center"/>
    </w:pPr>
    <w:rPr>
      <w:rFonts w:ascii="Arial" w:eastAsia="宋体" w:hAnsi="Arial" w:cs="Times New Roman"/>
      <w:snapToGrid w:val="0"/>
      <w:vanish/>
      <w:kern w:val="0"/>
      <w:sz w:val="16"/>
      <w:szCs w:val="20"/>
    </w:rPr>
  </w:style>
  <w:style w:type="paragraph" w:customStyle="1" w:styleId="z-5">
    <w:name w:val="z-窗体底端5"/>
    <w:basedOn w:val="affd"/>
    <w:next w:val="affd"/>
    <w:qFormat/>
    <w:rsid w:val="009D36F2"/>
    <w:pPr>
      <w:widowControl/>
      <w:pBdr>
        <w:top w:val="single" w:sz="6" w:space="1" w:color="auto"/>
      </w:pBdr>
      <w:autoSpaceDE w:val="0"/>
      <w:autoSpaceDN w:val="0"/>
      <w:jc w:val="center"/>
    </w:pPr>
    <w:rPr>
      <w:rFonts w:ascii="Arial" w:eastAsia="宋体" w:hAnsi="Arial" w:cs="Times New Roman"/>
      <w:snapToGrid w:val="0"/>
      <w:vanish/>
      <w:kern w:val="0"/>
      <w:sz w:val="16"/>
      <w:szCs w:val="20"/>
    </w:rPr>
  </w:style>
  <w:style w:type="paragraph" w:styleId="z-">
    <w:name w:val="HTML Top of Form"/>
    <w:basedOn w:val="affd"/>
    <w:next w:val="affd"/>
    <w:link w:val="z-Char"/>
    <w:rsid w:val="009D36F2"/>
    <w:pPr>
      <w:pBdr>
        <w:bottom w:val="single" w:sz="6" w:space="1" w:color="auto"/>
      </w:pBdr>
      <w:jc w:val="center"/>
    </w:pPr>
    <w:rPr>
      <w:rFonts w:ascii="Arial" w:hAnsi="Arial" w:cs="Arial"/>
      <w:vanish/>
      <w:sz w:val="16"/>
      <w:szCs w:val="16"/>
    </w:rPr>
  </w:style>
  <w:style w:type="character" w:customStyle="1" w:styleId="z-Char">
    <w:name w:val="z-窗体顶端 Char"/>
    <w:link w:val="z-"/>
    <w:rsid w:val="009D36F2"/>
    <w:rPr>
      <w:rFonts w:ascii="Arial" w:hAnsi="Arial" w:cs="Arial"/>
      <w:vanish/>
      <w:sz w:val="16"/>
      <w:szCs w:val="16"/>
    </w:rPr>
  </w:style>
  <w:style w:type="character" w:customStyle="1" w:styleId="z-Char10">
    <w:name w:val="z-窗体顶端 Char1"/>
    <w:basedOn w:val="affe"/>
    <w:uiPriority w:val="99"/>
    <w:rsid w:val="009D36F2"/>
    <w:rPr>
      <w:rFonts w:ascii="Arial" w:eastAsia="宋体" w:hAnsi="Arial" w:cs="Arial"/>
      <w:vanish/>
      <w:sz w:val="16"/>
      <w:szCs w:val="16"/>
    </w:rPr>
  </w:style>
  <w:style w:type="character" w:customStyle="1" w:styleId="z-Char20">
    <w:name w:val="z-窗体顶端 Char2"/>
    <w:uiPriority w:val="99"/>
    <w:semiHidden/>
    <w:rsid w:val="009D36F2"/>
    <w:rPr>
      <w:rFonts w:ascii="Arial" w:hAnsi="Arial" w:cs="Arial"/>
      <w:snapToGrid w:val="0"/>
      <w:vanish/>
      <w:sz w:val="16"/>
      <w:szCs w:val="16"/>
    </w:rPr>
  </w:style>
  <w:style w:type="character" w:customStyle="1" w:styleId="z-Char30">
    <w:name w:val="z-窗体顶端 Char3"/>
    <w:uiPriority w:val="99"/>
    <w:semiHidden/>
    <w:rsid w:val="009D36F2"/>
    <w:rPr>
      <w:rFonts w:ascii="Arial" w:hAnsi="Arial" w:cs="Arial"/>
      <w:snapToGrid w:val="0"/>
      <w:vanish/>
      <w:sz w:val="16"/>
      <w:szCs w:val="16"/>
    </w:rPr>
  </w:style>
  <w:style w:type="character" w:customStyle="1" w:styleId="z-Char40">
    <w:name w:val="z-窗体顶端 Char4"/>
    <w:uiPriority w:val="99"/>
    <w:semiHidden/>
    <w:rsid w:val="009D36F2"/>
    <w:rPr>
      <w:rFonts w:ascii="Arial" w:hAnsi="Arial" w:cs="Arial"/>
      <w:snapToGrid w:val="0"/>
      <w:vanish/>
      <w:sz w:val="16"/>
      <w:szCs w:val="16"/>
    </w:rPr>
  </w:style>
  <w:style w:type="character" w:customStyle="1" w:styleId="z-Char50">
    <w:name w:val="z-窗体顶端 Char5"/>
    <w:uiPriority w:val="99"/>
    <w:semiHidden/>
    <w:rsid w:val="009D36F2"/>
    <w:rPr>
      <w:rFonts w:ascii="Arial" w:hAnsi="Arial" w:cs="Arial"/>
      <w:snapToGrid w:val="0"/>
      <w:vanish/>
      <w:sz w:val="16"/>
      <w:szCs w:val="16"/>
    </w:rPr>
  </w:style>
  <w:style w:type="paragraph" w:customStyle="1" w:styleId="z-10">
    <w:name w:val="z-窗体顶端1"/>
    <w:basedOn w:val="affd"/>
    <w:next w:val="affd"/>
    <w:uiPriority w:val="99"/>
    <w:unhideWhenUsed/>
    <w:qFormat/>
    <w:rsid w:val="009D36F2"/>
    <w:pPr>
      <w:widowControl/>
      <w:pBdr>
        <w:bottom w:val="single" w:sz="6" w:space="1" w:color="auto"/>
      </w:pBdr>
      <w:autoSpaceDE w:val="0"/>
      <w:autoSpaceDN w:val="0"/>
      <w:spacing w:after="160"/>
      <w:jc w:val="center"/>
    </w:pPr>
    <w:rPr>
      <w:rFonts w:ascii="Arial" w:eastAsia="宋体" w:hAnsi="Arial" w:cs="Times New Roman"/>
      <w:vanish/>
      <w:kern w:val="0"/>
      <w:sz w:val="16"/>
      <w:szCs w:val="16"/>
    </w:rPr>
  </w:style>
  <w:style w:type="paragraph" w:customStyle="1" w:styleId="-0">
    <w:name w:val="白皮书-正文"/>
    <w:basedOn w:val="affd"/>
    <w:link w:val="-Char"/>
    <w:qFormat/>
    <w:rsid w:val="009D36F2"/>
    <w:pPr>
      <w:snapToGrid w:val="0"/>
      <w:spacing w:line="360" w:lineRule="auto"/>
      <w:ind w:firstLineChars="200" w:firstLine="420"/>
    </w:pPr>
    <w:rPr>
      <w:rFonts w:ascii="宋体" w:eastAsia="宋体" w:hAnsi="宋体" w:cs="Times New Roman"/>
      <w:kern w:val="0"/>
    </w:rPr>
  </w:style>
  <w:style w:type="character" w:customStyle="1" w:styleId="-Char">
    <w:name w:val="白皮书-正文 Char"/>
    <w:link w:val="-0"/>
    <w:rsid w:val="009D36F2"/>
    <w:rPr>
      <w:rFonts w:ascii="宋体" w:eastAsia="宋体" w:hAnsi="宋体" w:cs="Times New Roman"/>
      <w:kern w:val="0"/>
      <w:szCs w:val="21"/>
    </w:rPr>
  </w:style>
  <w:style w:type="paragraph" w:customStyle="1" w:styleId="affff9">
    <w:name w:val="版权声明"/>
    <w:basedOn w:val="affd"/>
    <w:qFormat/>
    <w:rsid w:val="009D36F2"/>
    <w:pPr>
      <w:keepLines/>
      <w:widowControl/>
      <w:tabs>
        <w:tab w:val="left" w:pos="907"/>
      </w:tabs>
      <w:autoSpaceDE w:val="0"/>
      <w:autoSpaceDN w:val="0"/>
      <w:adjustRightInd w:val="0"/>
      <w:spacing w:before="480" w:after="360"/>
      <w:ind w:left="907"/>
      <w:jc w:val="left"/>
    </w:pPr>
    <w:rPr>
      <w:rFonts w:ascii="Times New Roman" w:eastAsia="宋体" w:hAnsi="Times New Roman" w:cs="Times New Roman"/>
      <w:b/>
      <w:kern w:val="0"/>
      <w:sz w:val="36"/>
      <w:szCs w:val="20"/>
    </w:rPr>
  </w:style>
  <w:style w:type="paragraph" w:customStyle="1" w:styleId="affffa">
    <w:name w:val="版权信息"/>
    <w:basedOn w:val="affd"/>
    <w:qFormat/>
    <w:rsid w:val="009D36F2"/>
    <w:pPr>
      <w:widowControl/>
      <w:tabs>
        <w:tab w:val="left" w:pos="907"/>
      </w:tabs>
      <w:autoSpaceDE w:val="0"/>
      <w:autoSpaceDN w:val="0"/>
      <w:adjustRightInd w:val="0"/>
      <w:spacing w:before="80" w:after="80"/>
      <w:ind w:left="1417" w:right="283"/>
      <w:jc w:val="left"/>
    </w:pPr>
    <w:rPr>
      <w:rFonts w:ascii="Arial" w:eastAsia="宋体" w:hAnsi="Arial" w:cs="Times New Roman"/>
      <w:b/>
      <w:kern w:val="0"/>
      <w:sz w:val="22"/>
      <w:szCs w:val="20"/>
    </w:rPr>
  </w:style>
  <w:style w:type="paragraph" w:customStyle="1" w:styleId="affffb">
    <w:name w:val="版权页书名"/>
    <w:basedOn w:val="affd"/>
    <w:qFormat/>
    <w:rsid w:val="009D36F2"/>
    <w:pPr>
      <w:widowControl/>
      <w:autoSpaceDE w:val="0"/>
      <w:autoSpaceDN w:val="0"/>
      <w:adjustRightInd w:val="0"/>
      <w:spacing w:line="400" w:lineRule="exact"/>
      <w:jc w:val="left"/>
    </w:pPr>
    <w:rPr>
      <w:rFonts w:ascii="Times New Roman" w:eastAsia="宋体" w:hAnsi="Times New Roman" w:cs="Times New Roman"/>
      <w:kern w:val="0"/>
      <w:sz w:val="24"/>
      <w:szCs w:val="20"/>
    </w:rPr>
  </w:style>
  <w:style w:type="paragraph" w:customStyle="1" w:styleId="affffc">
    <w:name w:val="版权页资料信息"/>
    <w:basedOn w:val="affd"/>
    <w:qFormat/>
    <w:rsid w:val="009D36F2"/>
    <w:pPr>
      <w:widowControl/>
      <w:autoSpaceDE w:val="0"/>
      <w:autoSpaceDN w:val="0"/>
      <w:adjustRightInd w:val="0"/>
      <w:spacing w:line="300" w:lineRule="auto"/>
      <w:jc w:val="left"/>
    </w:pPr>
    <w:rPr>
      <w:rFonts w:ascii="Arial" w:eastAsia="宋体" w:hAnsi="Arial" w:cs="Times New Roman"/>
      <w:kern w:val="0"/>
      <w:sz w:val="22"/>
      <w:szCs w:val="20"/>
    </w:rPr>
  </w:style>
  <w:style w:type="paragraph" w:customStyle="1" w:styleId="affffd">
    <w:name w:val="报告正文"/>
    <w:basedOn w:val="affd"/>
    <w:qFormat/>
    <w:rsid w:val="009D36F2"/>
    <w:pPr>
      <w:spacing w:line="360" w:lineRule="auto"/>
      <w:ind w:firstLineChars="200" w:firstLine="480"/>
      <w:jc w:val="left"/>
    </w:pPr>
    <w:rPr>
      <w:rFonts w:ascii="Times New Roman" w:eastAsia="宋体" w:hAnsi="Times New Roman" w:cs="宋体"/>
      <w:sz w:val="24"/>
      <w:szCs w:val="20"/>
    </w:rPr>
  </w:style>
  <w:style w:type="paragraph" w:customStyle="1" w:styleId="affffe">
    <w:name w:val="备注说明"/>
    <w:basedOn w:val="affd"/>
    <w:qFormat/>
    <w:rsid w:val="009D36F2"/>
    <w:pPr>
      <w:keepNext/>
      <w:widowControl/>
      <w:autoSpaceDE w:val="0"/>
      <w:autoSpaceDN w:val="0"/>
      <w:adjustRightInd w:val="0"/>
      <w:spacing w:line="360" w:lineRule="auto"/>
      <w:ind w:left="1134"/>
    </w:pPr>
    <w:rPr>
      <w:rFonts w:ascii="Times New Roman" w:eastAsia="楷体_GB2312" w:hAnsi="Times New Roman" w:cs="Times New Roman"/>
      <w:kern w:val="0"/>
      <w:szCs w:val="20"/>
    </w:rPr>
  </w:style>
  <w:style w:type="paragraph" w:styleId="afffff">
    <w:name w:val="Body Text Indent"/>
    <w:basedOn w:val="affd"/>
    <w:link w:val="Charb"/>
    <w:qFormat/>
    <w:rsid w:val="009D36F2"/>
    <w:pPr>
      <w:spacing w:after="120"/>
      <w:ind w:leftChars="200" w:left="420"/>
    </w:pPr>
    <w:rPr>
      <w:rFonts w:ascii="Times New Roman" w:eastAsia="宋体" w:hAnsi="Times New Roman" w:cs="Times New Roman"/>
      <w:szCs w:val="24"/>
    </w:rPr>
  </w:style>
  <w:style w:type="character" w:customStyle="1" w:styleId="Charb">
    <w:name w:val="正文文本缩进 Char"/>
    <w:basedOn w:val="affe"/>
    <w:link w:val="afffff"/>
    <w:qFormat/>
    <w:rsid w:val="009D36F2"/>
    <w:rPr>
      <w:rFonts w:ascii="Times New Roman" w:eastAsia="宋体" w:hAnsi="Times New Roman" w:cs="Times New Roman"/>
      <w:szCs w:val="24"/>
    </w:rPr>
  </w:style>
  <w:style w:type="paragraph" w:customStyle="1" w:styleId="2a">
    <w:name w:val="本文縮排2"/>
    <w:basedOn w:val="afffff"/>
    <w:qFormat/>
    <w:rsid w:val="009D36F2"/>
    <w:pPr>
      <w:adjustRightInd w:val="0"/>
      <w:snapToGrid w:val="0"/>
      <w:spacing w:after="0"/>
      <w:ind w:leftChars="0" w:left="0"/>
      <w:jc w:val="left"/>
    </w:pPr>
    <w:rPr>
      <w:rFonts w:ascii="Tahoma" w:eastAsia="DFKai-SB" w:hAnsi="Tahoma" w:cs="Arial"/>
      <w:sz w:val="28"/>
      <w:lang w:val="en-AU" w:eastAsia="zh-TW"/>
    </w:rPr>
  </w:style>
  <w:style w:type="paragraph" w:customStyle="1" w:styleId="1e">
    <w:name w:val="编号1"/>
    <w:basedOn w:val="affd"/>
    <w:qFormat/>
    <w:rsid w:val="009D36F2"/>
    <w:pPr>
      <w:tabs>
        <w:tab w:val="left" w:pos="840"/>
        <w:tab w:val="left" w:pos="1260"/>
      </w:tabs>
      <w:spacing w:line="300" w:lineRule="auto"/>
      <w:ind w:left="1260" w:hanging="1260"/>
    </w:pPr>
    <w:rPr>
      <w:rFonts w:ascii="Times New Roman" w:eastAsia="宋体" w:hAnsi="Times New Roman" w:cs="Times New Roman"/>
    </w:rPr>
  </w:style>
  <w:style w:type="paragraph" w:customStyle="1" w:styleId="43">
    <w:name w:val="编号4"/>
    <w:basedOn w:val="affd"/>
    <w:qFormat/>
    <w:rsid w:val="009D36F2"/>
    <w:pPr>
      <w:tabs>
        <w:tab w:val="left" w:pos="420"/>
        <w:tab w:val="left" w:pos="2098"/>
      </w:tabs>
      <w:spacing w:line="300" w:lineRule="auto"/>
      <w:ind w:left="2098" w:hanging="420"/>
    </w:pPr>
    <w:rPr>
      <w:rFonts w:ascii="Times New Roman" w:eastAsia="宋体" w:hAnsi="Times New Roman" w:cs="Times New Roman"/>
    </w:rPr>
  </w:style>
  <w:style w:type="paragraph" w:customStyle="1" w:styleId="afa">
    <w:name w:val="编号列项（三级）"/>
    <w:qFormat/>
    <w:rsid w:val="009D36F2"/>
    <w:pPr>
      <w:numPr>
        <w:ilvl w:val="2"/>
        <w:numId w:val="122"/>
      </w:numPr>
    </w:pPr>
    <w:rPr>
      <w:rFonts w:ascii="宋体" w:eastAsia="宋体" w:hAnsi="Times New Roman" w:cs="Times New Roman"/>
      <w:kern w:val="0"/>
      <w:szCs w:val="20"/>
    </w:rPr>
  </w:style>
  <w:style w:type="paragraph" w:customStyle="1" w:styleId="afffff0">
    <w:name w:val="编写建议"/>
    <w:basedOn w:val="affd"/>
    <w:link w:val="Char13"/>
    <w:qFormat/>
    <w:rsid w:val="009D36F2"/>
    <w:pPr>
      <w:autoSpaceDE w:val="0"/>
      <w:autoSpaceDN w:val="0"/>
      <w:adjustRightInd w:val="0"/>
      <w:spacing w:line="360" w:lineRule="auto"/>
      <w:ind w:firstLine="420"/>
      <w:jc w:val="left"/>
    </w:pPr>
    <w:rPr>
      <w:rFonts w:ascii="Arial" w:eastAsia="宋体" w:hAnsi="Arial" w:cs="Arial"/>
      <w:i/>
      <w:snapToGrid w:val="0"/>
      <w:color w:val="0000FF"/>
      <w:kern w:val="0"/>
    </w:rPr>
  </w:style>
  <w:style w:type="character" w:customStyle="1" w:styleId="Char13">
    <w:name w:val="编写建议 Char1"/>
    <w:link w:val="afffff0"/>
    <w:rsid w:val="009D36F2"/>
    <w:rPr>
      <w:rFonts w:ascii="Arial" w:eastAsia="宋体" w:hAnsi="Arial" w:cs="Arial"/>
      <w:i/>
      <w:snapToGrid w:val="0"/>
      <w:color w:val="0000FF"/>
      <w:kern w:val="0"/>
      <w:szCs w:val="21"/>
    </w:rPr>
  </w:style>
  <w:style w:type="paragraph" w:customStyle="1" w:styleId="Charc">
    <w:name w:val="编写建议 Char"/>
    <w:basedOn w:val="affd"/>
    <w:qFormat/>
    <w:rsid w:val="009D36F2"/>
    <w:pPr>
      <w:autoSpaceDE w:val="0"/>
      <w:autoSpaceDN w:val="0"/>
      <w:adjustRightInd w:val="0"/>
      <w:spacing w:line="360" w:lineRule="auto"/>
      <w:ind w:left="1134"/>
    </w:pPr>
    <w:rPr>
      <w:rFonts w:ascii="Times New Roman" w:eastAsia="宋体" w:hAnsi="Times New Roman" w:cs="Arial"/>
      <w:i/>
      <w:color w:val="0000FF"/>
      <w:kern w:val="0"/>
    </w:rPr>
  </w:style>
  <w:style w:type="paragraph" w:customStyle="1" w:styleId="CharChar0">
    <w:name w:val="编写建议 Char Char"/>
    <w:basedOn w:val="affd"/>
    <w:qFormat/>
    <w:rsid w:val="009D36F2"/>
    <w:pPr>
      <w:keepNext/>
      <w:widowControl/>
      <w:autoSpaceDE w:val="0"/>
      <w:autoSpaceDN w:val="0"/>
      <w:adjustRightInd w:val="0"/>
      <w:spacing w:line="360" w:lineRule="auto"/>
      <w:ind w:left="1134"/>
    </w:pPr>
    <w:rPr>
      <w:rFonts w:ascii="Times New Roman" w:eastAsia="宋体" w:hAnsi="Times New Roman" w:cs="Arial"/>
      <w:i/>
      <w:color w:val="0000FF"/>
      <w:kern w:val="0"/>
    </w:rPr>
  </w:style>
  <w:style w:type="paragraph" w:customStyle="1" w:styleId="CharCharChar0">
    <w:name w:val="编写建议 Char Char Char"/>
    <w:basedOn w:val="affd"/>
    <w:link w:val="CharCharCharChar0"/>
    <w:autoRedefine/>
    <w:qFormat/>
    <w:rsid w:val="009D36F2"/>
    <w:pPr>
      <w:autoSpaceDE w:val="0"/>
      <w:autoSpaceDN w:val="0"/>
      <w:adjustRightInd w:val="0"/>
      <w:ind w:firstLineChars="200" w:firstLine="420"/>
      <w:jc w:val="left"/>
    </w:pPr>
    <w:rPr>
      <w:rFonts w:ascii="Arial" w:eastAsia="Dotum" w:hAnsi="Arial" w:cs="Times New Roman"/>
      <w:i/>
      <w:color w:val="0000FF"/>
      <w:kern w:val="0"/>
    </w:rPr>
  </w:style>
  <w:style w:type="character" w:customStyle="1" w:styleId="CharCharCharChar0">
    <w:name w:val="编写建议 Char Char Char Char"/>
    <w:link w:val="CharCharChar0"/>
    <w:rsid w:val="009D36F2"/>
    <w:rPr>
      <w:rFonts w:ascii="Arial" w:eastAsia="Dotum" w:hAnsi="Arial" w:cs="Times New Roman"/>
      <w:i/>
      <w:color w:val="0000FF"/>
      <w:kern w:val="0"/>
      <w:szCs w:val="21"/>
    </w:rPr>
  </w:style>
  <w:style w:type="paragraph" w:customStyle="1" w:styleId="CharCharCharCharChar0">
    <w:name w:val="编写建议 Char Char Char Char Char"/>
    <w:basedOn w:val="affd"/>
    <w:qFormat/>
    <w:rsid w:val="009D36F2"/>
    <w:pPr>
      <w:keepNext/>
      <w:widowControl/>
      <w:autoSpaceDE w:val="0"/>
      <w:autoSpaceDN w:val="0"/>
      <w:adjustRightInd w:val="0"/>
      <w:spacing w:line="360" w:lineRule="auto"/>
      <w:ind w:left="1134"/>
    </w:pPr>
    <w:rPr>
      <w:rFonts w:ascii="Times New Roman" w:eastAsia="Dotum" w:hAnsi="Times New Roman" w:cs="Arial"/>
      <w:i/>
      <w:color w:val="0000FF"/>
      <w:kern w:val="0"/>
    </w:rPr>
  </w:style>
  <w:style w:type="paragraph" w:customStyle="1" w:styleId="CharCharCharCharCharChar0">
    <w:name w:val="编写建议 Char Char Char Char Char Char"/>
    <w:basedOn w:val="affd"/>
    <w:link w:val="CharCharCharCharCharCharChar3"/>
    <w:qFormat/>
    <w:rsid w:val="009D36F2"/>
    <w:pPr>
      <w:keepNext/>
      <w:widowControl/>
      <w:autoSpaceDE w:val="0"/>
      <w:autoSpaceDN w:val="0"/>
      <w:adjustRightInd w:val="0"/>
      <w:spacing w:line="360" w:lineRule="auto"/>
      <w:ind w:left="1134"/>
    </w:pPr>
    <w:rPr>
      <w:rFonts w:ascii="Times New Roman" w:eastAsia="Dotum" w:hAnsi="Times New Roman" w:cs="Times New Roman"/>
      <w:i/>
      <w:color w:val="0000FF"/>
      <w:kern w:val="0"/>
    </w:rPr>
  </w:style>
  <w:style w:type="character" w:customStyle="1" w:styleId="CharCharCharCharCharCharChar3">
    <w:name w:val="编写建议 Char Char Char Char Char Char Char"/>
    <w:link w:val="CharCharCharCharCharChar0"/>
    <w:rsid w:val="009D36F2"/>
    <w:rPr>
      <w:rFonts w:ascii="Times New Roman" w:eastAsia="Dotum" w:hAnsi="Times New Roman" w:cs="Times New Roman"/>
      <w:i/>
      <w:color w:val="0000FF"/>
      <w:kern w:val="0"/>
      <w:szCs w:val="21"/>
    </w:rPr>
  </w:style>
  <w:style w:type="paragraph" w:customStyle="1" w:styleId="ad">
    <w:name w:val="标号"/>
    <w:basedOn w:val="affd"/>
    <w:qFormat/>
    <w:rsid w:val="009D36F2"/>
    <w:pPr>
      <w:numPr>
        <w:numId w:val="61"/>
      </w:numPr>
      <w:spacing w:line="360" w:lineRule="auto"/>
    </w:pPr>
    <w:rPr>
      <w:rFonts w:ascii="Times New Roman" w:eastAsia="宋体" w:hAnsi="Times New Roman" w:cs="Times New Roman"/>
      <w:b/>
      <w:sz w:val="24"/>
      <w:szCs w:val="20"/>
    </w:rPr>
  </w:style>
  <w:style w:type="paragraph" w:customStyle="1" w:styleId="a1">
    <w:name w:val="标号（加粗）"/>
    <w:basedOn w:val="affd"/>
    <w:qFormat/>
    <w:rsid w:val="009D36F2"/>
    <w:pPr>
      <w:numPr>
        <w:numId w:val="62"/>
      </w:numPr>
      <w:tabs>
        <w:tab w:val="left" w:pos="360"/>
      </w:tabs>
      <w:spacing w:before="60" w:after="60"/>
    </w:pPr>
    <w:rPr>
      <w:rFonts w:ascii="华文楷体" w:eastAsia="Helv" w:hAnsi="华文楷体" w:cs="华文楷体"/>
      <w:b/>
      <w:szCs w:val="20"/>
    </w:rPr>
  </w:style>
  <w:style w:type="character" w:customStyle="1" w:styleId="1Char10">
    <w:name w:val="标题 1 Char1"/>
    <w:aliases w:val="H1 Char1,PIM 1 Char1,h1 Char1,Heading One Char1,Head1 Char1,Head Char1,Numbered Char1,nu Char1,Level 1 Head Char1,1st level Char1,Section Head Char1,l1 Char1,b1 Char1,H11 Char1,H12 Char1,H13 Char1,H14 Char1,H15 Char1,H16 Char1,章 Char1"/>
    <w:rsid w:val="009D36F2"/>
    <w:rPr>
      <w:rFonts w:ascii="宋体" w:hAnsi="Times New Roman" w:cs="Times New Roman"/>
      <w:b/>
      <w:bCs/>
      <w:kern w:val="44"/>
      <w:sz w:val="44"/>
      <w:szCs w:val="44"/>
    </w:rPr>
  </w:style>
  <w:style w:type="character" w:customStyle="1" w:styleId="1f">
    <w:name w:val="标题 1 字符"/>
    <w:qFormat/>
    <w:rsid w:val="009D36F2"/>
    <w:rPr>
      <w:b/>
      <w:kern w:val="44"/>
      <w:sz w:val="44"/>
    </w:rPr>
  </w:style>
  <w:style w:type="paragraph" w:customStyle="1" w:styleId="18">
    <w:name w:val="标题 1（深信服科技）"/>
    <w:basedOn w:val="19"/>
    <w:next w:val="affd"/>
    <w:qFormat/>
    <w:rsid w:val="009D36F2"/>
    <w:pPr>
      <w:numPr>
        <w:numId w:val="66"/>
      </w:numPr>
      <w:spacing w:before="600" w:line="240" w:lineRule="auto"/>
      <w:jc w:val="left"/>
    </w:pPr>
    <w:rPr>
      <w:rFonts w:ascii="Arial" w:eastAsia="黑体" w:hAnsi="Arial" w:cs="Times New Roman"/>
      <w:sz w:val="32"/>
    </w:rPr>
  </w:style>
  <w:style w:type="paragraph" w:customStyle="1" w:styleId="1-HZQ">
    <w:name w:val="标题 1.-HZQ"/>
    <w:basedOn w:val="affd"/>
    <w:next w:val="affd"/>
    <w:autoRedefine/>
    <w:qFormat/>
    <w:rsid w:val="009D36F2"/>
    <w:pPr>
      <w:keepNext/>
      <w:keepLines/>
      <w:widowControl/>
      <w:pBdr>
        <w:top w:val="single" w:sz="12" w:space="1" w:color="auto"/>
      </w:pBdr>
      <w:adjustRightInd w:val="0"/>
      <w:spacing w:before="340" w:after="330" w:line="578" w:lineRule="atLeast"/>
      <w:jc w:val="left"/>
      <w:textAlignment w:val="baseline"/>
      <w:outlineLvl w:val="0"/>
    </w:pPr>
    <w:rPr>
      <w:rFonts w:ascii="Times New Roman" w:eastAsia="宋体" w:hAnsi="Times New Roman" w:cs="Times New Roman"/>
      <w:b/>
      <w:kern w:val="44"/>
      <w:sz w:val="44"/>
      <w:szCs w:val="20"/>
    </w:rPr>
  </w:style>
  <w:style w:type="character" w:customStyle="1" w:styleId="2Char10">
    <w:name w:val="标题 2 Char1"/>
    <w:aliases w:val="H2 Char1,PIM2 Char1,Heading 2 Hidden Char1,Heading 2 CCBS Char1,heading 2 Char1,Titre3 Char1,HD2 Char1,sect 1.2 Char1,H21 Char1,sect 1.21 Char1,H22 Char1,sect 1.22 Char1,H211 Char1,sect 1.211 Char1,H23 Char1,sect 1.23 Char1,H212 Char1,DO Char"/>
    <w:rsid w:val="009D36F2"/>
    <w:rPr>
      <w:rFonts w:ascii="Cambria" w:eastAsia="宋体" w:hAnsi="Cambria" w:cs="Times New Roman" w:hint="default"/>
      <w:b/>
      <w:bCs/>
      <w:sz w:val="32"/>
      <w:szCs w:val="32"/>
    </w:rPr>
  </w:style>
  <w:style w:type="character" w:customStyle="1" w:styleId="2Char2">
    <w:name w:val="标题 2 Char2"/>
    <w:uiPriority w:val="9"/>
    <w:rsid w:val="009D36F2"/>
    <w:rPr>
      <w:rFonts w:ascii="Arial" w:eastAsia="黑体" w:hAnsi="Arial"/>
      <w:b/>
      <w:bCs/>
      <w:kern w:val="2"/>
      <w:sz w:val="32"/>
      <w:szCs w:val="32"/>
    </w:rPr>
  </w:style>
  <w:style w:type="character" w:customStyle="1" w:styleId="2b">
    <w:name w:val="标题 2 字符"/>
    <w:rsid w:val="009D36F2"/>
    <w:rPr>
      <w:rFonts w:ascii="Arial" w:eastAsia="黑体" w:hAnsi="Arial"/>
      <w:b/>
      <w:bCs/>
      <w:kern w:val="44"/>
      <w:sz w:val="32"/>
      <w:szCs w:val="32"/>
    </w:rPr>
  </w:style>
  <w:style w:type="paragraph" w:customStyle="1" w:styleId="20">
    <w:name w:val="标题 2（深信服）"/>
    <w:basedOn w:val="26"/>
    <w:next w:val="affd"/>
    <w:qFormat/>
    <w:rsid w:val="009D36F2"/>
    <w:pPr>
      <w:numPr>
        <w:ilvl w:val="1"/>
        <w:numId w:val="66"/>
      </w:numPr>
      <w:spacing w:line="415" w:lineRule="auto"/>
      <w:jc w:val="left"/>
    </w:pPr>
    <w:rPr>
      <w:rFonts w:ascii="Arial" w:eastAsia="黑体" w:hAnsi="Arial" w:cs="Times New Roman"/>
      <w:bCs w:val="0"/>
    </w:rPr>
  </w:style>
  <w:style w:type="paragraph" w:customStyle="1" w:styleId="2-HZQ">
    <w:name w:val="标题 2.-HZQ"/>
    <w:basedOn w:val="affd"/>
    <w:autoRedefine/>
    <w:qFormat/>
    <w:rsid w:val="009D36F2"/>
    <w:pPr>
      <w:widowControl/>
      <w:pBdr>
        <w:top w:val="single" w:sz="12" w:space="1" w:color="auto"/>
      </w:pBdr>
      <w:spacing w:beforeLines="100" w:afterLines="150" w:line="360" w:lineRule="auto"/>
      <w:jc w:val="left"/>
    </w:pPr>
    <w:rPr>
      <w:rFonts w:ascii="Times New Roman" w:eastAsia="宋体" w:hAnsi="Times New Roman" w:cs="Times New Roman"/>
      <w:b/>
      <w:kern w:val="0"/>
      <w:sz w:val="32"/>
      <w:szCs w:val="24"/>
    </w:rPr>
  </w:style>
  <w:style w:type="character" w:customStyle="1" w:styleId="3Char1">
    <w:name w:val="标题 3 Char1"/>
    <w:aliases w:val="1.1.1.标题 3 Char1,H3 Char1,Bold Head Char1,bh Char1,h3 Char1,level_3 Char1,PIM 3 Char1,Level 3 Head Char1,Heading 3 - old Char1,sect1.2.3 Char1,sect1.2.31 Char1,sect1.2.32 Char1,sect1.2.311 Char1,sect1.2.33 Char1,sect1.2.312 Char1,3 Char1"/>
    <w:rsid w:val="009D36F2"/>
    <w:rPr>
      <w:rFonts w:ascii="Calibri" w:eastAsia="宋体" w:hAnsi="Calibri" w:cs="Calibri" w:hint="default"/>
      <w:b/>
      <w:bCs/>
      <w:sz w:val="32"/>
      <w:szCs w:val="32"/>
    </w:rPr>
  </w:style>
  <w:style w:type="character" w:customStyle="1" w:styleId="3a">
    <w:name w:val="标题 3 字符"/>
    <w:aliases w:val="1.1.1.标题 3 字符,H3 字符,Bold Head 字符,bh 字符,h3 字符,level_3 字符,PIM 3 字符,Level 3 Head 字符,Heading 3 - old 字符,sect1.2.3 字符,sect1.2.31 字符,sect1.2.32 字符,sect1.2.311 字符,sect1.2.33 字符,sect1.2.312 字符,3 字符,Heading Three 字符,prop3 字符,3heading 字符,Heading 31 字符"/>
    <w:rsid w:val="009D36F2"/>
    <w:rPr>
      <w:b/>
      <w:bCs/>
      <w:kern w:val="2"/>
      <w:sz w:val="32"/>
      <w:szCs w:val="32"/>
    </w:rPr>
  </w:style>
  <w:style w:type="paragraph" w:customStyle="1" w:styleId="35">
    <w:name w:val="标题 3（深信服）"/>
    <w:basedOn w:val="32"/>
    <w:next w:val="affd"/>
    <w:qFormat/>
    <w:rsid w:val="009D36F2"/>
    <w:pPr>
      <w:numPr>
        <w:numId w:val="66"/>
      </w:numPr>
      <w:tabs>
        <w:tab w:val="left" w:pos="960"/>
      </w:tabs>
      <w:spacing w:line="415" w:lineRule="auto"/>
      <w:jc w:val="left"/>
    </w:pPr>
    <w:rPr>
      <w:rFonts w:ascii="Arial" w:eastAsia="黑体" w:hAnsi="Arial" w:cs="Times New Roman"/>
      <w:bCs w:val="0"/>
      <w:kern w:val="0"/>
      <w:sz w:val="24"/>
      <w:szCs w:val="30"/>
    </w:rPr>
  </w:style>
  <w:style w:type="character" w:customStyle="1" w:styleId="4CharCharCharChar">
    <w:name w:val="标题 4 Char Char Char Char"/>
    <w:aliases w:val="标题 4 Char Char Char Char Char Char Char Char Char Char Char Char Char Char Char,标题 41 Char Char"/>
    <w:rsid w:val="009D36F2"/>
    <w:rPr>
      <w:rFonts w:ascii="Arial" w:eastAsia="黑体" w:hAnsi="Arial" w:cs="Arial"/>
      <w:b/>
      <w:bCs/>
      <w:kern w:val="2"/>
      <w:sz w:val="28"/>
      <w:szCs w:val="28"/>
      <w:lang w:val="en-US" w:eastAsia="zh-CN" w:bidi="ar-SA"/>
    </w:rPr>
  </w:style>
  <w:style w:type="character" w:customStyle="1" w:styleId="4Char1">
    <w:name w:val="标题 4 Char1"/>
    <w:aliases w:val="bullet Char1,bl Char1,bb Char1,PIM 4 Char1,H4 Char1,h4 Char1,Heading Four Char1,Head4 Char1,4 Char1,sect 1.2.3.4 Char1,Ref Heading 1 Char1,rh1 Char1,Heading sql Char1,h41 Char1,h42 Char1,h43 Char1,h411 Char1,h44 Char1,h412 Char1,h45 Char1"/>
    <w:uiPriority w:val="9"/>
    <w:rsid w:val="009D36F2"/>
    <w:rPr>
      <w:rFonts w:ascii="Cambria" w:eastAsia="宋体" w:hAnsi="Cambria" w:cs="Times New Roman" w:hint="default"/>
      <w:b/>
      <w:bCs/>
      <w:sz w:val="28"/>
      <w:szCs w:val="28"/>
    </w:rPr>
  </w:style>
  <w:style w:type="character" w:customStyle="1" w:styleId="44">
    <w:name w:val="标题 4 字符"/>
    <w:aliases w:val="bullet 字符,bl 字符,bb 字符,PIM 4 字符,H4 字符,h4 字符,Heading Four 字符,Head4 字符,4 字符,sect 1.2.3.4 字符,Ref Heading 1 字符,rh1 字符,Heading sql 字符,h41 字符,h42 字符,h43 字符,h411 字符,h44 字符,h412 字符,h45 字符,h413 字符,h46 字符,h414 字符,h47 字符,h48 字符,h415 字符,h49 字符,h410 字符,H41 字符"/>
    <w:rsid w:val="009D36F2"/>
    <w:rPr>
      <w:rFonts w:ascii="Arial" w:eastAsia="黑体" w:hAnsi="Arial"/>
      <w:bCs/>
      <w:kern w:val="2"/>
      <w:sz w:val="21"/>
      <w:szCs w:val="28"/>
    </w:rPr>
  </w:style>
  <w:style w:type="paragraph" w:customStyle="1" w:styleId="42">
    <w:name w:val="标题 4（深信服）"/>
    <w:basedOn w:val="41"/>
    <w:next w:val="affd"/>
    <w:qFormat/>
    <w:rsid w:val="009D36F2"/>
    <w:pPr>
      <w:widowControl/>
      <w:numPr>
        <w:numId w:val="66"/>
      </w:numPr>
      <w:spacing w:after="156"/>
      <w:jc w:val="left"/>
    </w:pPr>
    <w:rPr>
      <w:rFonts w:ascii="Arial" w:eastAsia="黑体" w:hAnsi="Arial" w:cs="Times New Roman"/>
      <w:bCs w:val="0"/>
      <w:kern w:val="0"/>
      <w:sz w:val="24"/>
    </w:rPr>
  </w:style>
  <w:style w:type="character" w:customStyle="1" w:styleId="5Char1">
    <w:name w:val="标题 5 Char1"/>
    <w:aliases w:val="dash Char1,ds Char1,dd Char1,h5 Char1,H5 Char1,heading 5 Char2,PIM 5 Char1,heading 5 Char Char1,标题 5 Char Char Char Char1,标题 5 Char Char Char2,正文五级标题 Char1,口 Char1,口1 Char1,口2 Char1,Level 3 - i Char1,标题 5(ALT+5) Char1,l5+toc5 Char1,一 Char"/>
    <w:semiHidden/>
    <w:rsid w:val="009D36F2"/>
    <w:rPr>
      <w:rFonts w:ascii="Calibri" w:eastAsia="宋体" w:hAnsi="Calibri" w:cs="Calibri" w:hint="default"/>
      <w:b/>
      <w:bCs/>
      <w:sz w:val="28"/>
      <w:szCs w:val="28"/>
    </w:rPr>
  </w:style>
  <w:style w:type="character" w:customStyle="1" w:styleId="55">
    <w:name w:val="标题 5 字符"/>
    <w:rsid w:val="009D36F2"/>
    <w:rPr>
      <w:b/>
      <w:bCs/>
      <w:kern w:val="2"/>
      <w:sz w:val="28"/>
      <w:szCs w:val="28"/>
    </w:rPr>
  </w:style>
  <w:style w:type="paragraph" w:customStyle="1" w:styleId="53">
    <w:name w:val="标题 5（有编号）（深信服）"/>
    <w:basedOn w:val="affd"/>
    <w:next w:val="affd"/>
    <w:qFormat/>
    <w:rsid w:val="009D36F2"/>
    <w:pPr>
      <w:keepNext/>
      <w:keepLines/>
      <w:numPr>
        <w:ilvl w:val="4"/>
        <w:numId w:val="66"/>
      </w:numPr>
      <w:spacing w:before="280" w:after="156" w:line="377" w:lineRule="auto"/>
      <w:jc w:val="left"/>
      <w:outlineLvl w:val="4"/>
    </w:pPr>
    <w:rPr>
      <w:rFonts w:ascii="Arial" w:eastAsia="宋体" w:hAnsi="Arial" w:cs="Times New Roman"/>
      <w:b/>
      <w:kern w:val="0"/>
      <w:sz w:val="24"/>
      <w:szCs w:val="28"/>
    </w:rPr>
  </w:style>
  <w:style w:type="character" w:customStyle="1" w:styleId="6Char1">
    <w:name w:val="标题 6 Char1"/>
    <w:aliases w:val="BOD 4 Char1,H6 Char1,PIM 6 Char1,Legal Level 1. Char1,Bullet list Char1,第五层条 Char1,L6 Char1,heading 6 Char1,结算规范 标题6 Char1,正文六级标题 Char1,标题 6(ALT+6) Char1,Bullet (Single Lines) Char1,h6 Char1,Heading6 Char1,h61 Char1,h62 Char1,heading 61 Char1"/>
    <w:semiHidden/>
    <w:rsid w:val="009D36F2"/>
    <w:rPr>
      <w:rFonts w:ascii="Cambria" w:eastAsia="宋体" w:hAnsi="Cambria" w:cs="Times New Roman"/>
      <w:b/>
      <w:bCs/>
      <w:kern w:val="2"/>
      <w:sz w:val="24"/>
      <w:szCs w:val="24"/>
    </w:rPr>
  </w:style>
  <w:style w:type="character" w:customStyle="1" w:styleId="62">
    <w:name w:val="标题 6 字符"/>
    <w:qFormat/>
    <w:rsid w:val="009D36F2"/>
    <w:rPr>
      <w:b/>
      <w:bCs/>
      <w:kern w:val="2"/>
      <w:sz w:val="22"/>
      <w:szCs w:val="22"/>
    </w:rPr>
  </w:style>
  <w:style w:type="paragraph" w:customStyle="1" w:styleId="60">
    <w:name w:val="标题 6（有编号）（深信服）"/>
    <w:basedOn w:val="affd"/>
    <w:next w:val="affd"/>
    <w:qFormat/>
    <w:rsid w:val="009D36F2"/>
    <w:pPr>
      <w:keepNext/>
      <w:keepLines/>
      <w:numPr>
        <w:ilvl w:val="5"/>
        <w:numId w:val="66"/>
      </w:numPr>
      <w:spacing w:before="240" w:after="64" w:line="319" w:lineRule="auto"/>
      <w:jc w:val="left"/>
      <w:outlineLvl w:val="5"/>
    </w:pPr>
    <w:rPr>
      <w:rFonts w:ascii="Arial" w:eastAsia="宋体" w:hAnsi="Arial" w:cs="Times New Roman"/>
      <w:b/>
      <w:kern w:val="0"/>
      <w:sz w:val="24"/>
      <w:szCs w:val="24"/>
    </w:rPr>
  </w:style>
  <w:style w:type="character" w:customStyle="1" w:styleId="7Char1">
    <w:name w:val="标题 7 Char1"/>
    <w:aliases w:val="sdf Char1,不用 Char1,PIM 7 Char1,heading 7 Char1,H TIMES1 Char1,正文七级标题 Char1,Legal Level 1.1. Char1,letter list Char1,（1） Char1,st Char1,Appendix Major Char1,cnc Char1,Caption number (column-wide) Char1,ITT t7 Char1,PA Appendix Major Char1"/>
    <w:uiPriority w:val="99"/>
    <w:semiHidden/>
    <w:rsid w:val="009D36F2"/>
    <w:rPr>
      <w:rFonts w:ascii="宋体"/>
      <w:b/>
      <w:bCs/>
      <w:kern w:val="2"/>
      <w:sz w:val="24"/>
      <w:szCs w:val="24"/>
    </w:rPr>
  </w:style>
  <w:style w:type="character" w:customStyle="1" w:styleId="71">
    <w:name w:val="标题 7 字符"/>
    <w:rsid w:val="009D36F2"/>
    <w:rPr>
      <w:bCs/>
      <w:kern w:val="2"/>
      <w:sz w:val="21"/>
      <w:szCs w:val="24"/>
    </w:rPr>
  </w:style>
  <w:style w:type="character" w:customStyle="1" w:styleId="9Char1">
    <w:name w:val="标题 9 Char1"/>
    <w:aliases w:val="ft Char1,Titre 10 Char1,Annex1 Char1,Appen 1 Char1,Titre 101 Char1,9 Char1"/>
    <w:qFormat/>
    <w:rsid w:val="009D36F2"/>
    <w:rPr>
      <w:rFonts w:ascii="Courier New" w:eastAsia="宋体" w:hAnsi="Courier New" w:cs="Courier New"/>
      <w:kern w:val="2"/>
      <w:sz w:val="24"/>
    </w:rPr>
  </w:style>
  <w:style w:type="paragraph" w:customStyle="1" w:styleId="abc">
    <w:name w:val="标题 abc"/>
    <w:basedOn w:val="affd"/>
    <w:qFormat/>
    <w:rsid w:val="009D36F2"/>
    <w:pPr>
      <w:tabs>
        <w:tab w:val="num" w:pos="1440"/>
      </w:tabs>
      <w:autoSpaceDE w:val="0"/>
      <w:autoSpaceDN w:val="0"/>
      <w:adjustRightInd w:val="0"/>
      <w:spacing w:beforeLines="50"/>
      <w:ind w:left="1440" w:hanging="1440"/>
    </w:pPr>
    <w:rPr>
      <w:rFonts w:ascii="Times New Roman" w:eastAsia="宋体" w:hAnsi="Times New Roman" w:cs="Times New Roman"/>
      <w:kern w:val="0"/>
      <w:sz w:val="22"/>
      <w:szCs w:val="20"/>
    </w:rPr>
  </w:style>
  <w:style w:type="character" w:customStyle="1" w:styleId="Char14">
    <w:name w:val="标题 Char1"/>
    <w:uiPriority w:val="10"/>
    <w:rsid w:val="009D36F2"/>
    <w:rPr>
      <w:rFonts w:ascii="Cambria" w:hAnsi="Cambria" w:cs="Times New Roman"/>
      <w:b/>
      <w:bCs/>
      <w:kern w:val="2"/>
      <w:sz w:val="32"/>
      <w:szCs w:val="32"/>
    </w:rPr>
  </w:style>
  <w:style w:type="paragraph" w:customStyle="1" w:styleId="1f0">
    <w:name w:val="标题1"/>
    <w:basedOn w:val="affd"/>
    <w:qFormat/>
    <w:rsid w:val="009D36F2"/>
    <w:pPr>
      <w:spacing w:line="276" w:lineRule="auto"/>
      <w:jc w:val="left"/>
    </w:pPr>
    <w:rPr>
      <w:rFonts w:ascii="Calibri" w:eastAsia="宋体" w:hAnsi="Calibri" w:cs="Times New Roman"/>
      <w:b/>
      <w:sz w:val="32"/>
      <w:szCs w:val="28"/>
    </w:rPr>
  </w:style>
  <w:style w:type="paragraph" w:customStyle="1" w:styleId="2c">
    <w:name w:val="标题2"/>
    <w:basedOn w:val="affd"/>
    <w:qFormat/>
    <w:rsid w:val="009D36F2"/>
    <w:pPr>
      <w:tabs>
        <w:tab w:val="num" w:pos="2405"/>
      </w:tabs>
      <w:ind w:left="2405" w:hanging="425"/>
    </w:pPr>
    <w:rPr>
      <w:rFonts w:ascii="Times New Roman" w:eastAsia="宋体" w:hAnsi="Times New Roman" w:cs="Times New Roman"/>
      <w:szCs w:val="24"/>
    </w:rPr>
  </w:style>
  <w:style w:type="paragraph" w:customStyle="1" w:styleId="33">
    <w:name w:val="标题3"/>
    <w:basedOn w:val="26"/>
    <w:next w:val="32"/>
    <w:qFormat/>
    <w:rsid w:val="009D36F2"/>
    <w:pPr>
      <w:keepLines w:val="0"/>
      <w:widowControl/>
      <w:numPr>
        <w:ilvl w:val="2"/>
        <w:numId w:val="63"/>
      </w:numPr>
      <w:adjustRightInd w:val="0"/>
      <w:spacing w:before="240" w:after="240" w:line="240" w:lineRule="auto"/>
      <w:jc w:val="left"/>
      <w:textAlignment w:val="bottom"/>
      <w:outlineLvl w:val="2"/>
    </w:pPr>
    <w:rPr>
      <w:rFonts w:ascii="宋体" w:eastAsia="宋体" w:hAnsi="宋体" w:cs="Times New Roman"/>
      <w:kern w:val="0"/>
      <w:sz w:val="24"/>
      <w:szCs w:val="24"/>
    </w:rPr>
  </w:style>
  <w:style w:type="paragraph" w:customStyle="1" w:styleId="4hu">
    <w:name w:val="标题4－hu"/>
    <w:basedOn w:val="affd"/>
    <w:next w:val="affd"/>
    <w:autoRedefine/>
    <w:semiHidden/>
    <w:qFormat/>
    <w:rsid w:val="009D36F2"/>
    <w:pPr>
      <w:widowControl/>
      <w:tabs>
        <w:tab w:val="num" w:pos="432"/>
      </w:tabs>
      <w:spacing w:after="160" w:line="240" w:lineRule="exact"/>
      <w:ind w:left="432" w:hanging="432"/>
      <w:jc w:val="left"/>
    </w:pPr>
    <w:rPr>
      <w:rFonts w:ascii="Arial" w:eastAsia="宋体" w:hAnsi="Arial" w:cs="Times New Roman"/>
      <w:color w:val="000080"/>
      <w:kern w:val="0"/>
      <w:sz w:val="22"/>
      <w:lang w:eastAsia="en-US"/>
    </w:rPr>
  </w:style>
  <w:style w:type="paragraph" w:customStyle="1" w:styleId="4w">
    <w:name w:val="标题4－w"/>
    <w:basedOn w:val="affd"/>
    <w:qFormat/>
    <w:rsid w:val="009D36F2"/>
    <w:pPr>
      <w:widowControl/>
      <w:tabs>
        <w:tab w:val="left" w:pos="480"/>
      </w:tabs>
      <w:ind w:left="480" w:hanging="720"/>
      <w:jc w:val="left"/>
    </w:pPr>
    <w:rPr>
      <w:rFonts w:ascii="Times New Roman" w:eastAsia="宋体" w:hAnsi="Times New Roman" w:cs="Times New Roman"/>
      <w:snapToGrid w:val="0"/>
      <w:kern w:val="0"/>
      <w:szCs w:val="20"/>
    </w:rPr>
  </w:style>
  <w:style w:type="paragraph" w:customStyle="1" w:styleId="56">
    <w:name w:val="标题5"/>
    <w:basedOn w:val="affd"/>
    <w:link w:val="5Char2"/>
    <w:autoRedefine/>
    <w:qFormat/>
    <w:rsid w:val="009D36F2"/>
    <w:pPr>
      <w:keepNext/>
      <w:keepLines/>
      <w:tabs>
        <w:tab w:val="num" w:pos="432"/>
      </w:tabs>
      <w:spacing w:before="260" w:after="260" w:line="415" w:lineRule="auto"/>
      <w:ind w:left="432" w:hanging="432"/>
      <w:outlineLvl w:val="4"/>
    </w:pPr>
    <w:rPr>
      <w:rFonts w:ascii="Times New Roman" w:eastAsia="宋体" w:hAnsi="Times New Roman" w:cs="Times New Roman"/>
      <w:bCs/>
      <w:sz w:val="24"/>
      <w:szCs w:val="24"/>
    </w:rPr>
  </w:style>
  <w:style w:type="character" w:customStyle="1" w:styleId="5Char2">
    <w:name w:val="标题5 Char"/>
    <w:link w:val="56"/>
    <w:rsid w:val="009D36F2"/>
    <w:rPr>
      <w:rFonts w:ascii="Times New Roman" w:eastAsia="宋体" w:hAnsi="Times New Roman" w:cs="Times New Roman"/>
      <w:bCs/>
      <w:sz w:val="24"/>
      <w:szCs w:val="24"/>
    </w:rPr>
  </w:style>
  <w:style w:type="paragraph" w:customStyle="1" w:styleId="afffff1">
    <w:name w:val="标题副"/>
    <w:basedOn w:val="affd"/>
    <w:autoRedefine/>
    <w:qFormat/>
    <w:rsid w:val="009D36F2"/>
    <w:pPr>
      <w:spacing w:before="240" w:after="240" w:line="360" w:lineRule="auto"/>
      <w:ind w:firstLine="425"/>
    </w:pPr>
    <w:rPr>
      <w:rFonts w:ascii="宋体" w:eastAsia="宋体" w:hAnsi="Times New Roman" w:cs="Times New Roman"/>
      <w:i/>
      <w:sz w:val="24"/>
      <w:szCs w:val="20"/>
    </w:rPr>
  </w:style>
  <w:style w:type="paragraph" w:customStyle="1" w:styleId="affc">
    <w:name w:val="标题三级"/>
    <w:basedOn w:val="32"/>
    <w:link w:val="Chard"/>
    <w:autoRedefine/>
    <w:qFormat/>
    <w:rsid w:val="009D36F2"/>
    <w:pPr>
      <w:numPr>
        <w:ilvl w:val="0"/>
        <w:numId w:val="64"/>
      </w:numPr>
      <w:spacing w:line="360" w:lineRule="auto"/>
    </w:pPr>
    <w:rPr>
      <w:rFonts w:ascii="Times New Roman" w:eastAsia="宋体" w:hAnsi="Times New Roman" w:cs="Times New Roman"/>
      <w:bCs w:val="0"/>
      <w:szCs w:val="20"/>
      <w:lang w:val="en-GB"/>
    </w:rPr>
  </w:style>
  <w:style w:type="character" w:customStyle="1" w:styleId="Chard">
    <w:name w:val="标题三级 Char"/>
    <w:link w:val="affc"/>
    <w:rsid w:val="009D36F2"/>
    <w:rPr>
      <w:rFonts w:ascii="Times New Roman" w:eastAsia="宋体" w:hAnsi="Times New Roman" w:cs="Times New Roman"/>
      <w:b/>
      <w:sz w:val="32"/>
      <w:szCs w:val="20"/>
      <w:lang w:val="en-GB"/>
    </w:rPr>
  </w:style>
  <w:style w:type="paragraph" w:customStyle="1" w:styleId="afffff2">
    <w:name w:val="标题四"/>
    <w:basedOn w:val="51"/>
    <w:link w:val="Chare"/>
    <w:qFormat/>
    <w:rsid w:val="009D36F2"/>
    <w:pPr>
      <w:numPr>
        <w:ilvl w:val="0"/>
        <w:numId w:val="0"/>
      </w:numPr>
      <w:spacing w:line="377" w:lineRule="auto"/>
      <w:ind w:left="420" w:hanging="420"/>
    </w:pPr>
    <w:rPr>
      <w:rFonts w:ascii="Calibri" w:eastAsia="宋体" w:hAnsi="Calibri" w:cs="Times New Roman"/>
      <w:lang w:val="en-GB"/>
    </w:rPr>
  </w:style>
  <w:style w:type="character" w:customStyle="1" w:styleId="Chare">
    <w:name w:val="标题四 Char"/>
    <w:link w:val="afffff2"/>
    <w:qFormat/>
    <w:rsid w:val="009D36F2"/>
    <w:rPr>
      <w:rFonts w:ascii="Calibri" w:eastAsia="宋体" w:hAnsi="Calibri" w:cs="Times New Roman"/>
      <w:b/>
      <w:bCs/>
      <w:sz w:val="28"/>
      <w:szCs w:val="28"/>
      <w:lang w:val="en-GB"/>
    </w:rPr>
  </w:style>
  <w:style w:type="paragraph" w:customStyle="1" w:styleId="afffff3">
    <w:name w:val="标题四级"/>
    <w:basedOn w:val="41"/>
    <w:link w:val="Charf"/>
    <w:autoRedefine/>
    <w:qFormat/>
    <w:rsid w:val="009D36F2"/>
    <w:pPr>
      <w:widowControl/>
      <w:numPr>
        <w:ilvl w:val="0"/>
        <w:numId w:val="0"/>
      </w:numPr>
      <w:spacing w:before="200" w:after="0" w:line="276" w:lineRule="auto"/>
      <w:ind w:left="420"/>
      <w:jc w:val="left"/>
    </w:pPr>
    <w:rPr>
      <w:rFonts w:ascii="Cambria Math" w:eastAsia="幼圆" w:hAnsi="Cambria Math" w:cs="ˎ̥"/>
      <w:i/>
      <w:iCs/>
      <w:color w:val="4F81BD"/>
      <w:kern w:val="0"/>
      <w:sz w:val="22"/>
      <w:szCs w:val="22"/>
      <w:lang w:val="x-none" w:eastAsia="en-US"/>
    </w:rPr>
  </w:style>
  <w:style w:type="character" w:customStyle="1" w:styleId="Charf">
    <w:name w:val="标题四级 Char"/>
    <w:link w:val="afffff3"/>
    <w:locked/>
    <w:rsid w:val="009D36F2"/>
    <w:rPr>
      <w:rFonts w:ascii="Cambria Math" w:eastAsia="幼圆" w:hAnsi="Cambria Math" w:cs="ˎ̥"/>
      <w:b/>
      <w:bCs/>
      <w:i/>
      <w:iCs/>
      <w:color w:val="4F81BD"/>
      <w:kern w:val="0"/>
      <w:sz w:val="22"/>
      <w:lang w:val="x-none" w:eastAsia="en-US"/>
    </w:rPr>
  </w:style>
  <w:style w:type="character" w:customStyle="1" w:styleId="afffff4">
    <w:name w:val="标题文字"/>
    <w:rsid w:val="009D36F2"/>
    <w:rPr>
      <w:b/>
      <w:bCs/>
    </w:rPr>
  </w:style>
  <w:style w:type="paragraph" w:customStyle="1" w:styleId="aff0">
    <w:name w:val="标题五"/>
    <w:basedOn w:val="affd"/>
    <w:qFormat/>
    <w:rsid w:val="009D36F2"/>
    <w:pPr>
      <w:numPr>
        <w:numId w:val="65"/>
      </w:numPr>
      <w:spacing w:line="240" w:lineRule="atLeast"/>
      <w:jc w:val="left"/>
    </w:pPr>
    <w:rPr>
      <w:rFonts w:ascii="宋体" w:eastAsia="宋体" w:hAnsi="Times New Roman" w:cs="宋体"/>
      <w:b/>
      <w:snapToGrid w:val="0"/>
      <w:kern w:val="0"/>
      <w:sz w:val="20"/>
      <w:szCs w:val="20"/>
    </w:rPr>
  </w:style>
  <w:style w:type="paragraph" w:customStyle="1" w:styleId="afffff5">
    <w:name w:val="标准编号"/>
    <w:basedOn w:val="affd"/>
    <w:qFormat/>
    <w:rsid w:val="009D36F2"/>
    <w:pPr>
      <w:jc w:val="center"/>
    </w:pPr>
    <w:rPr>
      <w:rFonts w:ascii="黑体" w:eastAsia="黑体" w:hAnsi="Times New Roman" w:cs="Times New Roman"/>
      <w:b/>
      <w:bCs/>
      <w:sz w:val="30"/>
      <w:szCs w:val="24"/>
    </w:rPr>
  </w:style>
  <w:style w:type="paragraph" w:customStyle="1" w:styleId="afffff6">
    <w:name w:val="标准标志"/>
    <w:next w:val="affd"/>
    <w:qFormat/>
    <w:rsid w:val="009D36F2"/>
    <w:pPr>
      <w:framePr w:w="2546" w:h="1389" w:hSpace="181" w:vSpace="181" w:wrap="around" w:hAnchor="margin" w:x="6522" w:y="398" w:anchorLock="1"/>
      <w:shd w:val="solid" w:color="FFFFFF" w:fill="FFFFFF"/>
      <w:spacing w:line="0" w:lineRule="atLeast"/>
      <w:jc w:val="right"/>
    </w:pPr>
    <w:rPr>
      <w:rFonts w:ascii="Times New Roman" w:eastAsia="宋体" w:hAnsi="Times New Roman" w:cs="Times New Roman"/>
      <w:b/>
      <w:w w:val="170"/>
      <w:kern w:val="0"/>
      <w:sz w:val="96"/>
      <w:szCs w:val="96"/>
    </w:rPr>
  </w:style>
  <w:style w:type="paragraph" w:customStyle="1" w:styleId="afffff7">
    <w:name w:val="标准称谓"/>
    <w:next w:val="affd"/>
    <w:qFormat/>
    <w:rsid w:val="009D36F2"/>
    <w:pPr>
      <w:framePr w:w="9639" w:h="624" w:hSpace="181" w:vSpace="181" w:wrap="around" w:vAnchor="page" w:hAnchor="page" w:x="1419" w:y="2286" w:anchorLock="1"/>
      <w:widowControl w:val="0"/>
      <w:kinsoku w:val="0"/>
      <w:overflowPunct w:val="0"/>
      <w:autoSpaceDE w:val="0"/>
      <w:autoSpaceDN w:val="0"/>
      <w:spacing w:line="0" w:lineRule="atLeast"/>
      <w:jc w:val="distribute"/>
    </w:pPr>
    <w:rPr>
      <w:rFonts w:ascii="宋体" w:eastAsia="宋体" w:hAnsi="Times New Roman" w:cs="Times New Roman"/>
      <w:b/>
      <w:bCs/>
      <w:spacing w:val="20"/>
      <w:w w:val="148"/>
      <w:kern w:val="0"/>
      <w:sz w:val="48"/>
      <w:szCs w:val="20"/>
    </w:rPr>
  </w:style>
  <w:style w:type="paragraph" w:customStyle="1" w:styleId="afffff8">
    <w:name w:val="标准书脚_偶数页"/>
    <w:qFormat/>
    <w:rsid w:val="009D36F2"/>
    <w:pPr>
      <w:spacing w:before="120"/>
      <w:ind w:left="221"/>
    </w:pPr>
    <w:rPr>
      <w:rFonts w:ascii="宋体" w:eastAsia="宋体" w:hAnsi="Times New Roman" w:cs="Times New Roman"/>
      <w:kern w:val="0"/>
      <w:sz w:val="18"/>
      <w:szCs w:val="18"/>
    </w:rPr>
  </w:style>
  <w:style w:type="paragraph" w:customStyle="1" w:styleId="afffff9">
    <w:name w:val="标准书脚_奇数页"/>
    <w:qFormat/>
    <w:rsid w:val="009D36F2"/>
    <w:pPr>
      <w:spacing w:before="120"/>
      <w:ind w:right="198"/>
      <w:jc w:val="right"/>
    </w:pPr>
    <w:rPr>
      <w:rFonts w:ascii="宋体" w:eastAsia="宋体" w:hAnsi="Times New Roman" w:cs="Times New Roman"/>
      <w:kern w:val="0"/>
      <w:sz w:val="18"/>
      <w:szCs w:val="18"/>
    </w:rPr>
  </w:style>
  <w:style w:type="paragraph" w:customStyle="1" w:styleId="afffffa">
    <w:name w:val="标准书眉_奇数页"/>
    <w:next w:val="affd"/>
    <w:qFormat/>
    <w:rsid w:val="009D36F2"/>
    <w:pPr>
      <w:tabs>
        <w:tab w:val="center" w:pos="4154"/>
        <w:tab w:val="right" w:pos="8306"/>
      </w:tabs>
      <w:spacing w:after="220"/>
      <w:jc w:val="right"/>
    </w:pPr>
    <w:rPr>
      <w:rFonts w:ascii="黑体" w:eastAsia="黑体" w:hAnsi="Times New Roman" w:cs="Times New Roman"/>
      <w:noProof/>
      <w:kern w:val="0"/>
    </w:rPr>
  </w:style>
  <w:style w:type="paragraph" w:customStyle="1" w:styleId="afffffb">
    <w:name w:val="标准书眉_偶数页"/>
    <w:basedOn w:val="afffffa"/>
    <w:next w:val="affd"/>
    <w:qFormat/>
    <w:rsid w:val="009D36F2"/>
    <w:pPr>
      <w:jc w:val="left"/>
    </w:pPr>
  </w:style>
  <w:style w:type="paragraph" w:customStyle="1" w:styleId="afffffc">
    <w:name w:val="标准书眉一"/>
    <w:qFormat/>
    <w:rsid w:val="009D36F2"/>
    <w:pPr>
      <w:jc w:val="both"/>
    </w:pPr>
    <w:rPr>
      <w:rFonts w:ascii="Times New Roman" w:eastAsia="宋体" w:hAnsi="Times New Roman" w:cs="Times New Roman"/>
      <w:kern w:val="0"/>
      <w:sz w:val="20"/>
      <w:szCs w:val="20"/>
    </w:rPr>
  </w:style>
  <w:style w:type="paragraph" w:customStyle="1" w:styleId="afffffd">
    <w:name w:val="标准正文"/>
    <w:qFormat/>
    <w:rsid w:val="009D36F2"/>
    <w:pPr>
      <w:widowControl w:val="0"/>
      <w:ind w:firstLineChars="200" w:firstLine="420"/>
    </w:pPr>
    <w:rPr>
      <w:rFonts w:ascii="Times New Roman" w:eastAsia="宋体" w:hAnsi="Times New Roman" w:cs="Times New Roman"/>
      <w:snapToGrid w:val="0"/>
      <w:kern w:val="0"/>
      <w:szCs w:val="20"/>
    </w:rPr>
  </w:style>
  <w:style w:type="paragraph" w:customStyle="1" w:styleId="afffffe">
    <w:name w:val="表"/>
    <w:next w:val="affd"/>
    <w:qFormat/>
    <w:rsid w:val="009D36F2"/>
    <w:pPr>
      <w:tabs>
        <w:tab w:val="left" w:pos="146"/>
      </w:tabs>
      <w:adjustRightInd w:val="0"/>
      <w:jc w:val="center"/>
      <w:textAlignment w:val="center"/>
    </w:pPr>
    <w:rPr>
      <w:rFonts w:ascii="华文细黑" w:eastAsia="华文细黑" w:hAnsi="华文细黑" w:cs="Times New Roman"/>
    </w:rPr>
  </w:style>
  <w:style w:type="paragraph" w:customStyle="1" w:styleId="affffff">
    <w:name w:val="表格"/>
    <w:qFormat/>
    <w:rsid w:val="009D36F2"/>
    <w:pPr>
      <w:shd w:val="clear" w:color="auto" w:fill="D9D9D9"/>
      <w:overflowPunct w:val="0"/>
      <w:spacing w:after="80"/>
      <w:jc w:val="center"/>
    </w:pPr>
    <w:rPr>
      <w:rFonts w:ascii="Times New Roman" w:eastAsia="宋体" w:hAnsi="Times New Roman" w:cs="Times New Roman"/>
      <w:kern w:val="0"/>
      <w:sz w:val="24"/>
      <w:szCs w:val="20"/>
      <w:lang w:val="en-GB"/>
    </w:rPr>
  </w:style>
  <w:style w:type="paragraph" w:customStyle="1" w:styleId="affffff0">
    <w:name w:val="表格标题"/>
    <w:basedOn w:val="affd"/>
    <w:autoRedefine/>
    <w:qFormat/>
    <w:rsid w:val="009D36F2"/>
    <w:pPr>
      <w:jc w:val="center"/>
    </w:pPr>
    <w:rPr>
      <w:rFonts w:ascii="Arial" w:eastAsia="宋体" w:hAnsi="Arial" w:cs="Times New Roman"/>
      <w:b/>
      <w:szCs w:val="24"/>
    </w:rPr>
  </w:style>
  <w:style w:type="paragraph" w:customStyle="1" w:styleId="af4">
    <w:name w:val="插图标注（深信服）"/>
    <w:next w:val="affd"/>
    <w:rsid w:val="009D36F2"/>
    <w:pPr>
      <w:numPr>
        <w:ilvl w:val="6"/>
        <w:numId w:val="66"/>
      </w:numPr>
      <w:spacing w:after="156"/>
      <w:jc w:val="center"/>
    </w:pPr>
    <w:rPr>
      <w:rFonts w:ascii="Arial" w:eastAsia="宋体" w:hAnsi="Arial" w:cs="Arial"/>
      <w:kern w:val="0"/>
    </w:rPr>
  </w:style>
  <w:style w:type="paragraph" w:customStyle="1" w:styleId="af5">
    <w:name w:val="表格标注（深信服）"/>
    <w:basedOn w:val="af4"/>
    <w:next w:val="affd"/>
    <w:rsid w:val="009D36F2"/>
    <w:pPr>
      <w:numPr>
        <w:ilvl w:val="7"/>
      </w:numPr>
    </w:pPr>
  </w:style>
  <w:style w:type="paragraph" w:customStyle="1" w:styleId="affffff1">
    <w:name w:val="表格表头"/>
    <w:basedOn w:val="TableHeading"/>
    <w:link w:val="Charf0"/>
    <w:qFormat/>
    <w:rsid w:val="009D36F2"/>
    <w:pPr>
      <w:keepNext w:val="0"/>
      <w:widowControl w:val="0"/>
      <w:topLinePunct/>
      <w:adjustRightInd w:val="0"/>
      <w:spacing w:before="0" w:after="0" w:line="240" w:lineRule="exact"/>
      <w:jc w:val="left"/>
    </w:pPr>
    <w:rPr>
      <w:rFonts w:ascii="Book Antiqua" w:eastAsia="黑体" w:hAnsi="Book Antiqua" w:cs="Book Antiqua"/>
      <w:bCs/>
      <w:snapToGrid w:val="0"/>
      <w:color w:val="000000"/>
      <w:sz w:val="21"/>
      <w:szCs w:val="21"/>
    </w:rPr>
  </w:style>
  <w:style w:type="character" w:customStyle="1" w:styleId="Charf0">
    <w:name w:val="表格表头 Char"/>
    <w:link w:val="affffff1"/>
    <w:rsid w:val="009D36F2"/>
    <w:rPr>
      <w:rFonts w:ascii="Book Antiqua" w:eastAsia="黑体" w:hAnsi="Book Antiqua" w:cs="Book Antiqua"/>
      <w:bCs/>
      <w:snapToGrid w:val="0"/>
      <w:color w:val="000000"/>
      <w:kern w:val="0"/>
      <w:szCs w:val="21"/>
    </w:rPr>
  </w:style>
  <w:style w:type="paragraph" w:customStyle="1" w:styleId="affffff2">
    <w:name w:val="表格列标题"/>
    <w:basedOn w:val="affd"/>
    <w:qFormat/>
    <w:rsid w:val="009D36F2"/>
    <w:pPr>
      <w:keepNext/>
      <w:widowControl/>
      <w:autoSpaceDE w:val="0"/>
      <w:autoSpaceDN w:val="0"/>
      <w:adjustRightInd w:val="0"/>
      <w:spacing w:line="360" w:lineRule="auto"/>
      <w:jc w:val="center"/>
    </w:pPr>
    <w:rPr>
      <w:rFonts w:ascii="Times New Roman" w:eastAsia="宋体" w:hAnsi="Times New Roman" w:cs="Times New Roman"/>
      <w:b/>
      <w:kern w:val="0"/>
      <w:szCs w:val="20"/>
    </w:rPr>
  </w:style>
  <w:style w:type="paragraph" w:customStyle="1" w:styleId="affffff3">
    <w:name w:val="表格描述"/>
    <w:basedOn w:val="affff8"/>
    <w:link w:val="Charf1"/>
    <w:qFormat/>
    <w:rsid w:val="009D36F2"/>
    <w:pPr>
      <w:keepNext/>
      <w:snapToGrid w:val="0"/>
      <w:spacing w:before="0" w:after="0" w:line="240" w:lineRule="auto"/>
      <w:ind w:firstLine="0"/>
    </w:pPr>
    <w:rPr>
      <w:rFonts w:ascii="Times New Roman" w:hAnsi="Times New Roman" w:cs="Times New Roman"/>
      <w:szCs w:val="21"/>
    </w:rPr>
  </w:style>
  <w:style w:type="character" w:customStyle="1" w:styleId="Charf1">
    <w:name w:val="表格描述 Char"/>
    <w:link w:val="affffff3"/>
    <w:rsid w:val="009D36F2"/>
    <w:rPr>
      <w:rFonts w:ascii="Times New Roman" w:eastAsia="黑体" w:hAnsi="Times New Roman" w:cs="Times New Roman"/>
      <w:sz w:val="20"/>
      <w:szCs w:val="21"/>
    </w:rPr>
  </w:style>
  <w:style w:type="paragraph" w:customStyle="1" w:styleId="affffff4">
    <w:name w:val="表格内容"/>
    <w:basedOn w:val="affd"/>
    <w:qFormat/>
    <w:rsid w:val="009D36F2"/>
    <w:pPr>
      <w:pBdr>
        <w:top w:val="thinThickSmallGap" w:sz="12" w:space="1" w:color="333399"/>
        <w:left w:val="thinThickSmallGap" w:sz="12" w:space="4" w:color="333399"/>
        <w:bottom w:val="thickThinSmallGap" w:sz="12" w:space="1" w:color="333399"/>
        <w:right w:val="thickThinSmallGap" w:sz="12" w:space="4" w:color="333399"/>
      </w:pBdr>
      <w:adjustRightInd w:val="0"/>
      <w:spacing w:beforeLines="20" w:afterLines="20"/>
      <w:jc w:val="center"/>
    </w:pPr>
    <w:rPr>
      <w:rFonts w:ascii="Times New Roman" w:eastAsia="宋体" w:hAnsi="Times New Roman" w:cs="Times New Roman"/>
      <w:kern w:val="0"/>
      <w:szCs w:val="20"/>
    </w:rPr>
  </w:style>
  <w:style w:type="paragraph" w:customStyle="1" w:styleId="affffff5">
    <w:name w:val="表格题注"/>
    <w:next w:val="affd"/>
    <w:qFormat/>
    <w:rsid w:val="009D36F2"/>
    <w:pPr>
      <w:keepLines/>
      <w:spacing w:beforeLines="100"/>
      <w:ind w:left="1089" w:hanging="369"/>
      <w:jc w:val="center"/>
    </w:pPr>
    <w:rPr>
      <w:rFonts w:ascii="Arial" w:eastAsia="宋体" w:hAnsi="Arial" w:cs="Times New Roman"/>
      <w:kern w:val="0"/>
      <w:sz w:val="18"/>
      <w:szCs w:val="18"/>
    </w:rPr>
  </w:style>
  <w:style w:type="paragraph" w:customStyle="1" w:styleId="affffff6">
    <w:name w:val="表格头"/>
    <w:basedOn w:val="affd"/>
    <w:qFormat/>
    <w:rsid w:val="009D36F2"/>
    <w:rPr>
      <w:rFonts w:ascii="Times New Roman" w:eastAsia="宋体" w:hAnsi="Times New Roman" w:cs="Times New Roman"/>
      <w:sz w:val="18"/>
      <w:szCs w:val="18"/>
    </w:rPr>
  </w:style>
  <w:style w:type="paragraph" w:customStyle="1" w:styleId="affffff7">
    <w:name w:val="表格文本"/>
    <w:link w:val="Char15"/>
    <w:qFormat/>
    <w:rsid w:val="009D36F2"/>
    <w:pPr>
      <w:tabs>
        <w:tab w:val="decimal" w:pos="0"/>
      </w:tabs>
    </w:pPr>
    <w:rPr>
      <w:rFonts w:ascii="Arial" w:eastAsia="宋体" w:hAnsi="Arial" w:cs="Times New Roman"/>
      <w:kern w:val="0"/>
    </w:rPr>
  </w:style>
  <w:style w:type="character" w:customStyle="1" w:styleId="Char15">
    <w:name w:val="表格文本 Char1"/>
    <w:link w:val="affffff7"/>
    <w:rsid w:val="009D36F2"/>
    <w:rPr>
      <w:rFonts w:ascii="Arial" w:eastAsia="宋体" w:hAnsi="Arial" w:cs="Times New Roman"/>
      <w:kern w:val="0"/>
      <w:szCs w:val="21"/>
    </w:rPr>
  </w:style>
  <w:style w:type="character" w:customStyle="1" w:styleId="Charf2">
    <w:name w:val="表格文本 Char"/>
    <w:locked/>
    <w:rsid w:val="009D36F2"/>
    <w:rPr>
      <w:rFonts w:ascii="Dotum" w:eastAsia="Dotum" w:hAnsi="Dotum"/>
      <w:bCs/>
      <w:noProof/>
      <w:color w:val="000000"/>
      <w:sz w:val="18"/>
      <w:szCs w:val="21"/>
      <w:lang w:val="en-US" w:eastAsia="zh-CN" w:bidi="ar-SA"/>
    </w:rPr>
  </w:style>
  <w:style w:type="character" w:customStyle="1" w:styleId="CharChara">
    <w:name w:val="表格文本 Char Char"/>
    <w:rsid w:val="009D36F2"/>
    <w:rPr>
      <w:rFonts w:eastAsia="Dotum"/>
      <w:noProof/>
      <w:sz w:val="18"/>
      <w:szCs w:val="21"/>
      <w:lang w:val="en-US" w:eastAsia="zh-CN" w:bidi="ar-SA"/>
    </w:rPr>
  </w:style>
  <w:style w:type="paragraph" w:customStyle="1" w:styleId="affffff8">
    <w:name w:val="表格文本（小五）"/>
    <w:basedOn w:val="affd"/>
    <w:qFormat/>
    <w:rsid w:val="009D36F2"/>
    <w:pPr>
      <w:widowControl/>
      <w:tabs>
        <w:tab w:val="decimal" w:pos="0"/>
      </w:tabs>
      <w:autoSpaceDE w:val="0"/>
      <w:autoSpaceDN w:val="0"/>
      <w:adjustRightInd w:val="0"/>
      <w:jc w:val="left"/>
    </w:pPr>
    <w:rPr>
      <w:rFonts w:ascii="Times New Roman" w:eastAsia="宋体" w:hAnsi="Times New Roman" w:cs="Times New Roman"/>
      <w:kern w:val="0"/>
      <w:sz w:val="18"/>
      <w:szCs w:val="24"/>
    </w:rPr>
  </w:style>
  <w:style w:type="paragraph" w:customStyle="1" w:styleId="affffff9">
    <w:name w:val="表格文本居中"/>
    <w:basedOn w:val="affd"/>
    <w:qFormat/>
    <w:rsid w:val="009D36F2"/>
    <w:pPr>
      <w:autoSpaceDE w:val="0"/>
      <w:autoSpaceDN w:val="0"/>
      <w:adjustRightInd w:val="0"/>
      <w:jc w:val="center"/>
    </w:pPr>
    <w:rPr>
      <w:rFonts w:ascii="Times New Roman" w:eastAsia="宋体" w:hAnsi="Times New Roman" w:cs="Times New Roman"/>
      <w:kern w:val="0"/>
      <w:szCs w:val="20"/>
    </w:rPr>
  </w:style>
  <w:style w:type="paragraph" w:customStyle="1" w:styleId="affffffa">
    <w:name w:val="表格文字"/>
    <w:basedOn w:val="affd"/>
    <w:qFormat/>
    <w:rsid w:val="009D36F2"/>
    <w:pPr>
      <w:widowControl/>
      <w:spacing w:line="360" w:lineRule="exact"/>
      <w:jc w:val="left"/>
    </w:pPr>
    <w:rPr>
      <w:rFonts w:ascii="Garamond" w:eastAsia="楷体_GB2312" w:hAnsi="Garamond" w:cs="Times New Roman"/>
      <w:kern w:val="0"/>
      <w:sz w:val="24"/>
      <w:szCs w:val="20"/>
    </w:rPr>
  </w:style>
  <w:style w:type="paragraph" w:customStyle="1" w:styleId="affffffb">
    <w:name w:val="表格文字+五号"/>
    <w:basedOn w:val="affd"/>
    <w:qFormat/>
    <w:rsid w:val="009D36F2"/>
    <w:rPr>
      <w:rFonts w:ascii="Times New Roman" w:eastAsia="宋体" w:hAnsi="Times New Roman" w:cs="Times New Roman"/>
    </w:rPr>
  </w:style>
  <w:style w:type="paragraph" w:customStyle="1" w:styleId="affffffc">
    <w:name w:val="表格正文"/>
    <w:basedOn w:val="affd"/>
    <w:link w:val="Charf3"/>
    <w:autoRedefine/>
    <w:qFormat/>
    <w:rsid w:val="009D36F2"/>
    <w:pPr>
      <w:jc w:val="left"/>
    </w:pPr>
    <w:rPr>
      <w:rFonts w:ascii="Arial" w:eastAsia="宋体" w:hAnsi="Arial" w:cs="Times New Roman"/>
      <w:bCs/>
    </w:rPr>
  </w:style>
  <w:style w:type="character" w:customStyle="1" w:styleId="Charf3">
    <w:name w:val="表格正文 Char"/>
    <w:link w:val="affffffc"/>
    <w:rsid w:val="009D36F2"/>
    <w:rPr>
      <w:rFonts w:ascii="Arial" w:eastAsia="宋体" w:hAnsi="Arial" w:cs="Times New Roman"/>
      <w:bCs/>
      <w:szCs w:val="21"/>
    </w:rPr>
  </w:style>
  <w:style w:type="paragraph" w:customStyle="1" w:styleId="affffffd">
    <w:name w:val="表格正文（左对齐）"/>
    <w:basedOn w:val="affd"/>
    <w:qFormat/>
    <w:rsid w:val="009D36F2"/>
    <w:pPr>
      <w:autoSpaceDE w:val="0"/>
      <w:autoSpaceDN w:val="0"/>
      <w:adjustRightInd w:val="0"/>
      <w:jc w:val="left"/>
    </w:pPr>
    <w:rPr>
      <w:rFonts w:ascii="宋体" w:eastAsia="宋体" w:hAnsi="Times New Roman" w:cs="Times New Roman"/>
      <w:snapToGrid w:val="0"/>
      <w:color w:val="000000"/>
      <w:kern w:val="0"/>
      <w:sz w:val="28"/>
      <w:szCs w:val="20"/>
    </w:rPr>
  </w:style>
  <w:style w:type="table" w:styleId="affffffe">
    <w:name w:val="Table Theme"/>
    <w:basedOn w:val="afff"/>
    <w:rsid w:val="009D36F2"/>
    <w:pPr>
      <w:widowControl w:val="0"/>
      <w:jc w:val="both"/>
    </w:pPr>
    <w:rPr>
      <w:rFonts w:ascii="Verdana" w:eastAsia="宋体" w:hAnsi="Verdana" w:cs="Arial"/>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fff">
    <w:name w:val="表格字"/>
    <w:basedOn w:val="affffff"/>
    <w:rsid w:val="009D36F2"/>
    <w:pPr>
      <w:widowControl w:val="0"/>
      <w:shd w:val="clear" w:color="auto" w:fill="auto"/>
      <w:overflowPunct/>
      <w:spacing w:beforeLines="20" w:afterLines="20" w:after="0" w:line="264" w:lineRule="auto"/>
    </w:pPr>
    <w:rPr>
      <w:kern w:val="2"/>
      <w:sz w:val="21"/>
      <w:szCs w:val="24"/>
      <w:lang w:val="en-US"/>
    </w:rPr>
  </w:style>
  <w:style w:type="paragraph" w:customStyle="1" w:styleId="afffffff0">
    <w:name w:val="表格字体"/>
    <w:basedOn w:val="affd"/>
    <w:qFormat/>
    <w:rsid w:val="009D36F2"/>
    <w:pPr>
      <w:adjustRightInd w:val="0"/>
      <w:spacing w:beforeLines="20" w:afterLines="20"/>
      <w:jc w:val="left"/>
    </w:pPr>
    <w:rPr>
      <w:rFonts w:ascii="Times New Roman" w:eastAsia="宋体" w:hAnsi="Times New Roman" w:cs="Arial"/>
      <w:kern w:val="0"/>
      <w:szCs w:val="20"/>
    </w:rPr>
  </w:style>
  <w:style w:type="paragraph" w:customStyle="1" w:styleId="afffffff1">
    <w:name w:val="表号"/>
    <w:basedOn w:val="affd"/>
    <w:next w:val="afffffff2"/>
    <w:qFormat/>
    <w:rsid w:val="009D36F2"/>
    <w:pPr>
      <w:keepNext/>
      <w:keepLines/>
      <w:widowControl/>
      <w:autoSpaceDE w:val="0"/>
      <w:autoSpaceDN w:val="0"/>
      <w:adjustRightInd w:val="0"/>
      <w:spacing w:beforeLines="100" w:before="60" w:line="360" w:lineRule="auto"/>
      <w:ind w:left="4253"/>
      <w:jc w:val="left"/>
    </w:pPr>
    <w:rPr>
      <w:rFonts w:ascii="Arial" w:eastAsia="黑体" w:hAnsi="Arial" w:cs="Times New Roman"/>
      <w:kern w:val="0"/>
      <w:sz w:val="18"/>
      <w:szCs w:val="18"/>
    </w:rPr>
  </w:style>
  <w:style w:type="paragraph" w:styleId="afffffff2">
    <w:name w:val="Body Text First Indent"/>
    <w:basedOn w:val="affff"/>
    <w:link w:val="Charf4"/>
    <w:uiPriority w:val="99"/>
    <w:semiHidden/>
    <w:unhideWhenUsed/>
    <w:rsid w:val="009D36F2"/>
    <w:pPr>
      <w:ind w:firstLineChars="100" w:firstLine="420"/>
    </w:pPr>
    <w:rPr>
      <w:rFonts w:asciiTheme="minorHAnsi" w:eastAsiaTheme="minorEastAsia" w:hAnsiTheme="minorHAnsi" w:cstheme="minorBidi"/>
      <w:szCs w:val="22"/>
    </w:rPr>
  </w:style>
  <w:style w:type="character" w:customStyle="1" w:styleId="Charf4">
    <w:name w:val="正文首行缩进 Char"/>
    <w:basedOn w:val="Char7"/>
    <w:link w:val="afffffff2"/>
    <w:uiPriority w:val="99"/>
    <w:semiHidden/>
    <w:rsid w:val="009D36F2"/>
    <w:rPr>
      <w:rFonts w:ascii="Times New Roman" w:eastAsia="宋体" w:hAnsi="Times New Roman" w:cs="Times New Roman"/>
      <w:szCs w:val="24"/>
    </w:rPr>
  </w:style>
  <w:style w:type="paragraph" w:customStyle="1" w:styleId="afffffff3">
    <w:name w:val="表号去除自动编号"/>
    <w:basedOn w:val="affd"/>
    <w:qFormat/>
    <w:rsid w:val="009D36F2"/>
    <w:pPr>
      <w:keepNext/>
      <w:widowControl/>
      <w:autoSpaceDE w:val="0"/>
      <w:autoSpaceDN w:val="0"/>
      <w:adjustRightInd w:val="0"/>
      <w:spacing w:line="360" w:lineRule="auto"/>
      <w:jc w:val="center"/>
    </w:pPr>
    <w:rPr>
      <w:rFonts w:ascii="宋体" w:eastAsia="宋体" w:hAnsi="宋体" w:cs="Times New Roman"/>
      <w:kern w:val="0"/>
      <w:szCs w:val="20"/>
    </w:rPr>
  </w:style>
  <w:style w:type="paragraph" w:customStyle="1" w:styleId="afffffff4">
    <w:name w:val="表目录"/>
    <w:basedOn w:val="1d"/>
    <w:qFormat/>
    <w:rsid w:val="009D36F2"/>
    <w:pPr>
      <w:widowControl/>
      <w:tabs>
        <w:tab w:val="left" w:pos="1134"/>
      </w:tabs>
      <w:autoSpaceDE w:val="0"/>
      <w:autoSpaceDN w:val="0"/>
      <w:adjustRightInd w:val="0"/>
      <w:ind w:left="198" w:hanging="113"/>
    </w:pPr>
    <w:rPr>
      <w:rFonts w:ascii="Arial" w:eastAsia="Dotum" w:hAnsi="Arial" w:cs="Times New Roman"/>
      <w:noProof/>
      <w:kern w:val="0"/>
    </w:rPr>
  </w:style>
  <w:style w:type="paragraph" w:customStyle="1" w:styleId="afffffff5">
    <w:name w:val="表头"/>
    <w:basedOn w:val="affd"/>
    <w:qFormat/>
    <w:rsid w:val="009D36F2"/>
    <w:pPr>
      <w:autoSpaceDE w:val="0"/>
      <w:autoSpaceDN w:val="0"/>
      <w:adjustRightInd w:val="0"/>
      <w:jc w:val="center"/>
    </w:pPr>
    <w:rPr>
      <w:rFonts w:ascii="Arial" w:eastAsia="Dotum" w:hAnsi="Arial" w:cs="Arial"/>
      <w:kern w:val="0"/>
      <w:sz w:val="18"/>
      <w:szCs w:val="18"/>
    </w:rPr>
  </w:style>
  <w:style w:type="character" w:customStyle="1" w:styleId="Charf5">
    <w:name w:val="表头 Char"/>
    <w:rsid w:val="009D36F2"/>
    <w:rPr>
      <w:rFonts w:ascii="宋体" w:eastAsia="宋体" w:hAnsi="宋体" w:cs="宋体" w:hint="eastAsia"/>
      <w:kern w:val="2"/>
      <w:sz w:val="21"/>
      <w:szCs w:val="24"/>
      <w:lang w:val="zh-CN"/>
    </w:rPr>
  </w:style>
  <w:style w:type="paragraph" w:customStyle="1" w:styleId="afffffff6">
    <w:name w:val="表头文本"/>
    <w:qFormat/>
    <w:rsid w:val="009D36F2"/>
    <w:pPr>
      <w:jc w:val="center"/>
    </w:pPr>
    <w:rPr>
      <w:rFonts w:ascii="Arial" w:eastAsia="宋体" w:hAnsi="Arial" w:cs="Times New Roman"/>
      <w:b/>
      <w:kern w:val="0"/>
    </w:rPr>
  </w:style>
  <w:style w:type="paragraph" w:customStyle="1" w:styleId="afffffff7">
    <w:name w:val="表头文字+五号"/>
    <w:basedOn w:val="affffffb"/>
    <w:qFormat/>
    <w:rsid w:val="009D36F2"/>
    <w:pPr>
      <w:jc w:val="center"/>
    </w:pPr>
    <w:rPr>
      <w:b/>
    </w:rPr>
  </w:style>
  <w:style w:type="paragraph" w:customStyle="1" w:styleId="afffffff8">
    <w:name w:val="表头样式"/>
    <w:basedOn w:val="affd"/>
    <w:link w:val="Charf6"/>
    <w:qFormat/>
    <w:rsid w:val="009D36F2"/>
    <w:pPr>
      <w:keepNext/>
      <w:widowControl/>
      <w:autoSpaceDE w:val="0"/>
      <w:autoSpaceDN w:val="0"/>
      <w:adjustRightInd w:val="0"/>
      <w:spacing w:line="360" w:lineRule="auto"/>
      <w:jc w:val="center"/>
    </w:pPr>
    <w:rPr>
      <w:rFonts w:ascii="Arial" w:eastAsia="宋体" w:hAnsi="Arial" w:cs="Times New Roman"/>
      <w:b/>
      <w:kern w:val="0"/>
    </w:rPr>
  </w:style>
  <w:style w:type="character" w:customStyle="1" w:styleId="Charf6">
    <w:name w:val="表头样式 Char"/>
    <w:link w:val="afffffff8"/>
    <w:rsid w:val="009D36F2"/>
    <w:rPr>
      <w:rFonts w:ascii="Arial" w:eastAsia="宋体" w:hAnsi="Arial" w:cs="Times New Roman"/>
      <w:b/>
      <w:kern w:val="0"/>
      <w:szCs w:val="21"/>
    </w:rPr>
  </w:style>
  <w:style w:type="character" w:customStyle="1" w:styleId="CharCharb">
    <w:name w:val="表头样式 Char Char"/>
    <w:rsid w:val="009D36F2"/>
    <w:rPr>
      <w:rFonts w:ascii="Arial" w:eastAsia="Dotum" w:hAnsi="Arial"/>
      <w:b/>
      <w:sz w:val="21"/>
      <w:szCs w:val="21"/>
      <w:lang w:val="en-US" w:eastAsia="zh-CN" w:bidi="ar-SA"/>
    </w:rPr>
  </w:style>
  <w:style w:type="paragraph" w:customStyle="1" w:styleId="CharCharChar5">
    <w:name w:val="表头样式 Char Char Char"/>
    <w:basedOn w:val="affd"/>
    <w:link w:val="CharCharCharChar3"/>
    <w:autoRedefine/>
    <w:qFormat/>
    <w:rsid w:val="009D36F2"/>
    <w:pPr>
      <w:autoSpaceDE w:val="0"/>
      <w:autoSpaceDN w:val="0"/>
      <w:adjustRightInd w:val="0"/>
      <w:snapToGrid w:val="0"/>
      <w:spacing w:line="360" w:lineRule="auto"/>
      <w:jc w:val="left"/>
    </w:pPr>
    <w:rPr>
      <w:rFonts w:ascii="Times New Roman" w:eastAsia="Dotum" w:hAnsi="Times New Roman" w:cs="Times New Roman"/>
      <w:color w:val="000000"/>
      <w:kern w:val="0"/>
    </w:rPr>
  </w:style>
  <w:style w:type="character" w:customStyle="1" w:styleId="CharCharCharChar3">
    <w:name w:val="表头样式 Char Char Char Char"/>
    <w:link w:val="CharCharChar5"/>
    <w:rsid w:val="009D36F2"/>
    <w:rPr>
      <w:rFonts w:ascii="Times New Roman" w:eastAsia="Dotum" w:hAnsi="Times New Roman" w:cs="Times New Roman"/>
      <w:color w:val="000000"/>
      <w:kern w:val="0"/>
      <w:szCs w:val="21"/>
    </w:rPr>
  </w:style>
  <w:style w:type="character" w:customStyle="1" w:styleId="CharCharCharCharChar5">
    <w:name w:val="表头样式 Char Char Char Char Char"/>
    <w:rsid w:val="009D36F2"/>
    <w:rPr>
      <w:rFonts w:ascii="Book Antiqua" w:eastAsia="幼圆" w:hAnsi="Book Antiqua" w:hint="default"/>
      <w:b/>
      <w:bCs w:val="0"/>
    </w:rPr>
  </w:style>
  <w:style w:type="character" w:customStyle="1" w:styleId="CharCharCharCharCharChar2">
    <w:name w:val="表头样式 Char Char Char Char Char Char"/>
    <w:rsid w:val="009D36F2"/>
    <w:rPr>
      <w:rFonts w:ascii="Book Antiqua" w:eastAsia="幼圆" w:hAnsi="Book Antiqua" w:hint="default"/>
      <w:b/>
      <w:bCs w:val="0"/>
      <w:sz w:val="21"/>
      <w:lang w:val="en-US" w:eastAsia="zh-CN"/>
    </w:rPr>
  </w:style>
  <w:style w:type="paragraph" w:customStyle="1" w:styleId="J-">
    <w:name w:val="表文[J-黑体]"/>
    <w:basedOn w:val="affd"/>
    <w:qFormat/>
    <w:rsid w:val="009D36F2"/>
    <w:pPr>
      <w:adjustRightInd w:val="0"/>
      <w:snapToGrid w:val="0"/>
      <w:spacing w:before="20" w:line="0" w:lineRule="atLeast"/>
    </w:pPr>
    <w:rPr>
      <w:rFonts w:ascii="黑体" w:eastAsia="黑体" w:hAnsi="Times New Roman" w:cs="Times New Roman"/>
      <w:szCs w:val="20"/>
    </w:rPr>
  </w:style>
  <w:style w:type="table" w:customStyle="1" w:styleId="afffffff9">
    <w:name w:val="表样式"/>
    <w:basedOn w:val="afff"/>
    <w:rsid w:val="009D36F2"/>
    <w:pPr>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f1">
    <w:name w:val="表样式1"/>
    <w:basedOn w:val="afff"/>
    <w:rsid w:val="009D36F2"/>
    <w:pPr>
      <w:jc w:val="both"/>
    </w:pPr>
    <w:rPr>
      <w:rFonts w:ascii="Times New Roman" w:eastAsia="宋体" w:hAnsi="Times New Roman" w:cs="Times New Roman"/>
      <w:kern w:val="0"/>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table" w:customStyle="1" w:styleId="113">
    <w:name w:val="表样式11"/>
    <w:basedOn w:val="afff"/>
    <w:rsid w:val="009D36F2"/>
    <w:pPr>
      <w:jc w:val="both"/>
    </w:pPr>
    <w:rPr>
      <w:rFonts w:ascii="Times New Roman" w:eastAsia="宋体" w:hAnsi="Times New Roman" w:cs="Times New Roman"/>
      <w:kern w:val="0"/>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2d">
    <w:name w:val="表样式2"/>
    <w:basedOn w:val="afff"/>
    <w:rsid w:val="009D36F2"/>
    <w:pPr>
      <w:jc w:val="both"/>
    </w:pPr>
    <w:rPr>
      <w:rFonts w:ascii="ˎ̥" w:eastAsia="幼圆" w:hAnsi="ˎ̥" w:cs="ˎ̥"/>
      <w:kern w:val="0"/>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table" w:customStyle="1" w:styleId="3b">
    <w:name w:val="表样式3"/>
    <w:basedOn w:val="afff"/>
    <w:rsid w:val="009D36F2"/>
    <w:pPr>
      <w:jc w:val="both"/>
    </w:pPr>
    <w:rPr>
      <w:rFonts w:ascii="Times New Roman" w:eastAsia="宋体" w:hAnsi="Times New Roman" w:cs="Times New Roman"/>
      <w:kern w:val="0"/>
      <w:sz w:val="18"/>
      <w:szCs w:val="18"/>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style>
  <w:style w:type="character" w:styleId="afffffffa">
    <w:name w:val="Subtle Reference"/>
    <w:qFormat/>
    <w:rsid w:val="009D36F2"/>
    <w:rPr>
      <w:smallCaps/>
      <w:color w:val="C0504D"/>
      <w:u w:val="single"/>
    </w:rPr>
  </w:style>
  <w:style w:type="character" w:customStyle="1" w:styleId="1f2">
    <w:name w:val="不明显参考1"/>
    <w:qFormat/>
    <w:rsid w:val="009D36F2"/>
    <w:rPr>
      <w:smallCaps/>
      <w:color w:val="C0504D"/>
      <w:u w:val="single"/>
    </w:rPr>
  </w:style>
  <w:style w:type="character" w:customStyle="1" w:styleId="2e">
    <w:name w:val="不明显参考2"/>
    <w:qFormat/>
    <w:rsid w:val="009D36F2"/>
    <w:rPr>
      <w:smallCaps/>
      <w:color w:val="C0504D"/>
      <w:u w:val="single"/>
    </w:rPr>
  </w:style>
  <w:style w:type="character" w:customStyle="1" w:styleId="3c">
    <w:name w:val="不明显参考3"/>
    <w:qFormat/>
    <w:rsid w:val="009D36F2"/>
    <w:rPr>
      <w:smallCaps/>
      <w:color w:val="C0504D"/>
      <w:u w:val="single"/>
    </w:rPr>
  </w:style>
  <w:style w:type="character" w:customStyle="1" w:styleId="45">
    <w:name w:val="不明显参考4"/>
    <w:qFormat/>
    <w:rsid w:val="009D36F2"/>
    <w:rPr>
      <w:smallCaps/>
      <w:color w:val="C0504D"/>
      <w:u w:val="single"/>
    </w:rPr>
  </w:style>
  <w:style w:type="character" w:customStyle="1" w:styleId="57">
    <w:name w:val="不明显参考5"/>
    <w:qFormat/>
    <w:rsid w:val="009D36F2"/>
    <w:rPr>
      <w:smallCaps/>
      <w:color w:val="C0504D"/>
      <w:u w:val="single"/>
    </w:rPr>
  </w:style>
  <w:style w:type="character" w:styleId="afffffffb">
    <w:name w:val="Subtle Emphasis"/>
    <w:qFormat/>
    <w:rsid w:val="009D36F2"/>
    <w:rPr>
      <w:i/>
      <w:iCs/>
      <w:color w:val="808080"/>
    </w:rPr>
  </w:style>
  <w:style w:type="character" w:customStyle="1" w:styleId="1f3">
    <w:name w:val="不明显强调1"/>
    <w:uiPriority w:val="19"/>
    <w:qFormat/>
    <w:rsid w:val="009D36F2"/>
    <w:rPr>
      <w:i/>
      <w:iCs/>
      <w:color w:val="808080"/>
    </w:rPr>
  </w:style>
  <w:style w:type="character" w:customStyle="1" w:styleId="2f">
    <w:name w:val="不明显强调2"/>
    <w:qFormat/>
    <w:rsid w:val="009D36F2"/>
    <w:rPr>
      <w:i/>
      <w:iCs/>
      <w:color w:val="808080"/>
    </w:rPr>
  </w:style>
  <w:style w:type="character" w:customStyle="1" w:styleId="3d">
    <w:name w:val="不明显强调3"/>
    <w:qFormat/>
    <w:rsid w:val="009D36F2"/>
    <w:rPr>
      <w:i/>
      <w:iCs/>
      <w:color w:val="808080"/>
    </w:rPr>
  </w:style>
  <w:style w:type="character" w:customStyle="1" w:styleId="46">
    <w:name w:val="不明显强调4"/>
    <w:qFormat/>
    <w:rsid w:val="009D36F2"/>
    <w:rPr>
      <w:i/>
      <w:iCs/>
      <w:color w:val="808080"/>
    </w:rPr>
  </w:style>
  <w:style w:type="character" w:customStyle="1" w:styleId="58">
    <w:name w:val="不明显强调5"/>
    <w:qFormat/>
    <w:rsid w:val="009D36F2"/>
    <w:rPr>
      <w:i/>
      <w:iCs/>
      <w:color w:val="808080"/>
    </w:rPr>
  </w:style>
  <w:style w:type="paragraph" w:customStyle="1" w:styleId="afffffffc">
    <w:name w:val="不缩进"/>
    <w:basedOn w:val="affd"/>
    <w:qFormat/>
    <w:rsid w:val="009D36F2"/>
    <w:pPr>
      <w:widowControl/>
      <w:jc w:val="center"/>
    </w:pPr>
    <w:rPr>
      <w:rFonts w:ascii="宋体" w:eastAsia="宋体" w:hAnsi="Times New Roman" w:cs="Times New Roman"/>
      <w:sz w:val="24"/>
      <w:szCs w:val="20"/>
    </w:rPr>
  </w:style>
  <w:style w:type="paragraph" w:customStyle="1" w:styleId="afffffffd">
    <w:name w:val="不自动编号的图注"/>
    <w:basedOn w:val="affd"/>
    <w:next w:val="affd"/>
    <w:qFormat/>
    <w:rsid w:val="009D36F2"/>
    <w:pPr>
      <w:tabs>
        <w:tab w:val="left" w:pos="2340"/>
      </w:tabs>
      <w:spacing w:before="60" w:after="200" w:line="360" w:lineRule="auto"/>
      <w:ind w:left="420"/>
      <w:jc w:val="center"/>
    </w:pPr>
    <w:rPr>
      <w:rFonts w:ascii="Times New Roman" w:eastAsia="宋体" w:hAnsi="Times New Roman" w:cs="Times New Roman"/>
      <w:sz w:val="24"/>
      <w:szCs w:val="20"/>
    </w:rPr>
  </w:style>
  <w:style w:type="table" w:styleId="afffffffe">
    <w:name w:val="Colorful List"/>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61">
    <w:name w:val="彩色列表 - 强调文字颜色 61"/>
    <w:basedOn w:val="afff"/>
    <w:next w:val="-6"/>
    <w:uiPriority w:val="72"/>
    <w:rsid w:val="009D36F2"/>
    <w:rPr>
      <w:rFonts w:ascii="Calibri" w:eastAsia="宋体" w:hAnsi="Calibri" w:cs="Times New Roman"/>
      <w:color w:val="000000"/>
      <w:kern w:val="0"/>
      <w:sz w:val="20"/>
      <w:szCs w:val="20"/>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6">
    <w:name w:val="Colorful List Accent 6"/>
    <w:basedOn w:val="afff"/>
    <w:uiPriority w:val="72"/>
    <w:semiHidden/>
    <w:unhideWhenUsed/>
    <w:rsid w:val="009D36F2"/>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customStyle="1" w:styleId="-611">
    <w:name w:val="彩色列表 - 强调文字颜色 61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FEF4EC"/>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348DA5"/>
      </w:tcPr>
    </w:tblStylePr>
    <w:tblStylePr w:type="lastRow">
      <w:rPr>
        <w:b/>
        <w:bCs/>
        <w:color w:val="348DA5"/>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FDE4D0"/>
      </w:tcPr>
    </w:tblStylePr>
    <w:tblStylePr w:type="band1Horz">
      <w:tblPr/>
      <w:tcPr>
        <w:shd w:val="clear" w:color="auto" w:fill="FDE9D9"/>
      </w:tcPr>
    </w:tblStylePr>
  </w:style>
  <w:style w:type="table" w:styleId="-1">
    <w:name w:val="Colorful List Accent 1"/>
    <w:basedOn w:val="afff"/>
    <w:uiPriority w:val="72"/>
    <w:semiHidden/>
    <w:unhideWhenUsed/>
    <w:rsid w:val="009D36F2"/>
    <w:rPr>
      <w:rFonts w:ascii="Times New Roman" w:eastAsia="宋体" w:hAnsi="Times New Roman" w:cs="Times New Roman"/>
      <w:color w:val="000000"/>
      <w:kern w:val="0"/>
      <w:sz w:val="20"/>
      <w:szCs w:val="20"/>
    </w:rPr>
    <w:tblPr>
      <w:tblStyleRowBandSize w:val="1"/>
      <w:tblStyleColBandSize w:val="1"/>
      <w:tblInd w:w="0" w:type="nil"/>
    </w:tblPr>
    <w:tcPr>
      <w:shd w:val="clear" w:color="auto" w:fill="EEF5FB"/>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4">
    <w:name w:val="Colorful List Accent 4"/>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41">
    <w:name w:val="彩色列表 - 着色 41"/>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F2EFF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7E9C40"/>
      </w:tcPr>
    </w:tblStylePr>
    <w:tblStylePr w:type="lastRow">
      <w:rPr>
        <w:b/>
        <w:bCs/>
        <w:color w:val="7E9C40"/>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FD8E8"/>
      </w:tcPr>
    </w:tblStylePr>
    <w:tblStylePr w:type="band1Horz">
      <w:tblPr/>
      <w:tcPr>
        <w:shd w:val="clear" w:color="auto" w:fill="E5DFEC"/>
      </w:tcPr>
    </w:tblStylePr>
  </w:style>
  <w:style w:type="table" w:customStyle="1" w:styleId="-42">
    <w:name w:val="彩色列表 - 着色 42"/>
    <w:basedOn w:val="afff"/>
    <w:uiPriority w:val="72"/>
    <w:rsid w:val="009D36F2"/>
    <w:rPr>
      <w:rFonts w:ascii="Times New Roman" w:eastAsia="宋体" w:hAnsi="Times New Roman" w:cs="Times New Roman"/>
      <w:color w:val="000000"/>
      <w:kern w:val="0"/>
      <w:sz w:val="20"/>
      <w:szCs w:val="20"/>
    </w:rPr>
    <w:tblPr>
      <w:tblStyleRowBandSize w:val="1"/>
      <w:tblStyleColBandSize w:val="1"/>
      <w:tblInd w:w="0" w:type="nil"/>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customStyle="1" w:styleId="1f4">
    <w:name w:val="彩色列表1"/>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01">
    <w:name w:val="彩色列表10"/>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010">
    <w:name w:val="彩色列表10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114">
    <w:name w:val="彩色列表1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110">
    <w:name w:val="彩色列表11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122">
    <w:name w:val="彩色列表12"/>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210">
    <w:name w:val="彩色列表121"/>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132">
    <w:name w:val="彩色列表13"/>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310">
    <w:name w:val="彩色列表13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142">
    <w:name w:val="彩色列表14"/>
    <w:basedOn w:val="afff"/>
    <w:uiPriority w:val="72"/>
    <w:rsid w:val="009D36F2"/>
    <w:rPr>
      <w:rFonts w:ascii="Times New Roman" w:eastAsia="宋体" w:hAnsi="Times New Roman"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152">
    <w:name w:val="彩色列表15"/>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161">
    <w:name w:val="彩色列表16"/>
    <w:basedOn w:val="afff"/>
    <w:uiPriority w:val="72"/>
    <w:rsid w:val="009D36F2"/>
    <w:rPr>
      <w:rFonts w:ascii="Times New Roman" w:eastAsia="宋体" w:hAnsi="Times New Roman" w:cs="Times New Roman"/>
      <w:color w:val="000000"/>
      <w:kern w:val="0"/>
      <w:sz w:val="20"/>
      <w:szCs w:val="20"/>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171">
    <w:name w:val="彩色列表17"/>
    <w:basedOn w:val="afff"/>
    <w:uiPriority w:val="72"/>
    <w:rsid w:val="009D36F2"/>
    <w:rPr>
      <w:rFonts w:ascii="Times New Roman" w:eastAsia="宋体" w:hAnsi="Times New Roman" w:cs="Times New Roman"/>
      <w:color w:val="000000"/>
      <w:kern w:val="0"/>
      <w:sz w:val="20"/>
      <w:szCs w:val="20"/>
    </w:rPr>
    <w:tblPr>
      <w:tblStyleRowBandSize w:val="1"/>
      <w:tblStyleColBandSize w:val="1"/>
      <w:tblInd w:w="0" w:type="nil"/>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2f0">
    <w:name w:val="彩色列表2"/>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212">
    <w:name w:val="彩色列表2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3e">
    <w:name w:val="彩色列表3"/>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310">
    <w:name w:val="彩色列表3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47">
    <w:name w:val="彩色列表4"/>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410">
    <w:name w:val="彩色列表4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411">
    <w:name w:val="彩色列表41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420">
    <w:name w:val="彩色列表42"/>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59">
    <w:name w:val="彩色列表5"/>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510">
    <w:name w:val="彩色列表5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511">
    <w:name w:val="彩色列表51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520">
    <w:name w:val="彩色列表52"/>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63">
    <w:name w:val="彩色列表6"/>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610">
    <w:name w:val="彩色列表6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72">
    <w:name w:val="彩色列表7"/>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710">
    <w:name w:val="彩色列表7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80">
    <w:name w:val="彩色列表8"/>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81">
    <w:name w:val="彩色列表8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91">
    <w:name w:val="彩色列表9"/>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910">
    <w:name w:val="彩色列表91"/>
    <w:basedOn w:val="afff"/>
    <w:uiPriority w:val="72"/>
    <w:rsid w:val="009D36F2"/>
    <w:rPr>
      <w:rFonts w:ascii="Calibri" w:eastAsia="宋体" w:hAnsi="Calibri" w:cs="Times New Roman"/>
      <w:color w:val="000000"/>
      <w:kern w:val="0"/>
      <w:sz w:val="20"/>
      <w:szCs w:val="20"/>
    </w:rPr>
    <w:tblPr>
      <w:tblStyleRowBandSize w:val="1"/>
      <w:tblStyleColBandSize w:val="1"/>
    </w:tblPr>
    <w:tcPr>
      <w:shd w:val="clear" w:color="auto" w:fill="E6E6E6"/>
    </w:tcPr>
    <w:tblStylePr w:type="firstRow">
      <w:rPr>
        <w:b/>
        <w:bCs/>
        <w:color w:val="FFFFFF"/>
      </w:rPr>
      <w:tblPr/>
      <w:tcPr>
        <w:tcBorders>
          <w:top w:val="nil"/>
          <w:left w:val="nil"/>
          <w:bottom w:val="single" w:sz="12" w:space="0" w:color="FFFFFF"/>
          <w:right w:val="nil"/>
          <w:insideH w:val="nil"/>
          <w:insideV w:val="nil"/>
          <w:tl2br w:val="nil"/>
          <w:tr2bl w:val="nil"/>
        </w:tcBorders>
        <w:shd w:val="clear" w:color="auto" w:fill="9E3A38"/>
      </w:tcPr>
    </w:tblStylePr>
    <w:tblStylePr w:type="lastRow">
      <w:rPr>
        <w:b/>
        <w:bCs/>
        <w:color w:val="9E3A38"/>
      </w:rPr>
      <w:tblPr/>
      <w:tcPr>
        <w:tcBorders>
          <w:top w:val="single" w:sz="12" w:space="0" w:color="000000"/>
          <w:left w:val="nil"/>
          <w:bottom w:val="nil"/>
          <w:right w:val="nil"/>
          <w:insideH w:val="nil"/>
          <w:insideV w:val="nil"/>
          <w:tl2br w:val="nil"/>
          <w:tr2bl w:val="nil"/>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shd w:val="clear" w:color="auto" w:fill="CCCCCC"/>
      </w:tcPr>
    </w:tblStylePr>
  </w:style>
  <w:style w:type="table" w:customStyle="1" w:styleId="-610">
    <w:name w:val="彩色网格 - 强调文字颜色 61"/>
    <w:basedOn w:val="afff"/>
    <w:next w:val="-60"/>
    <w:rsid w:val="009D36F2"/>
    <w:rPr>
      <w:rFonts w:ascii="Verdana" w:eastAsia="宋体" w:hAnsi="Verdana" w:cs="Arial"/>
      <w:color w:val="000000"/>
      <w:kern w:val="0"/>
      <w:sz w:val="20"/>
      <w:szCs w:val="20"/>
    </w:rPr>
    <w:tblPr>
      <w:tblStyleRowBandSize w:val="1"/>
      <w:tblStyleColBandSize w:val="1"/>
      <w:tblInd w:w="0" w:type="nil"/>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60">
    <w:name w:val="Colorful Grid Accent 6"/>
    <w:basedOn w:val="afff"/>
    <w:uiPriority w:val="73"/>
    <w:semiHidden/>
    <w:unhideWhenUsed/>
    <w:rsid w:val="009D36F2"/>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customStyle="1" w:styleId="-6110">
    <w:name w:val="彩色网格 - 强调文字颜色 611"/>
    <w:basedOn w:val="afff"/>
    <w:next w:val="-60"/>
    <w:rsid w:val="009D36F2"/>
    <w:rPr>
      <w:rFonts w:ascii="Verdana" w:eastAsia="宋体" w:hAnsi="Verdana" w:cs="Arial"/>
      <w:color w:val="000000"/>
      <w:kern w:val="0"/>
      <w:sz w:val="20"/>
      <w:szCs w:val="2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612">
    <w:name w:val="彩色网格 - 强调文字颜色 612"/>
    <w:basedOn w:val="afff"/>
    <w:rsid w:val="009D36F2"/>
    <w:rPr>
      <w:rFonts w:ascii="Verdana" w:eastAsia="宋体" w:hAnsi="Verdana" w:cs="Arial"/>
      <w:color w:val="000000"/>
      <w:kern w:val="0"/>
      <w:sz w:val="20"/>
      <w:szCs w:val="20"/>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styleId="1f5">
    <w:name w:val="Table Colorful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color w:val="FFFFFF"/>
      <w:kern w:val="0"/>
      <w:sz w:val="20"/>
      <w:szCs w:val="20"/>
    </w:rPr>
    <w:tblPr>
      <w:tblInd w:w="0" w:type="nil"/>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1">
    <w:name w:val="Table Colorful 2"/>
    <w:basedOn w:val="afff"/>
    <w:rsid w:val="009D36F2"/>
    <w:pPr>
      <w:widowControl w:val="0"/>
      <w:jc w:val="both"/>
    </w:pPr>
    <w:rPr>
      <w:rFonts w:ascii="Verdana" w:eastAsia="宋体" w:hAnsi="Verdana" w:cs="Arial"/>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213">
    <w:name w:val="彩色型 21"/>
    <w:basedOn w:val="afff"/>
    <w:next w:val="2f1"/>
    <w:unhideWhenUsed/>
    <w:rsid w:val="009D36F2"/>
    <w:pPr>
      <w:widowControl w:val="0"/>
      <w:jc w:val="both"/>
    </w:pPr>
    <w:rPr>
      <w:rFonts w:ascii="Verdana" w:eastAsia="宋体" w:hAnsi="Verdana" w:cs="Arial"/>
      <w:kern w:val="0"/>
      <w:sz w:val="20"/>
      <w:szCs w:val="20"/>
    </w:rPr>
    <w:tblPr>
      <w:tblInd w:w="0" w:type="nil"/>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2110">
    <w:name w:val="彩色型 211"/>
    <w:basedOn w:val="afff"/>
    <w:next w:val="2f1"/>
    <w:unhideWhenUsed/>
    <w:rsid w:val="009D36F2"/>
    <w:pPr>
      <w:widowControl w:val="0"/>
      <w:jc w:val="both"/>
    </w:pPr>
    <w:rPr>
      <w:rFonts w:ascii="Verdana" w:eastAsia="宋体" w:hAnsi="Verdana" w:cs="Arial"/>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customStyle="1" w:styleId="2111">
    <w:name w:val="彩色型 2111"/>
    <w:basedOn w:val="afff"/>
    <w:unhideWhenUsed/>
    <w:rsid w:val="009D36F2"/>
    <w:pPr>
      <w:widowControl w:val="0"/>
      <w:jc w:val="both"/>
    </w:pPr>
    <w:rPr>
      <w:rFonts w:ascii="Verdana" w:eastAsia="宋体" w:hAnsi="Verdana" w:cs="Arial"/>
      <w:kern w:val="0"/>
      <w:sz w:val="20"/>
      <w:szCs w:val="20"/>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customStyle="1" w:styleId="2120">
    <w:name w:val="彩色型 212"/>
    <w:basedOn w:val="afff"/>
    <w:unhideWhenUsed/>
    <w:rsid w:val="009D36F2"/>
    <w:pPr>
      <w:widowControl w:val="0"/>
      <w:jc w:val="both"/>
    </w:pPr>
    <w:rPr>
      <w:rFonts w:ascii="Verdana" w:eastAsia="宋体" w:hAnsi="Verdana" w:cs="Arial"/>
      <w:kern w:val="0"/>
      <w:sz w:val="20"/>
      <w:szCs w:val="20"/>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customStyle="1" w:styleId="222">
    <w:name w:val="彩色型 22"/>
    <w:basedOn w:val="afff"/>
    <w:rsid w:val="009D36F2"/>
    <w:pPr>
      <w:widowControl w:val="0"/>
      <w:jc w:val="both"/>
    </w:pPr>
    <w:rPr>
      <w:rFonts w:ascii="Verdana" w:eastAsia="宋体" w:hAnsi="Verdana" w:cs="Arial"/>
      <w:kern w:val="0"/>
      <w:sz w:val="20"/>
      <w:szCs w:val="20"/>
    </w:rPr>
    <w:tblPr>
      <w:tblBorders>
        <w:bottom w:val="single" w:sz="12" w:space="0" w:color="000000"/>
      </w:tblBorders>
    </w:tblPr>
    <w:tcPr>
      <w:shd w:val="pct20" w:color="FFFF00" w:fill="FFFFFF"/>
    </w:tcPr>
    <w:tblStylePr w:type="firstRow">
      <w:rPr>
        <w:b/>
        <w:bCs/>
        <w:i/>
        <w:iCs/>
        <w:color w:val="FFFFFF"/>
      </w:rPr>
      <w:tblPr/>
      <w:tcPr>
        <w:tcBorders>
          <w:top w:val="nil"/>
          <w:left w:val="nil"/>
          <w:bottom w:val="single" w:sz="12" w:space="0" w:color="000000"/>
          <w:right w:val="nil"/>
          <w:insideH w:val="nil"/>
          <w:insideV w:val="nil"/>
          <w:tl2br w:val="nil"/>
          <w:tr2bl w:val="nil"/>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3f">
    <w:name w:val="Table Colorful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customStyle="1" w:styleId="affffffff">
    <w:name w:val="参考文献"/>
    <w:basedOn w:val="affd"/>
    <w:next w:val="affff5"/>
    <w:qFormat/>
    <w:rsid w:val="009D36F2"/>
    <w:pPr>
      <w:keepNext/>
      <w:pageBreakBefore/>
      <w:widowControl/>
      <w:shd w:val="clear" w:color="auto" w:fill="FFFFFF"/>
      <w:spacing w:before="640" w:after="200"/>
      <w:jc w:val="center"/>
      <w:outlineLvl w:val="0"/>
    </w:pPr>
    <w:rPr>
      <w:rFonts w:ascii="黑体" w:eastAsia="黑体" w:hAnsi="Times New Roman" w:cs="Times New Roman"/>
      <w:kern w:val="0"/>
      <w:szCs w:val="20"/>
    </w:rPr>
  </w:style>
  <w:style w:type="paragraph" w:customStyle="1" w:styleId="affffffff0">
    <w:name w:val="参考文献、索引标题"/>
    <w:basedOn w:val="affd"/>
    <w:next w:val="affff5"/>
    <w:qFormat/>
    <w:rsid w:val="009D36F2"/>
    <w:pPr>
      <w:keepNext/>
      <w:pageBreakBefore/>
      <w:widowControl/>
      <w:shd w:val="clear" w:color="auto" w:fill="FFFFFF"/>
      <w:spacing w:before="640" w:after="200"/>
      <w:jc w:val="center"/>
      <w:outlineLvl w:val="0"/>
    </w:pPr>
    <w:rPr>
      <w:rFonts w:ascii="黑体" w:eastAsia="黑体" w:hAnsi="Times New Roman" w:cs="Times New Roman"/>
      <w:kern w:val="0"/>
      <w:szCs w:val="20"/>
    </w:rPr>
  </w:style>
  <w:style w:type="paragraph" w:customStyle="1" w:styleId="affffffff1">
    <w:name w:val="参考资料清单"/>
    <w:basedOn w:val="affd"/>
    <w:autoRedefine/>
    <w:qFormat/>
    <w:rsid w:val="009D36F2"/>
    <w:pPr>
      <w:keepNext/>
      <w:widowControl/>
      <w:tabs>
        <w:tab w:val="num" w:pos="720"/>
      </w:tabs>
      <w:autoSpaceDE w:val="0"/>
      <w:autoSpaceDN w:val="0"/>
      <w:adjustRightInd w:val="0"/>
      <w:spacing w:line="360" w:lineRule="auto"/>
      <w:ind w:left="720" w:hanging="180"/>
    </w:pPr>
    <w:rPr>
      <w:rFonts w:ascii="Arial" w:eastAsia="宋体" w:hAnsi="Arial" w:cs="Times New Roman"/>
      <w:kern w:val="0"/>
    </w:rPr>
  </w:style>
  <w:style w:type="paragraph" w:customStyle="1" w:styleId="affffffff2">
    <w:name w:val="参考资料清单+倾斜+蓝色"/>
    <w:basedOn w:val="affd"/>
    <w:qFormat/>
    <w:rsid w:val="009D36F2"/>
    <w:pPr>
      <w:tabs>
        <w:tab w:val="num" w:pos="432"/>
      </w:tabs>
      <w:autoSpaceDE w:val="0"/>
      <w:autoSpaceDN w:val="0"/>
      <w:adjustRightInd w:val="0"/>
      <w:spacing w:line="360" w:lineRule="auto"/>
      <w:ind w:left="432" w:hanging="432"/>
    </w:pPr>
    <w:rPr>
      <w:rFonts w:ascii="Arial" w:eastAsia="宋体" w:hAnsi="Arial" w:cs="Times New Roman"/>
      <w:i/>
      <w:iCs/>
      <w:color w:val="0000FF"/>
      <w:kern w:val="0"/>
    </w:rPr>
  </w:style>
  <w:style w:type="paragraph" w:customStyle="1" w:styleId="affffffff3">
    <w:name w:val="插图题注"/>
    <w:next w:val="affd"/>
    <w:qFormat/>
    <w:rsid w:val="009D36F2"/>
    <w:pPr>
      <w:spacing w:afterLines="100"/>
      <w:jc w:val="center"/>
    </w:pPr>
    <w:rPr>
      <w:rFonts w:ascii="Arial" w:eastAsia="宋体" w:hAnsi="Arial" w:cs="Times New Roman"/>
      <w:kern w:val="0"/>
      <w:sz w:val="18"/>
      <w:szCs w:val="18"/>
    </w:rPr>
  </w:style>
  <w:style w:type="paragraph" w:customStyle="1" w:styleId="affffffff4">
    <w:name w:val="产品标题"/>
    <w:basedOn w:val="affd"/>
    <w:link w:val="Charf7"/>
    <w:qFormat/>
    <w:rsid w:val="009D36F2"/>
    <w:rPr>
      <w:rFonts w:ascii="Tahoma" w:eastAsia="Tahoma" w:hAnsi="Tahoma" w:cs="Tahoma"/>
      <w:sz w:val="28"/>
      <w:szCs w:val="28"/>
    </w:rPr>
  </w:style>
  <w:style w:type="character" w:customStyle="1" w:styleId="Charf7">
    <w:name w:val="产品标题 Char"/>
    <w:link w:val="affffffff4"/>
    <w:locked/>
    <w:rsid w:val="009D36F2"/>
    <w:rPr>
      <w:rFonts w:ascii="Tahoma" w:eastAsia="Tahoma" w:hAnsi="Tahoma" w:cs="Tahoma"/>
      <w:sz w:val="28"/>
      <w:szCs w:val="28"/>
    </w:rPr>
  </w:style>
  <w:style w:type="character" w:styleId="affffffff5">
    <w:name w:val="Hyperlink"/>
    <w:aliases w:val="超级链接"/>
    <w:uiPriority w:val="99"/>
    <w:qFormat/>
    <w:rsid w:val="009D36F2"/>
    <w:rPr>
      <w:color w:val="0000FF"/>
      <w:u w:val="single"/>
    </w:rPr>
  </w:style>
  <w:style w:type="paragraph" w:styleId="affffffff6">
    <w:name w:val="Salutation"/>
    <w:basedOn w:val="affd"/>
    <w:next w:val="affd"/>
    <w:link w:val="Charf8"/>
    <w:qFormat/>
    <w:rsid w:val="009D36F2"/>
    <w:pPr>
      <w:spacing w:before="60" w:after="60" w:line="360" w:lineRule="auto"/>
      <w:ind w:firstLine="425"/>
      <w:jc w:val="left"/>
    </w:pPr>
    <w:rPr>
      <w:rFonts w:ascii="宋体" w:eastAsia="宋体" w:hAnsi="Times New Roman" w:cs="Times New Roman"/>
      <w:sz w:val="24"/>
      <w:szCs w:val="20"/>
    </w:rPr>
  </w:style>
  <w:style w:type="character" w:customStyle="1" w:styleId="Charf8">
    <w:name w:val="称呼 Char"/>
    <w:basedOn w:val="affe"/>
    <w:link w:val="affffffff6"/>
    <w:rsid w:val="009D36F2"/>
    <w:rPr>
      <w:rFonts w:ascii="宋体" w:eastAsia="宋体" w:hAnsi="Times New Roman" w:cs="Times New Roman"/>
      <w:sz w:val="24"/>
      <w:szCs w:val="20"/>
    </w:rPr>
  </w:style>
  <w:style w:type="character" w:customStyle="1" w:styleId="Char16">
    <w:name w:val="称呼 Char1"/>
    <w:basedOn w:val="affe"/>
    <w:uiPriority w:val="99"/>
    <w:rsid w:val="009D36F2"/>
    <w:rPr>
      <w:rFonts w:ascii="Times New Roman" w:eastAsia="宋体" w:hAnsi="Times New Roman" w:cs="Times New Roman"/>
      <w:sz w:val="20"/>
      <w:szCs w:val="20"/>
    </w:rPr>
  </w:style>
  <w:style w:type="character" w:customStyle="1" w:styleId="Char17">
    <w:name w:val="纯文本 Char1"/>
    <w:aliases w:val="表格纯文本 Char1"/>
    <w:uiPriority w:val="99"/>
    <w:rsid w:val="009D36F2"/>
    <w:rPr>
      <w:rFonts w:ascii="宋体" w:hAnsi="Courier New" w:cs="Courier New"/>
      <w:kern w:val="2"/>
      <w:sz w:val="21"/>
      <w:szCs w:val="21"/>
    </w:rPr>
  </w:style>
  <w:style w:type="paragraph" w:customStyle="1" w:styleId="affffffff7">
    <w:name w:val="代码"/>
    <w:basedOn w:val="affffffc"/>
    <w:qFormat/>
    <w:rsid w:val="009D36F2"/>
    <w:pPr>
      <w:widowControl/>
      <w:shd w:val="clear" w:color="auto" w:fill="FFFF99"/>
      <w:kinsoku w:val="0"/>
      <w:wordWrap w:val="0"/>
      <w:overflowPunct w:val="0"/>
      <w:autoSpaceDE w:val="0"/>
      <w:autoSpaceDN w:val="0"/>
      <w:adjustRightInd w:val="0"/>
      <w:spacing w:before="60"/>
      <w:textAlignment w:val="baseline"/>
    </w:pPr>
    <w:rPr>
      <w:rFonts w:ascii="Courier New" w:hAnsi="Courier New" w:cs="Courier New"/>
      <w:bCs w:val="0"/>
      <w:kern w:val="0"/>
      <w:szCs w:val="20"/>
    </w:rPr>
  </w:style>
  <w:style w:type="paragraph" w:customStyle="1" w:styleId="affffffff8">
    <w:name w:val="代码样式"/>
    <w:basedOn w:val="affd"/>
    <w:qFormat/>
    <w:rsid w:val="009D36F2"/>
    <w:pPr>
      <w:keepNext/>
      <w:widowControl/>
      <w:autoSpaceDE w:val="0"/>
      <w:autoSpaceDN w:val="0"/>
      <w:adjustRightInd w:val="0"/>
      <w:spacing w:line="360" w:lineRule="auto"/>
      <w:ind w:left="482"/>
      <w:jc w:val="left"/>
    </w:pPr>
    <w:rPr>
      <w:rFonts w:ascii="Courier New" w:eastAsia="宋体" w:hAnsi="Courier New" w:cs="Courier New"/>
      <w:kern w:val="0"/>
      <w:sz w:val="18"/>
      <w:szCs w:val="18"/>
    </w:rPr>
  </w:style>
  <w:style w:type="numbering" w:customStyle="1" w:styleId="1">
    <w:name w:val="当前列表1"/>
    <w:rsid w:val="009D36F2"/>
    <w:pPr>
      <w:numPr>
        <w:numId w:val="67"/>
      </w:numPr>
    </w:pPr>
  </w:style>
  <w:style w:type="numbering" w:customStyle="1" w:styleId="115">
    <w:name w:val="当前列表11"/>
    <w:rsid w:val="009D36F2"/>
  </w:style>
  <w:style w:type="numbering" w:customStyle="1" w:styleId="111">
    <w:name w:val="当前列表111"/>
    <w:rsid w:val="009D36F2"/>
    <w:pPr>
      <w:numPr>
        <w:numId w:val="68"/>
      </w:numPr>
    </w:pPr>
  </w:style>
  <w:style w:type="numbering" w:customStyle="1" w:styleId="12">
    <w:name w:val="当前列表12"/>
    <w:rsid w:val="009D36F2"/>
    <w:pPr>
      <w:numPr>
        <w:numId w:val="69"/>
      </w:numPr>
    </w:pPr>
  </w:style>
  <w:style w:type="numbering" w:customStyle="1" w:styleId="25">
    <w:name w:val="当前列表2"/>
    <w:rsid w:val="009D36F2"/>
    <w:pPr>
      <w:numPr>
        <w:numId w:val="70"/>
      </w:numPr>
    </w:pPr>
  </w:style>
  <w:style w:type="numbering" w:customStyle="1" w:styleId="21">
    <w:name w:val="当前列表21"/>
    <w:rsid w:val="009D36F2"/>
    <w:pPr>
      <w:numPr>
        <w:numId w:val="71"/>
      </w:numPr>
    </w:pPr>
  </w:style>
  <w:style w:type="numbering" w:customStyle="1" w:styleId="36">
    <w:name w:val="当前列表3"/>
    <w:rsid w:val="009D36F2"/>
    <w:pPr>
      <w:numPr>
        <w:numId w:val="72"/>
      </w:numPr>
    </w:pPr>
  </w:style>
  <w:style w:type="numbering" w:customStyle="1" w:styleId="31">
    <w:name w:val="当前列表31"/>
    <w:rsid w:val="009D36F2"/>
    <w:pPr>
      <w:numPr>
        <w:numId w:val="73"/>
      </w:numPr>
    </w:pPr>
  </w:style>
  <w:style w:type="table" w:styleId="affffffff9">
    <w:name w:val="Table Elegant"/>
    <w:basedOn w:val="afff"/>
    <w:rsid w:val="009D36F2"/>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customStyle="1" w:styleId="1f6">
    <w:name w:val="典雅型1"/>
    <w:basedOn w:val="afff"/>
    <w:semiHidden/>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customStyle="1" w:styleId="2f2">
    <w:name w:val="典雅型2"/>
    <w:basedOn w:val="afff"/>
    <w:rsid w:val="009D36F2"/>
    <w:rPr>
      <w:rFonts w:ascii="Times New Roman" w:eastAsia="宋体" w:hAnsi="Times New Roman" w:cs="Times New Roman"/>
      <w:kern w:val="0"/>
      <w:sz w:val="20"/>
      <w:szCs w:val="20"/>
    </w:rPr>
    <w:tblPr>
      <w:tblInd w:w="0" w:type="nil"/>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op w:val="nil"/>
          <w:left w:val="nil"/>
          <w:bottom w:val="nil"/>
          <w:right w:val="nil"/>
          <w:insideH w:val="nil"/>
          <w:insideV w:val="nil"/>
          <w:tl2br w:val="nil"/>
          <w:tr2bl w:val="nil"/>
        </w:tcBorders>
      </w:tcPr>
    </w:tblStylePr>
  </w:style>
  <w:style w:type="paragraph" w:customStyle="1" w:styleId="affffffffa">
    <w:name w:val="点号"/>
    <w:basedOn w:val="affd"/>
    <w:qFormat/>
    <w:rsid w:val="009D36F2"/>
    <w:pPr>
      <w:autoSpaceDE w:val="0"/>
      <w:autoSpaceDN w:val="0"/>
      <w:adjustRightInd w:val="0"/>
      <w:spacing w:beforeLines="50"/>
      <w:ind w:left="1231" w:hanging="284"/>
      <w:jc w:val="left"/>
    </w:pPr>
    <w:rPr>
      <w:rFonts w:ascii="Times New Roman" w:eastAsia="宋体" w:hAnsi="Times New Roman" w:cs="Times New Roman"/>
      <w:kern w:val="0"/>
      <w:szCs w:val="20"/>
    </w:rPr>
  </w:style>
  <w:style w:type="paragraph" w:styleId="affffffffb">
    <w:name w:val="E-mail Signature"/>
    <w:basedOn w:val="affd"/>
    <w:link w:val="Charf9"/>
    <w:qFormat/>
    <w:rsid w:val="009D36F2"/>
    <w:pPr>
      <w:spacing w:before="60" w:after="60" w:line="360" w:lineRule="auto"/>
      <w:ind w:firstLine="425"/>
      <w:jc w:val="left"/>
    </w:pPr>
    <w:rPr>
      <w:rFonts w:ascii="宋体" w:eastAsia="宋体" w:hAnsi="Times New Roman" w:cs="Times New Roman"/>
      <w:sz w:val="24"/>
      <w:szCs w:val="20"/>
    </w:rPr>
  </w:style>
  <w:style w:type="character" w:customStyle="1" w:styleId="Charf9">
    <w:name w:val="电子邮件签名 Char"/>
    <w:basedOn w:val="affe"/>
    <w:link w:val="affffffffb"/>
    <w:rsid w:val="009D36F2"/>
    <w:rPr>
      <w:rFonts w:ascii="宋体" w:eastAsia="宋体" w:hAnsi="Times New Roman" w:cs="Times New Roman"/>
      <w:sz w:val="24"/>
      <w:szCs w:val="20"/>
    </w:rPr>
  </w:style>
  <w:style w:type="character" w:customStyle="1" w:styleId="Char18">
    <w:name w:val="电子邮件签名 Char1"/>
    <w:basedOn w:val="affe"/>
    <w:semiHidden/>
    <w:rsid w:val="009D36F2"/>
    <w:rPr>
      <w:rFonts w:ascii="Times New Roman" w:eastAsia="宋体" w:hAnsi="Times New Roman" w:cs="Times New Roman"/>
      <w:sz w:val="20"/>
      <w:szCs w:val="20"/>
    </w:rPr>
  </w:style>
  <w:style w:type="paragraph" w:customStyle="1" w:styleId="3f0">
    <w:name w:val="段落3"/>
    <w:basedOn w:val="affd"/>
    <w:qFormat/>
    <w:rsid w:val="009D36F2"/>
    <w:pPr>
      <w:widowControl/>
      <w:autoSpaceDE w:val="0"/>
      <w:autoSpaceDN w:val="0"/>
      <w:adjustRightInd w:val="0"/>
      <w:spacing w:before="105"/>
      <w:ind w:left="720"/>
      <w:jc w:val="left"/>
    </w:pPr>
    <w:rPr>
      <w:rFonts w:ascii="宋体" w:eastAsia="宋体" w:hAnsi="Times New Roman" w:cs="Times New Roman"/>
      <w:kern w:val="0"/>
      <w:szCs w:val="20"/>
    </w:rPr>
  </w:style>
  <w:style w:type="paragraph" w:customStyle="1" w:styleId="48">
    <w:name w:val="段落4"/>
    <w:basedOn w:val="affd"/>
    <w:qFormat/>
    <w:rsid w:val="009D36F2"/>
    <w:pPr>
      <w:widowControl/>
      <w:autoSpaceDE w:val="0"/>
      <w:autoSpaceDN w:val="0"/>
      <w:adjustRightInd w:val="0"/>
      <w:spacing w:before="105" w:after="105"/>
      <w:ind w:left="1133" w:hanging="283"/>
      <w:jc w:val="left"/>
    </w:pPr>
    <w:rPr>
      <w:rFonts w:ascii="Times New Roman" w:eastAsia="宋体" w:hAnsi="Times New Roman" w:cs="Times New Roman"/>
      <w:b/>
      <w:bCs/>
      <w:kern w:val="0"/>
    </w:rPr>
  </w:style>
  <w:style w:type="paragraph" w:customStyle="1" w:styleId="affffffffc">
    <w:name w:val="二级列表"/>
    <w:basedOn w:val="affd"/>
    <w:qFormat/>
    <w:rsid w:val="009D36F2"/>
    <w:pPr>
      <w:tabs>
        <w:tab w:val="num" w:pos="780"/>
        <w:tab w:val="num" w:pos="840"/>
      </w:tabs>
      <w:spacing w:line="360" w:lineRule="auto"/>
      <w:ind w:leftChars="200" w:left="840" w:hanging="360"/>
    </w:pPr>
    <w:rPr>
      <w:rFonts w:ascii="Times New Roman" w:eastAsia="宋体" w:hAnsi="Times New Roman" w:cs="Times New Roman"/>
      <w:szCs w:val="24"/>
    </w:rPr>
  </w:style>
  <w:style w:type="paragraph" w:customStyle="1" w:styleId="aff4">
    <w:name w:val="章标题"/>
    <w:next w:val="affd"/>
    <w:link w:val="Charfa"/>
    <w:autoRedefine/>
    <w:qFormat/>
    <w:rsid w:val="009D36F2"/>
    <w:pPr>
      <w:numPr>
        <w:ilvl w:val="1"/>
        <w:numId w:val="74"/>
      </w:numPr>
      <w:spacing w:beforeLines="50" w:afterLines="50"/>
      <w:outlineLvl w:val="1"/>
    </w:pPr>
    <w:rPr>
      <w:rFonts w:ascii="黑体" w:eastAsia="黑体" w:hAnsi="Times New Roman" w:cs="Times New Roman"/>
      <w:snapToGrid w:val="0"/>
      <w:kern w:val="0"/>
      <w:szCs w:val="20"/>
    </w:rPr>
  </w:style>
  <w:style w:type="character" w:customStyle="1" w:styleId="Charfa">
    <w:name w:val="章标题 Char"/>
    <w:link w:val="aff4"/>
    <w:locked/>
    <w:rsid w:val="009D36F2"/>
    <w:rPr>
      <w:rFonts w:ascii="黑体" w:eastAsia="黑体" w:hAnsi="Times New Roman" w:cs="Times New Roman"/>
      <w:snapToGrid w:val="0"/>
      <w:kern w:val="0"/>
      <w:szCs w:val="20"/>
    </w:rPr>
  </w:style>
  <w:style w:type="paragraph" w:customStyle="1" w:styleId="aff5">
    <w:name w:val="一级条标题"/>
    <w:basedOn w:val="aff4"/>
    <w:next w:val="affd"/>
    <w:qFormat/>
    <w:rsid w:val="009D36F2"/>
    <w:pPr>
      <w:numPr>
        <w:ilvl w:val="2"/>
      </w:numPr>
      <w:spacing w:beforeLines="0" w:afterLines="0"/>
      <w:jc w:val="both"/>
      <w:outlineLvl w:val="2"/>
    </w:pPr>
    <w:rPr>
      <w:rFonts w:ascii="Times New Roman"/>
      <w:snapToGrid/>
    </w:rPr>
  </w:style>
  <w:style w:type="paragraph" w:customStyle="1" w:styleId="affffffffd">
    <w:name w:val="二级条标题"/>
    <w:basedOn w:val="aff5"/>
    <w:next w:val="affd"/>
    <w:link w:val="Charfb"/>
    <w:autoRedefine/>
    <w:qFormat/>
    <w:rsid w:val="009D36F2"/>
    <w:pPr>
      <w:numPr>
        <w:ilvl w:val="0"/>
        <w:numId w:val="0"/>
      </w:numPr>
      <w:outlineLvl w:val="3"/>
    </w:pPr>
    <w:rPr>
      <w:rFonts w:ascii="Book Antiqua" w:eastAsia="Book Antiqua"/>
    </w:rPr>
  </w:style>
  <w:style w:type="character" w:customStyle="1" w:styleId="Charfb">
    <w:name w:val="二级条标题 Char"/>
    <w:link w:val="affffffffd"/>
    <w:locked/>
    <w:rsid w:val="009D36F2"/>
    <w:rPr>
      <w:rFonts w:ascii="Book Antiqua" w:eastAsia="Book Antiqua" w:hAnsi="Times New Roman" w:cs="Times New Roman"/>
      <w:kern w:val="0"/>
      <w:szCs w:val="20"/>
    </w:rPr>
  </w:style>
  <w:style w:type="paragraph" w:customStyle="1" w:styleId="affffffffe">
    <w:name w:val="二级无"/>
    <w:basedOn w:val="affffffffd"/>
    <w:qFormat/>
    <w:rsid w:val="009D36F2"/>
    <w:pPr>
      <w:tabs>
        <w:tab w:val="num" w:pos="1588"/>
      </w:tabs>
      <w:ind w:left="1588" w:hanging="341"/>
      <w:jc w:val="left"/>
    </w:pPr>
    <w:rPr>
      <w:rFonts w:ascii="宋体" w:eastAsia="宋体"/>
      <w:szCs w:val="21"/>
      <w:lang w:val="x-none" w:eastAsia="x-none"/>
    </w:rPr>
  </w:style>
  <w:style w:type="paragraph" w:customStyle="1" w:styleId="a4">
    <w:name w:val="二级无标题条"/>
    <w:basedOn w:val="affd"/>
    <w:qFormat/>
    <w:rsid w:val="009D36F2"/>
    <w:pPr>
      <w:numPr>
        <w:ilvl w:val="3"/>
        <w:numId w:val="114"/>
      </w:numPr>
    </w:pPr>
    <w:rPr>
      <w:rFonts w:ascii="Times New Roman" w:eastAsia="宋体" w:hAnsi="Times New Roman" w:cs="Times New Roman"/>
      <w:szCs w:val="24"/>
    </w:rPr>
  </w:style>
  <w:style w:type="character" w:customStyle="1" w:styleId="afffffffff">
    <w:name w:val="发布"/>
    <w:rsid w:val="009D36F2"/>
    <w:rPr>
      <w:rFonts w:ascii="黑体" w:eastAsia="黑体" w:hAnsi="黑体" w:hint="eastAsia"/>
      <w:spacing w:val="85"/>
      <w:w w:val="100"/>
      <w:position w:val="3"/>
      <w:sz w:val="28"/>
      <w:szCs w:val="28"/>
    </w:rPr>
  </w:style>
  <w:style w:type="paragraph" w:customStyle="1" w:styleId="afffffffff0">
    <w:name w:val="发布部门"/>
    <w:next w:val="affff5"/>
    <w:qFormat/>
    <w:rsid w:val="009D36F2"/>
    <w:pPr>
      <w:framePr w:w="7938" w:h="1134" w:hSpace="125" w:vSpace="181" w:wrap="around" w:vAnchor="page" w:hAnchor="page" w:x="2150" w:y="14630" w:anchorLock="1"/>
      <w:jc w:val="center"/>
    </w:pPr>
    <w:rPr>
      <w:rFonts w:ascii="宋体" w:eastAsia="宋体" w:hAnsi="Times New Roman" w:cs="Times New Roman"/>
      <w:b/>
      <w:spacing w:val="20"/>
      <w:w w:val="135"/>
      <w:kern w:val="0"/>
      <w:sz w:val="28"/>
      <w:szCs w:val="20"/>
    </w:rPr>
  </w:style>
  <w:style w:type="paragraph" w:customStyle="1" w:styleId="afffffffff1">
    <w:name w:val="发布日期"/>
    <w:qFormat/>
    <w:rsid w:val="009D36F2"/>
    <w:pPr>
      <w:framePr w:w="3997" w:h="471" w:vSpace="181" w:wrap="around" w:hAnchor="page" w:x="7089" w:y="14097" w:anchorLock="1"/>
    </w:pPr>
    <w:rPr>
      <w:rFonts w:ascii="Times New Roman" w:eastAsia="黑体" w:hAnsi="Times New Roman" w:cs="Times New Roman"/>
      <w:kern w:val="0"/>
      <w:sz w:val="28"/>
      <w:szCs w:val="20"/>
    </w:rPr>
  </w:style>
  <w:style w:type="paragraph" w:styleId="2f3">
    <w:name w:val="Body Text 2"/>
    <w:aliases w:val="正文文字 2"/>
    <w:basedOn w:val="affd"/>
    <w:link w:val="2Char11"/>
    <w:qFormat/>
    <w:rsid w:val="009D36F2"/>
    <w:pPr>
      <w:snapToGrid w:val="0"/>
      <w:jc w:val="left"/>
    </w:pPr>
    <w:rPr>
      <w:rFonts w:ascii="宋体" w:eastAsia="宋体" w:hAnsi="Times New Roman" w:cs="Times New Roman"/>
      <w:sz w:val="24"/>
      <w:szCs w:val="20"/>
    </w:rPr>
  </w:style>
  <w:style w:type="character" w:customStyle="1" w:styleId="2Char3">
    <w:name w:val="正文文本 2 Char"/>
    <w:basedOn w:val="affe"/>
    <w:uiPriority w:val="99"/>
    <w:semiHidden/>
    <w:rsid w:val="009D36F2"/>
  </w:style>
  <w:style w:type="character" w:customStyle="1" w:styleId="2Char11">
    <w:name w:val="正文文本 2 Char1"/>
    <w:aliases w:val="正文文字 2 Char"/>
    <w:link w:val="2f3"/>
    <w:rsid w:val="009D36F2"/>
    <w:rPr>
      <w:rFonts w:ascii="宋体" w:eastAsia="宋体" w:hAnsi="Times New Roman" w:cs="Times New Roman"/>
      <w:sz w:val="24"/>
      <w:szCs w:val="20"/>
    </w:rPr>
  </w:style>
  <w:style w:type="paragraph" w:customStyle="1" w:styleId="afffffffff2">
    <w:name w:val="封面版本号"/>
    <w:basedOn w:val="2f3"/>
    <w:qFormat/>
    <w:rsid w:val="009D36F2"/>
    <w:pPr>
      <w:snapToGrid/>
      <w:jc w:val="center"/>
    </w:pPr>
    <w:rPr>
      <w:rFonts w:ascii="黑体" w:eastAsia="黑体"/>
      <w:b/>
      <w:spacing w:val="40"/>
      <w:szCs w:val="24"/>
    </w:rPr>
  </w:style>
  <w:style w:type="paragraph" w:customStyle="1" w:styleId="afffffffff3">
    <w:name w:val="发布实施"/>
    <w:basedOn w:val="afffffffff2"/>
    <w:qFormat/>
    <w:rsid w:val="009D36F2"/>
    <w:rPr>
      <w:lang w:val="zh-CN"/>
    </w:rPr>
  </w:style>
  <w:style w:type="character" w:styleId="afffffffff4">
    <w:name w:val="FollowedHyperlink"/>
    <w:aliases w:val="已访问的超链接,已访问的超链接1"/>
    <w:qFormat/>
    <w:rsid w:val="009D36F2"/>
    <w:rPr>
      <w:color w:val="954F72"/>
      <w:u w:val="single"/>
    </w:rPr>
  </w:style>
  <w:style w:type="character" w:customStyle="1" w:styleId="1f7">
    <w:name w:val="访问过的超链接1"/>
    <w:rsid w:val="009D36F2"/>
    <w:rPr>
      <w:color w:val="800080"/>
      <w:u w:val="single"/>
    </w:rPr>
  </w:style>
  <w:style w:type="paragraph" w:customStyle="1" w:styleId="afffffffff5">
    <w:name w:val="分册"/>
    <w:basedOn w:val="affd"/>
    <w:qFormat/>
    <w:rsid w:val="009D36F2"/>
    <w:pPr>
      <w:widowControl/>
      <w:adjustRightInd w:val="0"/>
      <w:snapToGrid w:val="0"/>
      <w:spacing w:line="640" w:lineRule="exact"/>
      <w:jc w:val="center"/>
    </w:pPr>
    <w:rPr>
      <w:rFonts w:ascii="Times New Roman" w:eastAsia="楷体_GB2312" w:hAnsi="Times New Roman" w:cs="Times New Roman"/>
      <w:sz w:val="48"/>
      <w:szCs w:val="20"/>
    </w:rPr>
  </w:style>
  <w:style w:type="paragraph" w:customStyle="1" w:styleId="afffffffff6">
    <w:name w:val="分项"/>
    <w:basedOn w:val="affd"/>
    <w:qFormat/>
    <w:rsid w:val="009D36F2"/>
    <w:pPr>
      <w:widowControl/>
      <w:tabs>
        <w:tab w:val="left" w:pos="840"/>
      </w:tabs>
      <w:spacing w:before="120" w:after="120" w:line="300" w:lineRule="auto"/>
      <w:ind w:left="840" w:hanging="420"/>
    </w:pPr>
    <w:rPr>
      <w:rFonts w:ascii="Arial" w:eastAsia="宋体" w:hAnsi="Arial" w:cs="Times New Roman"/>
      <w:kern w:val="0"/>
      <w:szCs w:val="24"/>
    </w:rPr>
  </w:style>
  <w:style w:type="paragraph" w:customStyle="1" w:styleId="afffffffff7">
    <w:name w:val="封面"/>
    <w:basedOn w:val="affd"/>
    <w:autoRedefine/>
    <w:qFormat/>
    <w:rsid w:val="009D36F2"/>
    <w:pPr>
      <w:autoSpaceDE w:val="0"/>
      <w:autoSpaceDN w:val="0"/>
      <w:adjustRightInd w:val="0"/>
      <w:spacing w:before="120" w:after="120" w:line="360" w:lineRule="auto"/>
      <w:jc w:val="center"/>
    </w:pPr>
    <w:rPr>
      <w:rFonts w:ascii="Times New Roman" w:eastAsia="Dotum" w:hAnsi="Times New Roman" w:cs="Times New Roman"/>
      <w:b/>
      <w:sz w:val="52"/>
      <w:szCs w:val="20"/>
    </w:rPr>
  </w:style>
  <w:style w:type="paragraph" w:customStyle="1" w:styleId="afffffffff8">
    <w:name w:val="封面标签"/>
    <w:basedOn w:val="affd"/>
    <w:qFormat/>
    <w:rsid w:val="009D36F2"/>
    <w:pPr>
      <w:spacing w:line="360" w:lineRule="auto"/>
    </w:pPr>
    <w:rPr>
      <w:rFonts w:ascii="黑体" w:eastAsia="黑体" w:hAnsi="Times New Roman" w:cs="Times New Roman"/>
      <w:szCs w:val="24"/>
    </w:rPr>
  </w:style>
  <w:style w:type="paragraph" w:customStyle="1" w:styleId="afffffffff9">
    <w:name w:val="封面标题"/>
    <w:basedOn w:val="affd"/>
    <w:qFormat/>
    <w:rsid w:val="009D36F2"/>
    <w:pPr>
      <w:framePr w:w="6300" w:h="1716" w:hSpace="180" w:wrap="around" w:vAnchor="text" w:hAnchor="text" w:x="1260" w:y="3120"/>
      <w:pBdr>
        <w:top w:val="single" w:sz="6" w:space="7" w:color="000000"/>
        <w:left w:val="single" w:sz="6" w:space="7" w:color="000000"/>
        <w:bottom w:val="single" w:sz="6" w:space="7" w:color="000000"/>
        <w:right w:val="single" w:sz="6" w:space="7" w:color="000000"/>
      </w:pBdr>
      <w:shd w:val="solid" w:color="FFFFFF" w:fill="FFFFFF"/>
      <w:spacing w:line="360" w:lineRule="auto"/>
      <w:jc w:val="center"/>
    </w:pPr>
    <w:rPr>
      <w:rFonts w:ascii="Times New Roman" w:eastAsia="隶书" w:hAnsi="Times New Roman" w:cs="Times New Roman"/>
      <w:sz w:val="44"/>
      <w:szCs w:val="24"/>
    </w:rPr>
  </w:style>
  <w:style w:type="paragraph" w:customStyle="1" w:styleId="afffffffffa">
    <w:name w:val="封面标准代替信息"/>
    <w:qFormat/>
    <w:rsid w:val="009D36F2"/>
    <w:pPr>
      <w:framePr w:w="9140" w:h="1242" w:hSpace="284" w:wrap="around" w:vAnchor="page" w:hAnchor="page" w:x="1645" w:y="2910" w:anchorLock="1"/>
      <w:spacing w:before="57" w:line="280" w:lineRule="exact"/>
      <w:jc w:val="right"/>
    </w:pPr>
    <w:rPr>
      <w:rFonts w:ascii="宋体" w:eastAsia="宋体" w:hAnsi="Times New Roman" w:cs="Times New Roman"/>
      <w:kern w:val="0"/>
    </w:rPr>
  </w:style>
  <w:style w:type="paragraph" w:customStyle="1" w:styleId="1f8">
    <w:name w:val="封面标准号1"/>
    <w:qFormat/>
    <w:rsid w:val="009D36F2"/>
    <w:pPr>
      <w:widowControl w:val="0"/>
      <w:kinsoku w:val="0"/>
      <w:overflowPunct w:val="0"/>
      <w:autoSpaceDE w:val="0"/>
      <w:autoSpaceDN w:val="0"/>
      <w:spacing w:before="308"/>
      <w:jc w:val="right"/>
    </w:pPr>
    <w:rPr>
      <w:rFonts w:ascii="Times New Roman" w:eastAsia="宋体" w:hAnsi="Times New Roman" w:cs="Times New Roman"/>
      <w:kern w:val="0"/>
      <w:sz w:val="28"/>
      <w:szCs w:val="20"/>
    </w:rPr>
  </w:style>
  <w:style w:type="paragraph" w:customStyle="1" w:styleId="2f4">
    <w:name w:val="封面标准号2"/>
    <w:qFormat/>
    <w:rsid w:val="009D36F2"/>
    <w:pPr>
      <w:framePr w:w="9140" w:h="1242" w:hSpace="284" w:wrap="around" w:vAnchor="page" w:hAnchor="page" w:x="1645" w:y="2910" w:anchorLock="1"/>
      <w:spacing w:before="357" w:line="280" w:lineRule="exact"/>
      <w:jc w:val="right"/>
    </w:pPr>
    <w:rPr>
      <w:rFonts w:ascii="黑体" w:eastAsia="黑体" w:hAnsi="Times New Roman" w:cs="Times New Roman"/>
      <w:kern w:val="0"/>
      <w:sz w:val="28"/>
      <w:szCs w:val="28"/>
    </w:rPr>
  </w:style>
  <w:style w:type="paragraph" w:customStyle="1" w:styleId="afffffffffb">
    <w:name w:val="封面标准名称"/>
    <w:qFormat/>
    <w:rsid w:val="009D36F2"/>
    <w:pPr>
      <w:framePr w:w="9639" w:h="6917" w:wrap="around" w:vAnchor="page" w:hAnchor="page" w:xAlign="center" w:y="6408" w:anchorLock="1"/>
      <w:widowControl w:val="0"/>
      <w:spacing w:line="680" w:lineRule="exact"/>
      <w:jc w:val="center"/>
    </w:pPr>
    <w:rPr>
      <w:rFonts w:ascii="黑体" w:eastAsia="黑体" w:hAnsi="Times New Roman" w:cs="Times New Roman"/>
      <w:kern w:val="0"/>
      <w:sz w:val="52"/>
      <w:szCs w:val="20"/>
    </w:rPr>
  </w:style>
  <w:style w:type="paragraph" w:customStyle="1" w:styleId="2f5">
    <w:name w:val="封面标准名称2"/>
    <w:basedOn w:val="afffffffffb"/>
    <w:qFormat/>
    <w:rsid w:val="009D36F2"/>
    <w:pPr>
      <w:framePr w:wrap="around" w:y="4469"/>
      <w:spacing w:beforeLines="630"/>
    </w:pPr>
  </w:style>
  <w:style w:type="paragraph" w:customStyle="1" w:styleId="afffffffffc">
    <w:name w:val="封面标准英文名称"/>
    <w:basedOn w:val="afffffffffb"/>
    <w:qFormat/>
    <w:rsid w:val="009D36F2"/>
    <w:pPr>
      <w:framePr w:wrap="around"/>
      <w:spacing w:before="370" w:line="400" w:lineRule="exact"/>
    </w:pPr>
    <w:rPr>
      <w:rFonts w:ascii="Times New Roman"/>
      <w:sz w:val="28"/>
      <w:szCs w:val="28"/>
    </w:rPr>
  </w:style>
  <w:style w:type="paragraph" w:customStyle="1" w:styleId="afffffffffd">
    <w:name w:val="封面一致性程度标识"/>
    <w:basedOn w:val="afffffffffc"/>
    <w:qFormat/>
    <w:rsid w:val="009D36F2"/>
    <w:pPr>
      <w:framePr w:wrap="around"/>
      <w:spacing w:before="440"/>
    </w:pPr>
    <w:rPr>
      <w:rFonts w:ascii="宋体" w:eastAsia="宋体"/>
    </w:rPr>
  </w:style>
  <w:style w:type="paragraph" w:customStyle="1" w:styleId="afffffffffe">
    <w:name w:val="封面标准文稿类别"/>
    <w:basedOn w:val="afffffffffd"/>
    <w:qFormat/>
    <w:rsid w:val="009D36F2"/>
    <w:pPr>
      <w:framePr w:wrap="around"/>
      <w:spacing w:after="160" w:line="240" w:lineRule="auto"/>
    </w:pPr>
    <w:rPr>
      <w:sz w:val="24"/>
    </w:rPr>
  </w:style>
  <w:style w:type="paragraph" w:customStyle="1" w:styleId="affffffffff">
    <w:name w:val="封面标准文稿编辑信息"/>
    <w:basedOn w:val="afffffffffe"/>
    <w:qFormat/>
    <w:rsid w:val="009D36F2"/>
    <w:pPr>
      <w:framePr w:wrap="around"/>
      <w:spacing w:before="180" w:line="180" w:lineRule="exact"/>
    </w:pPr>
    <w:rPr>
      <w:sz w:val="21"/>
    </w:rPr>
  </w:style>
  <w:style w:type="paragraph" w:customStyle="1" w:styleId="2f6">
    <w:name w:val="封面标准文稿编辑信息2"/>
    <w:basedOn w:val="affffffffff"/>
    <w:qFormat/>
    <w:rsid w:val="009D36F2"/>
    <w:pPr>
      <w:framePr w:wrap="around" w:y="4469"/>
    </w:pPr>
  </w:style>
  <w:style w:type="paragraph" w:customStyle="1" w:styleId="2f7">
    <w:name w:val="封面标准文稿类别2"/>
    <w:basedOn w:val="afffffffffe"/>
    <w:qFormat/>
    <w:rsid w:val="009D36F2"/>
    <w:pPr>
      <w:framePr w:wrap="around" w:y="4469"/>
    </w:pPr>
  </w:style>
  <w:style w:type="paragraph" w:customStyle="1" w:styleId="2f8">
    <w:name w:val="封面标准英文名称2"/>
    <w:basedOn w:val="afffffffffc"/>
    <w:qFormat/>
    <w:rsid w:val="009D36F2"/>
    <w:pPr>
      <w:framePr w:wrap="around" w:y="4469"/>
    </w:pPr>
  </w:style>
  <w:style w:type="paragraph" w:customStyle="1" w:styleId="affffffffff0">
    <w:name w:val="封面表格"/>
    <w:qFormat/>
    <w:rsid w:val="009D36F2"/>
    <w:pPr>
      <w:spacing w:line="480" w:lineRule="auto"/>
      <w:jc w:val="center"/>
    </w:pPr>
    <w:rPr>
      <w:rFonts w:ascii="Times New Roman" w:eastAsia="宋体" w:hAnsi="Times New Roman" w:cs="Times New Roman"/>
      <w:kern w:val="0"/>
      <w:sz w:val="28"/>
      <w:szCs w:val="20"/>
    </w:rPr>
  </w:style>
  <w:style w:type="paragraph" w:customStyle="1" w:styleId="affffffffff1">
    <w:name w:val="封面表格文本"/>
    <w:basedOn w:val="affd"/>
    <w:autoRedefine/>
    <w:qFormat/>
    <w:rsid w:val="009D36F2"/>
    <w:pPr>
      <w:keepNext/>
      <w:widowControl/>
      <w:autoSpaceDE w:val="0"/>
      <w:autoSpaceDN w:val="0"/>
      <w:adjustRightInd w:val="0"/>
      <w:spacing w:line="360" w:lineRule="auto"/>
      <w:jc w:val="center"/>
    </w:pPr>
    <w:rPr>
      <w:rFonts w:ascii="Arial" w:eastAsia="宋体" w:hAnsi="Arial" w:cs="Times New Roman"/>
      <w:kern w:val="0"/>
    </w:rPr>
  </w:style>
  <w:style w:type="paragraph" w:customStyle="1" w:styleId="affffffffff2">
    <w:name w:val="封面公司名称"/>
    <w:basedOn w:val="affd"/>
    <w:qFormat/>
    <w:rsid w:val="009D36F2"/>
    <w:rPr>
      <w:rFonts w:ascii="黑体" w:eastAsia="黑体" w:hAnsi="Times New Roman" w:cs="Times New Roman"/>
      <w:b/>
      <w:bCs/>
      <w:sz w:val="36"/>
      <w:szCs w:val="24"/>
    </w:rPr>
  </w:style>
  <w:style w:type="paragraph" w:customStyle="1" w:styleId="affffffffff3">
    <w:name w:val="封面华为技术"/>
    <w:basedOn w:val="affd"/>
    <w:autoRedefine/>
    <w:qFormat/>
    <w:rsid w:val="009D36F2"/>
    <w:pPr>
      <w:keepNext/>
      <w:widowControl/>
      <w:autoSpaceDE w:val="0"/>
      <w:autoSpaceDN w:val="0"/>
      <w:adjustRightInd w:val="0"/>
      <w:spacing w:line="360" w:lineRule="auto"/>
      <w:jc w:val="center"/>
    </w:pPr>
    <w:rPr>
      <w:rFonts w:ascii="Arial" w:eastAsia="黑体" w:hAnsi="Arial" w:cs="Times New Roman"/>
      <w:kern w:val="0"/>
      <w:sz w:val="32"/>
      <w:szCs w:val="32"/>
    </w:rPr>
  </w:style>
  <w:style w:type="paragraph" w:customStyle="1" w:styleId="affffffffff4">
    <w:name w:val="封面落款"/>
    <w:basedOn w:val="affd"/>
    <w:rsid w:val="009D36F2"/>
    <w:pPr>
      <w:widowControl/>
      <w:adjustRightInd w:val="0"/>
      <w:snapToGrid w:val="0"/>
      <w:spacing w:after="200" w:line="300" w:lineRule="auto"/>
      <w:jc w:val="center"/>
      <w:textAlignment w:val="baseline"/>
    </w:pPr>
    <w:rPr>
      <w:rFonts w:ascii="Tahoma" w:eastAsia="微软雅黑" w:hAnsi="Tahoma" w:cs="黑体"/>
      <w:spacing w:val="10"/>
      <w:kern w:val="0"/>
      <w:sz w:val="30"/>
      <w:szCs w:val="20"/>
    </w:rPr>
  </w:style>
  <w:style w:type="paragraph" w:customStyle="1" w:styleId="affffffffff5">
    <w:name w:val="封面抬头"/>
    <w:basedOn w:val="affd"/>
    <w:qFormat/>
    <w:rsid w:val="009D36F2"/>
    <w:pPr>
      <w:widowControl/>
      <w:tabs>
        <w:tab w:val="left" w:pos="907"/>
      </w:tabs>
      <w:autoSpaceDE w:val="0"/>
      <w:autoSpaceDN w:val="0"/>
      <w:adjustRightInd w:val="0"/>
      <w:ind w:left="907"/>
      <w:jc w:val="center"/>
    </w:pPr>
    <w:rPr>
      <w:rFonts w:ascii="Arial" w:eastAsia="宋体" w:hAnsi="Arial" w:cs="Times New Roman"/>
      <w:b/>
      <w:kern w:val="0"/>
      <w:sz w:val="28"/>
      <w:szCs w:val="20"/>
    </w:rPr>
  </w:style>
  <w:style w:type="paragraph" w:customStyle="1" w:styleId="affffffffff6">
    <w:name w:val="封面抬头标题"/>
    <w:basedOn w:val="2f3"/>
    <w:qFormat/>
    <w:rsid w:val="009D36F2"/>
    <w:pPr>
      <w:snapToGrid/>
      <w:jc w:val="both"/>
    </w:pPr>
    <w:rPr>
      <w:rFonts w:ascii="Times New Roman" w:eastAsia="黑体"/>
      <w:b/>
      <w:bCs/>
      <w:spacing w:val="160"/>
      <w:sz w:val="52"/>
      <w:szCs w:val="24"/>
      <w:lang w:val="zh-CN"/>
    </w:rPr>
  </w:style>
  <w:style w:type="paragraph" w:customStyle="1" w:styleId="affffffffff7">
    <w:name w:val="封面文档标题"/>
    <w:basedOn w:val="affd"/>
    <w:autoRedefine/>
    <w:qFormat/>
    <w:rsid w:val="009D36F2"/>
    <w:pPr>
      <w:keepNext/>
      <w:widowControl/>
      <w:autoSpaceDE w:val="0"/>
      <w:autoSpaceDN w:val="0"/>
      <w:adjustRightInd w:val="0"/>
      <w:spacing w:line="360" w:lineRule="auto"/>
      <w:jc w:val="center"/>
    </w:pPr>
    <w:rPr>
      <w:rFonts w:ascii="Arial" w:eastAsia="黑体" w:hAnsi="Arial" w:cs="Times New Roman"/>
      <w:bCs/>
      <w:kern w:val="0"/>
      <w:sz w:val="44"/>
      <w:szCs w:val="44"/>
    </w:rPr>
  </w:style>
  <w:style w:type="paragraph" w:customStyle="1" w:styleId="2f9">
    <w:name w:val="封面一致性程度标识2"/>
    <w:basedOn w:val="afffffffffd"/>
    <w:qFormat/>
    <w:rsid w:val="009D36F2"/>
    <w:pPr>
      <w:framePr w:wrap="around" w:y="4469"/>
    </w:pPr>
  </w:style>
  <w:style w:type="paragraph" w:customStyle="1" w:styleId="affffffffff8">
    <w:name w:val="封面英文名称"/>
    <w:basedOn w:val="affff"/>
    <w:qFormat/>
    <w:rsid w:val="009D36F2"/>
    <w:pPr>
      <w:jc w:val="center"/>
    </w:pPr>
    <w:rPr>
      <w:rFonts w:ascii="黑体"/>
      <w:b/>
      <w:spacing w:val="60"/>
      <w:sz w:val="28"/>
      <w:lang w:val="zh-CN"/>
    </w:rPr>
  </w:style>
  <w:style w:type="paragraph" w:customStyle="1" w:styleId="affffffffff9">
    <w:name w:val="封面正文"/>
    <w:qFormat/>
    <w:rsid w:val="009D36F2"/>
    <w:pPr>
      <w:jc w:val="both"/>
    </w:pPr>
    <w:rPr>
      <w:rFonts w:ascii="Times New Roman" w:eastAsia="宋体" w:hAnsi="Times New Roman" w:cs="Times New Roman"/>
      <w:kern w:val="0"/>
      <w:sz w:val="20"/>
      <w:szCs w:val="20"/>
    </w:rPr>
  </w:style>
  <w:style w:type="paragraph" w:customStyle="1" w:styleId="affffffffffa">
    <w:name w:val="封面中文名称"/>
    <w:basedOn w:val="affff"/>
    <w:qFormat/>
    <w:rsid w:val="009D36F2"/>
    <w:pPr>
      <w:jc w:val="center"/>
    </w:pPr>
    <w:rPr>
      <w:rFonts w:ascii="黑体" w:eastAsia="黑体"/>
      <w:b/>
      <w:spacing w:val="80"/>
      <w:sz w:val="44"/>
    </w:rPr>
  </w:style>
  <w:style w:type="paragraph" w:customStyle="1" w:styleId="affffffffffb">
    <w:name w:val="符号"/>
    <w:basedOn w:val="affd"/>
    <w:qFormat/>
    <w:rsid w:val="009D36F2"/>
    <w:pPr>
      <w:adjustRightInd w:val="0"/>
      <w:spacing w:beforeLines="20" w:afterLines="20"/>
    </w:pPr>
    <w:rPr>
      <w:rFonts w:ascii="Times New Roman" w:eastAsia="宋体" w:hAnsi="Times New Roman" w:cs="Times New Roman"/>
      <w:kern w:val="0"/>
      <w:szCs w:val="20"/>
    </w:rPr>
  </w:style>
  <w:style w:type="paragraph" w:customStyle="1" w:styleId="aff1">
    <w:name w:val="附件标题"/>
    <w:uiPriority w:val="39"/>
    <w:qFormat/>
    <w:rsid w:val="009D36F2"/>
    <w:pPr>
      <w:numPr>
        <w:numId w:val="75"/>
      </w:numPr>
      <w:spacing w:beforeLines="100"/>
    </w:pPr>
    <w:rPr>
      <w:rFonts w:ascii="Arial" w:eastAsia="宋体" w:hAnsi="Arial" w:cs="Times New Roman"/>
      <w:b/>
      <w:bCs/>
      <w:kern w:val="44"/>
      <w:sz w:val="24"/>
      <w:szCs w:val="24"/>
    </w:rPr>
  </w:style>
  <w:style w:type="character" w:customStyle="1" w:styleId="CharCharc">
    <w:name w:val="附录 Char Char"/>
    <w:rsid w:val="009D36F2"/>
    <w:rPr>
      <w:rFonts w:eastAsia="宋体"/>
      <w:b/>
      <w:kern w:val="2"/>
      <w:sz w:val="24"/>
      <w:lang w:val="en-US" w:eastAsia="zh-CN" w:bidi="ar-SA"/>
    </w:rPr>
  </w:style>
  <w:style w:type="paragraph" w:customStyle="1" w:styleId="affffffffffc">
    <w:name w:val="附录标题"/>
    <w:basedOn w:val="affd"/>
    <w:qFormat/>
    <w:rsid w:val="009D36F2"/>
    <w:pPr>
      <w:widowControl/>
      <w:tabs>
        <w:tab w:val="left" w:pos="425"/>
        <w:tab w:val="left" w:pos="2040"/>
      </w:tabs>
      <w:spacing w:beforeLines="50" w:before="156" w:afterLines="50" w:after="156"/>
      <w:ind w:leftChars="800" w:left="2040" w:hangingChars="200" w:hanging="360"/>
      <w:jc w:val="left"/>
      <w:outlineLvl w:val="1"/>
    </w:pPr>
    <w:rPr>
      <w:rFonts w:ascii="黑体" w:eastAsia="黑体" w:hAnsi="Times New Roman" w:cs="Times New Roman"/>
      <w:snapToGrid w:val="0"/>
      <w:kern w:val="0"/>
      <w:szCs w:val="20"/>
    </w:rPr>
  </w:style>
  <w:style w:type="paragraph" w:customStyle="1" w:styleId="2fa">
    <w:name w:val="附录标题 2"/>
    <w:basedOn w:val="afff1"/>
    <w:qFormat/>
    <w:rsid w:val="009D36F2"/>
    <w:pPr>
      <w:keepNext/>
      <w:keepLines/>
      <w:tabs>
        <w:tab w:val="left" w:pos="0"/>
        <w:tab w:val="left" w:pos="142"/>
      </w:tabs>
      <w:spacing w:before="0" w:after="0"/>
      <w:jc w:val="left"/>
    </w:pPr>
    <w:rPr>
      <w:rFonts w:ascii="黑体" w:eastAsia="黑体" w:hAnsi="宋体" w:cs="Times New Roman"/>
      <w:b w:val="0"/>
      <w:sz w:val="21"/>
      <w:szCs w:val="20"/>
    </w:rPr>
  </w:style>
  <w:style w:type="paragraph" w:customStyle="1" w:styleId="49">
    <w:name w:val="附录标题 4"/>
    <w:basedOn w:val="41"/>
    <w:next w:val="afffff"/>
    <w:autoRedefine/>
    <w:qFormat/>
    <w:rsid w:val="009D36F2"/>
    <w:pPr>
      <w:numPr>
        <w:ilvl w:val="0"/>
        <w:numId w:val="0"/>
      </w:numPr>
      <w:spacing w:before="0" w:after="0" w:line="240" w:lineRule="atLeast"/>
    </w:pPr>
    <w:rPr>
      <w:rFonts w:ascii="Tahoma" w:eastAsia="微软雅黑" w:hAnsi="Tahoma" w:cs="Times New Roman"/>
      <w:b w:val="0"/>
      <w:bCs w:val="0"/>
      <w:smallCaps/>
      <w:noProof/>
      <w:kern w:val="20"/>
      <w:szCs w:val="20"/>
      <w:lang w:val="en-GB"/>
    </w:rPr>
  </w:style>
  <w:style w:type="paragraph" w:customStyle="1" w:styleId="affffffffffd">
    <w:name w:val="附录表标号"/>
    <w:basedOn w:val="affd"/>
    <w:next w:val="affff5"/>
    <w:qFormat/>
    <w:rsid w:val="009D36F2"/>
    <w:pPr>
      <w:tabs>
        <w:tab w:val="num" w:pos="0"/>
      </w:tabs>
      <w:spacing w:line="14" w:lineRule="exact"/>
      <w:ind w:hanging="425"/>
      <w:jc w:val="center"/>
      <w:outlineLvl w:val="0"/>
    </w:pPr>
    <w:rPr>
      <w:rFonts w:ascii="Times New Roman" w:eastAsia="宋体" w:hAnsi="Times New Roman" w:cs="Times New Roman"/>
      <w:color w:val="FFFFFF"/>
      <w:szCs w:val="24"/>
    </w:rPr>
  </w:style>
  <w:style w:type="paragraph" w:customStyle="1" w:styleId="affffffffffe">
    <w:name w:val="附录表标题"/>
    <w:next w:val="affd"/>
    <w:qFormat/>
    <w:rsid w:val="009D36F2"/>
    <w:pPr>
      <w:jc w:val="center"/>
    </w:pPr>
    <w:rPr>
      <w:rFonts w:ascii="黑体" w:eastAsia="黑体" w:hAnsi="Times New Roman" w:cs="Times New Roman"/>
      <w:kern w:val="21"/>
      <w:szCs w:val="20"/>
    </w:rPr>
  </w:style>
  <w:style w:type="paragraph" w:customStyle="1" w:styleId="afffffffffff">
    <w:name w:val="附录二级条标题"/>
    <w:basedOn w:val="affd"/>
    <w:next w:val="affff5"/>
    <w:qFormat/>
    <w:rsid w:val="009D36F2"/>
    <w:pPr>
      <w:widowControl/>
      <w:tabs>
        <w:tab w:val="num" w:pos="360"/>
      </w:tabs>
      <w:wordWrap w:val="0"/>
      <w:overflowPunct w:val="0"/>
      <w:autoSpaceDE w:val="0"/>
      <w:autoSpaceDN w:val="0"/>
      <w:spacing w:beforeLines="50" w:afterLines="50"/>
      <w:outlineLvl w:val="3"/>
    </w:pPr>
    <w:rPr>
      <w:rFonts w:ascii="黑体" w:eastAsia="黑体" w:hAnsi="Times New Roman" w:cs="Times New Roman"/>
      <w:kern w:val="21"/>
      <w:szCs w:val="20"/>
    </w:rPr>
  </w:style>
  <w:style w:type="paragraph" w:customStyle="1" w:styleId="afffffffffff0">
    <w:name w:val="附录二级无"/>
    <w:basedOn w:val="affd"/>
    <w:qFormat/>
    <w:rsid w:val="009D36F2"/>
    <w:pPr>
      <w:widowControl/>
      <w:tabs>
        <w:tab w:val="num" w:pos="567"/>
      </w:tabs>
      <w:wordWrap w:val="0"/>
      <w:overflowPunct w:val="0"/>
      <w:autoSpaceDE w:val="0"/>
      <w:autoSpaceDN w:val="0"/>
      <w:ind w:left="936" w:hanging="680"/>
      <w:textAlignment w:val="baseline"/>
      <w:outlineLvl w:val="3"/>
    </w:pPr>
    <w:rPr>
      <w:rFonts w:ascii="宋体" w:eastAsia="宋体" w:hAnsi="Times New Roman" w:cs="Times New Roman"/>
      <w:kern w:val="21"/>
    </w:rPr>
  </w:style>
  <w:style w:type="paragraph" w:customStyle="1" w:styleId="afffffffffff1">
    <w:name w:val="附录公式"/>
    <w:basedOn w:val="affff5"/>
    <w:next w:val="affff5"/>
    <w:link w:val="Charfc"/>
    <w:qFormat/>
    <w:rsid w:val="009D36F2"/>
    <w:pPr>
      <w:tabs>
        <w:tab w:val="center" w:pos="4201"/>
        <w:tab w:val="right" w:leader="dot" w:pos="9298"/>
      </w:tabs>
    </w:pPr>
    <w:rPr>
      <w:rFonts w:hAnsi="宋体" w:cstheme="minorBidi"/>
      <w:noProof/>
      <w:szCs w:val="22"/>
    </w:rPr>
  </w:style>
  <w:style w:type="character" w:customStyle="1" w:styleId="Charfc">
    <w:name w:val="附录公式 Char"/>
    <w:link w:val="afffffffffff1"/>
    <w:locked/>
    <w:rsid w:val="009D36F2"/>
    <w:rPr>
      <w:rFonts w:ascii="宋体" w:eastAsia="宋体" w:hAnsi="宋体"/>
      <w:noProof/>
      <w:kern w:val="0"/>
    </w:rPr>
  </w:style>
  <w:style w:type="paragraph" w:customStyle="1" w:styleId="afffffffffff2">
    <w:name w:val="附录公式编号制表符"/>
    <w:basedOn w:val="affd"/>
    <w:next w:val="affff5"/>
    <w:qFormat/>
    <w:rsid w:val="009D36F2"/>
    <w:pPr>
      <w:widowControl/>
      <w:tabs>
        <w:tab w:val="center" w:pos="4201"/>
        <w:tab w:val="right" w:leader="dot" w:pos="9298"/>
      </w:tabs>
      <w:autoSpaceDE w:val="0"/>
      <w:autoSpaceDN w:val="0"/>
    </w:pPr>
    <w:rPr>
      <w:rFonts w:ascii="宋体" w:eastAsia="宋体" w:hAnsi="Times New Roman" w:cs="Times New Roman"/>
      <w:noProof/>
      <w:kern w:val="0"/>
      <w:szCs w:val="20"/>
    </w:rPr>
  </w:style>
  <w:style w:type="paragraph" w:customStyle="1" w:styleId="afffffffffff3">
    <w:name w:val="附录三级条标题"/>
    <w:basedOn w:val="afffffffffff"/>
    <w:next w:val="affff5"/>
    <w:qFormat/>
    <w:rsid w:val="009D36F2"/>
    <w:pPr>
      <w:outlineLvl w:val="4"/>
    </w:pPr>
  </w:style>
  <w:style w:type="paragraph" w:customStyle="1" w:styleId="afffffffffff4">
    <w:name w:val="附录三级无"/>
    <w:basedOn w:val="afffffffffff3"/>
    <w:qFormat/>
    <w:rsid w:val="009D36F2"/>
    <w:pPr>
      <w:tabs>
        <w:tab w:val="clear" w:pos="360"/>
      </w:tabs>
      <w:wordWrap/>
      <w:overflowPunct/>
      <w:autoSpaceDE/>
      <w:autoSpaceDN/>
      <w:spacing w:beforeLines="0" w:afterLines="0"/>
      <w:jc w:val="left"/>
      <w:outlineLvl w:val="9"/>
    </w:pPr>
    <w:rPr>
      <w:rFonts w:ascii="Verdana" w:eastAsia="宋体" w:hAnsi="Verdana" w:cs="Arial"/>
      <w:kern w:val="0"/>
      <w:sz w:val="20"/>
    </w:rPr>
  </w:style>
  <w:style w:type="paragraph" w:customStyle="1" w:styleId="aff7">
    <w:name w:val="附录数字编号列项（二级）"/>
    <w:qFormat/>
    <w:rsid w:val="009D36F2"/>
    <w:pPr>
      <w:numPr>
        <w:ilvl w:val="1"/>
        <w:numId w:val="77"/>
      </w:numPr>
    </w:pPr>
    <w:rPr>
      <w:rFonts w:ascii="宋体" w:eastAsia="宋体" w:hAnsi="Times New Roman" w:cs="Times New Roman"/>
      <w:kern w:val="0"/>
      <w:szCs w:val="20"/>
    </w:rPr>
  </w:style>
  <w:style w:type="paragraph" w:customStyle="1" w:styleId="afffffffffff5">
    <w:name w:val="附录四级条标题"/>
    <w:basedOn w:val="afffffffffff3"/>
    <w:next w:val="affff5"/>
    <w:qFormat/>
    <w:rsid w:val="009D36F2"/>
    <w:pPr>
      <w:tabs>
        <w:tab w:val="clear" w:pos="360"/>
      </w:tabs>
      <w:wordWrap/>
      <w:overflowPunct/>
      <w:autoSpaceDE/>
      <w:autoSpaceDN/>
      <w:spacing w:beforeLines="0" w:afterLines="0"/>
      <w:jc w:val="left"/>
      <w:outlineLvl w:val="9"/>
    </w:pPr>
    <w:rPr>
      <w:rFonts w:ascii="Verdana" w:eastAsia="宋体" w:hAnsi="Verdana" w:cs="Arial"/>
      <w:kern w:val="0"/>
      <w:sz w:val="20"/>
    </w:rPr>
  </w:style>
  <w:style w:type="paragraph" w:customStyle="1" w:styleId="afffffffffff6">
    <w:name w:val="附录四级无"/>
    <w:basedOn w:val="afffffffffff5"/>
    <w:qFormat/>
    <w:rsid w:val="009D36F2"/>
    <w:pPr>
      <w:wordWrap w:val="0"/>
      <w:overflowPunct w:val="0"/>
      <w:autoSpaceDE w:val="0"/>
      <w:autoSpaceDN w:val="0"/>
      <w:jc w:val="both"/>
      <w:outlineLvl w:val="5"/>
    </w:pPr>
    <w:rPr>
      <w:rFonts w:ascii="宋体" w:hAnsi="Times New Roman" w:cs="Times New Roman"/>
      <w:kern w:val="21"/>
      <w:sz w:val="21"/>
      <w:szCs w:val="21"/>
    </w:rPr>
  </w:style>
  <w:style w:type="paragraph" w:customStyle="1" w:styleId="af">
    <w:name w:val="附录图标号"/>
    <w:basedOn w:val="affd"/>
    <w:qFormat/>
    <w:rsid w:val="009D36F2"/>
    <w:pPr>
      <w:keepNext/>
      <w:pageBreakBefore/>
      <w:widowControl/>
      <w:numPr>
        <w:numId w:val="76"/>
      </w:numPr>
      <w:spacing w:line="14" w:lineRule="exact"/>
      <w:jc w:val="center"/>
      <w:outlineLvl w:val="0"/>
    </w:pPr>
    <w:rPr>
      <w:rFonts w:ascii="Times New Roman" w:eastAsia="宋体" w:hAnsi="Times New Roman" w:cs="Times New Roman"/>
      <w:color w:val="FFFFFF"/>
      <w:szCs w:val="24"/>
    </w:rPr>
  </w:style>
  <w:style w:type="paragraph" w:customStyle="1" w:styleId="af0">
    <w:name w:val="附录图标题"/>
    <w:basedOn w:val="affd"/>
    <w:next w:val="affff5"/>
    <w:qFormat/>
    <w:rsid w:val="009D36F2"/>
    <w:pPr>
      <w:numPr>
        <w:ilvl w:val="1"/>
        <w:numId w:val="76"/>
      </w:numPr>
      <w:tabs>
        <w:tab w:val="num" w:pos="363"/>
      </w:tabs>
      <w:spacing w:beforeLines="50" w:afterLines="50"/>
      <w:jc w:val="center"/>
    </w:pPr>
    <w:rPr>
      <w:rFonts w:ascii="黑体" w:eastAsia="黑体" w:hAnsi="Times New Roman" w:cs="Times New Roman"/>
    </w:rPr>
  </w:style>
  <w:style w:type="paragraph" w:customStyle="1" w:styleId="afffffffffff7">
    <w:name w:val="附录五级条标题"/>
    <w:basedOn w:val="afffffffffff5"/>
    <w:next w:val="affff5"/>
    <w:qFormat/>
    <w:rsid w:val="009D36F2"/>
    <w:pPr>
      <w:tabs>
        <w:tab w:val="num" w:pos="360"/>
      </w:tabs>
      <w:wordWrap w:val="0"/>
      <w:overflowPunct w:val="0"/>
      <w:autoSpaceDE w:val="0"/>
      <w:autoSpaceDN w:val="0"/>
      <w:spacing w:beforeLines="50" w:afterLines="50"/>
      <w:jc w:val="both"/>
      <w:outlineLvl w:val="6"/>
    </w:pPr>
    <w:rPr>
      <w:rFonts w:ascii="黑体" w:eastAsia="黑体" w:hAnsi="Times New Roman" w:cs="Times New Roman"/>
      <w:kern w:val="21"/>
      <w:sz w:val="21"/>
    </w:rPr>
  </w:style>
  <w:style w:type="paragraph" w:customStyle="1" w:styleId="afffffffffff8">
    <w:name w:val="附录五级无"/>
    <w:basedOn w:val="afffffffffff7"/>
    <w:qFormat/>
    <w:rsid w:val="009D36F2"/>
    <w:pPr>
      <w:tabs>
        <w:tab w:val="clear" w:pos="360"/>
      </w:tabs>
      <w:spacing w:beforeLines="0" w:afterLines="0"/>
    </w:pPr>
    <w:rPr>
      <w:rFonts w:ascii="宋体" w:eastAsia="宋体"/>
      <w:szCs w:val="21"/>
    </w:rPr>
  </w:style>
  <w:style w:type="paragraph" w:customStyle="1" w:styleId="afffffffffff9">
    <w:name w:val="附录章标题"/>
    <w:next w:val="affff5"/>
    <w:qFormat/>
    <w:rsid w:val="009D36F2"/>
    <w:pPr>
      <w:tabs>
        <w:tab w:val="num" w:pos="360"/>
      </w:tabs>
      <w:wordWrap w:val="0"/>
      <w:overflowPunct w:val="0"/>
      <w:autoSpaceDE w:val="0"/>
      <w:spacing w:beforeLines="100" w:afterLines="100"/>
      <w:jc w:val="both"/>
      <w:outlineLvl w:val="1"/>
    </w:pPr>
    <w:rPr>
      <w:rFonts w:ascii="黑体" w:eastAsia="黑体" w:hAnsi="Times New Roman" w:cs="Times New Roman"/>
      <w:kern w:val="21"/>
      <w:szCs w:val="20"/>
    </w:rPr>
  </w:style>
  <w:style w:type="paragraph" w:customStyle="1" w:styleId="afffffffffffa">
    <w:name w:val="附录一级条标题"/>
    <w:basedOn w:val="afffffffffff9"/>
    <w:next w:val="affff5"/>
    <w:qFormat/>
    <w:rsid w:val="009D36F2"/>
    <w:pPr>
      <w:autoSpaceDN w:val="0"/>
      <w:spacing w:beforeLines="50" w:afterLines="50"/>
      <w:outlineLvl w:val="2"/>
    </w:pPr>
  </w:style>
  <w:style w:type="paragraph" w:customStyle="1" w:styleId="afffffffffffb">
    <w:name w:val="附录一级无"/>
    <w:basedOn w:val="afffffffffffa"/>
    <w:qFormat/>
    <w:rsid w:val="009D36F2"/>
    <w:pPr>
      <w:tabs>
        <w:tab w:val="clear" w:pos="360"/>
      </w:tabs>
      <w:spacing w:beforeLines="0" w:afterLines="0"/>
    </w:pPr>
    <w:rPr>
      <w:rFonts w:ascii="宋体" w:eastAsia="宋体"/>
      <w:szCs w:val="21"/>
    </w:rPr>
  </w:style>
  <w:style w:type="paragraph" w:customStyle="1" w:styleId="aff6">
    <w:name w:val="附录字母编号列项（一级）"/>
    <w:qFormat/>
    <w:rsid w:val="009D36F2"/>
    <w:pPr>
      <w:numPr>
        <w:numId w:val="77"/>
      </w:numPr>
    </w:pPr>
    <w:rPr>
      <w:rFonts w:ascii="宋体" w:eastAsia="宋体" w:hAnsi="Times New Roman" w:cs="Times New Roman"/>
      <w:noProof/>
      <w:kern w:val="0"/>
      <w:szCs w:val="20"/>
    </w:rPr>
  </w:style>
  <w:style w:type="paragraph" w:styleId="afffffffffffc">
    <w:name w:val="Subtitle"/>
    <w:basedOn w:val="affd"/>
    <w:link w:val="Charfd"/>
    <w:qFormat/>
    <w:rsid w:val="009D36F2"/>
    <w:pPr>
      <w:spacing w:before="240" w:after="60" w:line="312" w:lineRule="auto"/>
      <w:ind w:firstLine="425"/>
      <w:jc w:val="center"/>
      <w:outlineLvl w:val="1"/>
    </w:pPr>
    <w:rPr>
      <w:rFonts w:ascii="Arial" w:eastAsia="宋体" w:hAnsi="Arial" w:cs="Times New Roman"/>
      <w:bCs/>
      <w:kern w:val="28"/>
      <w:sz w:val="32"/>
      <w:szCs w:val="32"/>
    </w:rPr>
  </w:style>
  <w:style w:type="character" w:customStyle="1" w:styleId="Charfd">
    <w:name w:val="副标题 Char"/>
    <w:basedOn w:val="affe"/>
    <w:link w:val="afffffffffffc"/>
    <w:rsid w:val="009D36F2"/>
    <w:rPr>
      <w:rFonts w:ascii="Arial" w:eastAsia="宋体" w:hAnsi="Arial" w:cs="Times New Roman"/>
      <w:bCs/>
      <w:kern w:val="28"/>
      <w:sz w:val="32"/>
      <w:szCs w:val="32"/>
    </w:rPr>
  </w:style>
  <w:style w:type="character" w:customStyle="1" w:styleId="Char19">
    <w:name w:val="副标题 Char1"/>
    <w:uiPriority w:val="11"/>
    <w:rsid w:val="009D36F2"/>
    <w:rPr>
      <w:rFonts w:ascii="Cambria" w:eastAsia="宋体" w:hAnsi="Cambria" w:cs="Times New Roman"/>
      <w:b/>
      <w:bCs/>
      <w:kern w:val="28"/>
      <w:sz w:val="32"/>
      <w:szCs w:val="32"/>
    </w:rPr>
  </w:style>
  <w:style w:type="paragraph" w:customStyle="1" w:styleId="afffffffffffd">
    <w:name w:val="工程全称"/>
    <w:autoRedefine/>
    <w:qFormat/>
    <w:rsid w:val="009D36F2"/>
    <w:pPr>
      <w:widowControl w:val="0"/>
      <w:adjustRightInd w:val="0"/>
      <w:spacing w:before="120" w:after="120" w:line="312" w:lineRule="atLeast"/>
      <w:ind w:right="879" w:firstLine="839"/>
      <w:jc w:val="center"/>
    </w:pPr>
    <w:rPr>
      <w:rFonts w:ascii="黑体" w:eastAsia="黑体" w:hAnsi="Times New Roman" w:cs="Times New Roman"/>
      <w:b/>
      <w:kern w:val="0"/>
      <w:sz w:val="36"/>
      <w:szCs w:val="20"/>
    </w:rPr>
  </w:style>
  <w:style w:type="paragraph" w:customStyle="1" w:styleId="afffffffffffe">
    <w:name w:val="功能点正文"/>
    <w:basedOn w:val="affd"/>
    <w:qFormat/>
    <w:rsid w:val="009D36F2"/>
    <w:pPr>
      <w:ind w:firstLineChars="200" w:firstLine="200"/>
    </w:pPr>
    <w:rPr>
      <w:rFonts w:ascii="Times New Roman" w:eastAsia="宋体" w:hAnsi="Times New Roman" w:cs="宋体"/>
      <w:sz w:val="24"/>
      <w:szCs w:val="20"/>
    </w:rPr>
  </w:style>
  <w:style w:type="table" w:styleId="1f9">
    <w:name w:val="Table Classic 1"/>
    <w:basedOn w:val="afff"/>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6">
    <w:name w:val="古典型 11"/>
    <w:basedOn w:val="afff"/>
    <w:next w:val="1f9"/>
    <w:unhideWhenUsed/>
    <w:rsid w:val="009D36F2"/>
    <w:pPr>
      <w:widowControl w:val="0"/>
      <w:jc w:val="both"/>
    </w:pPr>
    <w:rPr>
      <w:rFonts w:ascii="Verdana" w:eastAsia="宋体" w:hAnsi="Verdana" w:cs="Arial"/>
      <w:kern w:val="0"/>
      <w:sz w:val="20"/>
      <w:szCs w:val="20"/>
    </w:rPr>
    <w:tblPr>
      <w:tblInd w:w="0" w:type="nil"/>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11">
    <w:name w:val="古典型 111"/>
    <w:basedOn w:val="afff"/>
    <w:next w:val="1f9"/>
    <w:unhideWhenUsed/>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1110">
    <w:name w:val="古典型 1111"/>
    <w:basedOn w:val="afff"/>
    <w:unhideWhenUsed/>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customStyle="1" w:styleId="1120">
    <w:name w:val="古典型 112"/>
    <w:basedOn w:val="afff"/>
    <w:unhideWhenUsed/>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customStyle="1" w:styleId="123">
    <w:name w:val="古典型 12"/>
    <w:basedOn w:val="afff"/>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top w:val="nil"/>
          <w:left w:val="nil"/>
          <w:bottom w:val="single" w:sz="6" w:space="0" w:color="000000"/>
          <w:right w:val="nil"/>
          <w:insideH w:val="nil"/>
          <w:insideV w:val="nil"/>
          <w:tl2br w:val="nil"/>
          <w:tr2bl w:val="nil"/>
        </w:tcBorders>
      </w:tcPr>
    </w:tblStylePr>
    <w:tblStylePr w:type="lastRow">
      <w:rPr>
        <w:color w:val="auto"/>
      </w:rPr>
      <w:tblPr/>
      <w:tcPr>
        <w:tcBorders>
          <w:top w:val="single" w:sz="6" w:space="0" w:color="000000"/>
          <w:left w:val="nil"/>
          <w:bottom w:val="nil"/>
          <w:right w:val="nil"/>
          <w:insideH w:val="nil"/>
          <w:insideV w:val="nil"/>
          <w:tl2br w:val="nil"/>
          <w:tr2bl w:val="nil"/>
        </w:tcBorders>
      </w:tcPr>
    </w:tblStylePr>
    <w:tblStylePr w:type="firstCol">
      <w:tblPr/>
      <w:tcPr>
        <w:tcBorders>
          <w:top w:val="nil"/>
          <w:left w:val="nil"/>
          <w:bottom w:val="nil"/>
          <w:right w:val="single" w:sz="6" w:space="0" w:color="000000"/>
          <w:insideH w:val="nil"/>
          <w:insideV w:val="nil"/>
          <w:tl2br w:val="nil"/>
          <w:tr2bl w:val="nil"/>
        </w:tcBorders>
      </w:tcPr>
    </w:tblStylePr>
    <w:tblStylePr w:type="neCell">
      <w:rPr>
        <w:b/>
        <w:bCs/>
        <w:i w:val="0"/>
        <w:iCs w:val="0"/>
      </w:rPr>
    </w:tblStylePr>
    <w:tblStylePr w:type="swCell">
      <w:rPr>
        <w:b/>
        <w:bCs/>
      </w:rPr>
    </w:tblStylePr>
  </w:style>
  <w:style w:type="table" w:styleId="2fb">
    <w:name w:val="Table Classic 2"/>
    <w:basedOn w:val="afff"/>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14">
    <w:name w:val="古典型 21"/>
    <w:basedOn w:val="afff"/>
    <w:next w:val="2fb"/>
    <w:unhideWhenUsed/>
    <w:rsid w:val="009D36F2"/>
    <w:pPr>
      <w:widowControl w:val="0"/>
      <w:jc w:val="both"/>
    </w:pPr>
    <w:rPr>
      <w:rFonts w:ascii="Verdana" w:eastAsia="宋体" w:hAnsi="Verdana" w:cs="Arial"/>
      <w:kern w:val="0"/>
      <w:sz w:val="20"/>
      <w:szCs w:val="20"/>
    </w:rPr>
    <w:tblPr>
      <w:tblInd w:w="0" w:type="nil"/>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112">
    <w:name w:val="古典型 211"/>
    <w:basedOn w:val="afff"/>
    <w:next w:val="2fb"/>
    <w:unhideWhenUsed/>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customStyle="1" w:styleId="21110">
    <w:name w:val="古典型 2111"/>
    <w:basedOn w:val="afff"/>
    <w:unhideWhenUsed/>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customStyle="1" w:styleId="2121">
    <w:name w:val="古典型 212"/>
    <w:basedOn w:val="afff"/>
    <w:unhideWhenUsed/>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customStyle="1" w:styleId="223">
    <w:name w:val="古典型 22"/>
    <w:basedOn w:val="afff"/>
    <w:rsid w:val="009D36F2"/>
    <w:pPr>
      <w:widowControl w:val="0"/>
      <w:jc w:val="both"/>
    </w:pPr>
    <w:rPr>
      <w:rFonts w:ascii="Verdana" w:eastAsia="宋体" w:hAnsi="Verdana" w:cs="Arial"/>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top w:val="nil"/>
          <w:left w:val="nil"/>
          <w:bottom w:val="single" w:sz="6" w:space="0" w:color="000000"/>
          <w:right w:val="nil"/>
          <w:insideH w:val="nil"/>
          <w:insideV w:val="nil"/>
          <w:tl2br w:val="nil"/>
          <w:tr2bl w:val="nil"/>
        </w:tcBorders>
        <w:shd w:val="solid" w:color="800080" w:fill="FFFFFF"/>
      </w:tcPr>
    </w:tblStylePr>
    <w:tblStylePr w:type="lastRow">
      <w:tblPr/>
      <w:tcPr>
        <w:tcBorders>
          <w:top w:val="single" w:sz="6" w:space="0" w:color="000000"/>
          <w:left w:val="nil"/>
          <w:bottom w:val="nil"/>
          <w:right w:val="nil"/>
          <w:insideH w:val="nil"/>
          <w:insideV w:val="nil"/>
          <w:tl2br w:val="nil"/>
          <w:tr2bl w:val="nil"/>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table" w:styleId="3f1">
    <w:name w:val="Table Classic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color w:val="000080"/>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a">
    <w:name w:val="Table Classic 4"/>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affffffffffff">
    <w:name w:val="关键词"/>
    <w:basedOn w:val="affd"/>
    <w:qFormat/>
    <w:rsid w:val="009D36F2"/>
    <w:pPr>
      <w:keepNext/>
      <w:widowControl/>
      <w:tabs>
        <w:tab w:val="left" w:pos="907"/>
      </w:tabs>
      <w:autoSpaceDE w:val="0"/>
      <w:autoSpaceDN w:val="0"/>
      <w:adjustRightInd w:val="0"/>
      <w:spacing w:line="360" w:lineRule="auto"/>
      <w:ind w:left="879" w:hanging="879"/>
    </w:pPr>
    <w:rPr>
      <w:rFonts w:ascii="Arial" w:eastAsia="宋体" w:hAnsi="Arial" w:cs="Times New Roman"/>
      <w:b/>
      <w:kern w:val="0"/>
    </w:rPr>
  </w:style>
  <w:style w:type="paragraph" w:customStyle="1" w:styleId="2fc">
    <w:name w:val="规程 标题2"/>
    <w:basedOn w:val="26"/>
    <w:qFormat/>
    <w:rsid w:val="009D36F2"/>
    <w:pPr>
      <w:keepLines w:val="0"/>
      <w:widowControl/>
      <w:tabs>
        <w:tab w:val="num" w:pos="780"/>
      </w:tabs>
      <w:autoSpaceDE w:val="0"/>
      <w:autoSpaceDN w:val="0"/>
      <w:spacing w:before="240" w:after="240" w:line="240" w:lineRule="auto"/>
      <w:ind w:leftChars="200" w:left="780" w:hangingChars="200" w:hanging="360"/>
      <w:jc w:val="left"/>
    </w:pPr>
    <w:rPr>
      <w:rFonts w:ascii="Times New Roman" w:eastAsia="Dotum" w:hAnsi="Times New Roman" w:cs="Times New Roman"/>
      <w:bCs w:val="0"/>
      <w:kern w:val="0"/>
      <w:sz w:val="22"/>
      <w:szCs w:val="24"/>
    </w:rPr>
  </w:style>
  <w:style w:type="paragraph" w:customStyle="1" w:styleId="1fa">
    <w:name w:val="规范章节1"/>
    <w:basedOn w:val="19"/>
    <w:link w:val="1Char3"/>
    <w:rsid w:val="009D36F2"/>
    <w:pPr>
      <w:keepLines w:val="0"/>
      <w:widowControl/>
      <w:tabs>
        <w:tab w:val="num" w:pos="425"/>
        <w:tab w:val="num" w:pos="567"/>
      </w:tabs>
      <w:snapToGrid w:val="0"/>
      <w:spacing w:before="480" w:after="360" w:line="360" w:lineRule="auto"/>
      <w:ind w:left="425" w:hanging="425"/>
      <w:jc w:val="left"/>
    </w:pPr>
    <w:rPr>
      <w:rFonts w:ascii="黑体" w:eastAsia="黑体" w:hAnsi="Arial" w:cs="Arial"/>
      <w:bCs w:val="0"/>
      <w:snapToGrid w:val="0"/>
      <w:kern w:val="0"/>
      <w:sz w:val="21"/>
      <w:szCs w:val="21"/>
    </w:rPr>
  </w:style>
  <w:style w:type="character" w:customStyle="1" w:styleId="1Char3">
    <w:name w:val="规范章节1 Char"/>
    <w:link w:val="1fa"/>
    <w:locked/>
    <w:rsid w:val="009D36F2"/>
    <w:rPr>
      <w:rFonts w:ascii="黑体" w:eastAsia="黑体" w:hAnsi="Arial" w:cs="Arial"/>
      <w:b/>
      <w:snapToGrid w:val="0"/>
      <w:kern w:val="0"/>
      <w:szCs w:val="21"/>
    </w:rPr>
  </w:style>
  <w:style w:type="paragraph" w:customStyle="1" w:styleId="affffffffffff0">
    <w:name w:val="规范正文"/>
    <w:basedOn w:val="affd"/>
    <w:link w:val="Charfe"/>
    <w:qFormat/>
    <w:rsid w:val="009D36F2"/>
    <w:pPr>
      <w:spacing w:before="60" w:after="60" w:line="300" w:lineRule="auto"/>
      <w:ind w:firstLine="420"/>
    </w:pPr>
    <w:rPr>
      <w:rFonts w:ascii="Times New Roman" w:eastAsia="宋体" w:hAnsi="Times New Roman" w:cs="Times New Roman"/>
      <w:szCs w:val="24"/>
    </w:rPr>
  </w:style>
  <w:style w:type="character" w:customStyle="1" w:styleId="Charfe">
    <w:name w:val="规范正文 Char"/>
    <w:link w:val="affffffffffff0"/>
    <w:rsid w:val="009D36F2"/>
    <w:rPr>
      <w:rFonts w:ascii="Times New Roman" w:eastAsia="宋体" w:hAnsi="Times New Roman" w:cs="Times New Roman"/>
      <w:szCs w:val="24"/>
    </w:rPr>
  </w:style>
  <w:style w:type="paragraph" w:customStyle="1" w:styleId="-10">
    <w:name w:val="规范正文-1级项目符号"/>
    <w:basedOn w:val="affd"/>
    <w:link w:val="-1Char"/>
    <w:qFormat/>
    <w:rsid w:val="009D36F2"/>
    <w:pPr>
      <w:spacing w:line="360" w:lineRule="auto"/>
    </w:pPr>
    <w:rPr>
      <w:rFonts w:ascii="宋体" w:eastAsia="宋体" w:hAnsi="宋体"/>
      <w:lang w:val="x-none" w:eastAsia="x-none"/>
    </w:rPr>
  </w:style>
  <w:style w:type="character" w:customStyle="1" w:styleId="-1Char">
    <w:name w:val="规范正文-1级项目符号 Char"/>
    <w:link w:val="-10"/>
    <w:locked/>
    <w:rsid w:val="009D36F2"/>
    <w:rPr>
      <w:rFonts w:ascii="宋体" w:eastAsia="宋体" w:hAnsi="宋体"/>
      <w:lang w:val="x-none" w:eastAsia="x-none"/>
    </w:rPr>
  </w:style>
  <w:style w:type="paragraph" w:customStyle="1" w:styleId="-2">
    <w:name w:val="规范正文-2级项目"/>
    <w:basedOn w:val="affd"/>
    <w:link w:val="-2Char"/>
    <w:qFormat/>
    <w:rsid w:val="009D36F2"/>
    <w:pPr>
      <w:numPr>
        <w:numId w:val="78"/>
      </w:numPr>
      <w:spacing w:line="360" w:lineRule="auto"/>
    </w:pPr>
    <w:rPr>
      <w:rFonts w:ascii="宋体" w:hAnsi="宋体"/>
      <w:szCs w:val="24"/>
      <w:lang w:val="x-none" w:eastAsia="x-none"/>
    </w:rPr>
  </w:style>
  <w:style w:type="character" w:customStyle="1" w:styleId="-2Char">
    <w:name w:val="规范正文-2级项目 Char"/>
    <w:link w:val="-2"/>
    <w:locked/>
    <w:rsid w:val="009D36F2"/>
    <w:rPr>
      <w:rFonts w:ascii="宋体" w:hAnsi="宋体"/>
      <w:szCs w:val="24"/>
      <w:lang w:val="x-none" w:eastAsia="x-none"/>
    </w:rPr>
  </w:style>
  <w:style w:type="paragraph" w:customStyle="1" w:styleId="affffffffffff1">
    <w:name w:val="规格书正文"/>
    <w:basedOn w:val="affd"/>
    <w:link w:val="Charff"/>
    <w:qFormat/>
    <w:rsid w:val="009D36F2"/>
    <w:pPr>
      <w:spacing w:line="360" w:lineRule="auto"/>
      <w:ind w:firstLine="420"/>
    </w:pPr>
    <w:rPr>
      <w:rFonts w:ascii="Calibri" w:eastAsia="宋体" w:hAnsi="Calibri" w:cs="Times New Roman"/>
    </w:rPr>
  </w:style>
  <w:style w:type="character" w:customStyle="1" w:styleId="Charff">
    <w:name w:val="规格书正文 Char"/>
    <w:link w:val="affffffffffff1"/>
    <w:rsid w:val="009D36F2"/>
    <w:rPr>
      <w:rFonts w:ascii="Calibri" w:eastAsia="宋体" w:hAnsi="Calibri" w:cs="Times New Roman"/>
    </w:rPr>
  </w:style>
  <w:style w:type="character" w:styleId="affffffffffff2">
    <w:name w:val="line number"/>
    <w:qFormat/>
    <w:rsid w:val="009D36F2"/>
  </w:style>
  <w:style w:type="paragraph" w:styleId="affffffffffff3">
    <w:name w:val="macro"/>
    <w:link w:val="Charff0"/>
    <w:qFormat/>
    <w:rsid w:val="009D36F2"/>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spacing w:before="60" w:after="60"/>
      <w:ind w:firstLine="425"/>
    </w:pPr>
    <w:rPr>
      <w:rFonts w:ascii="Courier New" w:eastAsia="宋体" w:hAnsi="Courier New" w:cs="Times New Roman"/>
      <w:b/>
      <w:sz w:val="24"/>
      <w:szCs w:val="24"/>
    </w:rPr>
  </w:style>
  <w:style w:type="character" w:customStyle="1" w:styleId="Charff0">
    <w:name w:val="宏文本 Char"/>
    <w:basedOn w:val="affe"/>
    <w:link w:val="affffffffffff3"/>
    <w:rsid w:val="009D36F2"/>
    <w:rPr>
      <w:rFonts w:ascii="Courier New" w:eastAsia="宋体" w:hAnsi="Courier New" w:cs="Times New Roman"/>
      <w:b/>
      <w:sz w:val="24"/>
      <w:szCs w:val="24"/>
    </w:rPr>
  </w:style>
  <w:style w:type="character" w:customStyle="1" w:styleId="Char1a">
    <w:name w:val="宏文本 Char1"/>
    <w:basedOn w:val="affe"/>
    <w:semiHidden/>
    <w:rsid w:val="009D36F2"/>
    <w:rPr>
      <w:rFonts w:ascii="Courier New" w:eastAsia="宋体" w:hAnsi="Courier New" w:cs="Courier New"/>
      <w:sz w:val="24"/>
      <w:szCs w:val="24"/>
    </w:rPr>
  </w:style>
  <w:style w:type="paragraph" w:styleId="affffffffffff4">
    <w:name w:val="envelope return"/>
    <w:basedOn w:val="affd"/>
    <w:rsid w:val="009D36F2"/>
    <w:pPr>
      <w:snapToGrid w:val="0"/>
      <w:spacing w:before="60" w:after="60" w:line="360" w:lineRule="auto"/>
      <w:ind w:firstLine="425"/>
      <w:jc w:val="left"/>
    </w:pPr>
    <w:rPr>
      <w:rFonts w:ascii="Arial" w:eastAsia="宋体" w:hAnsi="Arial" w:cs="Arial"/>
      <w:sz w:val="24"/>
      <w:szCs w:val="20"/>
    </w:rPr>
  </w:style>
  <w:style w:type="table" w:styleId="1fb">
    <w:name w:val="Table Simple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2">
    <w:name w:val="Table Simple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affffffffffff5">
    <w:name w:val="脚注"/>
    <w:basedOn w:val="affd"/>
    <w:qFormat/>
    <w:rsid w:val="009D36F2"/>
    <w:pPr>
      <w:autoSpaceDE w:val="0"/>
      <w:autoSpaceDN w:val="0"/>
      <w:adjustRightInd w:val="0"/>
      <w:spacing w:after="90"/>
      <w:jc w:val="left"/>
    </w:pPr>
    <w:rPr>
      <w:rFonts w:ascii="Times New Roman" w:eastAsia="宋体" w:hAnsi="Times New Roman" w:cs="Times New Roman"/>
      <w:kern w:val="0"/>
      <w:sz w:val="18"/>
      <w:szCs w:val="20"/>
    </w:rPr>
  </w:style>
  <w:style w:type="paragraph" w:styleId="affffffffffff6">
    <w:name w:val="footnote text"/>
    <w:basedOn w:val="affd"/>
    <w:link w:val="Charff1"/>
    <w:qFormat/>
    <w:rsid w:val="009D36F2"/>
    <w:pPr>
      <w:snapToGrid w:val="0"/>
      <w:spacing w:before="60" w:after="60" w:line="360" w:lineRule="auto"/>
      <w:ind w:firstLine="425"/>
      <w:jc w:val="left"/>
    </w:pPr>
    <w:rPr>
      <w:rFonts w:ascii="宋体" w:eastAsia="宋体" w:hAnsi="Times New Roman" w:cs="Times New Roman"/>
      <w:sz w:val="18"/>
      <w:szCs w:val="18"/>
    </w:rPr>
  </w:style>
  <w:style w:type="character" w:customStyle="1" w:styleId="Charff1">
    <w:name w:val="脚注文本 Char"/>
    <w:basedOn w:val="affe"/>
    <w:link w:val="affffffffffff6"/>
    <w:rsid w:val="009D36F2"/>
    <w:rPr>
      <w:rFonts w:ascii="宋体" w:eastAsia="宋体" w:hAnsi="Times New Roman" w:cs="Times New Roman"/>
      <w:sz w:val="18"/>
      <w:szCs w:val="18"/>
    </w:rPr>
  </w:style>
  <w:style w:type="character" w:customStyle="1" w:styleId="Char1b">
    <w:name w:val="脚注文本 Char1"/>
    <w:uiPriority w:val="99"/>
    <w:semiHidden/>
    <w:rsid w:val="009D36F2"/>
    <w:rPr>
      <w:kern w:val="2"/>
      <w:sz w:val="18"/>
      <w:szCs w:val="18"/>
    </w:rPr>
  </w:style>
  <w:style w:type="character" w:styleId="affffffffffff7">
    <w:name w:val="footnote reference"/>
    <w:rsid w:val="009D36F2"/>
    <w:rPr>
      <w:vertAlign w:val="superscript"/>
    </w:rPr>
  </w:style>
  <w:style w:type="paragraph" w:customStyle="1" w:styleId="afc">
    <w:name w:val="节"/>
    <w:basedOn w:val="26"/>
    <w:rsid w:val="009D36F2"/>
    <w:pPr>
      <w:numPr>
        <w:ilvl w:val="1"/>
        <w:numId w:val="79"/>
      </w:numPr>
      <w:tabs>
        <w:tab w:val="clear" w:pos="576"/>
        <w:tab w:val="left" w:pos="432"/>
      </w:tabs>
      <w:spacing w:line="240" w:lineRule="auto"/>
    </w:pPr>
    <w:rPr>
      <w:rFonts w:ascii="黑体" w:eastAsia="黑体" w:hAnsi="Arial" w:cs="Times New Roman"/>
      <w:b w:val="0"/>
      <w:sz w:val="28"/>
      <w:szCs w:val="28"/>
    </w:rPr>
  </w:style>
  <w:style w:type="paragraph" w:styleId="affffffffffff8">
    <w:name w:val="Closing"/>
    <w:basedOn w:val="affd"/>
    <w:link w:val="Charff2"/>
    <w:qFormat/>
    <w:rsid w:val="009D36F2"/>
    <w:pPr>
      <w:spacing w:before="60" w:after="60" w:line="360" w:lineRule="auto"/>
      <w:ind w:leftChars="2100" w:left="100" w:firstLine="425"/>
      <w:jc w:val="left"/>
    </w:pPr>
    <w:rPr>
      <w:rFonts w:ascii="宋体" w:eastAsia="宋体" w:hAnsi="Times New Roman" w:cs="Times New Roman"/>
      <w:sz w:val="24"/>
      <w:szCs w:val="20"/>
    </w:rPr>
  </w:style>
  <w:style w:type="character" w:customStyle="1" w:styleId="Charff2">
    <w:name w:val="结束语 Char"/>
    <w:basedOn w:val="affe"/>
    <w:link w:val="affffffffffff8"/>
    <w:rsid w:val="009D36F2"/>
    <w:rPr>
      <w:rFonts w:ascii="宋体" w:eastAsia="宋体" w:hAnsi="Times New Roman" w:cs="Times New Roman"/>
      <w:sz w:val="24"/>
      <w:szCs w:val="20"/>
    </w:rPr>
  </w:style>
  <w:style w:type="character" w:customStyle="1" w:styleId="Char1c">
    <w:name w:val="结束语 Char1"/>
    <w:basedOn w:val="affe"/>
    <w:semiHidden/>
    <w:rsid w:val="009D36F2"/>
    <w:rPr>
      <w:rFonts w:ascii="Times New Roman" w:eastAsia="宋体" w:hAnsi="Times New Roman" w:cs="Times New Roman"/>
      <w:sz w:val="20"/>
      <w:szCs w:val="20"/>
    </w:rPr>
  </w:style>
  <w:style w:type="paragraph" w:customStyle="1" w:styleId="affffffffffff9">
    <w:name w:val="解释字体"/>
    <w:basedOn w:val="affd"/>
    <w:next w:val="affd"/>
    <w:qFormat/>
    <w:rsid w:val="009D36F2"/>
    <w:pPr>
      <w:widowControl/>
      <w:spacing w:after="80"/>
      <w:jc w:val="left"/>
    </w:pPr>
    <w:rPr>
      <w:rFonts w:ascii="Times New Roman" w:eastAsia="宋体" w:hAnsi="Times New Roman" w:cs="Times New Roman"/>
      <w:i/>
      <w:snapToGrid w:val="0"/>
      <w:kern w:val="0"/>
      <w:sz w:val="20"/>
      <w:szCs w:val="20"/>
    </w:rPr>
  </w:style>
  <w:style w:type="table" w:styleId="1fc">
    <w:name w:val="Table Subtle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nil"/>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ffffffffffa">
    <w:name w:val="矩形"/>
    <w:basedOn w:val="affd"/>
    <w:qFormat/>
    <w:rsid w:val="009D36F2"/>
    <w:pPr>
      <w:spacing w:line="312" w:lineRule="auto"/>
    </w:pPr>
    <w:rPr>
      <w:rFonts w:ascii="宋体" w:eastAsia="宋体" w:hAnsi="Times New Roman" w:cs="Times New Roman"/>
      <w:szCs w:val="20"/>
    </w:rPr>
  </w:style>
  <w:style w:type="table" w:styleId="1fd">
    <w:name w:val="Table 3D effects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
    <w:name w:val="Table 3D effects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nil"/>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3">
    <w:name w:val="Table 3D effects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StyleColBandSize w:val="1"/>
      <w:tblInd w:w="0" w:type="nil"/>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ffffffffffffb">
    <w:name w:val="联创正文"/>
    <w:basedOn w:val="affd"/>
    <w:link w:val="Charff3"/>
    <w:qFormat/>
    <w:rsid w:val="009D36F2"/>
    <w:pPr>
      <w:spacing w:line="360" w:lineRule="auto"/>
      <w:jc w:val="left"/>
    </w:pPr>
    <w:rPr>
      <w:rFonts w:ascii="宋体" w:eastAsia="宋体" w:hAnsi="宋体" w:cs="Times New Roman"/>
      <w:kern w:val="0"/>
      <w:szCs w:val="24"/>
    </w:rPr>
  </w:style>
  <w:style w:type="character" w:customStyle="1" w:styleId="Charff3">
    <w:name w:val="联创正文 Char"/>
    <w:link w:val="affffffffffffb"/>
    <w:rsid w:val="009D36F2"/>
    <w:rPr>
      <w:rFonts w:ascii="宋体" w:eastAsia="宋体" w:hAnsi="宋体" w:cs="Times New Roman"/>
      <w:kern w:val="0"/>
      <w:szCs w:val="24"/>
    </w:rPr>
  </w:style>
  <w:style w:type="paragraph" w:styleId="4b">
    <w:name w:val="List 4"/>
    <w:basedOn w:val="affd"/>
    <w:rsid w:val="009D36F2"/>
    <w:pPr>
      <w:spacing w:before="60" w:after="60" w:line="360" w:lineRule="auto"/>
      <w:ind w:leftChars="600" w:left="100" w:hangingChars="200" w:hanging="200"/>
      <w:jc w:val="left"/>
    </w:pPr>
    <w:rPr>
      <w:rFonts w:ascii="宋体" w:eastAsia="宋体" w:hAnsi="Times New Roman" w:cs="Times New Roman"/>
      <w:sz w:val="24"/>
      <w:szCs w:val="20"/>
    </w:rPr>
  </w:style>
  <w:style w:type="paragraph" w:styleId="52">
    <w:name w:val="List 5"/>
    <w:basedOn w:val="affd"/>
    <w:qFormat/>
    <w:rsid w:val="009D36F2"/>
    <w:pPr>
      <w:numPr>
        <w:numId w:val="80"/>
      </w:numPr>
      <w:tabs>
        <w:tab w:val="clear" w:pos="260"/>
        <w:tab w:val="num" w:pos="360"/>
      </w:tabs>
    </w:pPr>
    <w:rPr>
      <w:rFonts w:ascii="Times New Roman" w:eastAsia="宋体" w:hAnsi="Times New Roman" w:cs="Times New Roman"/>
      <w:b/>
    </w:rPr>
  </w:style>
  <w:style w:type="paragraph" w:styleId="24">
    <w:name w:val="List Number 2"/>
    <w:basedOn w:val="affd"/>
    <w:qFormat/>
    <w:rsid w:val="009D36F2"/>
    <w:pPr>
      <w:numPr>
        <w:numId w:val="91"/>
      </w:numPr>
      <w:tabs>
        <w:tab w:val="left" w:pos="567"/>
      </w:tabs>
    </w:pPr>
    <w:rPr>
      <w:rFonts w:ascii="Times New Roman" w:eastAsia="宋体" w:hAnsi="Times New Roman" w:cs="Times New Roman"/>
      <w:sz w:val="28"/>
      <w:szCs w:val="20"/>
    </w:rPr>
  </w:style>
  <w:style w:type="paragraph" w:styleId="3">
    <w:name w:val="List Number 3"/>
    <w:basedOn w:val="affd"/>
    <w:qFormat/>
    <w:rsid w:val="009D36F2"/>
    <w:pPr>
      <w:numPr>
        <w:numId w:val="81"/>
      </w:numPr>
      <w:spacing w:before="60" w:after="60" w:line="360" w:lineRule="auto"/>
      <w:jc w:val="left"/>
    </w:pPr>
    <w:rPr>
      <w:rFonts w:ascii="宋体" w:eastAsia="宋体" w:hAnsi="Times New Roman" w:cs="Times New Roman"/>
      <w:sz w:val="24"/>
      <w:szCs w:val="20"/>
    </w:rPr>
  </w:style>
  <w:style w:type="paragraph" w:styleId="4">
    <w:name w:val="List Number 4"/>
    <w:basedOn w:val="affd"/>
    <w:qFormat/>
    <w:rsid w:val="009D36F2"/>
    <w:pPr>
      <w:widowControl/>
      <w:numPr>
        <w:numId w:val="82"/>
      </w:numPr>
      <w:tabs>
        <w:tab w:val="clear" w:pos="1620"/>
        <w:tab w:val="num" w:pos="360"/>
      </w:tabs>
      <w:spacing w:after="80"/>
      <w:ind w:leftChars="0" w:left="0" w:firstLineChars="0" w:firstLine="0"/>
      <w:jc w:val="left"/>
    </w:pPr>
    <w:rPr>
      <w:rFonts w:ascii="Times New Roman" w:eastAsia="宋体" w:hAnsi="Times New Roman" w:cs="Times New Roman"/>
      <w:kern w:val="0"/>
      <w:sz w:val="20"/>
      <w:szCs w:val="20"/>
      <w:lang w:eastAsia="en-US"/>
    </w:rPr>
  </w:style>
  <w:style w:type="paragraph" w:styleId="5">
    <w:name w:val="List Number 5"/>
    <w:basedOn w:val="affd"/>
    <w:rsid w:val="009D36F2"/>
    <w:pPr>
      <w:numPr>
        <w:numId w:val="83"/>
      </w:numPr>
      <w:spacing w:before="60" w:after="60" w:line="360" w:lineRule="auto"/>
      <w:jc w:val="left"/>
    </w:pPr>
    <w:rPr>
      <w:rFonts w:ascii="宋体" w:eastAsia="宋体" w:hAnsi="Times New Roman" w:cs="Times New Roman"/>
      <w:sz w:val="24"/>
      <w:szCs w:val="20"/>
    </w:rPr>
  </w:style>
  <w:style w:type="paragraph" w:styleId="affffffffffffc">
    <w:name w:val="List Continue"/>
    <w:basedOn w:val="affd"/>
    <w:rsid w:val="009D36F2"/>
    <w:pPr>
      <w:spacing w:before="60" w:after="120" w:line="360" w:lineRule="auto"/>
      <w:ind w:leftChars="200" w:left="420" w:firstLine="425"/>
      <w:jc w:val="left"/>
    </w:pPr>
    <w:rPr>
      <w:rFonts w:ascii="宋体" w:eastAsia="宋体" w:hAnsi="Times New Roman" w:cs="Times New Roman"/>
      <w:sz w:val="24"/>
      <w:szCs w:val="20"/>
    </w:rPr>
  </w:style>
  <w:style w:type="paragraph" w:styleId="2ff0">
    <w:name w:val="List Continue 2"/>
    <w:basedOn w:val="affd"/>
    <w:rsid w:val="009D36F2"/>
    <w:pPr>
      <w:spacing w:before="60" w:after="120" w:line="360" w:lineRule="auto"/>
      <w:ind w:leftChars="400" w:left="840" w:firstLine="425"/>
      <w:jc w:val="left"/>
    </w:pPr>
    <w:rPr>
      <w:rFonts w:ascii="宋体" w:eastAsia="宋体" w:hAnsi="Times New Roman" w:cs="Times New Roman"/>
      <w:sz w:val="24"/>
      <w:szCs w:val="20"/>
    </w:rPr>
  </w:style>
  <w:style w:type="paragraph" w:styleId="3f4">
    <w:name w:val="List Continue 3"/>
    <w:basedOn w:val="affd"/>
    <w:rsid w:val="009D36F2"/>
    <w:pPr>
      <w:spacing w:before="60" w:after="120" w:line="360" w:lineRule="auto"/>
      <w:ind w:leftChars="600" w:left="1260" w:firstLine="425"/>
      <w:jc w:val="left"/>
    </w:pPr>
    <w:rPr>
      <w:rFonts w:ascii="宋体" w:eastAsia="宋体" w:hAnsi="Times New Roman" w:cs="Times New Roman"/>
      <w:sz w:val="24"/>
      <w:szCs w:val="20"/>
    </w:rPr>
  </w:style>
  <w:style w:type="paragraph" w:styleId="4c">
    <w:name w:val="List Continue 4"/>
    <w:basedOn w:val="affd"/>
    <w:rsid w:val="009D36F2"/>
    <w:pPr>
      <w:spacing w:before="60" w:after="120" w:line="360" w:lineRule="auto"/>
      <w:ind w:leftChars="800" w:left="1680" w:firstLine="425"/>
      <w:jc w:val="left"/>
    </w:pPr>
    <w:rPr>
      <w:rFonts w:ascii="宋体" w:eastAsia="宋体" w:hAnsi="Times New Roman" w:cs="Times New Roman"/>
      <w:sz w:val="24"/>
      <w:szCs w:val="20"/>
    </w:rPr>
  </w:style>
  <w:style w:type="paragraph" w:styleId="5a">
    <w:name w:val="List Continue 5"/>
    <w:basedOn w:val="affd"/>
    <w:rsid w:val="009D36F2"/>
    <w:pPr>
      <w:spacing w:before="60" w:after="120" w:line="360" w:lineRule="auto"/>
      <w:ind w:leftChars="1000" w:left="2100" w:firstLine="425"/>
      <w:jc w:val="left"/>
    </w:pPr>
    <w:rPr>
      <w:rFonts w:ascii="宋体" w:eastAsia="宋体" w:hAnsi="Times New Roman" w:cs="Times New Roman"/>
      <w:sz w:val="24"/>
      <w:szCs w:val="20"/>
    </w:rPr>
  </w:style>
  <w:style w:type="paragraph" w:styleId="2">
    <w:name w:val="List Bullet 2"/>
    <w:basedOn w:val="affd"/>
    <w:qFormat/>
    <w:rsid w:val="009D36F2"/>
    <w:pPr>
      <w:numPr>
        <w:numId w:val="84"/>
      </w:numPr>
      <w:tabs>
        <w:tab w:val="clear" w:pos="360"/>
        <w:tab w:val="num" w:pos="780"/>
      </w:tabs>
      <w:ind w:leftChars="200" w:left="200"/>
    </w:pPr>
    <w:rPr>
      <w:rFonts w:ascii="Times New Roman" w:eastAsia="宋体" w:hAnsi="Times New Roman" w:cs="Times New Roman"/>
      <w:szCs w:val="24"/>
    </w:rPr>
  </w:style>
  <w:style w:type="paragraph" w:styleId="30">
    <w:name w:val="List Bullet 3"/>
    <w:basedOn w:val="affd"/>
    <w:qFormat/>
    <w:rsid w:val="009D36F2"/>
    <w:pPr>
      <w:numPr>
        <w:numId w:val="85"/>
      </w:numPr>
      <w:tabs>
        <w:tab w:val="clear" w:pos="360"/>
        <w:tab w:val="num" w:pos="990"/>
      </w:tabs>
      <w:ind w:leftChars="300" w:left="300"/>
    </w:pPr>
    <w:rPr>
      <w:rFonts w:ascii="Times New Roman" w:eastAsia="宋体" w:hAnsi="Times New Roman" w:cs="Times New Roman"/>
      <w:szCs w:val="24"/>
    </w:rPr>
  </w:style>
  <w:style w:type="paragraph" w:styleId="40">
    <w:name w:val="List Bullet 4"/>
    <w:basedOn w:val="affd"/>
    <w:autoRedefine/>
    <w:qFormat/>
    <w:rsid w:val="009D36F2"/>
    <w:pPr>
      <w:numPr>
        <w:numId w:val="86"/>
      </w:numPr>
      <w:spacing w:before="60" w:after="60" w:line="360" w:lineRule="auto"/>
      <w:jc w:val="left"/>
    </w:pPr>
    <w:rPr>
      <w:rFonts w:ascii="宋体" w:eastAsia="宋体" w:hAnsi="Times New Roman" w:cs="Times New Roman"/>
      <w:sz w:val="24"/>
      <w:szCs w:val="20"/>
    </w:rPr>
  </w:style>
  <w:style w:type="paragraph" w:styleId="50">
    <w:name w:val="List Bullet 5"/>
    <w:basedOn w:val="affd"/>
    <w:autoRedefine/>
    <w:qFormat/>
    <w:rsid w:val="009D36F2"/>
    <w:pPr>
      <w:numPr>
        <w:numId w:val="87"/>
      </w:numPr>
      <w:spacing w:before="60" w:after="60" w:line="360" w:lineRule="auto"/>
      <w:jc w:val="left"/>
    </w:pPr>
    <w:rPr>
      <w:rFonts w:ascii="宋体" w:eastAsia="宋体" w:hAnsi="Times New Roman" w:cs="Times New Roman"/>
      <w:sz w:val="24"/>
      <w:szCs w:val="20"/>
    </w:rPr>
  </w:style>
  <w:style w:type="table" w:styleId="1fe">
    <w:name w:val="Table List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nil"/>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1">
    <w:name w:val="Table List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2"/>
      <w:tblInd w:w="0" w:type="nil"/>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5">
    <w:name w:val="Table List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d">
    <w:name w:val="Table List 4"/>
    <w:basedOn w:val="afff"/>
    <w:rsid w:val="009D36F2"/>
    <w:pPr>
      <w:widowControl w:val="0"/>
      <w:jc w:val="both"/>
    </w:pPr>
    <w:rPr>
      <w:rFonts w:ascii="Times New Roman" w:eastAsia="Dotum"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412">
    <w:name w:val="列表型 41"/>
    <w:basedOn w:val="afff"/>
    <w:rsid w:val="009D36F2"/>
    <w:pPr>
      <w:widowControl w:val="0"/>
      <w:jc w:val="both"/>
    </w:pPr>
    <w:rPr>
      <w:rFonts w:ascii="Times New Roman" w:eastAsia="Dotum"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top w:val="nil"/>
          <w:left w:val="nil"/>
          <w:bottom w:val="single" w:sz="12" w:space="0" w:color="000000"/>
          <w:right w:val="nil"/>
          <w:insideH w:val="nil"/>
          <w:insideV w:val="nil"/>
          <w:tl2br w:val="nil"/>
          <w:tr2bl w:val="nil"/>
        </w:tcBorders>
        <w:shd w:val="solid" w:color="808080" w:fill="FFFFFF"/>
      </w:tcPr>
    </w:tblStylePr>
  </w:style>
  <w:style w:type="table" w:styleId="5b">
    <w:name w:val="Table List 5"/>
    <w:basedOn w:val="afff"/>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512">
    <w:name w:val="列表型 51"/>
    <w:basedOn w:val="afff"/>
    <w:next w:val="5b"/>
    <w:unhideWhenUsed/>
    <w:rsid w:val="009D36F2"/>
    <w:pPr>
      <w:widowControl w:val="0"/>
      <w:jc w:val="both"/>
    </w:pPr>
    <w:rPr>
      <w:rFonts w:ascii="Verdana" w:eastAsia="宋体" w:hAnsi="Verdana" w:cs="Arial"/>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customStyle="1" w:styleId="5110">
    <w:name w:val="列表型 511"/>
    <w:basedOn w:val="afff"/>
    <w:unhideWhenUsed/>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StylePr>
  </w:style>
  <w:style w:type="table" w:customStyle="1" w:styleId="521">
    <w:name w:val="列表型 52"/>
    <w:basedOn w:val="afff"/>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top w:val="nil"/>
          <w:left w:val="nil"/>
          <w:bottom w:val="single" w:sz="12" w:space="0" w:color="000000"/>
          <w:right w:val="nil"/>
          <w:insideH w:val="nil"/>
          <w:insideV w:val="nil"/>
          <w:tl2br w:val="nil"/>
          <w:tr2bl w:val="nil"/>
        </w:tcBorders>
      </w:tcPr>
    </w:tblStylePr>
    <w:tblStylePr w:type="firstCol">
      <w:rPr>
        <w:b/>
        <w:bCs/>
      </w:rPr>
    </w:tblStylePr>
  </w:style>
  <w:style w:type="table" w:styleId="64">
    <w:name w:val="Table List 6"/>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ff"/>
    <w:rsid w:val="009D36F2"/>
    <w:pPr>
      <w:widowControl w:val="0"/>
      <w:jc w:val="both"/>
    </w:pPr>
    <w:rPr>
      <w:rFonts w:ascii="Verdana" w:eastAsia="宋体" w:hAnsi="Verdana" w:cs="Arial"/>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711">
    <w:name w:val="列表型 71"/>
    <w:basedOn w:val="afff"/>
    <w:next w:val="73"/>
    <w:unhideWhenUsed/>
    <w:rsid w:val="009D36F2"/>
    <w:pPr>
      <w:widowControl w:val="0"/>
      <w:jc w:val="both"/>
    </w:pPr>
    <w:rPr>
      <w:rFonts w:ascii="Verdana" w:eastAsia="宋体" w:hAnsi="Verdana" w:cs="Arial"/>
      <w:kern w:val="0"/>
      <w:sz w:val="20"/>
      <w:szCs w:val="20"/>
    </w:rPr>
    <w:tblPr>
      <w:tblStyleRowBandSize w:val="1"/>
      <w:tblInd w:w="0" w:type="nil"/>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7110">
    <w:name w:val="列表型 711"/>
    <w:basedOn w:val="afff"/>
    <w:next w:val="73"/>
    <w:unhideWhenUsed/>
    <w:rsid w:val="009D36F2"/>
    <w:pPr>
      <w:widowControl w:val="0"/>
      <w:jc w:val="both"/>
    </w:pPr>
    <w:rPr>
      <w:rFonts w:ascii="Verdana" w:eastAsia="宋体" w:hAnsi="Verdana" w:cs="Arial"/>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customStyle="1" w:styleId="7111">
    <w:name w:val="列表型 7111"/>
    <w:basedOn w:val="afff"/>
    <w:unhideWhenUsed/>
    <w:rsid w:val="009D36F2"/>
    <w:pPr>
      <w:widowControl w:val="0"/>
      <w:jc w:val="both"/>
    </w:pPr>
    <w:rPr>
      <w:rFonts w:ascii="Verdana" w:eastAsia="宋体" w:hAnsi="Verdana" w:cs="Arial"/>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customStyle="1" w:styleId="712">
    <w:name w:val="列表型 712"/>
    <w:basedOn w:val="afff"/>
    <w:unhideWhenUsed/>
    <w:rsid w:val="009D36F2"/>
    <w:pPr>
      <w:widowControl w:val="0"/>
      <w:jc w:val="both"/>
    </w:pPr>
    <w:rPr>
      <w:rFonts w:ascii="Verdana" w:eastAsia="宋体" w:hAnsi="Verdana" w:cs="Arial"/>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customStyle="1" w:styleId="720">
    <w:name w:val="列表型 72"/>
    <w:basedOn w:val="afff"/>
    <w:rsid w:val="009D36F2"/>
    <w:pPr>
      <w:widowControl w:val="0"/>
      <w:jc w:val="both"/>
    </w:pPr>
    <w:rPr>
      <w:rFonts w:ascii="Verdana" w:eastAsia="宋体" w:hAnsi="Verdana" w:cs="Arial"/>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top w:val="nil"/>
          <w:left w:val="nil"/>
          <w:bottom w:val="single" w:sz="12" w:space="0" w:color="008000"/>
          <w:right w:val="nil"/>
          <w:insideH w:val="nil"/>
          <w:insideV w:val="nil"/>
          <w:tl2br w:val="nil"/>
          <w:tr2bl w:val="nil"/>
        </w:tcBorders>
        <w:shd w:val="solid" w:color="C0C0C0" w:fill="FFFFFF"/>
      </w:tcPr>
    </w:tblStylePr>
    <w:tblStylePr w:type="lastRow">
      <w:rPr>
        <w:b/>
        <w:bCs/>
      </w:rPr>
      <w:tblPr/>
      <w:tcPr>
        <w:tcBorders>
          <w:top w:val="single" w:sz="12" w:space="0" w:color="008000"/>
          <w:left w:val="nil"/>
          <w:bottom w:val="nil"/>
          <w:right w:val="nil"/>
          <w:insideH w:val="nil"/>
          <w:insideV w:val="nil"/>
          <w:tl2br w:val="nil"/>
          <w:tr2bl w:val="nil"/>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82">
    <w:name w:val="Table List 8"/>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nil"/>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character" w:customStyle="1" w:styleId="Char25">
    <w:name w:val="列出段落 Char2"/>
    <w:qFormat/>
    <w:locked/>
    <w:rsid w:val="009D36F2"/>
    <w:rPr>
      <w:rFonts w:ascii="Calibri" w:hAnsi="Calibri"/>
      <w:kern w:val="2"/>
      <w:sz w:val="21"/>
      <w:szCs w:val="22"/>
    </w:rPr>
  </w:style>
  <w:style w:type="paragraph" w:customStyle="1" w:styleId="1ff">
    <w:name w:val="列出段落1"/>
    <w:basedOn w:val="affd"/>
    <w:uiPriority w:val="34"/>
    <w:unhideWhenUsed/>
    <w:qFormat/>
    <w:rsid w:val="009D36F2"/>
    <w:pPr>
      <w:widowControl/>
      <w:ind w:firstLineChars="200" w:firstLine="420"/>
      <w:jc w:val="left"/>
    </w:pPr>
    <w:rPr>
      <w:rFonts w:ascii="微软雅黑" w:eastAsia="微软雅黑" w:hAnsi="微软雅黑" w:cs="Times New Roman"/>
      <w:kern w:val="0"/>
      <w:lang w:eastAsia="en-US"/>
    </w:rPr>
  </w:style>
  <w:style w:type="paragraph" w:customStyle="1" w:styleId="117">
    <w:name w:val="列出段落11"/>
    <w:basedOn w:val="affd"/>
    <w:uiPriority w:val="99"/>
    <w:qFormat/>
    <w:rsid w:val="009D36F2"/>
    <w:pPr>
      <w:autoSpaceDE w:val="0"/>
      <w:autoSpaceDN w:val="0"/>
      <w:spacing w:after="160"/>
      <w:ind w:firstLineChars="200" w:firstLine="420"/>
    </w:pPr>
    <w:rPr>
      <w:rFonts w:ascii="Calibri" w:eastAsia="宋体" w:hAnsi="Calibri" w:cs="Times New Roman"/>
      <w:snapToGrid w:val="0"/>
    </w:rPr>
  </w:style>
  <w:style w:type="paragraph" w:customStyle="1" w:styleId="2ff2">
    <w:name w:val="列出段落2"/>
    <w:basedOn w:val="affd"/>
    <w:uiPriority w:val="34"/>
    <w:qFormat/>
    <w:rsid w:val="009D36F2"/>
    <w:pPr>
      <w:spacing w:line="360" w:lineRule="auto"/>
      <w:ind w:firstLineChars="200" w:firstLine="420"/>
    </w:pPr>
    <w:rPr>
      <w:rFonts w:ascii="Times New Roman" w:eastAsia="宋体" w:hAnsi="Times New Roman" w:cs="Times New Roman"/>
      <w:kern w:val="0"/>
      <w:sz w:val="24"/>
      <w:szCs w:val="24"/>
    </w:rPr>
  </w:style>
  <w:style w:type="paragraph" w:customStyle="1" w:styleId="3f6">
    <w:name w:val="列出段落3"/>
    <w:basedOn w:val="affd"/>
    <w:uiPriority w:val="99"/>
    <w:qFormat/>
    <w:rsid w:val="009D36F2"/>
    <w:pPr>
      <w:autoSpaceDE w:val="0"/>
      <w:autoSpaceDN w:val="0"/>
      <w:spacing w:after="160"/>
      <w:ind w:firstLineChars="200" w:firstLine="420"/>
    </w:pPr>
    <w:rPr>
      <w:rFonts w:ascii="Calibri" w:eastAsia="微软雅黑" w:hAnsi="Calibri" w:cs="Times New Roman"/>
      <w:snapToGrid w:val="0"/>
      <w:sz w:val="24"/>
    </w:rPr>
  </w:style>
  <w:style w:type="paragraph" w:customStyle="1" w:styleId="4e">
    <w:name w:val="列出段落4"/>
    <w:basedOn w:val="affd"/>
    <w:qFormat/>
    <w:rsid w:val="009D36F2"/>
    <w:pPr>
      <w:widowControl/>
      <w:autoSpaceDE w:val="0"/>
      <w:autoSpaceDN w:val="0"/>
      <w:ind w:firstLineChars="200" w:firstLine="420"/>
    </w:pPr>
    <w:rPr>
      <w:rFonts w:ascii="Calibri" w:eastAsia="宋体" w:hAnsi="Calibri" w:cs="Calibri"/>
      <w:snapToGrid w:val="0"/>
      <w:kern w:val="0"/>
    </w:rPr>
  </w:style>
  <w:style w:type="paragraph" w:customStyle="1" w:styleId="5c">
    <w:name w:val="列出段落5"/>
    <w:basedOn w:val="affd"/>
    <w:uiPriority w:val="99"/>
    <w:qFormat/>
    <w:rsid w:val="009D36F2"/>
    <w:pPr>
      <w:autoSpaceDE w:val="0"/>
      <w:autoSpaceDN w:val="0"/>
      <w:ind w:left="720"/>
      <w:contextualSpacing/>
    </w:pPr>
    <w:rPr>
      <w:rFonts w:ascii="Calibri" w:eastAsia="宋体" w:hAnsi="Calibri" w:cs="Times New Roman"/>
      <w:snapToGrid w:val="0"/>
    </w:rPr>
  </w:style>
  <w:style w:type="paragraph" w:customStyle="1" w:styleId="65">
    <w:name w:val="列出段落6"/>
    <w:basedOn w:val="affd"/>
    <w:uiPriority w:val="99"/>
    <w:unhideWhenUsed/>
    <w:qFormat/>
    <w:rsid w:val="009D36F2"/>
    <w:pPr>
      <w:ind w:firstLineChars="200" w:firstLine="420"/>
    </w:pPr>
    <w:rPr>
      <w:rFonts w:ascii="Times New Roman" w:eastAsia="宋体" w:hAnsi="Times New Roman" w:cs="Times New Roman"/>
      <w:szCs w:val="24"/>
    </w:rPr>
  </w:style>
  <w:style w:type="paragraph" w:customStyle="1" w:styleId="affa">
    <w:name w:val="列项——"/>
    <w:qFormat/>
    <w:rsid w:val="009D36F2"/>
    <w:pPr>
      <w:widowControl w:val="0"/>
      <w:numPr>
        <w:numId w:val="88"/>
      </w:numPr>
      <w:tabs>
        <w:tab w:val="num" w:pos="854"/>
      </w:tabs>
      <w:ind w:leftChars="200" w:left="200" w:hangingChars="200" w:hanging="200"/>
      <w:jc w:val="both"/>
    </w:pPr>
    <w:rPr>
      <w:rFonts w:ascii="宋体" w:eastAsia="宋体" w:hAnsi="Times New Roman" w:cs="Times New Roman"/>
      <w:kern w:val="0"/>
      <w:szCs w:val="20"/>
    </w:rPr>
  </w:style>
  <w:style w:type="paragraph" w:customStyle="1" w:styleId="af1">
    <w:name w:val="列项——（一级）"/>
    <w:qFormat/>
    <w:rsid w:val="009D36F2"/>
    <w:pPr>
      <w:widowControl w:val="0"/>
      <w:numPr>
        <w:numId w:val="89"/>
      </w:numPr>
      <w:jc w:val="both"/>
    </w:pPr>
    <w:rPr>
      <w:rFonts w:ascii="宋体" w:eastAsia="宋体" w:hAnsi="Times New Roman" w:cs="Times New Roman"/>
      <w:kern w:val="0"/>
      <w:szCs w:val="20"/>
    </w:rPr>
  </w:style>
  <w:style w:type="paragraph" w:customStyle="1" w:styleId="af3">
    <w:name w:val="列项◆（三级）"/>
    <w:basedOn w:val="affd"/>
    <w:qFormat/>
    <w:rsid w:val="009D36F2"/>
    <w:pPr>
      <w:numPr>
        <w:ilvl w:val="2"/>
        <w:numId w:val="89"/>
      </w:numPr>
    </w:pPr>
    <w:rPr>
      <w:rFonts w:ascii="宋体" w:eastAsia="宋体" w:hAnsi="Times New Roman" w:cs="Times New Roman"/>
    </w:rPr>
  </w:style>
  <w:style w:type="paragraph" w:customStyle="1" w:styleId="af2">
    <w:name w:val="列项●（二级）"/>
    <w:qFormat/>
    <w:rsid w:val="009D36F2"/>
    <w:pPr>
      <w:numPr>
        <w:ilvl w:val="1"/>
        <w:numId w:val="89"/>
      </w:numPr>
      <w:tabs>
        <w:tab w:val="left" w:pos="840"/>
      </w:tabs>
      <w:jc w:val="both"/>
    </w:pPr>
    <w:rPr>
      <w:rFonts w:ascii="宋体" w:eastAsia="宋体" w:hAnsi="Times New Roman" w:cs="Times New Roman"/>
      <w:kern w:val="0"/>
      <w:szCs w:val="20"/>
    </w:rPr>
  </w:style>
  <w:style w:type="paragraph" w:customStyle="1" w:styleId="af7">
    <w:name w:val="列项·"/>
    <w:qFormat/>
    <w:rsid w:val="009D36F2"/>
    <w:pPr>
      <w:numPr>
        <w:numId w:val="90"/>
      </w:numPr>
      <w:tabs>
        <w:tab w:val="left" w:pos="840"/>
      </w:tabs>
      <w:jc w:val="both"/>
    </w:pPr>
    <w:rPr>
      <w:rFonts w:ascii="宋体" w:eastAsia="宋体" w:hAnsi="Times New Roman" w:cs="Times New Roman"/>
      <w:kern w:val="0"/>
      <w:szCs w:val="20"/>
    </w:rPr>
  </w:style>
  <w:style w:type="character" w:customStyle="1" w:styleId="1Char4">
    <w:name w:val="列项1 Char"/>
    <w:rsid w:val="009D36F2"/>
    <w:rPr>
      <w:rFonts w:ascii="Tahoma" w:hAnsi="Tahoma"/>
      <w:kern w:val="2"/>
      <w:sz w:val="21"/>
      <w:szCs w:val="24"/>
      <w:lang w:val="en-US"/>
    </w:rPr>
  </w:style>
  <w:style w:type="paragraph" w:customStyle="1" w:styleId="affffffffffffd">
    <w:name w:val="列项说明"/>
    <w:basedOn w:val="affd"/>
    <w:qFormat/>
    <w:rsid w:val="009D36F2"/>
    <w:pPr>
      <w:adjustRightInd w:val="0"/>
      <w:spacing w:line="320" w:lineRule="exact"/>
      <w:ind w:leftChars="200" w:left="400" w:hangingChars="200" w:hanging="200"/>
      <w:jc w:val="left"/>
    </w:pPr>
    <w:rPr>
      <w:rFonts w:ascii="宋体" w:eastAsia="宋体" w:hAnsi="Times New Roman" w:cs="Times New Roman"/>
      <w:kern w:val="0"/>
      <w:szCs w:val="20"/>
    </w:rPr>
  </w:style>
  <w:style w:type="paragraph" w:customStyle="1" w:styleId="affffffffffffe">
    <w:name w:val="列项说明数字编号"/>
    <w:qFormat/>
    <w:rsid w:val="009D36F2"/>
    <w:pPr>
      <w:ind w:leftChars="400" w:left="600" w:hangingChars="200" w:hanging="200"/>
    </w:pPr>
    <w:rPr>
      <w:rFonts w:ascii="宋体" w:eastAsia="宋体" w:hAnsi="Times New Roman" w:cs="Times New Roman"/>
      <w:kern w:val="0"/>
      <w:szCs w:val="20"/>
    </w:rPr>
  </w:style>
  <w:style w:type="table" w:styleId="afffffffffffff">
    <w:name w:val="Table Contemporary"/>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RowBandSize w:val="1"/>
      <w:tblInd w:w="0" w:type="nil"/>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customStyle="1" w:styleId="afffffffffffff0">
    <w:name w:val="落款"/>
    <w:basedOn w:val="affd"/>
    <w:autoRedefine/>
    <w:qFormat/>
    <w:rsid w:val="009D36F2"/>
    <w:pPr>
      <w:ind w:left="510"/>
      <w:jc w:val="center"/>
    </w:pPr>
    <w:rPr>
      <w:rFonts w:ascii="Tahoma" w:eastAsia="宋体" w:hAnsi="Tahoma" w:cs="Times New Roman"/>
      <w:b/>
      <w:sz w:val="24"/>
      <w:szCs w:val="20"/>
    </w:rPr>
  </w:style>
  <w:style w:type="character" w:styleId="afffffffffffff1">
    <w:name w:val="Intense Reference"/>
    <w:qFormat/>
    <w:rsid w:val="009D36F2"/>
    <w:rPr>
      <w:b/>
      <w:bCs/>
      <w:smallCaps/>
      <w:color w:val="C0504D"/>
      <w:spacing w:val="5"/>
      <w:u w:val="single"/>
    </w:rPr>
  </w:style>
  <w:style w:type="character" w:customStyle="1" w:styleId="1ff0">
    <w:name w:val="明显参考1"/>
    <w:qFormat/>
    <w:rsid w:val="009D36F2"/>
    <w:rPr>
      <w:b/>
      <w:bCs/>
      <w:smallCaps/>
      <w:color w:val="C0504D"/>
      <w:spacing w:val="5"/>
      <w:u w:val="single"/>
    </w:rPr>
  </w:style>
  <w:style w:type="character" w:customStyle="1" w:styleId="2ff3">
    <w:name w:val="明显参考2"/>
    <w:qFormat/>
    <w:rsid w:val="009D36F2"/>
    <w:rPr>
      <w:b/>
      <w:bCs/>
      <w:smallCaps/>
      <w:color w:val="C0504D"/>
      <w:spacing w:val="5"/>
      <w:u w:val="single"/>
    </w:rPr>
  </w:style>
  <w:style w:type="character" w:customStyle="1" w:styleId="3f7">
    <w:name w:val="明显参考3"/>
    <w:qFormat/>
    <w:rsid w:val="009D36F2"/>
    <w:rPr>
      <w:b/>
      <w:bCs/>
      <w:smallCaps/>
      <w:color w:val="C0504D"/>
      <w:spacing w:val="5"/>
      <w:u w:val="single"/>
    </w:rPr>
  </w:style>
  <w:style w:type="character" w:customStyle="1" w:styleId="4f">
    <w:name w:val="明显参考4"/>
    <w:qFormat/>
    <w:rsid w:val="009D36F2"/>
    <w:rPr>
      <w:b/>
      <w:bCs/>
      <w:smallCaps/>
      <w:color w:val="C0504D"/>
      <w:spacing w:val="5"/>
      <w:u w:val="single"/>
    </w:rPr>
  </w:style>
  <w:style w:type="character" w:customStyle="1" w:styleId="5d">
    <w:name w:val="明显参考5"/>
    <w:qFormat/>
    <w:rsid w:val="009D36F2"/>
    <w:rPr>
      <w:b/>
      <w:bCs/>
      <w:smallCaps/>
      <w:color w:val="C0504D"/>
      <w:spacing w:val="5"/>
      <w:u w:val="single"/>
    </w:rPr>
  </w:style>
  <w:style w:type="character" w:styleId="afffffffffffff2">
    <w:name w:val="Intense Emphasis"/>
    <w:uiPriority w:val="21"/>
    <w:qFormat/>
    <w:rsid w:val="009D36F2"/>
    <w:rPr>
      <w:b/>
      <w:bCs/>
      <w:i/>
      <w:iCs/>
      <w:color w:val="4F81BD"/>
    </w:rPr>
  </w:style>
  <w:style w:type="character" w:customStyle="1" w:styleId="1ff1">
    <w:name w:val="明显强调1"/>
    <w:qFormat/>
    <w:rsid w:val="009D36F2"/>
    <w:rPr>
      <w:b/>
      <w:bCs/>
      <w:i/>
      <w:iCs/>
      <w:color w:val="4F81BD"/>
    </w:rPr>
  </w:style>
  <w:style w:type="character" w:customStyle="1" w:styleId="2ff4">
    <w:name w:val="明显强调2"/>
    <w:qFormat/>
    <w:rsid w:val="009D36F2"/>
    <w:rPr>
      <w:b/>
      <w:bCs/>
      <w:i/>
      <w:iCs/>
      <w:color w:val="4F81BD"/>
    </w:rPr>
  </w:style>
  <w:style w:type="character" w:customStyle="1" w:styleId="3f8">
    <w:name w:val="明显强调3"/>
    <w:qFormat/>
    <w:rsid w:val="009D36F2"/>
    <w:rPr>
      <w:b/>
      <w:bCs/>
      <w:i/>
      <w:iCs/>
      <w:color w:val="4F81BD"/>
    </w:rPr>
  </w:style>
  <w:style w:type="character" w:customStyle="1" w:styleId="4f0">
    <w:name w:val="明显强调4"/>
    <w:qFormat/>
    <w:rsid w:val="009D36F2"/>
    <w:rPr>
      <w:b/>
      <w:bCs/>
      <w:i/>
      <w:iCs/>
      <w:color w:val="4F81BD"/>
    </w:rPr>
  </w:style>
  <w:style w:type="character" w:customStyle="1" w:styleId="5e">
    <w:name w:val="明显强调5"/>
    <w:qFormat/>
    <w:rsid w:val="009D36F2"/>
    <w:rPr>
      <w:b/>
      <w:bCs/>
      <w:i/>
      <w:iCs/>
      <w:color w:val="4F81BD"/>
    </w:rPr>
  </w:style>
  <w:style w:type="paragraph" w:styleId="afffffffffffff3">
    <w:name w:val="Intense Quote"/>
    <w:basedOn w:val="affd"/>
    <w:next w:val="affd"/>
    <w:link w:val="Charff4"/>
    <w:qFormat/>
    <w:rsid w:val="009D36F2"/>
    <w:pPr>
      <w:pBdr>
        <w:bottom w:val="single" w:sz="4" w:space="4" w:color="4F81BD"/>
      </w:pBdr>
      <w:spacing w:before="200" w:after="280"/>
      <w:ind w:left="936" w:right="936"/>
    </w:pPr>
    <w:rPr>
      <w:rFonts w:ascii="Calibri" w:eastAsia="宋体" w:hAnsi="Calibri" w:cs="Times New Roman"/>
      <w:b/>
      <w:bCs/>
      <w:i/>
      <w:color w:val="4F81BD"/>
    </w:rPr>
  </w:style>
  <w:style w:type="character" w:customStyle="1" w:styleId="Charff4">
    <w:name w:val="明显引用 Char"/>
    <w:basedOn w:val="affe"/>
    <w:link w:val="afffffffffffff3"/>
    <w:rsid w:val="009D36F2"/>
    <w:rPr>
      <w:rFonts w:ascii="Calibri" w:eastAsia="宋体" w:hAnsi="Calibri" w:cs="Times New Roman"/>
      <w:b/>
      <w:bCs/>
      <w:i/>
      <w:color w:val="4F81BD"/>
    </w:rPr>
  </w:style>
  <w:style w:type="character" w:customStyle="1" w:styleId="Char1d">
    <w:name w:val="明显引用 Char1"/>
    <w:uiPriority w:val="30"/>
    <w:rsid w:val="009D36F2"/>
    <w:rPr>
      <w:b/>
      <w:bCs/>
      <w:i/>
      <w:iCs/>
      <w:color w:val="4F81BD"/>
      <w:kern w:val="2"/>
      <w:sz w:val="21"/>
      <w:szCs w:val="22"/>
    </w:rPr>
  </w:style>
  <w:style w:type="character" w:customStyle="1" w:styleId="Char26">
    <w:name w:val="明显引用 Char2"/>
    <w:uiPriority w:val="99"/>
    <w:rsid w:val="009D36F2"/>
    <w:rPr>
      <w:i/>
      <w:iCs/>
      <w:snapToGrid w:val="0"/>
      <w:color w:val="4F81BD"/>
      <w:sz w:val="21"/>
      <w:szCs w:val="21"/>
    </w:rPr>
  </w:style>
  <w:style w:type="character" w:customStyle="1" w:styleId="Char32">
    <w:name w:val="明显引用 Char3"/>
    <w:uiPriority w:val="99"/>
    <w:rsid w:val="009D36F2"/>
    <w:rPr>
      <w:i/>
      <w:iCs/>
      <w:snapToGrid w:val="0"/>
      <w:color w:val="4F81BD"/>
      <w:sz w:val="21"/>
      <w:szCs w:val="21"/>
    </w:rPr>
  </w:style>
  <w:style w:type="character" w:customStyle="1" w:styleId="Char42">
    <w:name w:val="明显引用 Char4"/>
    <w:uiPriority w:val="99"/>
    <w:rsid w:val="009D36F2"/>
    <w:rPr>
      <w:i/>
      <w:iCs/>
      <w:snapToGrid w:val="0"/>
      <w:color w:val="4F81BD"/>
      <w:sz w:val="21"/>
      <w:szCs w:val="21"/>
    </w:rPr>
  </w:style>
  <w:style w:type="character" w:customStyle="1" w:styleId="Char51">
    <w:name w:val="明显引用 Char5"/>
    <w:uiPriority w:val="99"/>
    <w:rsid w:val="009D36F2"/>
    <w:rPr>
      <w:i/>
      <w:iCs/>
      <w:snapToGrid w:val="0"/>
      <w:color w:val="4F81BD"/>
      <w:sz w:val="21"/>
      <w:szCs w:val="21"/>
    </w:rPr>
  </w:style>
  <w:style w:type="character" w:customStyle="1" w:styleId="Char60">
    <w:name w:val="明显引用 Char6"/>
    <w:uiPriority w:val="99"/>
    <w:rsid w:val="009D36F2"/>
    <w:rPr>
      <w:i/>
      <w:iCs/>
      <w:snapToGrid w:val="0"/>
      <w:color w:val="4F81BD"/>
      <w:sz w:val="21"/>
      <w:szCs w:val="21"/>
    </w:rPr>
  </w:style>
  <w:style w:type="paragraph" w:customStyle="1" w:styleId="1ff2">
    <w:name w:val="明显引用1"/>
    <w:basedOn w:val="affd"/>
    <w:next w:val="affd"/>
    <w:qFormat/>
    <w:rsid w:val="009D36F2"/>
    <w:pPr>
      <w:pBdr>
        <w:bottom w:val="single" w:sz="4" w:space="4" w:color="4F81BD"/>
      </w:pBdr>
      <w:autoSpaceDE w:val="0"/>
      <w:autoSpaceDN w:val="0"/>
      <w:spacing w:before="200" w:after="280"/>
      <w:ind w:left="936" w:right="936"/>
    </w:pPr>
    <w:rPr>
      <w:rFonts w:ascii="Calibri" w:eastAsia="宋体" w:hAnsi="Calibri" w:cs="Times New Roman"/>
      <w:b/>
      <w:bCs/>
      <w:i/>
      <w:color w:val="4F81BD"/>
    </w:rPr>
  </w:style>
  <w:style w:type="paragraph" w:customStyle="1" w:styleId="2ff5">
    <w:name w:val="明显引用2"/>
    <w:basedOn w:val="affd"/>
    <w:next w:val="affd"/>
    <w:qFormat/>
    <w:rsid w:val="009D36F2"/>
    <w:pPr>
      <w:pBdr>
        <w:bottom w:val="single" w:sz="4" w:space="4" w:color="4F81BD"/>
      </w:pBdr>
      <w:autoSpaceDE w:val="0"/>
      <w:autoSpaceDN w:val="0"/>
      <w:spacing w:before="200" w:after="280"/>
      <w:ind w:left="936" w:right="936"/>
    </w:pPr>
    <w:rPr>
      <w:rFonts w:ascii="Calibri" w:eastAsia="宋体" w:hAnsi="Calibri" w:cs="Times New Roman"/>
      <w:b/>
      <w:bCs/>
      <w:i/>
      <w:snapToGrid w:val="0"/>
      <w:color w:val="4F81BD"/>
    </w:rPr>
  </w:style>
  <w:style w:type="paragraph" w:customStyle="1" w:styleId="3f9">
    <w:name w:val="明显引用3"/>
    <w:basedOn w:val="affd"/>
    <w:next w:val="affd"/>
    <w:qFormat/>
    <w:rsid w:val="009D36F2"/>
    <w:pPr>
      <w:pBdr>
        <w:bottom w:val="single" w:sz="4" w:space="4" w:color="4F81BD"/>
      </w:pBdr>
      <w:autoSpaceDE w:val="0"/>
      <w:autoSpaceDN w:val="0"/>
      <w:spacing w:before="200" w:after="280"/>
      <w:ind w:left="936" w:right="936"/>
    </w:pPr>
    <w:rPr>
      <w:rFonts w:ascii="Calibri" w:eastAsia="宋体" w:hAnsi="Calibri" w:cs="Times New Roman"/>
      <w:b/>
      <w:bCs/>
      <w:i/>
      <w:snapToGrid w:val="0"/>
      <w:color w:val="4F81BD"/>
    </w:rPr>
  </w:style>
  <w:style w:type="paragraph" w:customStyle="1" w:styleId="4f1">
    <w:name w:val="明显引用4"/>
    <w:basedOn w:val="affd"/>
    <w:next w:val="affd"/>
    <w:qFormat/>
    <w:rsid w:val="009D36F2"/>
    <w:pPr>
      <w:pBdr>
        <w:bottom w:val="single" w:sz="4" w:space="4" w:color="4F81BD"/>
      </w:pBdr>
      <w:autoSpaceDE w:val="0"/>
      <w:autoSpaceDN w:val="0"/>
      <w:spacing w:before="200" w:after="280"/>
      <w:ind w:left="936" w:right="936"/>
    </w:pPr>
    <w:rPr>
      <w:rFonts w:ascii="Calibri" w:eastAsia="宋体" w:hAnsi="Calibri" w:cs="Times New Roman"/>
      <w:b/>
      <w:bCs/>
      <w:i/>
      <w:snapToGrid w:val="0"/>
      <w:color w:val="4F81BD"/>
    </w:rPr>
  </w:style>
  <w:style w:type="paragraph" w:customStyle="1" w:styleId="5f">
    <w:name w:val="明显引用5"/>
    <w:basedOn w:val="affd"/>
    <w:next w:val="affd"/>
    <w:qFormat/>
    <w:rsid w:val="009D36F2"/>
    <w:pPr>
      <w:pBdr>
        <w:bottom w:val="single" w:sz="4" w:space="4" w:color="4F81BD"/>
      </w:pBdr>
      <w:autoSpaceDE w:val="0"/>
      <w:autoSpaceDN w:val="0"/>
      <w:spacing w:before="200" w:after="280"/>
      <w:ind w:left="936" w:right="936"/>
    </w:pPr>
    <w:rPr>
      <w:rFonts w:ascii="Calibri" w:eastAsia="宋体" w:hAnsi="Calibri" w:cs="Times New Roman"/>
      <w:b/>
      <w:bCs/>
      <w:i/>
      <w:snapToGrid w:val="0"/>
      <w:color w:val="4F81BD"/>
    </w:rPr>
  </w:style>
  <w:style w:type="paragraph" w:customStyle="1" w:styleId="Para">
    <w:name w:val="默认段落字体 Para"/>
    <w:basedOn w:val="affd"/>
    <w:qFormat/>
    <w:rsid w:val="009D36F2"/>
    <w:rPr>
      <w:rFonts w:ascii="Arial" w:eastAsia="Dotum" w:hAnsi="Arial" w:cs="Arial"/>
      <w:szCs w:val="24"/>
    </w:rPr>
  </w:style>
  <w:style w:type="paragraph" w:customStyle="1" w:styleId="ParaChar">
    <w:name w:val="默认段落字体 Para Char"/>
    <w:basedOn w:val="affd"/>
    <w:qFormat/>
    <w:rsid w:val="009D36F2"/>
    <w:pPr>
      <w:widowControl/>
    </w:pPr>
    <w:rPr>
      <w:rFonts w:ascii="Arial" w:eastAsia="黑体" w:hAnsi="Arial" w:cs="Arial"/>
      <w:snapToGrid w:val="0"/>
      <w:kern w:val="0"/>
    </w:rPr>
  </w:style>
  <w:style w:type="paragraph" w:customStyle="1" w:styleId="ParaCharCharChar">
    <w:name w:val="默认段落字体 Para Char Char Char"/>
    <w:basedOn w:val="affd"/>
    <w:qFormat/>
    <w:rsid w:val="009D36F2"/>
    <w:pPr>
      <w:widowControl/>
    </w:pPr>
    <w:rPr>
      <w:rFonts w:ascii="Arial" w:eastAsia="宋体" w:hAnsi="Arial" w:cs="Arial"/>
      <w:szCs w:val="24"/>
    </w:rPr>
  </w:style>
  <w:style w:type="paragraph" w:customStyle="1" w:styleId="ParaCharCharCharCharCharChar">
    <w:name w:val="默认段落字体 Para Char Char Char Char Char Char"/>
    <w:basedOn w:val="affd"/>
    <w:qFormat/>
    <w:rsid w:val="009D36F2"/>
    <w:pPr>
      <w:keepNext/>
      <w:tabs>
        <w:tab w:val="num" w:pos="2940"/>
      </w:tabs>
      <w:autoSpaceDE w:val="0"/>
      <w:autoSpaceDN w:val="0"/>
      <w:adjustRightInd w:val="0"/>
      <w:ind w:hanging="420"/>
      <w:jc w:val="left"/>
    </w:pPr>
    <w:rPr>
      <w:rFonts w:ascii="Times New Roman" w:eastAsia="Dotum" w:hAnsi="Times New Roman" w:cs="Times New Roman"/>
      <w:sz w:val="20"/>
      <w:szCs w:val="20"/>
    </w:rPr>
  </w:style>
  <w:style w:type="paragraph" w:customStyle="1" w:styleId="ParaCharCharCharCharCharCharChar">
    <w:name w:val="默认段落字体 Para Char Char Char Char Char Char Char"/>
    <w:basedOn w:val="affd"/>
    <w:qFormat/>
    <w:rsid w:val="009D36F2"/>
    <w:rPr>
      <w:rFonts w:ascii="Tahoma" w:eastAsia="宋体" w:hAnsi="Tahoma" w:cs="Times New Roman"/>
      <w:sz w:val="24"/>
      <w:szCs w:val="20"/>
    </w:rPr>
  </w:style>
  <w:style w:type="paragraph" w:customStyle="1" w:styleId="ParaCharCharCharCharCharCharCharChar">
    <w:name w:val="默认段落字体 Para Char Char Char Char Char Char Char Char"/>
    <w:basedOn w:val="affd"/>
    <w:qFormat/>
    <w:rsid w:val="009D36F2"/>
    <w:rPr>
      <w:rFonts w:ascii="Tahoma" w:eastAsia="宋体" w:hAnsi="Tahoma" w:cs="Times New Roman"/>
      <w:sz w:val="24"/>
      <w:szCs w:val="20"/>
    </w:rPr>
  </w:style>
  <w:style w:type="paragraph" w:customStyle="1" w:styleId="ParaCharCharCharCharCharCharCharCharChar">
    <w:name w:val="默认段落字体 Para Char Char Char Char Char Char Char Char Char"/>
    <w:basedOn w:val="affd"/>
    <w:qFormat/>
    <w:rsid w:val="009D36F2"/>
    <w:pPr>
      <w:widowControl/>
    </w:pPr>
    <w:rPr>
      <w:rFonts w:ascii="Arial" w:eastAsia="宋体" w:hAnsi="Arial" w:cs="Arial"/>
      <w:sz w:val="22"/>
      <w:lang w:eastAsia="en-US"/>
    </w:rPr>
  </w:style>
  <w:style w:type="paragraph" w:customStyle="1" w:styleId="ParaCharCharCharCharCharCharCharCharCharChar">
    <w:name w:val="默认段落字体 Para Char Char Char Char Char Char Char Char Char Char"/>
    <w:basedOn w:val="affd"/>
    <w:autoRedefine/>
    <w:qFormat/>
    <w:rsid w:val="009D36F2"/>
    <w:rPr>
      <w:rFonts w:ascii="Arial" w:eastAsia="宋体" w:hAnsi="Arial" w:cs="Arial"/>
    </w:rPr>
  </w:style>
  <w:style w:type="paragraph" w:customStyle="1" w:styleId="ParaCharCharCharCharCharCharCharCharCharCharChar">
    <w:name w:val="默认段落字体 Para Char Char Char Char Char Char Char Char Char Char Char"/>
    <w:basedOn w:val="afffe"/>
    <w:autoRedefine/>
    <w:qFormat/>
    <w:rsid w:val="009D36F2"/>
    <w:pPr>
      <w:widowControl w:val="0"/>
      <w:autoSpaceDE w:val="0"/>
      <w:autoSpaceDN w:val="0"/>
      <w:adjustRightInd w:val="0"/>
      <w:spacing w:before="60" w:line="436" w:lineRule="exact"/>
      <w:ind w:left="357"/>
      <w:outlineLvl w:val="3"/>
    </w:pPr>
    <w:rPr>
      <w:rFonts w:ascii="FrutigerNext LT Regular" w:eastAsia="Dotum" w:hAnsi="FrutigerNext LT Regular"/>
      <w:b/>
      <w:kern w:val="2"/>
      <w:sz w:val="24"/>
      <w:szCs w:val="24"/>
    </w:rPr>
  </w:style>
  <w:style w:type="paragraph" w:customStyle="1" w:styleId="ParaCharCharCharCharCharCharCharCharCharCharCharCharChar">
    <w:name w:val="默认段落字体 Para Char Char Char Char Char Char Char Char Char Char Char Char Char"/>
    <w:basedOn w:val="afffe"/>
    <w:autoRedefine/>
    <w:qFormat/>
    <w:rsid w:val="009D36F2"/>
    <w:pPr>
      <w:widowControl w:val="0"/>
      <w:jc w:val="both"/>
    </w:pPr>
    <w:rPr>
      <w:rFonts w:ascii="Tahoma" w:hAnsi="Tahoma"/>
      <w:kern w:val="2"/>
      <w:sz w:val="24"/>
      <w:szCs w:val="24"/>
    </w:rPr>
  </w:style>
  <w:style w:type="paragraph" w:customStyle="1" w:styleId="ParaCharCharCharCharCharCharCharCharCharCharCharCharCharChar">
    <w:name w:val="默认段落字体 Para Char Char Char Char Char Char Char Char Char Char Char Char Char Char"/>
    <w:next w:val="affd"/>
    <w:qFormat/>
    <w:rsid w:val="009D36F2"/>
    <w:pPr>
      <w:keepNext/>
      <w:keepLines/>
      <w:numPr>
        <w:ilvl w:val="7"/>
        <w:numId w:val="91"/>
      </w:numPr>
      <w:spacing w:before="240" w:after="240"/>
      <w:outlineLvl w:val="7"/>
    </w:pPr>
    <w:rPr>
      <w:rFonts w:ascii="Arial" w:eastAsia="黑体" w:hAnsi="Arial" w:cs="Arial"/>
      <w:snapToGrid w:val="0"/>
      <w:kern w:val="0"/>
    </w:rPr>
  </w:style>
  <w:style w:type="paragraph" w:customStyle="1" w:styleId="ParaCharCharCharCharCharCharCharCharCharCharCharCharCharCharChar">
    <w:name w:val="默认段落字体 Para Char Char Char Char Char Char Char Char Char Char Char Char Char Char Char"/>
    <w:basedOn w:val="afffe"/>
    <w:autoRedefine/>
    <w:rsid w:val="009D36F2"/>
    <w:pPr>
      <w:widowControl w:val="0"/>
      <w:jc w:val="both"/>
    </w:pPr>
    <w:rPr>
      <w:rFonts w:ascii="Tahoma" w:hAnsi="Tahoma" w:hint="eastAsia"/>
      <w:kern w:val="2"/>
      <w:sz w:val="24"/>
      <w:szCs w:val="24"/>
    </w:rPr>
  </w:style>
  <w:style w:type="paragraph" w:customStyle="1" w:styleId="ParaCharCharCharCharCharCharCharCharCharCharCharCharCharCharCharChar">
    <w:name w:val="默认段落字体 Para Char Char Char Char Char Char Char Char Char Char Char Char Char Char Char Char"/>
    <w:basedOn w:val="affd"/>
    <w:qFormat/>
    <w:rsid w:val="009D36F2"/>
    <w:pPr>
      <w:keepNext/>
      <w:tabs>
        <w:tab w:val="num" w:pos="2940"/>
      </w:tabs>
      <w:autoSpaceDE w:val="0"/>
      <w:autoSpaceDN w:val="0"/>
      <w:adjustRightInd w:val="0"/>
      <w:ind w:hanging="420"/>
      <w:jc w:val="left"/>
    </w:pPr>
    <w:rPr>
      <w:rFonts w:ascii="Arial" w:eastAsia="Dotum" w:hAnsi="Arial" w:cs="Arial"/>
    </w:rPr>
  </w:style>
  <w:style w:type="paragraph" w:customStyle="1" w:styleId="ParaCharCharCharCharCharCharCharCharCharCharCharCharCharCharCharCharCharCharCharCharCharChar">
    <w:name w:val="默认段落字体 Para Char Char Char Char Char Char Char Char Char Char Char Char Char Char Char Char Char Char Char Char Char Char"/>
    <w:basedOn w:val="afffe"/>
    <w:autoRedefine/>
    <w:qFormat/>
    <w:rsid w:val="009D36F2"/>
    <w:pPr>
      <w:widowControl w:val="0"/>
      <w:spacing w:line="360" w:lineRule="auto"/>
      <w:jc w:val="both"/>
    </w:pPr>
    <w:rPr>
      <w:rFonts w:ascii="FrutigerNext LT Regular" w:eastAsia="Dotum" w:hAnsi="FrutigerNext LT Regular"/>
      <w:kern w:val="2"/>
      <w:sz w:val="24"/>
      <w:szCs w:val="24"/>
    </w:rPr>
  </w:style>
  <w:style w:type="paragraph" w:customStyle="1" w:styleId="ParaCharCharCharCharCharCharCharCharChar1CharCharCharChar">
    <w:name w:val="默认段落字体 Para Char Char Char Char Char Char Char Char Char1 Char Char Char Char"/>
    <w:basedOn w:val="affd"/>
    <w:rsid w:val="009D36F2"/>
    <w:rPr>
      <w:rFonts w:ascii="Tahoma" w:eastAsia="宋体" w:hAnsi="Tahoma" w:cs="Times New Roman"/>
    </w:rPr>
  </w:style>
  <w:style w:type="paragraph" w:customStyle="1" w:styleId="ParaCharCharCharChar">
    <w:name w:val="默认段落字体 Para Char Char Char Char"/>
    <w:aliases w:val="默认段落字体 Para Char Char Char Char1 Char"/>
    <w:basedOn w:val="affd"/>
    <w:qFormat/>
    <w:rsid w:val="009D36F2"/>
    <w:rPr>
      <w:rFonts w:ascii="Arial" w:eastAsia="宋体" w:hAnsi="Arial" w:cs="Arial"/>
      <w:szCs w:val="24"/>
    </w:rPr>
  </w:style>
  <w:style w:type="paragraph" w:customStyle="1" w:styleId="ParaCharCharChar1Char">
    <w:name w:val="默认段落字体 Para Char Char Char1 Char"/>
    <w:basedOn w:val="affd"/>
    <w:semiHidden/>
    <w:qFormat/>
    <w:rsid w:val="009D36F2"/>
    <w:pPr>
      <w:widowControl/>
    </w:pPr>
    <w:rPr>
      <w:rFonts w:ascii="Arial" w:eastAsia="宋体" w:hAnsi="Arial" w:cs="Arial"/>
      <w:szCs w:val="20"/>
    </w:rPr>
  </w:style>
  <w:style w:type="paragraph" w:customStyle="1" w:styleId="afffffffffffff4">
    <w:name w:val="目次、标准名称标题"/>
    <w:basedOn w:val="affd"/>
    <w:next w:val="affff5"/>
    <w:qFormat/>
    <w:rsid w:val="009D36F2"/>
    <w:pPr>
      <w:keepNext/>
      <w:pageBreakBefore/>
      <w:widowControl/>
      <w:shd w:val="clear" w:color="auto" w:fill="FFFFFF"/>
      <w:spacing w:before="640" w:after="560" w:line="460" w:lineRule="exact"/>
      <w:jc w:val="center"/>
      <w:outlineLvl w:val="0"/>
    </w:pPr>
    <w:rPr>
      <w:rFonts w:ascii="黑体" w:eastAsia="黑体" w:hAnsi="Times New Roman" w:cs="Times New Roman"/>
      <w:kern w:val="0"/>
      <w:sz w:val="32"/>
      <w:szCs w:val="20"/>
    </w:rPr>
  </w:style>
  <w:style w:type="paragraph" w:customStyle="1" w:styleId="afffffffffffff5">
    <w:name w:val="目次、索引正文"/>
    <w:qFormat/>
    <w:rsid w:val="009D36F2"/>
    <w:pPr>
      <w:spacing w:line="320" w:lineRule="exact"/>
      <w:jc w:val="both"/>
    </w:pPr>
    <w:rPr>
      <w:rFonts w:ascii="Dotum" w:eastAsia="Dotum" w:hAnsi="Times New Roman" w:cs="Times New Roman"/>
      <w:kern w:val="0"/>
      <w:szCs w:val="20"/>
    </w:rPr>
  </w:style>
  <w:style w:type="paragraph" w:customStyle="1" w:styleId="afffffffffffff6">
    <w:name w:val="目录"/>
    <w:basedOn w:val="affd"/>
    <w:qFormat/>
    <w:rsid w:val="009D36F2"/>
    <w:pPr>
      <w:spacing w:before="120" w:after="240" w:line="360" w:lineRule="auto"/>
      <w:jc w:val="center"/>
    </w:pPr>
    <w:rPr>
      <w:rFonts w:ascii="Times New Roman" w:eastAsia="宋体" w:hAnsi="Times New Roman" w:cs="Times New Roman"/>
      <w:b/>
      <w:sz w:val="36"/>
      <w:szCs w:val="24"/>
    </w:rPr>
  </w:style>
  <w:style w:type="paragraph" w:styleId="2ff6">
    <w:name w:val="toc 2"/>
    <w:basedOn w:val="affd"/>
    <w:next w:val="affd"/>
    <w:autoRedefine/>
    <w:uiPriority w:val="39"/>
    <w:qFormat/>
    <w:rsid w:val="009D36F2"/>
    <w:pPr>
      <w:widowControl/>
      <w:ind w:left="198"/>
      <w:jc w:val="left"/>
    </w:pPr>
    <w:rPr>
      <w:rFonts w:ascii="Times New Roman" w:eastAsia="宋体" w:hAnsi="Times New Roman" w:cs="Times New Roman"/>
      <w:smallCaps/>
      <w:kern w:val="0"/>
      <w:sz w:val="24"/>
      <w:szCs w:val="20"/>
    </w:rPr>
  </w:style>
  <w:style w:type="paragraph" w:styleId="3fa">
    <w:name w:val="toc 3"/>
    <w:basedOn w:val="affd"/>
    <w:next w:val="affd"/>
    <w:autoRedefine/>
    <w:uiPriority w:val="39"/>
    <w:qFormat/>
    <w:rsid w:val="009D36F2"/>
    <w:pPr>
      <w:widowControl/>
      <w:ind w:left="403"/>
      <w:jc w:val="left"/>
    </w:pPr>
    <w:rPr>
      <w:rFonts w:ascii="Times New Roman" w:eastAsia="宋体" w:hAnsi="Times New Roman" w:cs="Times New Roman"/>
      <w:kern w:val="0"/>
      <w:sz w:val="24"/>
      <w:szCs w:val="20"/>
    </w:rPr>
  </w:style>
  <w:style w:type="paragraph" w:styleId="4f2">
    <w:name w:val="toc 4"/>
    <w:basedOn w:val="affd"/>
    <w:next w:val="affd"/>
    <w:autoRedefine/>
    <w:uiPriority w:val="39"/>
    <w:qFormat/>
    <w:rsid w:val="009D36F2"/>
    <w:pPr>
      <w:widowControl/>
      <w:ind w:left="601"/>
      <w:jc w:val="left"/>
    </w:pPr>
    <w:rPr>
      <w:rFonts w:ascii="Times New Roman" w:eastAsia="宋体" w:hAnsi="Times New Roman" w:cs="Times New Roman"/>
      <w:kern w:val="0"/>
      <w:sz w:val="24"/>
      <w:szCs w:val="20"/>
    </w:rPr>
  </w:style>
  <w:style w:type="paragraph" w:styleId="5f0">
    <w:name w:val="toc 5"/>
    <w:basedOn w:val="affd"/>
    <w:next w:val="affd"/>
    <w:autoRedefine/>
    <w:uiPriority w:val="39"/>
    <w:qFormat/>
    <w:rsid w:val="009D36F2"/>
    <w:pPr>
      <w:widowControl/>
      <w:ind w:left="800"/>
      <w:jc w:val="left"/>
    </w:pPr>
    <w:rPr>
      <w:rFonts w:ascii="Times New Roman" w:eastAsia="宋体" w:hAnsi="Times New Roman" w:cs="Times New Roman"/>
      <w:kern w:val="0"/>
      <w:sz w:val="18"/>
      <w:szCs w:val="20"/>
    </w:rPr>
  </w:style>
  <w:style w:type="paragraph" w:styleId="66">
    <w:name w:val="toc 6"/>
    <w:basedOn w:val="affd"/>
    <w:next w:val="affd"/>
    <w:autoRedefine/>
    <w:uiPriority w:val="39"/>
    <w:qFormat/>
    <w:rsid w:val="009D36F2"/>
    <w:pPr>
      <w:widowControl/>
      <w:ind w:left="1000"/>
      <w:jc w:val="left"/>
    </w:pPr>
    <w:rPr>
      <w:rFonts w:ascii="Times New Roman" w:eastAsia="宋体" w:hAnsi="Times New Roman" w:cs="Times New Roman"/>
      <w:kern w:val="0"/>
      <w:sz w:val="18"/>
      <w:szCs w:val="20"/>
    </w:rPr>
  </w:style>
  <w:style w:type="paragraph" w:styleId="74">
    <w:name w:val="toc 7"/>
    <w:basedOn w:val="affd"/>
    <w:next w:val="affd"/>
    <w:autoRedefine/>
    <w:uiPriority w:val="39"/>
    <w:rsid w:val="009D36F2"/>
    <w:pPr>
      <w:widowControl/>
      <w:ind w:left="1200"/>
      <w:jc w:val="left"/>
    </w:pPr>
    <w:rPr>
      <w:rFonts w:ascii="Times New Roman" w:eastAsia="宋体" w:hAnsi="Times New Roman" w:cs="Times New Roman"/>
      <w:kern w:val="0"/>
      <w:sz w:val="18"/>
      <w:szCs w:val="20"/>
    </w:rPr>
  </w:style>
  <w:style w:type="paragraph" w:styleId="83">
    <w:name w:val="toc 8"/>
    <w:basedOn w:val="affd"/>
    <w:next w:val="affd"/>
    <w:autoRedefine/>
    <w:uiPriority w:val="39"/>
    <w:rsid w:val="009D36F2"/>
    <w:pPr>
      <w:widowControl/>
      <w:ind w:left="1400"/>
      <w:jc w:val="left"/>
    </w:pPr>
    <w:rPr>
      <w:rFonts w:ascii="Times New Roman" w:eastAsia="宋体" w:hAnsi="Times New Roman" w:cs="Times New Roman"/>
      <w:kern w:val="0"/>
      <w:sz w:val="18"/>
      <w:szCs w:val="20"/>
    </w:rPr>
  </w:style>
  <w:style w:type="paragraph" w:styleId="92">
    <w:name w:val="toc 9"/>
    <w:basedOn w:val="affd"/>
    <w:next w:val="affd"/>
    <w:autoRedefine/>
    <w:uiPriority w:val="39"/>
    <w:qFormat/>
    <w:rsid w:val="009D36F2"/>
    <w:pPr>
      <w:widowControl/>
      <w:ind w:left="1600"/>
      <w:jc w:val="left"/>
    </w:pPr>
    <w:rPr>
      <w:rFonts w:ascii="Times New Roman" w:eastAsia="宋体" w:hAnsi="Times New Roman" w:cs="Times New Roman"/>
      <w:kern w:val="0"/>
      <w:sz w:val="18"/>
      <w:szCs w:val="20"/>
    </w:rPr>
  </w:style>
  <w:style w:type="paragraph" w:customStyle="1" w:styleId="afffffffffffff7">
    <w:name w:val="目录标题"/>
    <w:basedOn w:val="affd"/>
    <w:next w:val="afffa"/>
    <w:qFormat/>
    <w:rsid w:val="009D36F2"/>
    <w:pPr>
      <w:jc w:val="center"/>
    </w:pPr>
    <w:rPr>
      <w:rFonts w:ascii="楷体_GB2312" w:eastAsia="楷体_GB2312" w:hAnsi="Times New Roman" w:cs="Times New Roman"/>
      <w:b/>
      <w:spacing w:val="120"/>
      <w:sz w:val="32"/>
      <w:szCs w:val="24"/>
    </w:rPr>
  </w:style>
  <w:style w:type="paragraph" w:customStyle="1" w:styleId="afffffffffffff8">
    <w:name w:val="目录题头"/>
    <w:qFormat/>
    <w:rsid w:val="009D36F2"/>
    <w:pPr>
      <w:spacing w:beforeLines="400" w:afterLines="200" w:line="240" w:lineRule="atLeast"/>
      <w:jc w:val="center"/>
    </w:pPr>
    <w:rPr>
      <w:rFonts w:ascii="Times New Roman" w:eastAsia="华文细黑" w:hAnsi="Times New Roman" w:cs="Times New Roman"/>
      <w:b/>
      <w:bCs/>
      <w:kern w:val="0"/>
      <w:sz w:val="36"/>
      <w:szCs w:val="36"/>
    </w:rPr>
  </w:style>
  <w:style w:type="paragraph" w:customStyle="1" w:styleId="afffffffffffff9">
    <w:name w:val="目录页编号文本样式"/>
    <w:basedOn w:val="affd"/>
    <w:qFormat/>
    <w:rsid w:val="009D36F2"/>
    <w:pPr>
      <w:autoSpaceDE w:val="0"/>
      <w:autoSpaceDN w:val="0"/>
      <w:adjustRightInd w:val="0"/>
      <w:jc w:val="right"/>
    </w:pPr>
    <w:rPr>
      <w:rFonts w:ascii="Times New Roman" w:eastAsia="宋体" w:hAnsi="Times New Roman" w:cs="Times New Roman"/>
      <w:kern w:val="0"/>
      <w:szCs w:val="20"/>
    </w:rPr>
  </w:style>
  <w:style w:type="paragraph" w:styleId="afffffffffffffa">
    <w:name w:val="Balloon Text"/>
    <w:basedOn w:val="affd"/>
    <w:link w:val="Charff5"/>
    <w:qFormat/>
    <w:rsid w:val="009D36F2"/>
    <w:rPr>
      <w:rFonts w:ascii="Times New Roman" w:eastAsia="宋体" w:hAnsi="Times New Roman" w:cs="Times New Roman"/>
      <w:sz w:val="18"/>
      <w:szCs w:val="18"/>
    </w:rPr>
  </w:style>
  <w:style w:type="character" w:customStyle="1" w:styleId="Charff5">
    <w:name w:val="批注框文本 Char"/>
    <w:basedOn w:val="affe"/>
    <w:link w:val="afffffffffffffa"/>
    <w:qFormat/>
    <w:rsid w:val="009D36F2"/>
    <w:rPr>
      <w:rFonts w:ascii="Times New Roman" w:eastAsia="宋体" w:hAnsi="Times New Roman" w:cs="Times New Roman"/>
      <w:sz w:val="18"/>
      <w:szCs w:val="18"/>
    </w:rPr>
  </w:style>
  <w:style w:type="character" w:customStyle="1" w:styleId="Char1e">
    <w:name w:val="批注框文本 Char1"/>
    <w:uiPriority w:val="99"/>
    <w:rsid w:val="009D36F2"/>
    <w:rPr>
      <w:rFonts w:ascii="Times New Roman" w:eastAsia="宋体" w:hAnsi="Times New Roman" w:cs="Times New Roman"/>
      <w:kern w:val="2"/>
      <w:sz w:val="16"/>
      <w:szCs w:val="16"/>
    </w:rPr>
  </w:style>
  <w:style w:type="paragraph" w:customStyle="1" w:styleId="1ff3">
    <w:name w:val="批注框文本1"/>
    <w:basedOn w:val="affd"/>
    <w:qFormat/>
    <w:rsid w:val="009D36F2"/>
    <w:pPr>
      <w:widowControl/>
      <w:jc w:val="left"/>
    </w:pPr>
    <w:rPr>
      <w:rFonts w:ascii="Times New Roman" w:eastAsia="宋体" w:hAnsi="Times New Roman" w:cs="Times New Roman"/>
      <w:sz w:val="18"/>
      <w:szCs w:val="18"/>
    </w:rPr>
  </w:style>
  <w:style w:type="paragraph" w:styleId="afffffffffffffb">
    <w:name w:val="annotation text"/>
    <w:basedOn w:val="affd"/>
    <w:link w:val="Charff6"/>
    <w:qFormat/>
    <w:rsid w:val="009D36F2"/>
    <w:pPr>
      <w:jc w:val="left"/>
    </w:pPr>
    <w:rPr>
      <w:rFonts w:ascii="Times New Roman" w:eastAsia="宋体" w:hAnsi="Times New Roman" w:cs="Times New Roman"/>
      <w:szCs w:val="24"/>
    </w:rPr>
  </w:style>
  <w:style w:type="character" w:customStyle="1" w:styleId="Charff6">
    <w:name w:val="批注文字 Char"/>
    <w:basedOn w:val="affe"/>
    <w:link w:val="afffffffffffffb"/>
    <w:qFormat/>
    <w:rsid w:val="009D36F2"/>
    <w:rPr>
      <w:rFonts w:ascii="Times New Roman" w:eastAsia="宋体" w:hAnsi="Times New Roman" w:cs="Times New Roman"/>
      <w:szCs w:val="24"/>
    </w:rPr>
  </w:style>
  <w:style w:type="character" w:customStyle="1" w:styleId="Char1f">
    <w:name w:val="批注文字 Char1"/>
    <w:uiPriority w:val="99"/>
    <w:qFormat/>
    <w:rsid w:val="009D36F2"/>
    <w:rPr>
      <w:sz w:val="24"/>
    </w:rPr>
  </w:style>
  <w:style w:type="character" w:customStyle="1" w:styleId="afffffffffffffc">
    <w:name w:val="批注文字 字符"/>
    <w:qFormat/>
    <w:rsid w:val="009D36F2"/>
    <w:rPr>
      <w:kern w:val="2"/>
    </w:rPr>
  </w:style>
  <w:style w:type="character" w:styleId="afffffffffffffd">
    <w:name w:val="annotation reference"/>
    <w:qFormat/>
    <w:rsid w:val="009D36F2"/>
    <w:rPr>
      <w:rFonts w:ascii="Arial" w:eastAsia="黑体" w:hAnsi="Arial" w:cs="Arial"/>
      <w:snapToGrid w:val="0"/>
      <w:sz w:val="21"/>
      <w:szCs w:val="21"/>
      <w:lang w:val="en-US" w:eastAsia="zh-CN" w:bidi="ar-SA"/>
    </w:rPr>
  </w:style>
  <w:style w:type="paragraph" w:styleId="afffffffffffffe">
    <w:name w:val="annotation subject"/>
    <w:basedOn w:val="afffffffffffffb"/>
    <w:next w:val="afffffffffffffb"/>
    <w:link w:val="Charff7"/>
    <w:qFormat/>
    <w:rsid w:val="009D36F2"/>
    <w:rPr>
      <w:b/>
      <w:bCs/>
      <w:szCs w:val="20"/>
    </w:rPr>
  </w:style>
  <w:style w:type="character" w:customStyle="1" w:styleId="Charff7">
    <w:name w:val="批注主题 Char"/>
    <w:basedOn w:val="Charff6"/>
    <w:link w:val="afffffffffffffe"/>
    <w:qFormat/>
    <w:rsid w:val="009D36F2"/>
    <w:rPr>
      <w:rFonts w:ascii="Times New Roman" w:eastAsia="宋体" w:hAnsi="Times New Roman" w:cs="Times New Roman"/>
      <w:b/>
      <w:bCs/>
      <w:szCs w:val="20"/>
    </w:rPr>
  </w:style>
  <w:style w:type="character" w:customStyle="1" w:styleId="Char1f0">
    <w:name w:val="批注主题 Char1"/>
    <w:uiPriority w:val="99"/>
    <w:rsid w:val="009D36F2"/>
    <w:rPr>
      <w:b/>
      <w:bCs/>
      <w:sz w:val="24"/>
    </w:rPr>
  </w:style>
  <w:style w:type="character" w:customStyle="1" w:styleId="affffffffffffff">
    <w:name w:val="批注主题 字符"/>
    <w:qFormat/>
    <w:rsid w:val="009D36F2"/>
    <w:rPr>
      <w:b/>
      <w:bCs/>
      <w:kern w:val="2"/>
      <w:lang w:val="zh-CN" w:eastAsia="zh-CN"/>
    </w:rPr>
  </w:style>
  <w:style w:type="character" w:customStyle="1" w:styleId="Char1f1">
    <w:name w:val="普通(网站) Char1"/>
    <w:aliases w:val="普通 (Web) Char"/>
    <w:uiPriority w:val="39"/>
    <w:locked/>
    <w:rsid w:val="009D36F2"/>
    <w:rPr>
      <w:rFonts w:ascii="宋体" w:hAnsi="宋体"/>
      <w:sz w:val="24"/>
      <w:szCs w:val="24"/>
    </w:rPr>
  </w:style>
  <w:style w:type="paragraph" w:styleId="affffffffffffff0">
    <w:name w:val="Normal (Web)"/>
    <w:aliases w:val="普通 (Web)"/>
    <w:basedOn w:val="affd"/>
    <w:link w:val="Charff8"/>
    <w:qFormat/>
    <w:rsid w:val="009D36F2"/>
    <w:pPr>
      <w:widowControl/>
      <w:spacing w:before="100" w:beforeAutospacing="1" w:after="100" w:afterAutospacing="1"/>
      <w:jc w:val="left"/>
    </w:pPr>
    <w:rPr>
      <w:rFonts w:ascii="宋体" w:eastAsia="宋体" w:hAnsi="宋体" w:cs="Times New Roman"/>
      <w:kern w:val="0"/>
      <w:sz w:val="24"/>
      <w:szCs w:val="24"/>
    </w:rPr>
  </w:style>
  <w:style w:type="character" w:customStyle="1" w:styleId="Charff8">
    <w:name w:val="普通(网站) Char"/>
    <w:aliases w:val="普通 (Web) Char1"/>
    <w:link w:val="affffffffffffff0"/>
    <w:locked/>
    <w:rsid w:val="009D36F2"/>
    <w:rPr>
      <w:rFonts w:ascii="宋体" w:eastAsia="宋体" w:hAnsi="宋体" w:cs="Times New Roman"/>
      <w:kern w:val="0"/>
      <w:sz w:val="24"/>
      <w:szCs w:val="24"/>
    </w:rPr>
  </w:style>
  <w:style w:type="paragraph" w:customStyle="1" w:styleId="1ff4">
    <w:name w:val="普通(网站)1"/>
    <w:basedOn w:val="affd"/>
    <w:qFormat/>
    <w:rsid w:val="009D36F2"/>
    <w:pPr>
      <w:spacing w:before="100" w:beforeAutospacing="1" w:after="100" w:afterAutospacing="1"/>
      <w:ind w:firstLine="425"/>
      <w:jc w:val="left"/>
    </w:pPr>
    <w:rPr>
      <w:rFonts w:ascii="宋体" w:eastAsia="宋体" w:hAnsi="宋体" w:cs="宋体"/>
      <w:sz w:val="24"/>
      <w:szCs w:val="24"/>
    </w:rPr>
  </w:style>
  <w:style w:type="paragraph" w:customStyle="1" w:styleId="affffffffffffff1">
    <w:name w:val="其他标准标志"/>
    <w:basedOn w:val="afffff6"/>
    <w:qFormat/>
    <w:rsid w:val="009D36F2"/>
    <w:pPr>
      <w:framePr w:w="6101" w:wrap="around" w:vAnchor="page" w:hAnchor="page" w:x="4673" w:y="942"/>
    </w:pPr>
    <w:rPr>
      <w:w w:val="130"/>
    </w:rPr>
  </w:style>
  <w:style w:type="paragraph" w:customStyle="1" w:styleId="affffffffffffff2">
    <w:name w:val="其他标准称谓"/>
    <w:next w:val="affd"/>
    <w:qFormat/>
    <w:rsid w:val="009D36F2"/>
    <w:pPr>
      <w:framePr w:hSpace="181" w:vSpace="181" w:wrap="around" w:vAnchor="page" w:hAnchor="page" w:x="1419" w:y="2286" w:anchorLock="1"/>
      <w:spacing w:line="0" w:lineRule="atLeast"/>
      <w:jc w:val="distribute"/>
    </w:pPr>
    <w:rPr>
      <w:rFonts w:ascii="黑体" w:eastAsia="黑体" w:hAnsi="宋体" w:cs="Times New Roman"/>
      <w:spacing w:val="-40"/>
      <w:kern w:val="0"/>
      <w:sz w:val="48"/>
      <w:szCs w:val="52"/>
    </w:rPr>
  </w:style>
  <w:style w:type="paragraph" w:customStyle="1" w:styleId="affffffffffffff3">
    <w:name w:val="其他发布部门"/>
    <w:basedOn w:val="afffffffff0"/>
    <w:qFormat/>
    <w:rsid w:val="009D36F2"/>
    <w:pPr>
      <w:framePr w:wrap="around" w:y="15310"/>
      <w:spacing w:line="0" w:lineRule="atLeast"/>
    </w:pPr>
    <w:rPr>
      <w:rFonts w:ascii="黑体" w:eastAsia="黑体"/>
      <w:b w:val="0"/>
    </w:rPr>
  </w:style>
  <w:style w:type="paragraph" w:customStyle="1" w:styleId="affffffffffffff4">
    <w:name w:val="其他发布日期"/>
    <w:basedOn w:val="afffffffff1"/>
    <w:qFormat/>
    <w:rsid w:val="009D36F2"/>
    <w:pPr>
      <w:framePr w:wrap="around" w:vAnchor="page" w:hAnchor="text" w:x="1419"/>
    </w:pPr>
  </w:style>
  <w:style w:type="paragraph" w:customStyle="1" w:styleId="affffffffffffff5">
    <w:name w:val="实施日期"/>
    <w:basedOn w:val="afffffffff1"/>
    <w:qFormat/>
    <w:rsid w:val="009D36F2"/>
    <w:pPr>
      <w:framePr w:wrap="around" w:vAnchor="page" w:hAnchor="text"/>
      <w:jc w:val="right"/>
    </w:pPr>
  </w:style>
  <w:style w:type="paragraph" w:customStyle="1" w:styleId="affffffffffffff6">
    <w:name w:val="其他实施日期"/>
    <w:basedOn w:val="affffffffffffff5"/>
    <w:qFormat/>
    <w:rsid w:val="009D36F2"/>
    <w:pPr>
      <w:framePr w:wrap="around"/>
    </w:pPr>
  </w:style>
  <w:style w:type="paragraph" w:customStyle="1" w:styleId="affffffffffffff7">
    <w:name w:val="企标五级目录"/>
    <w:basedOn w:val="QB5"/>
    <w:link w:val="Charff9"/>
    <w:qFormat/>
    <w:rsid w:val="009D36F2"/>
    <w:pPr>
      <w:numPr>
        <w:ilvl w:val="0"/>
        <w:numId w:val="0"/>
      </w:numPr>
      <w:tabs>
        <w:tab w:val="clear" w:pos="1008"/>
        <w:tab w:val="clear" w:pos="2160"/>
        <w:tab w:val="clear" w:pos="3827"/>
        <w:tab w:val="clear" w:pos="4394"/>
        <w:tab w:val="left" w:pos="1134"/>
        <w:tab w:val="num" w:pos="2145"/>
      </w:tabs>
      <w:autoSpaceDE w:val="0"/>
      <w:autoSpaceDN w:val="0"/>
      <w:adjustRightInd w:val="0"/>
      <w:spacing w:before="280" w:after="290" w:line="374" w:lineRule="auto"/>
      <w:ind w:left="1928" w:hanging="1191"/>
      <w:outlineLvl w:val="4"/>
    </w:pPr>
    <w:rPr>
      <w:rFonts w:ascii="黑体" w:hAnsi="黑体" w:cstheme="minorBidi"/>
      <w:b/>
      <w:kern w:val="0"/>
      <w:sz w:val="22"/>
      <w:szCs w:val="28"/>
      <w:lang w:val="en-US"/>
    </w:rPr>
  </w:style>
  <w:style w:type="character" w:customStyle="1" w:styleId="Charff9">
    <w:name w:val="企标五级目录 Char"/>
    <w:link w:val="affffffffffffff7"/>
    <w:locked/>
    <w:rsid w:val="009D36F2"/>
    <w:rPr>
      <w:rFonts w:ascii="黑体" w:eastAsia="黑体" w:hAnsi="黑体"/>
      <w:b/>
      <w:bCs/>
      <w:kern w:val="0"/>
      <w:sz w:val="22"/>
      <w:szCs w:val="28"/>
    </w:rPr>
  </w:style>
  <w:style w:type="paragraph" w:customStyle="1" w:styleId="5f1">
    <w:name w:val="企标样式5"/>
    <w:basedOn w:val="QB5"/>
    <w:qFormat/>
    <w:rsid w:val="009D36F2"/>
    <w:pPr>
      <w:numPr>
        <w:ilvl w:val="0"/>
        <w:numId w:val="0"/>
      </w:numPr>
      <w:tabs>
        <w:tab w:val="clear" w:pos="1008"/>
        <w:tab w:val="clear" w:pos="2160"/>
        <w:tab w:val="clear" w:pos="3827"/>
        <w:tab w:val="clear" w:pos="4394"/>
        <w:tab w:val="num" w:pos="992"/>
        <w:tab w:val="left" w:pos="1134"/>
      </w:tabs>
      <w:autoSpaceDE w:val="0"/>
      <w:autoSpaceDN w:val="0"/>
      <w:adjustRightInd w:val="0"/>
      <w:spacing w:before="280" w:after="290" w:line="374" w:lineRule="auto"/>
      <w:ind w:left="992" w:hanging="992"/>
      <w:outlineLvl w:val="4"/>
    </w:pPr>
    <w:rPr>
      <w:rFonts w:ascii="黑体" w:hAnsi="黑体" w:cstheme="minorBidi"/>
      <w:b/>
      <w:bCs w:val="0"/>
      <w:kern w:val="0"/>
      <w:szCs w:val="28"/>
      <w:lang w:val="en-US" w:eastAsia="x-none"/>
    </w:rPr>
  </w:style>
  <w:style w:type="paragraph" w:styleId="affffffffffffff8">
    <w:name w:val="Signature"/>
    <w:basedOn w:val="affd"/>
    <w:link w:val="Charffa"/>
    <w:qFormat/>
    <w:rsid w:val="009D36F2"/>
    <w:pPr>
      <w:spacing w:before="60" w:after="60" w:line="360" w:lineRule="auto"/>
      <w:ind w:leftChars="2100" w:left="100" w:firstLine="425"/>
      <w:jc w:val="left"/>
    </w:pPr>
    <w:rPr>
      <w:rFonts w:ascii="宋体" w:eastAsia="宋体" w:hAnsi="Times New Roman" w:cs="Times New Roman"/>
      <w:sz w:val="24"/>
      <w:szCs w:val="20"/>
    </w:rPr>
  </w:style>
  <w:style w:type="character" w:customStyle="1" w:styleId="Charffa">
    <w:name w:val="签名 Char"/>
    <w:basedOn w:val="affe"/>
    <w:link w:val="affffffffffffff8"/>
    <w:rsid w:val="009D36F2"/>
    <w:rPr>
      <w:rFonts w:ascii="宋体" w:eastAsia="宋体" w:hAnsi="Times New Roman" w:cs="Times New Roman"/>
      <w:sz w:val="24"/>
      <w:szCs w:val="20"/>
    </w:rPr>
  </w:style>
  <w:style w:type="character" w:customStyle="1" w:styleId="Char1f2">
    <w:name w:val="签名 Char1"/>
    <w:basedOn w:val="affe"/>
    <w:semiHidden/>
    <w:rsid w:val="009D36F2"/>
    <w:rPr>
      <w:rFonts w:ascii="Times New Roman" w:eastAsia="宋体" w:hAnsi="Times New Roman" w:cs="Times New Roman"/>
      <w:sz w:val="20"/>
      <w:szCs w:val="20"/>
    </w:rPr>
  </w:style>
  <w:style w:type="paragraph" w:customStyle="1" w:styleId="affffffffffffff9">
    <w:name w:val="前言"/>
    <w:basedOn w:val="affd"/>
    <w:rsid w:val="009D36F2"/>
    <w:pPr>
      <w:spacing w:line="360" w:lineRule="auto"/>
      <w:ind w:firstLineChars="200" w:firstLine="200"/>
      <w:jc w:val="center"/>
    </w:pPr>
    <w:rPr>
      <w:rFonts w:ascii="Times New Roman" w:eastAsia="宋体" w:hAnsi="Times New Roman" w:cs="宋体"/>
      <w:b/>
      <w:bCs/>
      <w:sz w:val="36"/>
      <w:szCs w:val="20"/>
    </w:rPr>
  </w:style>
  <w:style w:type="paragraph" w:customStyle="1" w:styleId="affffffffffffffa">
    <w:name w:val="前言、引言标题"/>
    <w:next w:val="affd"/>
    <w:qFormat/>
    <w:rsid w:val="009D36F2"/>
    <w:pPr>
      <w:shd w:val="clear" w:color="FFFFFF" w:fill="FFFFFF"/>
      <w:spacing w:before="640" w:after="560"/>
      <w:jc w:val="center"/>
      <w:outlineLvl w:val="0"/>
    </w:pPr>
    <w:rPr>
      <w:rFonts w:ascii="Book Antiqua" w:eastAsia="Book Antiqua" w:hAnsi="Times New Roman" w:cs="Times New Roman"/>
      <w:kern w:val="0"/>
      <w:sz w:val="32"/>
      <w:szCs w:val="20"/>
    </w:rPr>
  </w:style>
  <w:style w:type="table" w:customStyle="1" w:styleId="1ff5">
    <w:name w:val="浅色底纹1"/>
    <w:basedOn w:val="afff"/>
    <w:uiPriority w:val="60"/>
    <w:rsid w:val="009D36F2"/>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8">
    <w:name w:val="浅色底纹11"/>
    <w:basedOn w:val="afff"/>
    <w:rsid w:val="009D36F2"/>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2">
    <w:name w:val="浅色底纹11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11">
    <w:name w:val="浅色底纹111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110">
    <w:name w:val="浅色底纹1111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120">
    <w:name w:val="浅色底纹1112"/>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21">
    <w:name w:val="浅色底纹112"/>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210">
    <w:name w:val="浅色底纹112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130">
    <w:name w:val="浅色底纹113"/>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Lines="0" w:beforeAutospacing="0" w:afterLines="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24">
    <w:name w:val="浅色底纹12"/>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
    <w:name w:val="浅色底纹12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2110">
    <w:name w:val="浅色底纹121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220">
    <w:name w:val="浅色底纹122"/>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33">
    <w:name w:val="浅色底纹13"/>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311">
    <w:name w:val="浅色底纹131"/>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43">
    <w:name w:val="浅色底纹14"/>
    <w:basedOn w:val="afff"/>
    <w:rsid w:val="009D36F2"/>
    <w:rPr>
      <w:rFonts w:ascii="Calibri" w:eastAsia="宋体" w:hAnsi="Calibri" w:cs="Times New Roman"/>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customStyle="1" w:styleId="153">
    <w:name w:val="浅色底纹15"/>
    <w:basedOn w:val="afff"/>
    <w:uiPriority w:val="60"/>
    <w:rsid w:val="009D36F2"/>
    <w:rPr>
      <w:rFonts w:ascii="Calibri" w:eastAsia="宋体" w:hAnsi="Calibri" w:cs="Times New Roman"/>
      <w:color w:val="000000"/>
    </w:rPr>
    <w:tblPr>
      <w:tblStyleRowBandSize w:val="1"/>
      <w:tblStyleColBandSize w:val="1"/>
      <w:tblInd w:w="0" w:type="nil"/>
      <w:tblBorders>
        <w:top w:val="single" w:sz="8" w:space="0" w:color="000000"/>
        <w:bottom w:val="single" w:sz="8" w:space="0" w:color="000000"/>
      </w:tblBorders>
    </w:tblPr>
    <w:tblStylePr w:type="fir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lastRow">
      <w:pPr>
        <w:spacing w:beforeLines="0" w:before="0" w:beforeAutospacing="0" w:afterLines="0" w:after="0" w:afterAutospacing="0" w:line="240" w:lineRule="auto"/>
      </w:pPr>
      <w:rPr>
        <w:b/>
        <w:bCs/>
      </w:rPr>
      <w:tblPr/>
      <w:tcPr>
        <w:tcBorders>
          <w:top w:val="single" w:sz="8" w:space="0" w:color="000000"/>
          <w:left w:val="nil"/>
          <w:bottom w:val="single" w:sz="8" w:space="0" w:color="000000"/>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C0C0C0"/>
      </w:tcPr>
    </w:tblStylePr>
    <w:tblStylePr w:type="band1Horz">
      <w:tblPr/>
      <w:tcPr>
        <w:tcBorders>
          <w:top w:val="nil"/>
          <w:left w:val="nil"/>
          <w:bottom w:val="nil"/>
          <w:right w:val="nil"/>
          <w:insideH w:val="nil"/>
          <w:insideV w:val="nil"/>
          <w:tl2br w:val="nil"/>
          <w:tr2bl w:val="nil"/>
        </w:tcBorders>
        <w:shd w:val="clear" w:color="auto" w:fill="C0C0C0"/>
      </w:tcPr>
    </w:tblStylePr>
  </w:style>
  <w:style w:type="table" w:styleId="-3">
    <w:name w:val="Light List Accent 3"/>
    <w:basedOn w:val="afff"/>
    <w:uiPriority w:val="61"/>
    <w:rsid w:val="009D36F2"/>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11">
    <w:name w:val="浅色网格 - 强调文字颜色 1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宋体"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libri Light" w:eastAsia="宋体"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1">
    <w:name w:val="浅色网格 - 强调文字颜色 111"/>
    <w:basedOn w:val="afff"/>
    <w:uiPriority w:val="62"/>
    <w:rsid w:val="009D36F2"/>
    <w:rPr>
      <w:rFonts w:ascii="Times New Roman" w:eastAsia="宋体" w:hAnsi="Times New Roman" w:cs="Times New Roman"/>
      <w:kern w:val="0"/>
      <w:sz w:val="20"/>
      <w:szCs w:val="20"/>
    </w:rPr>
    <w:tblPr>
      <w:tblStyleRowBandSize w:val="1"/>
      <w:tblStyleColBandSize w:val="1"/>
      <w:tblInd w:w="0" w:type="nil"/>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0" w:beforeAutospacing="0" w:afterLines="0" w:after="0" w:afterAutospacing="0" w:line="240" w:lineRule="auto"/>
      </w:pPr>
      <w:rPr>
        <w:rFonts w:ascii="Calibri Light" w:eastAsia="宋体" w:hAnsi="Calibri Light"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0" w:beforeAutospacing="0" w:afterLines="0" w:after="0" w:afterAutospacing="0" w:line="240" w:lineRule="auto"/>
      </w:pPr>
      <w:rPr>
        <w:rFonts w:ascii="Calibri Light" w:eastAsia="宋体" w:hAnsi="Calibri Light"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libri Light" w:eastAsia="宋体" w:hAnsi="Calibri Light" w:cs="Times New Roman" w:hint="default"/>
        <w:b/>
        <w:bCs/>
      </w:rPr>
    </w:tblStylePr>
    <w:tblStylePr w:type="lastCol">
      <w:rPr>
        <w:rFonts w:ascii="Calibri Light" w:eastAsia="宋体" w:hAnsi="Calibri Light"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11">
    <w:name w:val="浅色网格 - 强调文字颜色 111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Futura Bk" w:eastAsia="宋体" w:hAnsi="Futura Bk"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Futura Bk" w:eastAsia="宋体" w:hAnsi="Futura Bk"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hint="default"/>
        <w:b/>
        <w:bCs/>
      </w:rPr>
    </w:tblStylePr>
    <w:tblStylePr w:type="lastCol">
      <w:rPr>
        <w:rFonts w:ascii="Futura Bk" w:eastAsia="宋体" w:hAnsi="Futura Bk"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111">
    <w:name w:val="浅色网格 - 强调文字颜色 1111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Futura Bk" w:eastAsia="宋体" w:hAnsi="Futura Bk"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Futura Bk" w:eastAsia="宋体" w:hAnsi="Futura Bk"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hint="default"/>
        <w:b/>
        <w:bCs/>
      </w:rPr>
    </w:tblStylePr>
    <w:tblStylePr w:type="lastCol">
      <w:rPr>
        <w:rFonts w:ascii="Futura Bk" w:eastAsia="宋体" w:hAnsi="Futura Bk"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1111">
    <w:name w:val="浅色网格 - 强调文字颜色 11111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Tahoma" w:eastAsia="宋体" w:hAnsi="Tahoma" w:cs="Times New Roman" w:hint="default"/>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Lines="0" w:beforeAutospacing="0" w:afterLines="0" w:afterAutospacing="0" w:line="240" w:lineRule="auto"/>
      </w:pPr>
      <w:rPr>
        <w:rFonts w:ascii="Tahoma" w:eastAsia="宋体" w:hAnsi="Tahoma" w:cs="Times New Roman" w:hint="default"/>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Tahoma" w:eastAsia="宋体" w:hAnsi="Tahoma" w:cs="Times New Roman" w:hint="default"/>
        <w:b/>
        <w:bCs/>
      </w:rPr>
    </w:tblStylePr>
    <w:tblStylePr w:type="lastCol">
      <w:rPr>
        <w:rFonts w:ascii="Tahoma" w:eastAsia="宋体" w:hAnsi="Tahoma" w:cs="Times New Roman" w:hint="default"/>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112">
    <w:name w:val="浅色网格 - 强调文字颜色 11112"/>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Tahoma" w:eastAsia="宋体" w:hAnsi="Tahoma" w:cs="Times New Roman" w:hint="default"/>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Lines="0" w:beforeAutospacing="0" w:afterLines="0" w:afterAutospacing="0" w:line="240" w:lineRule="auto"/>
      </w:pPr>
      <w:rPr>
        <w:rFonts w:ascii="Tahoma" w:eastAsia="宋体" w:hAnsi="Tahoma" w:cs="Times New Roman" w:hint="default"/>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Tahoma" w:eastAsia="宋体" w:hAnsi="Tahoma" w:cs="Times New Roman" w:hint="default"/>
        <w:b/>
        <w:bCs/>
      </w:rPr>
    </w:tblStylePr>
    <w:tblStylePr w:type="lastCol">
      <w:rPr>
        <w:rFonts w:ascii="Tahoma" w:eastAsia="宋体" w:hAnsi="Tahoma" w:cs="Times New Roman" w:hint="default"/>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12">
    <w:name w:val="浅色网格 - 强调文字颜色 1112"/>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Futura Bk" w:eastAsia="宋体" w:hAnsi="Futura Bk" w:cs="Times New Roman" w:hint="default"/>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Lines="0" w:beforeAutospacing="0" w:afterLines="0" w:afterAutospacing="0" w:line="240" w:lineRule="auto"/>
      </w:pPr>
      <w:rPr>
        <w:rFonts w:ascii="Futura Bk" w:eastAsia="宋体" w:hAnsi="Futura Bk" w:cs="Times New Roman" w:hint="default"/>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hint="default"/>
        <w:b/>
        <w:bCs/>
      </w:rPr>
    </w:tblStylePr>
    <w:tblStylePr w:type="lastCol">
      <w:rPr>
        <w:rFonts w:ascii="Futura Bk" w:eastAsia="宋体" w:hAnsi="Futura Bk" w:cs="Times New Roman" w:hint="default"/>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121">
    <w:name w:val="浅色网格 - 强调文字颜色 1112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Tahoma" w:eastAsia="宋体" w:hAnsi="Tahoma" w:cs="Times New Roman" w:hint="default"/>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Lines="0" w:beforeAutospacing="0" w:afterLines="0" w:afterAutospacing="0" w:line="240" w:lineRule="auto"/>
      </w:pPr>
      <w:rPr>
        <w:rFonts w:ascii="Tahoma" w:eastAsia="宋体" w:hAnsi="Tahoma" w:cs="Times New Roman" w:hint="default"/>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Tahoma" w:eastAsia="宋体" w:hAnsi="Tahoma" w:cs="Times New Roman" w:hint="default"/>
        <w:b/>
        <w:bCs/>
      </w:rPr>
    </w:tblStylePr>
    <w:tblStylePr w:type="lastCol">
      <w:rPr>
        <w:rFonts w:ascii="Tahoma" w:eastAsia="宋体" w:hAnsi="Tahoma" w:cs="Times New Roman" w:hint="default"/>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13">
    <w:name w:val="浅色网格 - 强调文字颜色 1113"/>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Lines="0" w:beforeAutospacing="0" w:afterLines="0" w:afterAutospacing="0" w:line="240" w:lineRule="auto"/>
      </w:pPr>
      <w:rPr>
        <w:rFonts w:ascii="Calibri Light" w:eastAsia="宋体" w:hAnsi="Calibri Light" w:cs="Times New Roman" w:hint="default"/>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Lines="0" w:beforeAutospacing="0" w:afterLines="0" w:afterAutospacing="0" w:line="240" w:lineRule="auto"/>
      </w:pPr>
      <w:rPr>
        <w:rFonts w:ascii="Calibri Light" w:eastAsia="宋体" w:hAnsi="Calibri Light" w:cs="Times New Roman" w:hint="default"/>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Calibri Light" w:eastAsia="宋体" w:hAnsi="Calibri Light" w:cs="Times New Roman" w:hint="default"/>
        <w:b/>
        <w:bCs/>
      </w:rPr>
    </w:tblStylePr>
    <w:tblStylePr w:type="lastCol">
      <w:rPr>
        <w:rFonts w:ascii="Calibri Light" w:eastAsia="宋体" w:hAnsi="Calibri Light" w:cs="Times New Roman" w:hint="default"/>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2">
    <w:name w:val="浅色网格 - 强调文字颜色 112"/>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utura Bk" w:eastAsia="宋体" w:hAnsi="Futura B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utura Bk" w:eastAsia="宋体" w:hAnsi="Futura B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b/>
        <w:bCs/>
      </w:rPr>
    </w:tblStylePr>
    <w:tblStylePr w:type="lastCol">
      <w:rPr>
        <w:rFonts w:ascii="Futura Bk" w:eastAsia="宋体" w:hAnsi="Futura B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21">
    <w:name w:val="浅色网格 - 强调文字颜色 112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utura Bk" w:eastAsia="宋体" w:hAnsi="Futura B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utura Bk" w:eastAsia="宋体" w:hAnsi="Futura B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b/>
        <w:bCs/>
      </w:rPr>
    </w:tblStylePr>
    <w:tblStylePr w:type="lastCol">
      <w:rPr>
        <w:rFonts w:ascii="Futura Bk" w:eastAsia="宋体" w:hAnsi="Futura B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211">
    <w:name w:val="浅色网格 - 强调文字颜色 1121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ahoma" w:eastAsia="宋体" w:hAnsi="Tahoma" w:cs="Times New Roman"/>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Tahoma" w:eastAsia="宋体" w:hAnsi="Tahoma" w:cs="Times New Roman"/>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Tahoma" w:eastAsia="宋体" w:hAnsi="Tahoma" w:cs="Times New Roman"/>
        <w:b/>
        <w:bCs/>
      </w:rPr>
    </w:tblStylePr>
    <w:tblStylePr w:type="lastCol">
      <w:rPr>
        <w:rFonts w:ascii="Tahoma" w:eastAsia="宋体" w:hAnsi="Tahoma"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22">
    <w:name w:val="浅色网格 - 强调文字颜色 1122"/>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ahoma" w:eastAsia="宋体" w:hAnsi="Tahoma" w:cs="Times New Roman"/>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Tahoma" w:eastAsia="宋体" w:hAnsi="Tahoma" w:cs="Times New Roman"/>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Tahoma" w:eastAsia="宋体" w:hAnsi="Tahoma" w:cs="Times New Roman"/>
        <w:b/>
        <w:bCs/>
      </w:rPr>
    </w:tblStylePr>
    <w:tblStylePr w:type="lastCol">
      <w:rPr>
        <w:rFonts w:ascii="Tahoma" w:eastAsia="宋体" w:hAnsi="Tahoma"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3">
    <w:name w:val="浅色网格 - 强调文字颜色 113"/>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Futura Bk" w:eastAsia="宋体" w:hAnsi="Futura Bk"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Futura Bk" w:eastAsia="宋体" w:hAnsi="Futura Bk"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Futura Bk" w:eastAsia="宋体" w:hAnsi="Futura Bk" w:cs="Times New Roman"/>
        <w:b/>
        <w:bCs/>
      </w:rPr>
    </w:tblStylePr>
    <w:tblStylePr w:type="lastCol">
      <w:rPr>
        <w:rFonts w:ascii="Futura Bk" w:eastAsia="宋体" w:hAnsi="Futura Bk"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131">
    <w:name w:val="浅色网格 - 强调文字颜色 1131"/>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Tahoma" w:eastAsia="宋体" w:hAnsi="Tahoma" w:cs="Times New Roman"/>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Tahoma" w:eastAsia="宋体" w:hAnsi="Tahoma" w:cs="Times New Roman"/>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Tahoma" w:eastAsia="宋体" w:hAnsi="Tahoma" w:cs="Times New Roman"/>
        <w:b/>
        <w:bCs/>
      </w:rPr>
    </w:tblStylePr>
    <w:tblStylePr w:type="lastCol">
      <w:rPr>
        <w:rFonts w:ascii="Tahoma" w:eastAsia="宋体" w:hAnsi="Tahoma"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table" w:customStyle="1" w:styleId="-114">
    <w:name w:val="浅色网格 - 强调文字颜色 114"/>
    <w:basedOn w:val="afff"/>
    <w:uiPriority w:val="62"/>
    <w:rsid w:val="009D36F2"/>
    <w:rPr>
      <w:rFonts w:ascii="Times New Roman" w:eastAsia="宋体" w:hAnsi="Times New Roman" w:cs="Times New Roman"/>
      <w:kern w:val="0"/>
      <w:sz w:val="20"/>
      <w:szCs w:val="20"/>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libri Light" w:eastAsia="宋体" w:hAnsi="Calibri Light" w:cs="Times New Roman"/>
        <w:b/>
        <w:bCs/>
      </w:rPr>
      <w:tblPr/>
      <w:tcPr>
        <w:tcBorders>
          <w:top w:val="single" w:sz="8" w:space="0" w:color="4F81BD"/>
          <w:left w:val="single" w:sz="8" w:space="0" w:color="4F81BD"/>
          <w:bottom w:val="single" w:sz="18" w:space="0" w:color="4F81BD"/>
          <w:right w:val="single" w:sz="8" w:space="0" w:color="4F81BD"/>
          <w:insideH w:val="nil"/>
          <w:insideV w:val="nil"/>
          <w:tl2br w:val="nil"/>
          <w:tr2bl w:val="nil"/>
        </w:tcBorders>
      </w:tcPr>
    </w:tblStylePr>
    <w:tblStylePr w:type="lastRow">
      <w:pPr>
        <w:spacing w:before="0" w:after="0" w:line="240" w:lineRule="auto"/>
      </w:pPr>
      <w:rPr>
        <w:rFonts w:ascii="Calibri Light" w:eastAsia="宋体" w:hAnsi="Calibri Light" w:cs="Times New Roman"/>
        <w:b/>
        <w:bCs/>
      </w:rPr>
      <w:tblPr/>
      <w:tcPr>
        <w:tcBorders>
          <w:top w:val="double" w:sz="6" w:space="0" w:color="4F81BD"/>
          <w:left w:val="single" w:sz="8" w:space="0" w:color="4F81BD"/>
          <w:bottom w:val="single" w:sz="8" w:space="0" w:color="4F81BD"/>
          <w:right w:val="single" w:sz="8" w:space="0" w:color="4F81BD"/>
          <w:insideH w:val="nil"/>
          <w:insideV w:val="nil"/>
          <w:tl2br w:val="nil"/>
          <w:tr2bl w:val="nil"/>
        </w:tcBorders>
      </w:tcPr>
    </w:tblStylePr>
    <w:tblStylePr w:type="firstCol">
      <w:rPr>
        <w:rFonts w:ascii="Calibri Light" w:eastAsia="宋体" w:hAnsi="Calibri Light" w:cs="Times New Roman"/>
        <w:b/>
        <w:bCs/>
      </w:rPr>
    </w:tblStylePr>
    <w:tblStylePr w:type="lastCol">
      <w:rPr>
        <w:rFonts w:ascii="Calibri Light" w:eastAsia="宋体" w:hAnsi="Calibri Light" w:cs="Times New Roman"/>
        <w:b/>
        <w:bCs/>
      </w:rPr>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tblStylePr w:type="band1Vert">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H w:val="nil"/>
          <w:insideV w:val="nil"/>
          <w:tl2br w:val="nil"/>
          <w:tr2bl w:val="nil"/>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H w:val="nil"/>
          <w:insideV w:val="nil"/>
          <w:tl2br w:val="nil"/>
          <w:tr2bl w:val="nil"/>
        </w:tcBorders>
      </w:tcPr>
    </w:tblStylePr>
  </w:style>
  <w:style w:type="character" w:styleId="affffffffffffffb">
    <w:name w:val="Emphasis"/>
    <w:uiPriority w:val="20"/>
    <w:qFormat/>
    <w:rsid w:val="009D36F2"/>
    <w:rPr>
      <w:i/>
      <w:iCs/>
    </w:rPr>
  </w:style>
  <w:style w:type="paragraph" w:customStyle="1" w:styleId="affffffffffffffc">
    <w:name w:val="缺省文本"/>
    <w:basedOn w:val="affd"/>
    <w:link w:val="Charffb"/>
    <w:qFormat/>
    <w:rsid w:val="009D36F2"/>
    <w:pPr>
      <w:widowControl/>
      <w:autoSpaceDE w:val="0"/>
      <w:autoSpaceDN w:val="0"/>
      <w:adjustRightInd w:val="0"/>
      <w:ind w:left="420" w:rightChars="100" w:right="210" w:firstLineChars="171" w:firstLine="359"/>
    </w:pPr>
    <w:rPr>
      <w:rFonts w:ascii="宋体" w:eastAsia="宋体" w:hAnsi="宋体" w:cs="Times New Roman"/>
      <w:bCs/>
      <w:szCs w:val="24"/>
    </w:rPr>
  </w:style>
  <w:style w:type="character" w:customStyle="1" w:styleId="Charffb">
    <w:name w:val="缺省文本 Char"/>
    <w:link w:val="affffffffffffffc"/>
    <w:rsid w:val="009D36F2"/>
    <w:rPr>
      <w:rFonts w:ascii="宋体" w:eastAsia="宋体" w:hAnsi="宋体" w:cs="Times New Roman"/>
      <w:bCs/>
      <w:szCs w:val="24"/>
    </w:rPr>
  </w:style>
  <w:style w:type="character" w:customStyle="1" w:styleId="CharChard">
    <w:name w:val="缺省文本 Char Char"/>
    <w:rsid w:val="009D36F2"/>
    <w:rPr>
      <w:sz w:val="21"/>
    </w:rPr>
  </w:style>
  <w:style w:type="paragraph" w:customStyle="1" w:styleId="1ff6">
    <w:name w:val="缺省文本:1"/>
    <w:basedOn w:val="affd"/>
    <w:qFormat/>
    <w:rsid w:val="009D36F2"/>
    <w:pPr>
      <w:widowControl/>
      <w:autoSpaceDE w:val="0"/>
      <w:autoSpaceDN w:val="0"/>
      <w:adjustRightInd w:val="0"/>
      <w:jc w:val="left"/>
    </w:pPr>
    <w:rPr>
      <w:rFonts w:ascii="Times New Roman" w:eastAsia="宋体" w:hAnsi="Times New Roman" w:cs="Times New Roman"/>
      <w:kern w:val="0"/>
      <w:sz w:val="24"/>
      <w:szCs w:val="24"/>
    </w:rPr>
  </w:style>
  <w:style w:type="paragraph" w:styleId="affffffffffffffd">
    <w:name w:val="Date"/>
    <w:basedOn w:val="affd"/>
    <w:next w:val="affd"/>
    <w:link w:val="Charffc"/>
    <w:qFormat/>
    <w:rsid w:val="009D36F2"/>
    <w:rPr>
      <w:rFonts w:ascii="Times New Roman" w:eastAsia="宋体" w:hAnsi="Times New Roman" w:cs="Times New Roman"/>
      <w:szCs w:val="20"/>
    </w:rPr>
  </w:style>
  <w:style w:type="character" w:customStyle="1" w:styleId="Charffc">
    <w:name w:val="日期 Char"/>
    <w:basedOn w:val="affe"/>
    <w:link w:val="affffffffffffffd"/>
    <w:qFormat/>
    <w:rsid w:val="009D36F2"/>
    <w:rPr>
      <w:rFonts w:ascii="Times New Roman" w:eastAsia="宋体" w:hAnsi="Times New Roman" w:cs="Times New Roman"/>
      <w:szCs w:val="20"/>
    </w:rPr>
  </w:style>
  <w:style w:type="character" w:customStyle="1" w:styleId="Char1f3">
    <w:name w:val="日期 Char1"/>
    <w:uiPriority w:val="99"/>
    <w:qFormat/>
    <w:rsid w:val="009D36F2"/>
    <w:rPr>
      <w:sz w:val="24"/>
    </w:rPr>
  </w:style>
  <w:style w:type="character" w:customStyle="1" w:styleId="affffffffffffffe">
    <w:name w:val="日期 字符"/>
    <w:qFormat/>
    <w:rsid w:val="009D36F2"/>
    <w:rPr>
      <w:rFonts w:eastAsia="宋体"/>
      <w:kern w:val="2"/>
      <w:sz w:val="21"/>
      <w:lang w:val="en-US" w:eastAsia="zh-CN" w:bidi="ar-SA"/>
    </w:rPr>
  </w:style>
  <w:style w:type="paragraph" w:customStyle="1" w:styleId="afffffffffffffff">
    <w:name w:val="三级条标题"/>
    <w:basedOn w:val="affffffffd"/>
    <w:next w:val="affd"/>
    <w:qFormat/>
    <w:rsid w:val="009D36F2"/>
    <w:pPr>
      <w:outlineLvl w:val="4"/>
    </w:pPr>
  </w:style>
  <w:style w:type="paragraph" w:customStyle="1" w:styleId="afffffffffffffff0">
    <w:name w:val="三级无"/>
    <w:basedOn w:val="afffffffffffffff"/>
    <w:qFormat/>
    <w:rsid w:val="009D36F2"/>
    <w:pPr>
      <w:tabs>
        <w:tab w:val="num" w:pos="10752"/>
      </w:tabs>
      <w:jc w:val="left"/>
    </w:pPr>
    <w:rPr>
      <w:rFonts w:ascii="宋体" w:eastAsia="宋体"/>
      <w:szCs w:val="21"/>
      <w:lang w:val="x-none" w:eastAsia="x-none"/>
    </w:rPr>
  </w:style>
  <w:style w:type="paragraph" w:customStyle="1" w:styleId="a5">
    <w:name w:val="三级无标题条"/>
    <w:basedOn w:val="affd"/>
    <w:qFormat/>
    <w:rsid w:val="009D36F2"/>
    <w:pPr>
      <w:numPr>
        <w:ilvl w:val="4"/>
        <w:numId w:val="114"/>
      </w:numPr>
    </w:pPr>
    <w:rPr>
      <w:rFonts w:ascii="Times New Roman" w:eastAsia="宋体" w:hAnsi="Times New Roman" w:cs="Times New Roman"/>
      <w:szCs w:val="24"/>
    </w:rPr>
  </w:style>
  <w:style w:type="paragraph" w:customStyle="1" w:styleId="afffffffffffffff1">
    <w:name w:val="商机管理系统需求内容"/>
    <w:basedOn w:val="affd"/>
    <w:link w:val="Charffd"/>
    <w:qFormat/>
    <w:rsid w:val="009D36F2"/>
    <w:pPr>
      <w:widowControl/>
      <w:spacing w:line="360" w:lineRule="auto"/>
      <w:ind w:leftChars="360" w:left="720"/>
      <w:jc w:val="left"/>
    </w:pPr>
    <w:rPr>
      <w:rFonts w:ascii="Arial" w:hAnsi="Arial" w:cs="Arial"/>
      <w:kern w:val="0"/>
      <w:sz w:val="24"/>
      <w:szCs w:val="24"/>
    </w:rPr>
  </w:style>
  <w:style w:type="character" w:customStyle="1" w:styleId="Charffd">
    <w:name w:val="商机管理系统需求内容 Char"/>
    <w:link w:val="afffffffffffffff1"/>
    <w:locked/>
    <w:rsid w:val="009D36F2"/>
    <w:rPr>
      <w:rFonts w:ascii="Arial" w:hAnsi="Arial" w:cs="Arial"/>
      <w:kern w:val="0"/>
      <w:sz w:val="24"/>
      <w:szCs w:val="24"/>
    </w:rPr>
  </w:style>
  <w:style w:type="paragraph" w:customStyle="1" w:styleId="afffffffffffffff2">
    <w:name w:val="商机管理正文"/>
    <w:basedOn w:val="affd"/>
    <w:link w:val="Charffe"/>
    <w:qFormat/>
    <w:rsid w:val="009D36F2"/>
    <w:pPr>
      <w:widowControl/>
      <w:spacing w:line="360" w:lineRule="auto"/>
      <w:ind w:firstLine="420"/>
      <w:jc w:val="left"/>
    </w:pPr>
    <w:rPr>
      <w:rFonts w:ascii="Arial" w:eastAsia="宋体" w:hAnsi="Arial" w:cs="Times New Roman"/>
      <w:sz w:val="24"/>
      <w:szCs w:val="24"/>
      <w:lang w:val="en-GB" w:eastAsia="en-US"/>
    </w:rPr>
  </w:style>
  <w:style w:type="character" w:customStyle="1" w:styleId="Charffe">
    <w:name w:val="商机管理正文 Char"/>
    <w:link w:val="afffffffffffffff2"/>
    <w:rsid w:val="009D36F2"/>
    <w:rPr>
      <w:rFonts w:ascii="Arial" w:eastAsia="宋体" w:hAnsi="Arial" w:cs="Times New Roman"/>
      <w:sz w:val="24"/>
      <w:szCs w:val="24"/>
      <w:lang w:val="en-GB" w:eastAsia="en-US"/>
    </w:rPr>
  </w:style>
  <w:style w:type="paragraph" w:customStyle="1" w:styleId="aa">
    <w:name w:val="示例"/>
    <w:next w:val="affd"/>
    <w:qFormat/>
    <w:rsid w:val="009D36F2"/>
    <w:pPr>
      <w:widowControl w:val="0"/>
      <w:numPr>
        <w:numId w:val="92"/>
      </w:numPr>
      <w:jc w:val="both"/>
    </w:pPr>
    <w:rPr>
      <w:rFonts w:ascii="宋体" w:eastAsia="宋体" w:hAnsi="Times New Roman" w:cs="Times New Roman"/>
      <w:kern w:val="0"/>
      <w:sz w:val="18"/>
      <w:szCs w:val="18"/>
    </w:rPr>
  </w:style>
  <w:style w:type="paragraph" w:customStyle="1" w:styleId="afb">
    <w:name w:val="示例×："/>
    <w:basedOn w:val="aff4"/>
    <w:qFormat/>
    <w:rsid w:val="009D36F2"/>
    <w:pPr>
      <w:numPr>
        <w:ilvl w:val="0"/>
        <w:numId w:val="93"/>
      </w:numPr>
      <w:tabs>
        <w:tab w:val="num" w:pos="360"/>
      </w:tabs>
      <w:spacing w:beforeLines="0" w:afterLines="0"/>
      <w:jc w:val="both"/>
      <w:outlineLvl w:val="9"/>
    </w:pPr>
    <w:rPr>
      <w:rFonts w:ascii="宋体" w:eastAsia="宋体"/>
      <w:snapToGrid/>
      <w:sz w:val="18"/>
      <w:szCs w:val="18"/>
    </w:rPr>
  </w:style>
  <w:style w:type="paragraph" w:customStyle="1" w:styleId="afffffffffffffff3">
    <w:name w:val="示例后文字"/>
    <w:basedOn w:val="affff5"/>
    <w:next w:val="affff5"/>
    <w:qFormat/>
    <w:rsid w:val="009D36F2"/>
    <w:pPr>
      <w:tabs>
        <w:tab w:val="center" w:pos="4201"/>
        <w:tab w:val="right" w:leader="dot" w:pos="9298"/>
      </w:tabs>
      <w:ind w:firstLine="360"/>
    </w:pPr>
    <w:rPr>
      <w:rFonts w:hAnsi="宋体" w:cstheme="minorBidi" w:hint="eastAsia"/>
      <w:noProof/>
      <w:sz w:val="18"/>
      <w:szCs w:val="22"/>
    </w:rPr>
  </w:style>
  <w:style w:type="paragraph" w:customStyle="1" w:styleId="afffffffffffffff4">
    <w:name w:val="示例内容"/>
    <w:qFormat/>
    <w:rsid w:val="009D36F2"/>
    <w:pPr>
      <w:ind w:firstLineChars="200" w:firstLine="200"/>
    </w:pPr>
    <w:rPr>
      <w:rFonts w:ascii="宋体" w:eastAsia="宋体" w:hAnsi="Times New Roman" w:cs="Times New Roman"/>
      <w:noProof/>
      <w:kern w:val="0"/>
      <w:sz w:val="18"/>
      <w:szCs w:val="18"/>
    </w:rPr>
  </w:style>
  <w:style w:type="paragraph" w:styleId="afffffffffffffff5">
    <w:name w:val="envelope address"/>
    <w:basedOn w:val="affd"/>
    <w:rsid w:val="009D36F2"/>
    <w:pPr>
      <w:framePr w:w="7920" w:h="1980" w:hRule="exact" w:hSpace="180" w:wrap="auto" w:hAnchor="page" w:xAlign="center" w:yAlign="bottom"/>
      <w:snapToGrid w:val="0"/>
      <w:spacing w:before="60" w:after="60" w:line="360" w:lineRule="auto"/>
      <w:ind w:leftChars="1400" w:left="100" w:firstLine="425"/>
      <w:jc w:val="left"/>
    </w:pPr>
    <w:rPr>
      <w:rFonts w:ascii="Arial" w:eastAsia="宋体" w:hAnsi="Arial" w:cs="Arial"/>
      <w:sz w:val="24"/>
      <w:szCs w:val="24"/>
    </w:rPr>
  </w:style>
  <w:style w:type="paragraph" w:customStyle="1" w:styleId="afffffffffffffff6">
    <w:name w:val="首行缩进"/>
    <w:basedOn w:val="affd"/>
    <w:autoRedefine/>
    <w:qFormat/>
    <w:rsid w:val="009D36F2"/>
    <w:pPr>
      <w:autoSpaceDE w:val="0"/>
      <w:autoSpaceDN w:val="0"/>
      <w:adjustRightInd w:val="0"/>
      <w:spacing w:line="360" w:lineRule="auto"/>
      <w:jc w:val="left"/>
    </w:pPr>
    <w:rPr>
      <w:rFonts w:ascii="Cambria" w:eastAsia="宋体" w:hAnsi="Cambria" w:cs="Cambria"/>
      <w:kern w:val="0"/>
      <w:szCs w:val="24"/>
    </w:rPr>
  </w:style>
  <w:style w:type="paragraph" w:customStyle="1" w:styleId="a9">
    <w:name w:val="首示例"/>
    <w:next w:val="affff5"/>
    <w:link w:val="Charfff"/>
    <w:qFormat/>
    <w:rsid w:val="009D36F2"/>
    <w:pPr>
      <w:numPr>
        <w:numId w:val="94"/>
      </w:numPr>
      <w:tabs>
        <w:tab w:val="num" w:pos="360"/>
      </w:tabs>
    </w:pPr>
    <w:rPr>
      <w:rFonts w:ascii="宋体" w:hAnsi="宋体"/>
      <w:sz w:val="18"/>
      <w:szCs w:val="18"/>
    </w:rPr>
  </w:style>
  <w:style w:type="character" w:customStyle="1" w:styleId="Charfff">
    <w:name w:val="首示例 Char"/>
    <w:link w:val="a9"/>
    <w:locked/>
    <w:rsid w:val="009D36F2"/>
    <w:rPr>
      <w:rFonts w:ascii="宋体" w:hAnsi="宋体"/>
      <w:sz w:val="18"/>
      <w:szCs w:val="18"/>
    </w:rPr>
  </w:style>
  <w:style w:type="character" w:styleId="afffffffffffffff7">
    <w:name w:val="Book Title"/>
    <w:qFormat/>
    <w:rsid w:val="009D36F2"/>
    <w:rPr>
      <w:b/>
      <w:bCs/>
      <w:smallCaps/>
      <w:spacing w:val="5"/>
    </w:rPr>
  </w:style>
  <w:style w:type="character" w:customStyle="1" w:styleId="1ff7">
    <w:name w:val="书籍标题1"/>
    <w:qFormat/>
    <w:rsid w:val="009D36F2"/>
    <w:rPr>
      <w:b/>
      <w:bCs/>
      <w:smallCaps/>
      <w:spacing w:val="5"/>
    </w:rPr>
  </w:style>
  <w:style w:type="character" w:customStyle="1" w:styleId="2ff7">
    <w:name w:val="书籍标题2"/>
    <w:qFormat/>
    <w:rsid w:val="009D36F2"/>
    <w:rPr>
      <w:b/>
      <w:bCs/>
      <w:smallCaps/>
      <w:spacing w:val="5"/>
    </w:rPr>
  </w:style>
  <w:style w:type="character" w:customStyle="1" w:styleId="3fb">
    <w:name w:val="书籍标题3"/>
    <w:qFormat/>
    <w:rsid w:val="009D36F2"/>
    <w:rPr>
      <w:b/>
      <w:bCs/>
      <w:smallCaps/>
      <w:spacing w:val="5"/>
    </w:rPr>
  </w:style>
  <w:style w:type="character" w:customStyle="1" w:styleId="4f3">
    <w:name w:val="书籍标题4"/>
    <w:qFormat/>
    <w:rsid w:val="009D36F2"/>
    <w:rPr>
      <w:b/>
      <w:bCs/>
      <w:smallCaps/>
      <w:spacing w:val="5"/>
    </w:rPr>
  </w:style>
  <w:style w:type="character" w:customStyle="1" w:styleId="5f2">
    <w:name w:val="书籍标题5"/>
    <w:qFormat/>
    <w:rsid w:val="009D36F2"/>
    <w:rPr>
      <w:b/>
      <w:bCs/>
      <w:smallCaps/>
      <w:spacing w:val="5"/>
    </w:rPr>
  </w:style>
  <w:style w:type="table" w:styleId="1ff8">
    <w:name w:val="Table Columns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nil"/>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8">
    <w:name w:val="Table Columns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c">
    <w:name w:val="Table Columns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b/>
      <w:bCs/>
      <w:kern w:val="0"/>
      <w:sz w:val="20"/>
      <w:szCs w:val="20"/>
    </w:rPr>
    <w:tblPr>
      <w:tblStyleColBandSize w:val="1"/>
      <w:tblInd w:w="0" w:type="nil"/>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4">
    <w:name w:val="Table Columns 4"/>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3">
    <w:name w:val="Table Columns 5"/>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StyleColBandSize w:val="1"/>
      <w:tblInd w:w="0" w:type="nil"/>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9">
    <w:name w:val="数字编号列项（二级）"/>
    <w:qFormat/>
    <w:rsid w:val="009D36F2"/>
    <w:pPr>
      <w:numPr>
        <w:ilvl w:val="1"/>
        <w:numId w:val="122"/>
      </w:numPr>
      <w:jc w:val="both"/>
    </w:pPr>
    <w:rPr>
      <w:rFonts w:ascii="宋体" w:eastAsia="宋体" w:hAnsi="Times New Roman" w:cs="Times New Roman"/>
      <w:kern w:val="0"/>
      <w:szCs w:val="20"/>
    </w:rPr>
  </w:style>
  <w:style w:type="paragraph" w:customStyle="1" w:styleId="afd">
    <w:name w:val="说明"/>
    <w:basedOn w:val="affd"/>
    <w:link w:val="Charfff0"/>
    <w:qFormat/>
    <w:rsid w:val="009D36F2"/>
    <w:pPr>
      <w:numPr>
        <w:numId w:val="95"/>
      </w:numPr>
      <w:tabs>
        <w:tab w:val="clear" w:pos="520"/>
      </w:tabs>
      <w:spacing w:before="60" w:after="60" w:line="360" w:lineRule="auto"/>
      <w:ind w:firstLineChars="200" w:firstLine="200"/>
    </w:pPr>
    <w:rPr>
      <w:rFonts w:ascii="Times New Roman" w:eastAsia="楷体_GB2312" w:hAnsi="Times New Roman" w:cs="Times New Roman"/>
      <w:szCs w:val="20"/>
    </w:rPr>
  </w:style>
  <w:style w:type="character" w:customStyle="1" w:styleId="Charfff0">
    <w:name w:val="说明 Char"/>
    <w:link w:val="afd"/>
    <w:rsid w:val="009D36F2"/>
    <w:rPr>
      <w:rFonts w:ascii="Times New Roman" w:eastAsia="楷体_GB2312" w:hAnsi="Times New Roman" w:cs="Times New Roman"/>
      <w:szCs w:val="20"/>
    </w:rPr>
  </w:style>
  <w:style w:type="character" w:customStyle="1" w:styleId="CharChare">
    <w:name w:val="说明 Char Char"/>
    <w:qFormat/>
    <w:rsid w:val="009D36F2"/>
    <w:rPr>
      <w:rFonts w:eastAsia="楷体_GB2312"/>
      <w:sz w:val="21"/>
    </w:rPr>
  </w:style>
  <w:style w:type="paragraph" w:customStyle="1" w:styleId="afffffffffffffff8">
    <w:name w:val="说明正文"/>
    <w:basedOn w:val="affd"/>
    <w:link w:val="afffffffffffffff9"/>
    <w:qFormat/>
    <w:rsid w:val="009D36F2"/>
    <w:pPr>
      <w:spacing w:beforeLines="50" w:before="50" w:afterLines="50" w:after="50"/>
      <w:jc w:val="left"/>
    </w:pPr>
    <w:rPr>
      <w:rFonts w:ascii="楷体" w:eastAsia="楷体" w:hAnsi="楷体" w:cs="Times New Roman"/>
      <w:sz w:val="18"/>
    </w:rPr>
  </w:style>
  <w:style w:type="character" w:customStyle="1" w:styleId="afffffffffffffff9">
    <w:name w:val="说明正文 字符"/>
    <w:link w:val="afffffffffffffff8"/>
    <w:rsid w:val="009D36F2"/>
    <w:rPr>
      <w:rFonts w:ascii="楷体" w:eastAsia="楷体" w:hAnsi="楷体" w:cs="Times New Roman"/>
      <w:sz w:val="18"/>
      <w:szCs w:val="21"/>
    </w:rPr>
  </w:style>
  <w:style w:type="paragraph" w:customStyle="1" w:styleId="afffffffffffffffa">
    <w:name w:val="四级条标题"/>
    <w:basedOn w:val="afffffffffffffff"/>
    <w:next w:val="affd"/>
    <w:qFormat/>
    <w:rsid w:val="009D36F2"/>
    <w:pPr>
      <w:outlineLvl w:val="5"/>
    </w:pPr>
  </w:style>
  <w:style w:type="paragraph" w:customStyle="1" w:styleId="afffffffffffffffb">
    <w:name w:val="四级无"/>
    <w:basedOn w:val="afffffffffffffffa"/>
    <w:qFormat/>
    <w:rsid w:val="009D36F2"/>
    <w:pPr>
      <w:tabs>
        <w:tab w:val="num" w:pos="2040"/>
      </w:tabs>
      <w:ind w:leftChars="800" w:left="800" w:hangingChars="200" w:hanging="200"/>
      <w:jc w:val="left"/>
    </w:pPr>
    <w:rPr>
      <w:rFonts w:ascii="宋体" w:eastAsia="宋体"/>
      <w:szCs w:val="21"/>
      <w:lang w:val="x-none" w:eastAsia="x-none"/>
    </w:rPr>
  </w:style>
  <w:style w:type="paragraph" w:customStyle="1" w:styleId="a6">
    <w:name w:val="四级无标题条"/>
    <w:basedOn w:val="affd"/>
    <w:qFormat/>
    <w:rsid w:val="009D36F2"/>
    <w:pPr>
      <w:numPr>
        <w:ilvl w:val="5"/>
        <w:numId w:val="114"/>
      </w:numPr>
    </w:pPr>
    <w:rPr>
      <w:rFonts w:ascii="Times New Roman" w:eastAsia="宋体" w:hAnsi="Times New Roman" w:cs="Times New Roman"/>
      <w:szCs w:val="24"/>
    </w:rPr>
  </w:style>
  <w:style w:type="paragraph" w:customStyle="1" w:styleId="119">
    <w:name w:val="宋体 11 磅"/>
    <w:basedOn w:val="affd"/>
    <w:autoRedefine/>
    <w:qFormat/>
    <w:rsid w:val="009D36F2"/>
    <w:pPr>
      <w:ind w:firstLineChars="200" w:firstLine="200"/>
    </w:pPr>
    <w:rPr>
      <w:rFonts w:ascii="宋体" w:eastAsia="宋体" w:hAnsi="宋体" w:cs="Times New Roman"/>
      <w:sz w:val="22"/>
      <w:szCs w:val="20"/>
    </w:rPr>
  </w:style>
  <w:style w:type="paragraph" w:styleId="1ff9">
    <w:name w:val="index 1"/>
    <w:basedOn w:val="affd"/>
    <w:next w:val="affd"/>
    <w:autoRedefine/>
    <w:qFormat/>
    <w:rsid w:val="009D36F2"/>
    <w:pPr>
      <w:widowControl/>
      <w:ind w:left="200" w:hanging="200"/>
      <w:jc w:val="left"/>
    </w:pPr>
    <w:rPr>
      <w:rFonts w:ascii="Times New Roman" w:eastAsia="宋体" w:hAnsi="Times New Roman" w:cs="Times New Roman"/>
      <w:kern w:val="0"/>
      <w:sz w:val="20"/>
      <w:szCs w:val="20"/>
    </w:rPr>
  </w:style>
  <w:style w:type="paragraph" w:styleId="2ff9">
    <w:name w:val="index 2"/>
    <w:basedOn w:val="affd"/>
    <w:next w:val="affd"/>
    <w:autoRedefine/>
    <w:rsid w:val="009D36F2"/>
    <w:pPr>
      <w:widowControl/>
      <w:ind w:left="400" w:hanging="200"/>
      <w:jc w:val="left"/>
    </w:pPr>
    <w:rPr>
      <w:rFonts w:ascii="Times New Roman" w:eastAsia="宋体" w:hAnsi="Times New Roman" w:cs="Times New Roman"/>
      <w:kern w:val="0"/>
      <w:sz w:val="20"/>
      <w:szCs w:val="20"/>
    </w:rPr>
  </w:style>
  <w:style w:type="paragraph" w:styleId="3fd">
    <w:name w:val="index 3"/>
    <w:basedOn w:val="affd"/>
    <w:next w:val="affd"/>
    <w:autoRedefine/>
    <w:rsid w:val="009D36F2"/>
    <w:pPr>
      <w:widowControl/>
      <w:ind w:left="600" w:hanging="200"/>
      <w:jc w:val="left"/>
    </w:pPr>
    <w:rPr>
      <w:rFonts w:ascii="Times New Roman" w:eastAsia="宋体" w:hAnsi="Times New Roman" w:cs="Times New Roman"/>
      <w:kern w:val="0"/>
      <w:sz w:val="20"/>
      <w:szCs w:val="20"/>
    </w:rPr>
  </w:style>
  <w:style w:type="paragraph" w:styleId="4f5">
    <w:name w:val="index 4"/>
    <w:basedOn w:val="affd"/>
    <w:next w:val="affd"/>
    <w:autoRedefine/>
    <w:rsid w:val="009D36F2"/>
    <w:pPr>
      <w:widowControl/>
      <w:ind w:left="800" w:hanging="200"/>
      <w:jc w:val="left"/>
    </w:pPr>
    <w:rPr>
      <w:rFonts w:ascii="Times New Roman" w:eastAsia="宋体" w:hAnsi="Times New Roman" w:cs="Times New Roman"/>
      <w:kern w:val="0"/>
      <w:sz w:val="20"/>
      <w:szCs w:val="20"/>
    </w:rPr>
  </w:style>
  <w:style w:type="paragraph" w:styleId="5f4">
    <w:name w:val="index 5"/>
    <w:basedOn w:val="affd"/>
    <w:next w:val="affd"/>
    <w:autoRedefine/>
    <w:rsid w:val="009D36F2"/>
    <w:pPr>
      <w:widowControl/>
      <w:ind w:left="1000" w:hanging="200"/>
      <w:jc w:val="left"/>
    </w:pPr>
    <w:rPr>
      <w:rFonts w:ascii="Times New Roman" w:eastAsia="宋体" w:hAnsi="Times New Roman" w:cs="Times New Roman"/>
      <w:kern w:val="0"/>
      <w:sz w:val="20"/>
      <w:szCs w:val="20"/>
    </w:rPr>
  </w:style>
  <w:style w:type="paragraph" w:styleId="67">
    <w:name w:val="index 6"/>
    <w:basedOn w:val="affd"/>
    <w:next w:val="affd"/>
    <w:autoRedefine/>
    <w:rsid w:val="009D36F2"/>
    <w:pPr>
      <w:widowControl/>
      <w:ind w:left="1200" w:hanging="200"/>
      <w:jc w:val="left"/>
    </w:pPr>
    <w:rPr>
      <w:rFonts w:ascii="Times New Roman" w:eastAsia="宋体" w:hAnsi="Times New Roman" w:cs="Times New Roman"/>
      <w:kern w:val="0"/>
      <w:sz w:val="20"/>
      <w:szCs w:val="20"/>
    </w:rPr>
  </w:style>
  <w:style w:type="paragraph" w:styleId="75">
    <w:name w:val="index 7"/>
    <w:basedOn w:val="affd"/>
    <w:next w:val="affd"/>
    <w:autoRedefine/>
    <w:rsid w:val="009D36F2"/>
    <w:pPr>
      <w:widowControl/>
      <w:ind w:left="1400" w:hanging="200"/>
      <w:jc w:val="left"/>
    </w:pPr>
    <w:rPr>
      <w:rFonts w:ascii="Times New Roman" w:eastAsia="宋体" w:hAnsi="Times New Roman" w:cs="Times New Roman"/>
      <w:kern w:val="0"/>
      <w:sz w:val="20"/>
      <w:szCs w:val="20"/>
    </w:rPr>
  </w:style>
  <w:style w:type="paragraph" w:styleId="84">
    <w:name w:val="index 8"/>
    <w:basedOn w:val="affd"/>
    <w:next w:val="affd"/>
    <w:autoRedefine/>
    <w:rsid w:val="009D36F2"/>
    <w:pPr>
      <w:widowControl/>
      <w:ind w:left="1600" w:hanging="200"/>
      <w:jc w:val="left"/>
    </w:pPr>
    <w:rPr>
      <w:rFonts w:ascii="Times New Roman" w:eastAsia="宋体" w:hAnsi="Times New Roman" w:cs="Times New Roman"/>
      <w:kern w:val="0"/>
      <w:sz w:val="20"/>
      <w:szCs w:val="20"/>
    </w:rPr>
  </w:style>
  <w:style w:type="paragraph" w:styleId="93">
    <w:name w:val="index 9"/>
    <w:basedOn w:val="affd"/>
    <w:next w:val="affd"/>
    <w:autoRedefine/>
    <w:rsid w:val="009D36F2"/>
    <w:pPr>
      <w:widowControl/>
      <w:ind w:left="1800" w:hanging="200"/>
      <w:jc w:val="left"/>
    </w:pPr>
    <w:rPr>
      <w:rFonts w:ascii="Times New Roman" w:eastAsia="宋体" w:hAnsi="Times New Roman" w:cs="Times New Roman"/>
      <w:kern w:val="0"/>
      <w:sz w:val="20"/>
      <w:szCs w:val="20"/>
    </w:rPr>
  </w:style>
  <w:style w:type="paragraph" w:styleId="afffffffffffffffc">
    <w:name w:val="index heading"/>
    <w:basedOn w:val="affd"/>
    <w:next w:val="1ff9"/>
    <w:rsid w:val="009D36F2"/>
    <w:pPr>
      <w:widowControl/>
      <w:spacing w:before="120" w:after="120"/>
      <w:jc w:val="left"/>
    </w:pPr>
    <w:rPr>
      <w:rFonts w:ascii="Times New Roman" w:eastAsia="宋体" w:hAnsi="Times New Roman" w:cs="Times New Roman"/>
      <w:b/>
      <w:i/>
      <w:kern w:val="0"/>
      <w:sz w:val="20"/>
      <w:szCs w:val="20"/>
    </w:rPr>
  </w:style>
  <w:style w:type="paragraph" w:customStyle="1" w:styleId="afffffffffffffffd">
    <w:name w:val="条文脚注"/>
    <w:basedOn w:val="affffffffffff6"/>
    <w:qFormat/>
    <w:rsid w:val="009D36F2"/>
    <w:pPr>
      <w:spacing w:before="0" w:after="0" w:line="240" w:lineRule="auto"/>
      <w:ind w:firstLine="0"/>
      <w:jc w:val="both"/>
    </w:pPr>
    <w:rPr>
      <w:rFonts w:hAnsi="宋体" w:cstheme="minorBidi" w:hint="eastAsia"/>
      <w:lang w:val="x-none" w:eastAsia="x-none"/>
    </w:rPr>
  </w:style>
  <w:style w:type="paragraph" w:customStyle="1" w:styleId="afffffffffffffffe">
    <w:name w:val="图"/>
    <w:next w:val="affd"/>
    <w:qFormat/>
    <w:rsid w:val="009D36F2"/>
    <w:pPr>
      <w:adjustRightInd w:val="0"/>
      <w:snapToGrid w:val="0"/>
      <w:jc w:val="center"/>
    </w:pPr>
    <w:rPr>
      <w:rFonts w:ascii="Times New Roman" w:eastAsia="宋体" w:hAnsi="Times New Roman" w:cs="Times New Roman"/>
      <w:kern w:val="0"/>
      <w:sz w:val="20"/>
      <w:szCs w:val="20"/>
    </w:rPr>
  </w:style>
  <w:style w:type="paragraph" w:customStyle="1" w:styleId="affffffffffffffff">
    <w:name w:val="图标脚注说明"/>
    <w:basedOn w:val="affff5"/>
    <w:qFormat/>
    <w:rsid w:val="009D36F2"/>
    <w:pPr>
      <w:tabs>
        <w:tab w:val="center" w:pos="4201"/>
        <w:tab w:val="right" w:leader="dot" w:pos="9298"/>
      </w:tabs>
      <w:ind w:left="840" w:firstLineChars="0" w:hanging="420"/>
    </w:pPr>
    <w:rPr>
      <w:rFonts w:hAnsi="宋体" w:cstheme="minorBidi" w:hint="eastAsia"/>
      <w:noProof/>
      <w:sz w:val="18"/>
      <w:szCs w:val="18"/>
    </w:rPr>
  </w:style>
  <w:style w:type="paragraph" w:styleId="affffffffffffffff0">
    <w:name w:val="table of figures"/>
    <w:basedOn w:val="affd"/>
    <w:next w:val="affd"/>
    <w:qFormat/>
    <w:rsid w:val="009D36F2"/>
    <w:pPr>
      <w:ind w:leftChars="200" w:left="840" w:hangingChars="200" w:hanging="420"/>
    </w:pPr>
    <w:rPr>
      <w:rFonts w:ascii="Times New Roman" w:eastAsia="宋体" w:hAnsi="Times New Roman" w:cs="Times New Roman"/>
      <w:szCs w:val="20"/>
    </w:rPr>
  </w:style>
  <w:style w:type="paragraph" w:customStyle="1" w:styleId="afe">
    <w:name w:val="图表"/>
    <w:basedOn w:val="affffffffffffffff0"/>
    <w:next w:val="affd"/>
    <w:autoRedefine/>
    <w:qFormat/>
    <w:rsid w:val="009D36F2"/>
    <w:pPr>
      <w:framePr w:wrap="notBeside" w:vAnchor="text" w:hAnchor="text" w:y="1"/>
      <w:numPr>
        <w:numId w:val="96"/>
      </w:numPr>
      <w:ind w:leftChars="0" w:left="0" w:firstLineChars="0" w:firstLine="0"/>
      <w:jc w:val="center"/>
    </w:pPr>
    <w:rPr>
      <w:szCs w:val="24"/>
    </w:rPr>
  </w:style>
  <w:style w:type="paragraph" w:customStyle="1" w:styleId="ab">
    <w:name w:val="图表脚注说明"/>
    <w:basedOn w:val="affd"/>
    <w:qFormat/>
    <w:rsid w:val="009D36F2"/>
    <w:pPr>
      <w:numPr>
        <w:numId w:val="97"/>
      </w:numPr>
    </w:pPr>
    <w:rPr>
      <w:rFonts w:ascii="宋体" w:eastAsia="宋体" w:hAnsi="Times New Roman" w:cs="Times New Roman"/>
      <w:sz w:val="18"/>
      <w:szCs w:val="18"/>
    </w:rPr>
  </w:style>
  <w:style w:type="paragraph" w:customStyle="1" w:styleId="affffffffffffffff1">
    <w:name w:val="图表名"/>
    <w:basedOn w:val="affd"/>
    <w:next w:val="affd"/>
    <w:autoRedefine/>
    <w:qFormat/>
    <w:rsid w:val="009D36F2"/>
    <w:pPr>
      <w:widowControl/>
      <w:jc w:val="center"/>
    </w:pPr>
    <w:rPr>
      <w:rFonts w:ascii="Arial" w:eastAsia="黑体" w:hAnsi="Arial" w:cs="Arial"/>
      <w:sz w:val="24"/>
      <w:szCs w:val="24"/>
    </w:rPr>
  </w:style>
  <w:style w:type="paragraph" w:customStyle="1" w:styleId="WordPro">
    <w:name w:val="图表目录(WordPro)"/>
    <w:basedOn w:val="affd"/>
    <w:qFormat/>
    <w:rsid w:val="009D36F2"/>
    <w:pPr>
      <w:autoSpaceDE w:val="0"/>
      <w:autoSpaceDN w:val="0"/>
      <w:adjustRightInd w:val="0"/>
      <w:spacing w:before="300" w:after="150" w:line="360" w:lineRule="auto"/>
      <w:jc w:val="center"/>
    </w:pPr>
    <w:rPr>
      <w:rFonts w:ascii="黑体" w:eastAsia="黑体" w:hAnsi="Times New Roman" w:cs="Times New Roman"/>
      <w:kern w:val="0"/>
      <w:sz w:val="30"/>
      <w:szCs w:val="20"/>
    </w:rPr>
  </w:style>
  <w:style w:type="paragraph" w:customStyle="1" w:styleId="affffffffffffffff2">
    <w:name w:val="图的脚注"/>
    <w:next w:val="affff5"/>
    <w:autoRedefine/>
    <w:qFormat/>
    <w:rsid w:val="009D36F2"/>
    <w:pPr>
      <w:widowControl w:val="0"/>
      <w:ind w:leftChars="200" w:left="840" w:hangingChars="200" w:hanging="420"/>
      <w:jc w:val="both"/>
    </w:pPr>
    <w:rPr>
      <w:rFonts w:ascii="宋体" w:eastAsia="宋体" w:hAnsi="Times New Roman" w:cs="Times New Roman"/>
      <w:kern w:val="0"/>
      <w:sz w:val="18"/>
      <w:szCs w:val="20"/>
    </w:rPr>
  </w:style>
  <w:style w:type="paragraph" w:customStyle="1" w:styleId="affffffffffffffff3">
    <w:name w:val="图号"/>
    <w:basedOn w:val="affd"/>
    <w:next w:val="affd"/>
    <w:link w:val="Charfff1"/>
    <w:qFormat/>
    <w:rsid w:val="009D36F2"/>
    <w:pPr>
      <w:keepNext/>
      <w:widowControl/>
      <w:tabs>
        <w:tab w:val="left" w:pos="426"/>
      </w:tabs>
      <w:autoSpaceDE w:val="0"/>
      <w:autoSpaceDN w:val="0"/>
      <w:adjustRightInd w:val="0"/>
      <w:spacing w:beforeLines="100" w:before="60" w:line="360" w:lineRule="auto"/>
      <w:ind w:left="426" w:hanging="1418"/>
      <w:jc w:val="center"/>
    </w:pPr>
    <w:rPr>
      <w:rFonts w:ascii="Arial" w:eastAsia="宋体" w:hAnsi="Arial" w:cs="Times New Roman"/>
      <w:kern w:val="0"/>
      <w:sz w:val="18"/>
      <w:szCs w:val="18"/>
    </w:rPr>
  </w:style>
  <w:style w:type="character" w:customStyle="1" w:styleId="Charfff1">
    <w:name w:val="图号 Char"/>
    <w:link w:val="affffffffffffffff3"/>
    <w:rsid w:val="009D36F2"/>
    <w:rPr>
      <w:rFonts w:ascii="Arial" w:eastAsia="宋体" w:hAnsi="Arial" w:cs="Times New Roman"/>
      <w:kern w:val="0"/>
      <w:sz w:val="18"/>
      <w:szCs w:val="18"/>
    </w:rPr>
  </w:style>
  <w:style w:type="paragraph" w:customStyle="1" w:styleId="WordPro0">
    <w:name w:val="图号(WordPro)"/>
    <w:basedOn w:val="affd"/>
    <w:link w:val="WordProChar"/>
    <w:qFormat/>
    <w:rsid w:val="009D36F2"/>
    <w:pPr>
      <w:widowControl/>
      <w:tabs>
        <w:tab w:val="left" w:pos="450"/>
      </w:tabs>
      <w:overflowPunct w:val="0"/>
      <w:autoSpaceDE w:val="0"/>
      <w:autoSpaceDN w:val="0"/>
      <w:adjustRightInd w:val="0"/>
      <w:spacing w:before="110"/>
      <w:jc w:val="center"/>
      <w:textAlignment w:val="baseline"/>
    </w:pPr>
    <w:rPr>
      <w:rFonts w:ascii="宋体" w:eastAsia="宋体" w:hAnsi="宋体" w:cs="Times New Roman"/>
      <w:sz w:val="22"/>
      <w:szCs w:val="24"/>
    </w:rPr>
  </w:style>
  <w:style w:type="character" w:customStyle="1" w:styleId="WordProChar">
    <w:name w:val="图号(WordPro) Char"/>
    <w:link w:val="WordPro0"/>
    <w:rsid w:val="009D36F2"/>
    <w:rPr>
      <w:rFonts w:ascii="宋体" w:eastAsia="宋体" w:hAnsi="宋体" w:cs="Times New Roman"/>
      <w:sz w:val="22"/>
      <w:szCs w:val="24"/>
    </w:rPr>
  </w:style>
  <w:style w:type="paragraph" w:customStyle="1" w:styleId="a0">
    <w:name w:val="图号去除自动编号"/>
    <w:basedOn w:val="affd"/>
    <w:qFormat/>
    <w:rsid w:val="009D36F2"/>
    <w:pPr>
      <w:keepNext/>
      <w:widowControl/>
      <w:numPr>
        <w:numId w:val="98"/>
      </w:numPr>
      <w:tabs>
        <w:tab w:val="clear" w:pos="1134"/>
      </w:tabs>
      <w:autoSpaceDE w:val="0"/>
      <w:autoSpaceDN w:val="0"/>
      <w:adjustRightInd w:val="0"/>
      <w:spacing w:before="105" w:line="360" w:lineRule="auto"/>
      <w:jc w:val="center"/>
    </w:pPr>
    <w:rPr>
      <w:rFonts w:ascii="Times New Roman" w:eastAsia="宋体" w:hAnsi="Times New Roman" w:cs="Times New Roman"/>
      <w:kern w:val="0"/>
      <w:szCs w:val="20"/>
    </w:rPr>
  </w:style>
  <w:style w:type="character" w:customStyle="1" w:styleId="affffffffffffffff4">
    <w:name w:val="图形表格上标题"/>
    <w:rsid w:val="009D36F2"/>
    <w:rPr>
      <w:rFonts w:ascii="Arial" w:eastAsia="宋体" w:hAnsi="Arial" w:cs="Arial"/>
      <w:i/>
      <w:snapToGrid w:val="0"/>
      <w:sz w:val="30"/>
      <w:szCs w:val="21"/>
      <w:lang w:val="en-US" w:eastAsia="zh-CN" w:bidi="ar-SA"/>
    </w:rPr>
  </w:style>
  <w:style w:type="paragraph" w:customStyle="1" w:styleId="affffffffffffffff5">
    <w:name w:val="图样式"/>
    <w:basedOn w:val="affd"/>
    <w:qFormat/>
    <w:rsid w:val="009D36F2"/>
    <w:pPr>
      <w:keepNext/>
      <w:widowControl/>
      <w:autoSpaceDE w:val="0"/>
      <w:autoSpaceDN w:val="0"/>
      <w:adjustRightInd w:val="0"/>
      <w:spacing w:before="80" w:after="80" w:line="360" w:lineRule="auto"/>
      <w:jc w:val="center"/>
    </w:pPr>
    <w:rPr>
      <w:rFonts w:ascii="Times New Roman" w:eastAsia="宋体" w:hAnsi="Times New Roman" w:cs="Times New Roman"/>
      <w:snapToGrid w:val="0"/>
      <w:kern w:val="0"/>
      <w:szCs w:val="20"/>
    </w:rPr>
  </w:style>
  <w:style w:type="paragraph" w:customStyle="1" w:styleId="affffffffffffffff6">
    <w:name w:val="图注"/>
    <w:basedOn w:val="affd"/>
    <w:rsid w:val="009D36F2"/>
    <w:pPr>
      <w:spacing w:line="360" w:lineRule="auto"/>
      <w:jc w:val="center"/>
    </w:pPr>
    <w:rPr>
      <w:rFonts w:ascii="Times New Roman" w:eastAsia="宋体" w:hAnsi="Times New Roman" w:cs="Times New Roman"/>
      <w:b/>
      <w:sz w:val="24"/>
      <w:szCs w:val="24"/>
    </w:rPr>
  </w:style>
  <w:style w:type="table" w:customStyle="1" w:styleId="4-31">
    <w:name w:val="网格表 4 - 着色 31"/>
    <w:basedOn w:val="afff"/>
    <w:uiPriority w:val="49"/>
    <w:rsid w:val="009D36F2"/>
    <w:rPr>
      <w:rFonts w:ascii="Lucida Grande" w:eastAsia="幼圆" w:hAnsi="Lucida Grande" w:cs="ˎ̥"/>
      <w:kern w:val="0"/>
      <w:sz w:val="20"/>
      <w:szCs w:val="20"/>
    </w:rPr>
    <w:tblPr>
      <w:tblStyleRowBandSize w:val="1"/>
      <w:tblStyleColBandSize w:val="1"/>
      <w:tblInd w:w="0" w:type="nil"/>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5">
    <w:name w:val="Grid Table 4 Accent 5"/>
    <w:basedOn w:val="afff"/>
    <w:uiPriority w:val="49"/>
    <w:rsid w:val="009D36F2"/>
    <w:rPr>
      <w:rFonts w:ascii="Times New Roman" w:eastAsia="宋体" w:hAnsi="Times New Roman" w:cs="Times New Roman"/>
      <w:kern w:val="0"/>
      <w:sz w:val="20"/>
      <w:szCs w:val="20"/>
    </w:rPr>
    <w:tblPr>
      <w:tblStyleRowBandSize w:val="1"/>
      <w:tblStyleColBandSize w:val="1"/>
      <w:tblInd w:w="0" w:type="nil"/>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ffa">
    <w:name w:val="Table Grid 1"/>
    <w:basedOn w:val="afff"/>
    <w:rsid w:val="009D36F2"/>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1a">
    <w:name w:val="网格型 11"/>
    <w:basedOn w:val="afff"/>
    <w:semiHidden/>
    <w:rsid w:val="009D36F2"/>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125">
    <w:name w:val="网格型 12"/>
    <w:basedOn w:val="afff"/>
    <w:rsid w:val="009D36F2"/>
    <w:pPr>
      <w:widowControl w:val="0"/>
      <w:jc w:val="both"/>
    </w:pPr>
    <w:rPr>
      <w:rFonts w:ascii="Times New Roman" w:eastAsia="宋体" w:hAnsi="Times New Roman" w:cs="Times New Roman"/>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a">
    <w:name w:val="Table Grid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e">
    <w:name w:val="Table Grid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f6">
    <w:name w:val="Table Grid 4"/>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5">
    <w:name w:val="Table Grid 5"/>
    <w:basedOn w:val="afff"/>
    <w:rsid w:val="009D36F2"/>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customStyle="1" w:styleId="513">
    <w:name w:val="网格型 51"/>
    <w:basedOn w:val="afff"/>
    <w:next w:val="5f5"/>
    <w:qFormat/>
    <w:rsid w:val="009D36F2"/>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111">
    <w:name w:val="网格型 511"/>
    <w:basedOn w:val="afff"/>
    <w:unhideWhenUsed/>
    <w:rsid w:val="009D36F2"/>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120">
    <w:name w:val="网格型 512"/>
    <w:basedOn w:val="afff"/>
    <w:qFormat/>
    <w:rsid w:val="009D36F2"/>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customStyle="1" w:styleId="522">
    <w:name w:val="网格型 52"/>
    <w:basedOn w:val="afff"/>
    <w:rsid w:val="009D36F2"/>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30">
    <w:name w:val="网格型 53"/>
    <w:basedOn w:val="afff"/>
    <w:rsid w:val="009D36F2"/>
    <w:pPr>
      <w:widowControl w:val="0"/>
      <w:jc w:val="both"/>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StylePr>
    <w:tblStylePr w:type="lastCol">
      <w:rPr>
        <w:b/>
        <w:bCs/>
      </w:rPr>
    </w:tblStylePr>
    <w:tblStylePr w:type="nwCell">
      <w:tblPr/>
      <w:tcPr>
        <w:tcBorders>
          <w:top w:val="nil"/>
          <w:left w:val="nil"/>
          <w:bottom w:val="nil"/>
          <w:right w:val="nil"/>
          <w:insideH w:val="nil"/>
          <w:insideV w:val="nil"/>
          <w:tl2br w:val="single" w:sz="6" w:space="0" w:color="000000"/>
          <w:tr2bl w:val="nil"/>
        </w:tcBorders>
      </w:tcPr>
    </w:tblStylePr>
  </w:style>
  <w:style w:type="table" w:customStyle="1" w:styleId="540">
    <w:name w:val="网格型 54"/>
    <w:basedOn w:val="afff"/>
    <w:rsid w:val="009D36F2"/>
    <w:pPr>
      <w:widowControl w:val="0"/>
      <w:jc w:val="both"/>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8">
    <w:name w:val="Table Grid 6"/>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Ind w:w="0" w:type="nil"/>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6">
    <w:name w:val="Table Grid 7"/>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b/>
      <w:bCs/>
      <w:kern w:val="0"/>
      <w:sz w:val="20"/>
      <w:szCs w:val="20"/>
    </w:rPr>
    <w:tblPr>
      <w:tblInd w:w="0" w:type="nil"/>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5">
    <w:name w:val="Table Grid 8"/>
    <w:basedOn w:val="afff"/>
    <w:rsid w:val="009D36F2"/>
    <w:pPr>
      <w:widowControl w:val="0"/>
      <w:jc w:val="both"/>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810">
    <w:name w:val="网格型 81"/>
    <w:basedOn w:val="afff"/>
    <w:next w:val="85"/>
    <w:unhideWhenUsed/>
    <w:rsid w:val="009D36F2"/>
    <w:pPr>
      <w:widowControl w:val="0"/>
      <w:jc w:val="both"/>
    </w:pPr>
    <w:rPr>
      <w:rFonts w:ascii="Verdana" w:eastAsia="宋体" w:hAnsi="Verdana" w:cs="Arial"/>
      <w:kern w:val="0"/>
      <w:sz w:val="20"/>
      <w:szCs w:val="20"/>
    </w:rPr>
    <w:tblPr>
      <w:tblInd w:w="0" w:type="nil"/>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811">
    <w:name w:val="网格型 811"/>
    <w:basedOn w:val="afff"/>
    <w:next w:val="85"/>
    <w:unhideWhenUsed/>
    <w:rsid w:val="009D36F2"/>
    <w:pPr>
      <w:widowControl w:val="0"/>
      <w:jc w:val="both"/>
    </w:pPr>
    <w:rPr>
      <w:rFonts w:ascii="Verdana" w:eastAsia="宋体" w:hAnsi="Verdana" w:cs="Arial"/>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8111">
    <w:name w:val="网格型 8111"/>
    <w:basedOn w:val="afff"/>
    <w:unhideWhenUsed/>
    <w:rsid w:val="009D36F2"/>
    <w:pPr>
      <w:widowControl w:val="0"/>
      <w:jc w:val="both"/>
    </w:pPr>
    <w:rPr>
      <w:rFonts w:ascii="Verdana" w:eastAsia="宋体" w:hAnsi="Verdana" w:cs="Arial"/>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812">
    <w:name w:val="网格型 812"/>
    <w:basedOn w:val="afff"/>
    <w:unhideWhenUsed/>
    <w:rsid w:val="009D36F2"/>
    <w:pPr>
      <w:widowControl w:val="0"/>
      <w:jc w:val="both"/>
    </w:pPr>
    <w:rPr>
      <w:rFonts w:ascii="Verdana" w:eastAsia="宋体" w:hAnsi="Verdana" w:cs="Arial"/>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820">
    <w:name w:val="网格型 82"/>
    <w:basedOn w:val="afff"/>
    <w:rsid w:val="009D36F2"/>
    <w:pPr>
      <w:widowControl w:val="0"/>
      <w:jc w:val="both"/>
    </w:pPr>
    <w:rPr>
      <w:rFonts w:ascii="Verdana" w:eastAsia="宋体" w:hAnsi="Verdana" w:cs="Arial"/>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customStyle="1" w:styleId="1ffb">
    <w:name w:val="网格型1"/>
    <w:basedOn w:val="afff"/>
    <w:next w:val="affff6"/>
    <w:rsid w:val="009D36F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b">
    <w:name w:val="网格型11"/>
    <w:basedOn w:val="afff"/>
    <w:next w:val="affff6"/>
    <w:uiPriority w:val="59"/>
    <w:rsid w:val="009D36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6">
    <w:name w:val="网格型12"/>
    <w:basedOn w:val="afff"/>
    <w:rsid w:val="009D36F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ffb">
    <w:name w:val="网格型2"/>
    <w:basedOn w:val="afff"/>
    <w:next w:val="affff6"/>
    <w:rsid w:val="009D36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5">
    <w:name w:val="网格型21"/>
    <w:basedOn w:val="afff"/>
    <w:rsid w:val="009D36F2"/>
    <w:pPr>
      <w:widowControl w:val="0"/>
      <w:jc w:val="both"/>
    </w:pPr>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f">
    <w:name w:val="网格型3"/>
    <w:basedOn w:val="afff"/>
    <w:next w:val="affff6"/>
    <w:rsid w:val="009D36F2"/>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f7">
    <w:name w:val="网格型4"/>
    <w:basedOn w:val="afff"/>
    <w:next w:val="affff6"/>
    <w:rsid w:val="009D36F2"/>
    <w:rPr>
      <w:rFonts w:ascii="Calibri" w:eastAsia="宋体"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f6">
    <w:name w:val="网格型5"/>
    <w:basedOn w:val="afff"/>
    <w:rsid w:val="009D36F2"/>
    <w:rPr>
      <w:rFonts w:ascii="Times New Roman" w:eastAsia="宋体"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fc">
    <w:name w:val="Table Web 1"/>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nil"/>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ffc">
    <w:name w:val="Table Web 2"/>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nil"/>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ff0">
    <w:name w:val="Table Web 3"/>
    <w:basedOn w:val="afff"/>
    <w:semiHidden/>
    <w:unhideWhenUsed/>
    <w:rsid w:val="009D36F2"/>
    <w:pPr>
      <w:adjustRightInd w:val="0"/>
      <w:snapToGrid w:val="0"/>
      <w:spacing w:before="160" w:after="160" w:line="240" w:lineRule="atLeast"/>
      <w:ind w:left="1701"/>
    </w:pPr>
    <w:rPr>
      <w:rFonts w:ascii="Times New Roman" w:eastAsia="宋体" w:hAnsi="Times New Roman" w:cs="Times New Roman"/>
      <w:kern w:val="0"/>
      <w:sz w:val="20"/>
      <w:szCs w:val="20"/>
    </w:rPr>
    <w:tblPr>
      <w:tblCellSpacing w:w="20" w:type="dxa"/>
      <w:tblInd w:w="0" w:type="nil"/>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ffffffff7">
    <w:name w:val="endnote text"/>
    <w:basedOn w:val="affd"/>
    <w:link w:val="Charfff2"/>
    <w:qFormat/>
    <w:rsid w:val="009D36F2"/>
    <w:pPr>
      <w:snapToGrid w:val="0"/>
      <w:spacing w:before="60" w:after="60" w:line="360" w:lineRule="auto"/>
      <w:ind w:firstLine="425"/>
      <w:jc w:val="left"/>
    </w:pPr>
    <w:rPr>
      <w:rFonts w:ascii="宋体" w:eastAsia="宋体" w:hAnsi="Times New Roman" w:cs="Times New Roman"/>
      <w:sz w:val="24"/>
      <w:szCs w:val="20"/>
    </w:rPr>
  </w:style>
  <w:style w:type="character" w:customStyle="1" w:styleId="Charfff2">
    <w:name w:val="尾注文本 Char"/>
    <w:basedOn w:val="affe"/>
    <w:link w:val="affffffffffffffff7"/>
    <w:rsid w:val="009D36F2"/>
    <w:rPr>
      <w:rFonts w:ascii="宋体" w:eastAsia="宋体" w:hAnsi="Times New Roman" w:cs="Times New Roman"/>
      <w:sz w:val="24"/>
      <w:szCs w:val="20"/>
    </w:rPr>
  </w:style>
  <w:style w:type="character" w:customStyle="1" w:styleId="Char1f4">
    <w:name w:val="尾注文本 Char1"/>
    <w:basedOn w:val="affe"/>
    <w:semiHidden/>
    <w:rsid w:val="009D36F2"/>
    <w:rPr>
      <w:rFonts w:ascii="Times New Roman" w:eastAsia="宋体" w:hAnsi="Times New Roman" w:cs="Times New Roman"/>
      <w:sz w:val="20"/>
      <w:szCs w:val="20"/>
    </w:rPr>
  </w:style>
  <w:style w:type="character" w:styleId="affffffffffffffff8">
    <w:name w:val="endnote reference"/>
    <w:rsid w:val="009D36F2"/>
    <w:rPr>
      <w:vertAlign w:val="superscript"/>
    </w:rPr>
  </w:style>
  <w:style w:type="paragraph" w:styleId="affffffffffffffff9">
    <w:name w:val="Block Text"/>
    <w:basedOn w:val="affd"/>
    <w:rsid w:val="009D36F2"/>
    <w:pPr>
      <w:spacing w:before="60" w:after="120" w:line="360" w:lineRule="auto"/>
      <w:ind w:leftChars="700" w:left="1440" w:rightChars="700" w:right="1440" w:firstLine="425"/>
      <w:jc w:val="left"/>
    </w:pPr>
    <w:rPr>
      <w:rFonts w:ascii="宋体" w:eastAsia="宋体" w:hAnsi="Times New Roman" w:cs="Times New Roman"/>
      <w:sz w:val="24"/>
      <w:szCs w:val="20"/>
    </w:rPr>
  </w:style>
  <w:style w:type="paragraph" w:customStyle="1" w:styleId="affffffffffffffffa">
    <w:name w:val="文档编号"/>
    <w:basedOn w:val="affd"/>
    <w:next w:val="affd"/>
    <w:qFormat/>
    <w:rsid w:val="009D36F2"/>
    <w:pPr>
      <w:adjustRightInd w:val="0"/>
      <w:spacing w:line="360" w:lineRule="auto"/>
      <w:jc w:val="center"/>
      <w:textAlignment w:val="baseline"/>
    </w:pPr>
    <w:rPr>
      <w:rFonts w:ascii="宋体" w:eastAsia="宋体" w:hAnsi="Arial" w:cs="Times New Roman"/>
      <w:b/>
      <w:kern w:val="0"/>
      <w:sz w:val="24"/>
      <w:szCs w:val="20"/>
    </w:rPr>
  </w:style>
  <w:style w:type="paragraph" w:customStyle="1" w:styleId="affffffffffffffffb">
    <w:name w:val="文档标题"/>
    <w:basedOn w:val="affd"/>
    <w:qFormat/>
    <w:rsid w:val="009D36F2"/>
    <w:pPr>
      <w:keepNext/>
      <w:widowControl/>
      <w:tabs>
        <w:tab w:val="left" w:pos="0"/>
      </w:tabs>
      <w:autoSpaceDE w:val="0"/>
      <w:autoSpaceDN w:val="0"/>
      <w:adjustRightInd w:val="0"/>
      <w:spacing w:before="300" w:after="300" w:line="360" w:lineRule="auto"/>
      <w:jc w:val="center"/>
    </w:pPr>
    <w:rPr>
      <w:rFonts w:ascii="Arial" w:eastAsia="黑体" w:hAnsi="Arial" w:cs="Times New Roman"/>
      <w:kern w:val="0"/>
      <w:sz w:val="32"/>
      <w:szCs w:val="32"/>
    </w:rPr>
  </w:style>
  <w:style w:type="character" w:customStyle="1" w:styleId="Char1f5">
    <w:name w:val="文档结构图 Char1"/>
    <w:uiPriority w:val="99"/>
    <w:semiHidden/>
    <w:locked/>
    <w:rsid w:val="009D36F2"/>
    <w:rPr>
      <w:rFonts w:ascii="Arial" w:hAnsi="Arial" w:cs="Arial" w:hint="default"/>
      <w:color w:val="000000"/>
      <w:kern w:val="2"/>
      <w:sz w:val="21"/>
      <w:szCs w:val="24"/>
    </w:rPr>
  </w:style>
  <w:style w:type="character" w:customStyle="1" w:styleId="affffffffffffffffc">
    <w:name w:val="文档结构图 字符"/>
    <w:uiPriority w:val="99"/>
    <w:semiHidden/>
    <w:rsid w:val="009D36F2"/>
    <w:rPr>
      <w:rFonts w:ascii="Tahoma" w:hAnsi="Tahoma" w:cs="Tahoma"/>
      <w:kern w:val="2"/>
      <w:shd w:val="clear" w:color="auto" w:fill="000080"/>
    </w:rPr>
  </w:style>
  <w:style w:type="paragraph" w:customStyle="1" w:styleId="affffffffffffffffd">
    <w:name w:val="文档正文"/>
    <w:basedOn w:val="affd"/>
    <w:link w:val="Char1f6"/>
    <w:qFormat/>
    <w:rsid w:val="009D36F2"/>
    <w:rPr>
      <w:rFonts w:ascii="Times New Roman" w:eastAsia="宋体" w:hAnsi="Times New Roman" w:cs="Times New Roman"/>
      <w:sz w:val="24"/>
      <w:szCs w:val="20"/>
    </w:rPr>
  </w:style>
  <w:style w:type="character" w:customStyle="1" w:styleId="Char1f6">
    <w:name w:val="文档正文 Char1"/>
    <w:link w:val="affffffffffffffffd"/>
    <w:rsid w:val="009D36F2"/>
    <w:rPr>
      <w:rFonts w:ascii="Times New Roman" w:eastAsia="宋体" w:hAnsi="Times New Roman" w:cs="Times New Roman"/>
      <w:sz w:val="24"/>
      <w:szCs w:val="20"/>
    </w:rPr>
  </w:style>
  <w:style w:type="character" w:customStyle="1" w:styleId="Charfff3">
    <w:name w:val="文档正文 Char"/>
    <w:qFormat/>
    <w:rsid w:val="009D36F2"/>
    <w:rPr>
      <w:rFonts w:ascii="Arial Narrow" w:eastAsia="宋体" w:hAnsi="Arial Narrow"/>
      <w:sz w:val="21"/>
      <w:lang w:val="en-US" w:eastAsia="zh-CN" w:bidi="ar-SA"/>
    </w:rPr>
  </w:style>
  <w:style w:type="character" w:customStyle="1" w:styleId="CharCharf">
    <w:name w:val="文档正文 Char Char"/>
    <w:rsid w:val="009D36F2"/>
    <w:rPr>
      <w:rFonts w:ascii="宋体" w:hAnsi="宋体" w:cs="宋体"/>
      <w:sz w:val="24"/>
    </w:rPr>
  </w:style>
  <w:style w:type="paragraph" w:customStyle="1" w:styleId="CharCharCharCharCharCharChar1CharCharChar">
    <w:name w:val="文档正文 Char Char Char Char Char Char Char1 Char Char Char"/>
    <w:basedOn w:val="affd"/>
    <w:qFormat/>
    <w:rsid w:val="009D36F2"/>
    <w:pPr>
      <w:adjustRightInd w:val="0"/>
      <w:spacing w:line="360" w:lineRule="auto"/>
      <w:ind w:firstLine="567"/>
      <w:textAlignment w:val="baseline"/>
    </w:pPr>
    <w:rPr>
      <w:rFonts w:ascii="Arial" w:eastAsia="宋体" w:hAnsi="Arial" w:cs="Times New Roman"/>
      <w:kern w:val="0"/>
      <w:sz w:val="24"/>
      <w:szCs w:val="24"/>
    </w:rPr>
  </w:style>
  <w:style w:type="paragraph" w:customStyle="1" w:styleId="affffffffffffffffe">
    <w:name w:val="文件标题"/>
    <w:basedOn w:val="affd"/>
    <w:qFormat/>
    <w:rsid w:val="009D36F2"/>
    <w:pPr>
      <w:widowControl/>
      <w:autoSpaceDE w:val="0"/>
      <w:autoSpaceDN w:val="0"/>
      <w:adjustRightInd w:val="0"/>
      <w:spacing w:after="240"/>
      <w:jc w:val="center"/>
    </w:pPr>
    <w:rPr>
      <w:rFonts w:ascii="Arial Black" w:eastAsia="宋体" w:hAnsi="Arial Black" w:cs="Times New Roman"/>
      <w:kern w:val="0"/>
      <w:sz w:val="48"/>
      <w:szCs w:val="48"/>
    </w:rPr>
  </w:style>
  <w:style w:type="paragraph" w:customStyle="1" w:styleId="afffffffffffffffff">
    <w:name w:val="文献分类号"/>
    <w:qFormat/>
    <w:rsid w:val="009D36F2"/>
    <w:pPr>
      <w:framePr w:hSpace="180" w:vSpace="180" w:wrap="around" w:hAnchor="margin" w:y="1" w:anchorLock="1"/>
      <w:widowControl w:val="0"/>
    </w:pPr>
    <w:rPr>
      <w:rFonts w:ascii="黑体" w:eastAsia="黑体" w:hAnsi="Times New Roman" w:cs="Times New Roman"/>
      <w:kern w:val="0"/>
    </w:rPr>
  </w:style>
  <w:style w:type="numbering" w:styleId="ac">
    <w:name w:val="Outline List 3"/>
    <w:basedOn w:val="afff0"/>
    <w:semiHidden/>
    <w:unhideWhenUsed/>
    <w:rsid w:val="009D36F2"/>
    <w:pPr>
      <w:numPr>
        <w:numId w:val="99"/>
      </w:numPr>
    </w:pPr>
  </w:style>
  <w:style w:type="paragraph" w:customStyle="1" w:styleId="2ffd">
    <w:name w:val="文章标题2"/>
    <w:basedOn w:val="26"/>
    <w:autoRedefine/>
    <w:qFormat/>
    <w:rsid w:val="009D36F2"/>
    <w:pPr>
      <w:tabs>
        <w:tab w:val="num" w:pos="576"/>
      </w:tabs>
      <w:ind w:left="576" w:hanging="576"/>
    </w:pPr>
    <w:rPr>
      <w:rFonts w:ascii="Arial" w:eastAsia="黑体" w:hAnsi="Arial" w:cs="Times New Roman"/>
    </w:rPr>
  </w:style>
  <w:style w:type="paragraph" w:customStyle="1" w:styleId="3ff1">
    <w:name w:val="文章标题3"/>
    <w:basedOn w:val="32"/>
    <w:autoRedefine/>
    <w:qFormat/>
    <w:rsid w:val="009D36F2"/>
    <w:pPr>
      <w:numPr>
        <w:numId w:val="0"/>
      </w:numPr>
      <w:tabs>
        <w:tab w:val="num" w:pos="720"/>
      </w:tabs>
      <w:ind w:left="720" w:hanging="720"/>
    </w:pPr>
    <w:rPr>
      <w:rFonts w:ascii="Times New Roman" w:eastAsia="宋体" w:hAnsi="Times New Roman" w:cs="Times New Roman"/>
    </w:rPr>
  </w:style>
  <w:style w:type="paragraph" w:customStyle="1" w:styleId="5f7">
    <w:name w:val="文章标题5"/>
    <w:basedOn w:val="56"/>
    <w:autoRedefine/>
    <w:qFormat/>
    <w:rsid w:val="009D36F2"/>
    <w:pPr>
      <w:tabs>
        <w:tab w:val="clear" w:pos="432"/>
      </w:tabs>
      <w:ind w:left="425" w:hanging="425"/>
    </w:pPr>
  </w:style>
  <w:style w:type="paragraph" w:customStyle="1" w:styleId="afffffffffffffffff0">
    <w:name w:val="我的段落"/>
    <w:basedOn w:val="affd"/>
    <w:rsid w:val="009D36F2"/>
    <w:pPr>
      <w:ind w:left="840" w:hanging="420"/>
    </w:pPr>
    <w:rPr>
      <w:rFonts w:ascii="Times New Roman" w:eastAsia="宋体" w:hAnsi="Times New Roman" w:cs="Times New Roman"/>
      <w:b/>
      <w:bCs/>
      <w:sz w:val="24"/>
      <w:szCs w:val="24"/>
    </w:rPr>
  </w:style>
  <w:style w:type="paragraph" w:customStyle="1" w:styleId="afffffffffffffffff1">
    <w:name w:val="我的二级标题"/>
    <w:basedOn w:val="26"/>
    <w:link w:val="Charfff4"/>
    <w:qFormat/>
    <w:rsid w:val="009D36F2"/>
    <w:pPr>
      <w:keepLines w:val="0"/>
      <w:widowControl/>
      <w:tabs>
        <w:tab w:val="num" w:pos="2040"/>
      </w:tabs>
      <w:adjustRightInd w:val="0"/>
      <w:snapToGrid w:val="0"/>
      <w:spacing w:before="240" w:after="240" w:line="360" w:lineRule="auto"/>
      <w:ind w:leftChars="800" w:left="2040" w:hangingChars="200" w:hanging="360"/>
      <w:jc w:val="left"/>
    </w:pPr>
    <w:rPr>
      <w:rFonts w:ascii="Arial" w:eastAsiaTheme="minorEastAsia" w:hAnsi="Arial" w:cs="Arial"/>
      <w:bCs w:val="0"/>
      <w:kern w:val="0"/>
      <w:sz w:val="21"/>
      <w:szCs w:val="22"/>
      <w:lang w:val="x-none" w:eastAsia="x-none"/>
    </w:rPr>
  </w:style>
  <w:style w:type="character" w:customStyle="1" w:styleId="Charfff4">
    <w:name w:val="我的二级标题 Char"/>
    <w:link w:val="afffffffffffffffff1"/>
    <w:locked/>
    <w:rsid w:val="009D36F2"/>
    <w:rPr>
      <w:rFonts w:ascii="Arial" w:hAnsi="Arial" w:cs="Arial"/>
      <w:b/>
      <w:kern w:val="0"/>
      <w:lang w:val="x-none" w:eastAsia="x-none"/>
    </w:rPr>
  </w:style>
  <w:style w:type="paragraph" w:customStyle="1" w:styleId="afffffffffffffffff2">
    <w:name w:val="我的正文"/>
    <w:basedOn w:val="affd"/>
    <w:qFormat/>
    <w:rsid w:val="009D36F2"/>
    <w:pPr>
      <w:spacing w:line="120" w:lineRule="auto"/>
      <w:ind w:left="420"/>
    </w:pPr>
    <w:rPr>
      <w:rFonts w:ascii="Calibri" w:eastAsia="微软雅黑" w:hAnsi="Calibri" w:cs="Times New Roman"/>
    </w:rPr>
  </w:style>
  <w:style w:type="paragraph" w:styleId="afffffffffffffffff3">
    <w:name w:val="No Spacing"/>
    <w:link w:val="Charfff5"/>
    <w:qFormat/>
    <w:rsid w:val="009D36F2"/>
    <w:rPr>
      <w:rFonts w:ascii="Calibri" w:eastAsia="宋体" w:hAnsi="Calibri" w:cs="Times New Roman"/>
      <w:sz w:val="22"/>
    </w:rPr>
  </w:style>
  <w:style w:type="character" w:customStyle="1" w:styleId="Charfff5">
    <w:name w:val="无间隔 Char"/>
    <w:link w:val="afffffffffffffffff3"/>
    <w:qFormat/>
    <w:rsid w:val="009D36F2"/>
    <w:rPr>
      <w:rFonts w:ascii="Calibri" w:eastAsia="宋体" w:hAnsi="Calibri" w:cs="Times New Roman"/>
      <w:sz w:val="22"/>
    </w:rPr>
  </w:style>
  <w:style w:type="paragraph" w:customStyle="1" w:styleId="1ffd">
    <w:name w:val="无间隔1"/>
    <w:qFormat/>
    <w:rsid w:val="009D36F2"/>
    <w:rPr>
      <w:rFonts w:ascii="Calibri" w:eastAsia="宋体" w:hAnsi="Calibri" w:cs="Times New Roman"/>
      <w:sz w:val="22"/>
    </w:rPr>
  </w:style>
  <w:style w:type="paragraph" w:customStyle="1" w:styleId="2ffe">
    <w:name w:val="无间隔2"/>
    <w:qFormat/>
    <w:rsid w:val="009D36F2"/>
    <w:pPr>
      <w:spacing w:after="160" w:line="259" w:lineRule="auto"/>
    </w:pPr>
    <w:rPr>
      <w:rFonts w:ascii="Calibri" w:eastAsia="宋体" w:hAnsi="Calibri" w:cs="Times New Roman"/>
      <w:sz w:val="22"/>
    </w:rPr>
  </w:style>
  <w:style w:type="paragraph" w:customStyle="1" w:styleId="3ff2">
    <w:name w:val="无间隔3"/>
    <w:qFormat/>
    <w:rsid w:val="009D36F2"/>
    <w:pPr>
      <w:spacing w:after="160" w:line="259" w:lineRule="auto"/>
    </w:pPr>
    <w:rPr>
      <w:rFonts w:ascii="Calibri" w:eastAsia="宋体" w:hAnsi="Calibri" w:cs="Times New Roman"/>
      <w:sz w:val="22"/>
    </w:rPr>
  </w:style>
  <w:style w:type="paragraph" w:customStyle="1" w:styleId="4f8">
    <w:name w:val="无间隔4"/>
    <w:qFormat/>
    <w:rsid w:val="009D36F2"/>
    <w:pPr>
      <w:spacing w:after="160" w:line="259" w:lineRule="auto"/>
    </w:pPr>
    <w:rPr>
      <w:rFonts w:ascii="Verdana" w:eastAsia="宋体" w:hAnsi="Verdana" w:cs="Times New Roman"/>
      <w:iCs/>
      <w:kern w:val="0"/>
      <w:sz w:val="18"/>
      <w:szCs w:val="18"/>
      <w:lang w:eastAsia="en-US"/>
    </w:rPr>
  </w:style>
  <w:style w:type="paragraph" w:customStyle="1" w:styleId="5f8">
    <w:name w:val="无间隔5"/>
    <w:qFormat/>
    <w:rsid w:val="009D36F2"/>
    <w:rPr>
      <w:rFonts w:ascii="Verdana" w:eastAsia="宋体" w:hAnsi="Verdana" w:cs="Times New Roman"/>
      <w:iCs/>
      <w:kern w:val="0"/>
      <w:sz w:val="18"/>
      <w:szCs w:val="18"/>
      <w:lang w:eastAsia="en-US"/>
    </w:rPr>
  </w:style>
  <w:style w:type="numbering" w:customStyle="1" w:styleId="1ffe">
    <w:name w:val="无列表1"/>
    <w:next w:val="afff0"/>
    <w:uiPriority w:val="99"/>
    <w:semiHidden/>
    <w:rsid w:val="009D36F2"/>
  </w:style>
  <w:style w:type="numbering" w:customStyle="1" w:styleId="11c">
    <w:name w:val="无列表11"/>
    <w:next w:val="afff0"/>
    <w:uiPriority w:val="99"/>
    <w:semiHidden/>
    <w:rsid w:val="009D36F2"/>
  </w:style>
  <w:style w:type="numbering" w:customStyle="1" w:styleId="2fff">
    <w:name w:val="无列表2"/>
    <w:next w:val="afff0"/>
    <w:uiPriority w:val="99"/>
    <w:semiHidden/>
    <w:unhideWhenUsed/>
    <w:rsid w:val="009D36F2"/>
  </w:style>
  <w:style w:type="paragraph" w:customStyle="1" w:styleId="afffffffffffffffff4">
    <w:name w:val="五级标题"/>
    <w:basedOn w:val="51"/>
    <w:link w:val="Charfff6"/>
    <w:uiPriority w:val="99"/>
    <w:qFormat/>
    <w:rsid w:val="009D36F2"/>
    <w:pPr>
      <w:numPr>
        <w:ilvl w:val="0"/>
        <w:numId w:val="0"/>
      </w:numPr>
      <w:tabs>
        <w:tab w:val="num" w:pos="2145"/>
      </w:tabs>
      <w:ind w:left="1927" w:hanging="567"/>
    </w:pPr>
    <w:rPr>
      <w:rFonts w:ascii="Calibri" w:eastAsia="宋体" w:hAnsi="Calibri" w:cs="Times New Roman"/>
    </w:rPr>
  </w:style>
  <w:style w:type="character" w:customStyle="1" w:styleId="Charfff6">
    <w:name w:val="五级标题 Char"/>
    <w:basedOn w:val="affe"/>
    <w:link w:val="afffffffffffffffff4"/>
    <w:uiPriority w:val="99"/>
    <w:rsid w:val="009D36F2"/>
    <w:rPr>
      <w:rFonts w:ascii="Calibri" w:eastAsia="宋体" w:hAnsi="Calibri" w:cs="Times New Roman"/>
      <w:b/>
      <w:bCs/>
      <w:sz w:val="28"/>
      <w:szCs w:val="28"/>
    </w:rPr>
  </w:style>
  <w:style w:type="paragraph" w:customStyle="1" w:styleId="afffffffffffffffff5">
    <w:name w:val="五级条标题"/>
    <w:basedOn w:val="afffffffffffffffa"/>
    <w:next w:val="affd"/>
    <w:qFormat/>
    <w:rsid w:val="009D36F2"/>
    <w:pPr>
      <w:outlineLvl w:val="6"/>
    </w:pPr>
  </w:style>
  <w:style w:type="paragraph" w:customStyle="1" w:styleId="afffffffffffffffff6">
    <w:name w:val="五级无"/>
    <w:basedOn w:val="afffffffffffffffff5"/>
    <w:qFormat/>
    <w:rsid w:val="009D36F2"/>
    <w:pPr>
      <w:jc w:val="left"/>
      <w:outlineLvl w:val="9"/>
    </w:pPr>
    <w:rPr>
      <w:rFonts w:ascii="Times New Roman" w:eastAsia="宋体"/>
      <w:sz w:val="20"/>
    </w:rPr>
  </w:style>
  <w:style w:type="paragraph" w:customStyle="1" w:styleId="a7">
    <w:name w:val="五级无标题条"/>
    <w:basedOn w:val="affd"/>
    <w:qFormat/>
    <w:rsid w:val="009D36F2"/>
    <w:pPr>
      <w:numPr>
        <w:ilvl w:val="6"/>
        <w:numId w:val="114"/>
      </w:numPr>
    </w:pPr>
    <w:rPr>
      <w:rFonts w:ascii="Times New Roman" w:eastAsia="宋体" w:hAnsi="Times New Roman" w:cs="Times New Roman"/>
      <w:szCs w:val="24"/>
    </w:rPr>
  </w:style>
  <w:style w:type="paragraph" w:customStyle="1" w:styleId="afffffffffffffffff7">
    <w:name w:val="项"/>
    <w:basedOn w:val="affd"/>
    <w:qFormat/>
    <w:rsid w:val="009D36F2"/>
    <w:rPr>
      <w:rFonts w:ascii="Times New Roman" w:eastAsia="宋体" w:hAnsi="Times New Roman" w:cs="Times New Roman"/>
      <w:szCs w:val="20"/>
    </w:rPr>
  </w:style>
  <w:style w:type="paragraph" w:customStyle="1" w:styleId="a2">
    <w:name w:val="项目段落"/>
    <w:basedOn w:val="affd"/>
    <w:qFormat/>
    <w:rsid w:val="009D36F2"/>
    <w:pPr>
      <w:numPr>
        <w:numId w:val="100"/>
      </w:numPr>
      <w:tabs>
        <w:tab w:val="left" w:pos="840"/>
      </w:tabs>
      <w:spacing w:before="60"/>
    </w:pPr>
    <w:rPr>
      <w:rFonts w:ascii="Arial" w:eastAsia="仿宋_GB2312" w:hAnsi="Arial" w:cs="Times New Roman"/>
      <w:sz w:val="24"/>
      <w:szCs w:val="20"/>
    </w:rPr>
  </w:style>
  <w:style w:type="paragraph" w:customStyle="1" w:styleId="afffffffffffffffff8">
    <w:name w:val="项目符号"/>
    <w:basedOn w:val="affd"/>
    <w:qFormat/>
    <w:rsid w:val="009D36F2"/>
    <w:pPr>
      <w:keepNext/>
      <w:widowControl/>
      <w:autoSpaceDE w:val="0"/>
      <w:autoSpaceDN w:val="0"/>
      <w:adjustRightInd w:val="0"/>
      <w:spacing w:line="360" w:lineRule="auto"/>
      <w:jc w:val="left"/>
    </w:pPr>
    <w:rPr>
      <w:rFonts w:ascii="Times New Roman" w:eastAsia="宋体" w:hAnsi="Times New Roman" w:cs="Times New Roman"/>
      <w:kern w:val="0"/>
      <w:szCs w:val="20"/>
    </w:rPr>
  </w:style>
  <w:style w:type="paragraph" w:customStyle="1" w:styleId="1fff">
    <w:name w:val="项目符号1说明"/>
    <w:basedOn w:val="affd"/>
    <w:autoRedefine/>
    <w:qFormat/>
    <w:rsid w:val="009D36F2"/>
    <w:pPr>
      <w:spacing w:before="60" w:after="60"/>
      <w:jc w:val="center"/>
    </w:pPr>
    <w:rPr>
      <w:rFonts w:ascii="黑体" w:eastAsia="黑体" w:hAnsi="Times New Roman" w:cs="Times New Roman"/>
      <w:szCs w:val="20"/>
    </w:rPr>
  </w:style>
  <w:style w:type="paragraph" w:customStyle="1" w:styleId="afffffffffffffffff9">
    <w:name w:val="项目符号缩进"/>
    <w:basedOn w:val="affd"/>
    <w:qFormat/>
    <w:rsid w:val="009D36F2"/>
    <w:pPr>
      <w:widowControl/>
      <w:overflowPunct w:val="0"/>
      <w:autoSpaceDE w:val="0"/>
      <w:autoSpaceDN w:val="0"/>
      <w:adjustRightInd w:val="0"/>
      <w:spacing w:line="360" w:lineRule="auto"/>
      <w:jc w:val="left"/>
    </w:pPr>
    <w:rPr>
      <w:rFonts w:ascii="Arial" w:eastAsia="宋体" w:hAnsi="Times New Roman" w:cs="Times New Roman"/>
      <w:kern w:val="0"/>
      <w:sz w:val="24"/>
      <w:szCs w:val="20"/>
    </w:rPr>
  </w:style>
  <w:style w:type="paragraph" w:customStyle="1" w:styleId="afffffffffffffffffa">
    <w:name w:val="小四正文"/>
    <w:basedOn w:val="affd"/>
    <w:rsid w:val="009D36F2"/>
    <w:pPr>
      <w:spacing w:line="360" w:lineRule="auto"/>
      <w:ind w:firstLineChars="200" w:firstLine="200"/>
    </w:pPr>
    <w:rPr>
      <w:rFonts w:ascii="Times New Roman" w:eastAsia="宋体" w:hAnsi="Times New Roman" w:cs="Times New Roman"/>
      <w:spacing w:val="20"/>
      <w:sz w:val="24"/>
      <w:szCs w:val="24"/>
    </w:rPr>
  </w:style>
  <w:style w:type="paragraph" w:styleId="2fff0">
    <w:name w:val="Body Text First Indent 2"/>
    <w:basedOn w:val="affd"/>
    <w:link w:val="2Char20"/>
    <w:qFormat/>
    <w:rsid w:val="009D36F2"/>
    <w:pPr>
      <w:ind w:firstLineChars="200" w:firstLine="420"/>
    </w:pPr>
    <w:rPr>
      <w:rFonts w:ascii="Times New Roman" w:eastAsia="宋体" w:hAnsi="Times New Roman" w:cs="Times New Roman"/>
      <w:szCs w:val="24"/>
    </w:rPr>
  </w:style>
  <w:style w:type="character" w:customStyle="1" w:styleId="2Char4">
    <w:name w:val="正文首行缩进 2 Char"/>
    <w:basedOn w:val="Charb"/>
    <w:uiPriority w:val="99"/>
    <w:semiHidden/>
    <w:rsid w:val="009D36F2"/>
    <w:rPr>
      <w:rFonts w:ascii="Times New Roman" w:eastAsia="宋体" w:hAnsi="Times New Roman" w:cs="Times New Roman"/>
      <w:szCs w:val="24"/>
    </w:rPr>
  </w:style>
  <w:style w:type="character" w:customStyle="1" w:styleId="2Char20">
    <w:name w:val="正文首行缩进 2 Char2"/>
    <w:link w:val="2fff0"/>
    <w:qFormat/>
    <w:rsid w:val="009D36F2"/>
    <w:rPr>
      <w:rFonts w:ascii="Times New Roman" w:eastAsia="宋体" w:hAnsi="Times New Roman" w:cs="Times New Roman"/>
      <w:szCs w:val="24"/>
    </w:rPr>
  </w:style>
  <w:style w:type="paragraph" w:customStyle="1" w:styleId="afffffffffffffffffb">
    <w:name w:val="斜体"/>
    <w:basedOn w:val="2fff0"/>
    <w:qFormat/>
    <w:rsid w:val="009D36F2"/>
    <w:rPr>
      <w:i/>
    </w:rPr>
  </w:style>
  <w:style w:type="paragraph" w:customStyle="1" w:styleId="1fff0">
    <w:name w:val="新建标题1"/>
    <w:basedOn w:val="affd"/>
    <w:rsid w:val="009D36F2"/>
    <w:rPr>
      <w:rFonts w:ascii="Times New Roman" w:eastAsia="宋体" w:hAnsi="Times New Roman" w:cs="Times New Roman"/>
      <w:b/>
    </w:rPr>
  </w:style>
  <w:style w:type="paragraph" w:styleId="afffffffffffffffffc">
    <w:name w:val="Message Header"/>
    <w:basedOn w:val="affd"/>
    <w:link w:val="Charfff7"/>
    <w:qFormat/>
    <w:rsid w:val="009D36F2"/>
    <w:pPr>
      <w:pBdr>
        <w:top w:val="single" w:sz="6" w:space="1" w:color="auto"/>
        <w:left w:val="single" w:sz="6" w:space="1" w:color="auto"/>
        <w:bottom w:val="single" w:sz="6" w:space="1" w:color="auto"/>
        <w:right w:val="single" w:sz="6" w:space="1" w:color="auto"/>
      </w:pBdr>
      <w:shd w:val="pct20" w:color="auto" w:fill="auto"/>
      <w:spacing w:before="60" w:after="60" w:line="360" w:lineRule="auto"/>
      <w:ind w:leftChars="500" w:left="1080" w:hangingChars="500" w:hanging="1080"/>
      <w:jc w:val="left"/>
    </w:pPr>
    <w:rPr>
      <w:rFonts w:ascii="Arial" w:eastAsia="宋体" w:hAnsi="Arial" w:cs="Arial"/>
      <w:sz w:val="24"/>
      <w:szCs w:val="24"/>
    </w:rPr>
  </w:style>
  <w:style w:type="character" w:customStyle="1" w:styleId="Charfff7">
    <w:name w:val="信息标题 Char"/>
    <w:basedOn w:val="affe"/>
    <w:link w:val="afffffffffffffffffc"/>
    <w:rsid w:val="009D36F2"/>
    <w:rPr>
      <w:rFonts w:ascii="Arial" w:eastAsia="宋体" w:hAnsi="Arial" w:cs="Arial"/>
      <w:sz w:val="24"/>
      <w:szCs w:val="24"/>
      <w:shd w:val="pct20" w:color="auto" w:fill="auto"/>
    </w:rPr>
  </w:style>
  <w:style w:type="character" w:customStyle="1" w:styleId="Char1f7">
    <w:name w:val="信息标题 Char1"/>
    <w:basedOn w:val="affe"/>
    <w:semiHidden/>
    <w:rsid w:val="009D36F2"/>
    <w:rPr>
      <w:rFonts w:asciiTheme="majorHAnsi" w:eastAsiaTheme="majorEastAsia" w:hAnsiTheme="majorHAnsi" w:cstheme="majorBidi"/>
      <w:sz w:val="24"/>
      <w:szCs w:val="24"/>
      <w:shd w:val="pct20" w:color="auto" w:fill="auto"/>
    </w:rPr>
  </w:style>
  <w:style w:type="paragraph" w:customStyle="1" w:styleId="afffffffffffffffffd">
    <w:name w:val="信息页表格文字"/>
    <w:basedOn w:val="affd"/>
    <w:qFormat/>
    <w:rsid w:val="009D36F2"/>
    <w:pPr>
      <w:widowControl/>
      <w:spacing w:before="40" w:after="40"/>
    </w:pPr>
    <w:rPr>
      <w:rFonts w:ascii="Times New Roman" w:eastAsia="宋体" w:hAnsi="Times New Roman" w:cs="Times New Roman"/>
      <w:kern w:val="0"/>
      <w:sz w:val="18"/>
      <w:szCs w:val="20"/>
    </w:rPr>
  </w:style>
  <w:style w:type="paragraph" w:customStyle="1" w:styleId="2fff1">
    <w:name w:val="修订2"/>
    <w:qFormat/>
    <w:rsid w:val="009D36F2"/>
    <w:pPr>
      <w:spacing w:after="160" w:line="259" w:lineRule="auto"/>
    </w:pPr>
    <w:rPr>
      <w:rFonts w:ascii="Times New Roman" w:eastAsia="宋体" w:hAnsi="Times New Roman" w:cs="Times New Roman"/>
      <w:sz w:val="20"/>
      <w:szCs w:val="20"/>
    </w:rPr>
  </w:style>
  <w:style w:type="paragraph" w:customStyle="1" w:styleId="4f9">
    <w:name w:val="修订4"/>
    <w:qFormat/>
    <w:rsid w:val="009D36F2"/>
    <w:pPr>
      <w:spacing w:after="160" w:line="259" w:lineRule="auto"/>
    </w:pPr>
    <w:rPr>
      <w:rFonts w:ascii="Times New Roman" w:eastAsia="宋体" w:hAnsi="Times New Roman" w:cs="Times New Roman"/>
      <w:sz w:val="20"/>
      <w:szCs w:val="20"/>
    </w:rPr>
  </w:style>
  <w:style w:type="paragraph" w:customStyle="1" w:styleId="5f9">
    <w:name w:val="修订5"/>
    <w:qFormat/>
    <w:rsid w:val="009D36F2"/>
    <w:rPr>
      <w:rFonts w:ascii="Times New Roman" w:eastAsia="宋体" w:hAnsi="Times New Roman" w:cs="Times New Roman"/>
      <w:sz w:val="20"/>
      <w:szCs w:val="20"/>
    </w:rPr>
  </w:style>
  <w:style w:type="paragraph" w:customStyle="1" w:styleId="afffffffffffffffffe">
    <w:name w:val="修订记录"/>
    <w:basedOn w:val="affd"/>
    <w:qFormat/>
    <w:rsid w:val="009D36F2"/>
    <w:pPr>
      <w:keepNext/>
      <w:widowControl/>
      <w:autoSpaceDE w:val="0"/>
      <w:autoSpaceDN w:val="0"/>
      <w:adjustRightInd w:val="0"/>
      <w:spacing w:before="300" w:after="150" w:line="360" w:lineRule="auto"/>
      <w:jc w:val="center"/>
    </w:pPr>
    <w:rPr>
      <w:rFonts w:ascii="Arial" w:eastAsia="黑体" w:hAnsi="Arial" w:cs="Times New Roman"/>
      <w:kern w:val="0"/>
      <w:sz w:val="32"/>
      <w:szCs w:val="32"/>
    </w:rPr>
  </w:style>
  <w:style w:type="paragraph" w:customStyle="1" w:styleId="-5">
    <w:name w:val="需求规格-标题5"/>
    <w:basedOn w:val="affd"/>
    <w:qFormat/>
    <w:rsid w:val="009D36F2"/>
    <w:pPr>
      <w:keepNext/>
      <w:keepLines/>
      <w:tabs>
        <w:tab w:val="num" w:pos="1008"/>
      </w:tabs>
      <w:spacing w:before="280" w:after="290" w:line="377" w:lineRule="auto"/>
      <w:ind w:left="1009" w:hanging="1009"/>
      <w:outlineLvl w:val="4"/>
    </w:pPr>
    <w:rPr>
      <w:rFonts w:ascii="Calibri" w:eastAsia="宋体" w:hAnsi="Calibri" w:cs="Times New Roman"/>
      <w:b/>
      <w:bCs/>
      <w:sz w:val="24"/>
      <w:szCs w:val="28"/>
    </w:rPr>
  </w:style>
  <w:style w:type="paragraph" w:customStyle="1" w:styleId="10">
    <w:name w:val="序号1"/>
    <w:basedOn w:val="26"/>
    <w:qFormat/>
    <w:rsid w:val="009D36F2"/>
    <w:pPr>
      <w:numPr>
        <w:numId w:val="101"/>
      </w:numPr>
      <w:spacing w:before="240" w:after="240" w:line="240" w:lineRule="auto"/>
    </w:pPr>
    <w:rPr>
      <w:rFonts w:ascii="Times New Roman" w:eastAsia="宋体" w:hAnsi="Times New Roman" w:cs="Times New Roman"/>
      <w:b w:val="0"/>
      <w:bCs w:val="0"/>
      <w:sz w:val="28"/>
      <w:szCs w:val="20"/>
    </w:rPr>
  </w:style>
  <w:style w:type="paragraph" w:customStyle="1" w:styleId="2fff2">
    <w:name w:val="序号2"/>
    <w:basedOn w:val="affd"/>
    <w:qFormat/>
    <w:rsid w:val="009D36F2"/>
    <w:pPr>
      <w:widowControl/>
      <w:tabs>
        <w:tab w:val="left" w:pos="992"/>
        <w:tab w:val="left" w:pos="1200"/>
      </w:tabs>
      <w:spacing w:before="60" w:after="60"/>
      <w:ind w:leftChars="400" w:left="1200" w:hangingChars="200" w:hanging="360"/>
    </w:pPr>
    <w:rPr>
      <w:rFonts w:ascii="宋体" w:eastAsia="宋体" w:hAnsi="Times New Roman" w:cs="Times New Roman"/>
      <w:b/>
      <w:sz w:val="24"/>
      <w:szCs w:val="20"/>
    </w:rPr>
  </w:style>
  <w:style w:type="paragraph" w:customStyle="1" w:styleId="affb">
    <w:name w:val="样式"/>
    <w:next w:val="affd"/>
    <w:qFormat/>
    <w:rsid w:val="009D36F2"/>
    <w:pPr>
      <w:keepNext/>
      <w:keepLines/>
      <w:numPr>
        <w:ilvl w:val="1"/>
        <w:numId w:val="102"/>
      </w:numPr>
      <w:spacing w:before="120" w:line="360" w:lineRule="auto"/>
      <w:outlineLvl w:val="1"/>
    </w:pPr>
    <w:rPr>
      <w:rFonts w:ascii="Arial" w:eastAsia="宋体" w:hAnsi="Arial" w:cs="Times New Roman"/>
      <w:b/>
      <w:bCs/>
      <w:noProof/>
      <w:kern w:val="0"/>
      <w:sz w:val="28"/>
      <w:szCs w:val="28"/>
    </w:rPr>
  </w:style>
  <w:style w:type="character" w:customStyle="1" w:styleId="Arial">
    <w:name w:val="样式 Arial"/>
    <w:rsid w:val="009D36F2"/>
    <w:rPr>
      <w:rFonts w:ascii="Arial" w:eastAsia="宋体" w:hAnsi="Arial"/>
      <w:b/>
      <w:kern w:val="0"/>
      <w:sz w:val="21"/>
    </w:rPr>
  </w:style>
  <w:style w:type="paragraph" w:customStyle="1" w:styleId="QB20">
    <w:name w:val="样式 QB正文 + 首行缩进:  2 字符"/>
    <w:basedOn w:val="QB8"/>
    <w:rsid w:val="009D36F2"/>
    <w:pPr>
      <w:spacing w:line="240" w:lineRule="auto"/>
      <w:ind w:firstLine="420"/>
    </w:pPr>
    <w:rPr>
      <w:rFonts w:cs="宋体"/>
      <w:noProof w:val="0"/>
      <w:szCs w:val="20"/>
      <w:lang w:eastAsia="en-US"/>
    </w:rPr>
  </w:style>
  <w:style w:type="numbering" w:customStyle="1" w:styleId="aff3">
    <w:name w:val="样式 编号"/>
    <w:basedOn w:val="afff0"/>
    <w:rsid w:val="009D36F2"/>
    <w:pPr>
      <w:numPr>
        <w:numId w:val="103"/>
      </w:numPr>
    </w:pPr>
  </w:style>
  <w:style w:type="numbering" w:customStyle="1" w:styleId="13">
    <w:name w:val="样式 编号1"/>
    <w:rsid w:val="009D36F2"/>
    <w:pPr>
      <w:numPr>
        <w:numId w:val="104"/>
      </w:numPr>
    </w:pPr>
  </w:style>
  <w:style w:type="numbering" w:customStyle="1" w:styleId="34">
    <w:name w:val="样式 编号3"/>
    <w:basedOn w:val="afff0"/>
    <w:next w:val="afff0"/>
    <w:rsid w:val="009D36F2"/>
    <w:pPr>
      <w:numPr>
        <w:numId w:val="105"/>
      </w:numPr>
    </w:pPr>
  </w:style>
  <w:style w:type="paragraph" w:customStyle="1" w:styleId="2fff3">
    <w:name w:val="样式 编写建议 + 首行缩进:  2 字符"/>
    <w:basedOn w:val="afffff0"/>
    <w:next w:val="afffffff2"/>
    <w:qFormat/>
    <w:rsid w:val="009D36F2"/>
    <w:pPr>
      <w:ind w:firstLineChars="200" w:firstLine="200"/>
    </w:pPr>
    <w:rPr>
      <w:rFonts w:cs="宋体"/>
      <w:iCs/>
      <w:snapToGrid/>
      <w:szCs w:val="20"/>
      <w:lang w:val="x-none" w:eastAsia="x-none"/>
    </w:rPr>
  </w:style>
  <w:style w:type="paragraph" w:customStyle="1" w:styleId="Char27">
    <w:name w:val="样式 编写建议 Char + 首行缩进:  2 字符"/>
    <w:basedOn w:val="Charc"/>
    <w:next w:val="afffffff2"/>
    <w:qFormat/>
    <w:rsid w:val="009D36F2"/>
    <w:pPr>
      <w:keepNext/>
      <w:ind w:left="0" w:firstLineChars="200" w:firstLine="420"/>
      <w:jc w:val="left"/>
    </w:pPr>
    <w:rPr>
      <w:rFonts w:cs="宋体"/>
      <w:iCs/>
      <w:szCs w:val="20"/>
      <w:lang w:val="x-none" w:eastAsia="x-none"/>
    </w:rPr>
  </w:style>
  <w:style w:type="paragraph" w:customStyle="1" w:styleId="15">
    <w:name w:val="样式 标题 1 + (西文) 宋体"/>
    <w:basedOn w:val="19"/>
    <w:autoRedefine/>
    <w:qFormat/>
    <w:rsid w:val="009D36F2"/>
    <w:pPr>
      <w:numPr>
        <w:numId w:val="106"/>
      </w:numPr>
      <w:spacing w:line="576" w:lineRule="auto"/>
    </w:pPr>
    <w:rPr>
      <w:rFonts w:ascii="宋体" w:eastAsia="宋体" w:hAnsi="宋体" w:cs="Times New Roman"/>
      <w:lang w:val="x-none" w:eastAsia="x-none"/>
    </w:rPr>
  </w:style>
  <w:style w:type="paragraph" w:customStyle="1" w:styleId="16">
    <w:name w:val="样式 标题 1 + 微软雅黑"/>
    <w:basedOn w:val="19"/>
    <w:qFormat/>
    <w:rsid w:val="009D36F2"/>
    <w:pPr>
      <w:keepLines w:val="0"/>
      <w:widowControl/>
      <w:numPr>
        <w:numId w:val="107"/>
      </w:numPr>
      <w:tabs>
        <w:tab w:val="left" w:pos="5"/>
      </w:tabs>
      <w:spacing w:before="240" w:after="240" w:line="259" w:lineRule="auto"/>
    </w:pPr>
    <w:rPr>
      <w:rFonts w:ascii="Verdana" w:eastAsia="微软雅黑" w:hAnsi="Verdana" w:cs="Times New Roman"/>
      <w:kern w:val="0"/>
      <w:sz w:val="32"/>
      <w:szCs w:val="32"/>
    </w:rPr>
  </w:style>
  <w:style w:type="paragraph" w:customStyle="1" w:styleId="1h1AttributeHeading1h11AttributeHeading11h12Attr">
    <w:name w:val="样式 标题 1h1Attribute Heading 1h11Attribute Heading 11h12Attr..."/>
    <w:basedOn w:val="19"/>
    <w:qFormat/>
    <w:rsid w:val="009D36F2"/>
    <w:pPr>
      <w:keepLines w:val="0"/>
      <w:widowControl/>
      <w:tabs>
        <w:tab w:val="num" w:pos="780"/>
      </w:tabs>
      <w:spacing w:before="240" w:after="60" w:line="300" w:lineRule="auto"/>
      <w:ind w:leftChars="200" w:left="780" w:hangingChars="200" w:hanging="360"/>
      <w:jc w:val="left"/>
    </w:pPr>
    <w:rPr>
      <w:rFonts w:ascii="Symbol" w:eastAsia="Book Antiqua" w:hAnsi="Symbol" w:cs="Times New Roman"/>
      <w:b w:val="0"/>
      <w:color w:val="000000"/>
      <w:kern w:val="28"/>
      <w:sz w:val="21"/>
      <w:szCs w:val="20"/>
    </w:rPr>
  </w:style>
  <w:style w:type="paragraph" w:customStyle="1" w:styleId="1h1AttributeHeading1h11AttributeHeading11h12Attr1">
    <w:name w:val="样式 标题 1h1Attribute Heading 1h11Attribute Heading 11h12Attr...1"/>
    <w:basedOn w:val="19"/>
    <w:qFormat/>
    <w:rsid w:val="009D36F2"/>
    <w:pPr>
      <w:keepLines w:val="0"/>
      <w:widowControl/>
      <w:tabs>
        <w:tab w:val="num" w:pos="780"/>
      </w:tabs>
      <w:spacing w:before="240" w:after="60" w:line="360" w:lineRule="auto"/>
      <w:ind w:leftChars="200" w:left="780" w:hangingChars="200" w:hanging="360"/>
      <w:jc w:val="left"/>
    </w:pPr>
    <w:rPr>
      <w:rFonts w:ascii="Symbol" w:eastAsia="Book Antiqua" w:hAnsi="Symbol" w:cs="Dotum"/>
      <w:b w:val="0"/>
      <w:color w:val="000000"/>
      <w:kern w:val="28"/>
      <w:sz w:val="21"/>
      <w:szCs w:val="20"/>
    </w:rPr>
  </w:style>
  <w:style w:type="paragraph" w:customStyle="1" w:styleId="2fff4">
    <w:name w:val="样式 标题 2 + 微软雅黑"/>
    <w:basedOn w:val="26"/>
    <w:rsid w:val="009D36F2"/>
    <w:pPr>
      <w:keepLines w:val="0"/>
      <w:numPr>
        <w:ilvl w:val="1"/>
      </w:numPr>
      <w:tabs>
        <w:tab w:val="num" w:pos="567"/>
      </w:tabs>
      <w:spacing w:before="240" w:after="240" w:line="240" w:lineRule="auto"/>
      <w:ind w:left="567" w:hanging="567"/>
    </w:pPr>
    <w:rPr>
      <w:rFonts w:ascii="Verdana" w:eastAsia="微软雅黑" w:hAnsi="Verdana" w:cs="Times New Roman"/>
      <w:kern w:val="0"/>
      <w:sz w:val="24"/>
      <w:szCs w:val="24"/>
    </w:rPr>
  </w:style>
  <w:style w:type="paragraph" w:customStyle="1" w:styleId="2heading2">
    <w:name w:val="样式 标题 2heading 2 + 非加粗"/>
    <w:basedOn w:val="26"/>
    <w:qFormat/>
    <w:rsid w:val="009D36F2"/>
    <w:pPr>
      <w:keepNext w:val="0"/>
      <w:keepLines w:val="0"/>
      <w:widowControl/>
      <w:autoSpaceDE w:val="0"/>
      <w:autoSpaceDN w:val="0"/>
      <w:adjustRightInd w:val="0"/>
      <w:spacing w:before="120" w:after="0" w:line="240" w:lineRule="auto"/>
      <w:jc w:val="left"/>
    </w:pPr>
    <w:rPr>
      <w:rFonts w:ascii="Times New Roman" w:eastAsia="Dotum" w:hAnsi="Times New Roman" w:cs="Times New Roman"/>
      <w:b w:val="0"/>
      <w:bCs w:val="0"/>
      <w:kern w:val="0"/>
      <w:sz w:val="22"/>
      <w:szCs w:val="20"/>
    </w:rPr>
  </w:style>
  <w:style w:type="paragraph" w:customStyle="1" w:styleId="2PIM2H2Heading2HiddenHeading2CCBSheading2Titre3">
    <w:name w:val="样式 标题 2PIM2H2Heading 2 HiddenHeading 2 CCBSheading 2Titre3..."/>
    <w:basedOn w:val="26"/>
    <w:qFormat/>
    <w:rsid w:val="009D36F2"/>
    <w:pPr>
      <w:widowControl/>
      <w:numPr>
        <w:ilvl w:val="1"/>
      </w:numPr>
      <w:tabs>
        <w:tab w:val="left" w:pos="360"/>
      </w:tabs>
      <w:overflowPunct w:val="0"/>
      <w:autoSpaceDE w:val="0"/>
      <w:autoSpaceDN w:val="0"/>
      <w:adjustRightInd w:val="0"/>
      <w:spacing w:before="425" w:after="113" w:line="240" w:lineRule="auto"/>
      <w:ind w:left="360" w:hangingChars="200" w:hanging="360"/>
      <w:jc w:val="left"/>
      <w:textAlignment w:val="baseline"/>
    </w:pPr>
    <w:rPr>
      <w:rFonts w:ascii="Arial" w:eastAsia="宋体" w:hAnsi="Arial" w:cs="宋体"/>
      <w:kern w:val="0"/>
      <w:sz w:val="28"/>
      <w:szCs w:val="20"/>
      <w:lang w:eastAsia="en-US"/>
    </w:rPr>
  </w:style>
  <w:style w:type="paragraph" w:customStyle="1" w:styleId="2PIM2H2Heading2HiddenHeading2CCBSheading2Titre31">
    <w:name w:val="样式 标题 2PIM2H2Heading 2 HiddenHeading 2 CCBSheading 2Titre3...1"/>
    <w:basedOn w:val="26"/>
    <w:qFormat/>
    <w:rsid w:val="009D36F2"/>
    <w:pPr>
      <w:keepLines w:val="0"/>
      <w:widowControl/>
      <w:tabs>
        <w:tab w:val="num" w:pos="780"/>
      </w:tabs>
      <w:spacing w:before="240" w:after="60" w:line="300" w:lineRule="auto"/>
      <w:ind w:leftChars="200" w:left="780" w:hangingChars="200" w:hanging="360"/>
      <w:jc w:val="left"/>
    </w:pPr>
    <w:rPr>
      <w:rFonts w:ascii="Symbol" w:eastAsia="Book Antiqua" w:hAnsi="Symbol" w:cs="Times New Roman"/>
      <w:b w:val="0"/>
      <w:color w:val="000000"/>
      <w:kern w:val="0"/>
      <w:sz w:val="21"/>
      <w:szCs w:val="20"/>
    </w:rPr>
  </w:style>
  <w:style w:type="paragraph" w:customStyle="1" w:styleId="38">
    <w:name w:val="样式 标题 3 + (西文)小三"/>
    <w:basedOn w:val="32"/>
    <w:autoRedefine/>
    <w:qFormat/>
    <w:rsid w:val="009D36F2"/>
    <w:pPr>
      <w:numPr>
        <w:numId w:val="108"/>
      </w:numPr>
    </w:pPr>
    <w:rPr>
      <w:rFonts w:ascii="Times New Roman" w:eastAsia="宋体" w:hAnsi="Times New Roman" w:cs="Times New Roman"/>
      <w:sz w:val="30"/>
      <w:lang w:val="x-none" w:eastAsia="x-none"/>
    </w:rPr>
  </w:style>
  <w:style w:type="paragraph" w:customStyle="1" w:styleId="3ff3">
    <w:name w:val="样式 标题 3 + 微软雅黑"/>
    <w:basedOn w:val="32"/>
    <w:rsid w:val="009D36F2"/>
    <w:pPr>
      <w:widowControl/>
      <w:numPr>
        <w:numId w:val="0"/>
      </w:numPr>
      <w:tabs>
        <w:tab w:val="num" w:pos="709"/>
      </w:tabs>
      <w:ind w:left="709" w:hanging="709"/>
    </w:pPr>
    <w:rPr>
      <w:rFonts w:ascii="Verdana" w:eastAsia="微软雅黑" w:hAnsi="Verdana" w:cs="Times New Roman"/>
      <w:sz w:val="24"/>
      <w:szCs w:val="24"/>
    </w:rPr>
  </w:style>
  <w:style w:type="paragraph" w:customStyle="1" w:styleId="3H3l3CTh33rdlevel3sect123111Level3TopicHe">
    <w:name w:val="样式 标题 3H3l3CTh33rd level3sect1.2.31.1.1Level 3 Topic He..."/>
    <w:basedOn w:val="32"/>
    <w:qFormat/>
    <w:rsid w:val="009D36F2"/>
    <w:pPr>
      <w:keepNext w:val="0"/>
      <w:keepLines w:val="0"/>
      <w:numPr>
        <w:ilvl w:val="0"/>
        <w:numId w:val="0"/>
      </w:numPr>
      <w:tabs>
        <w:tab w:val="left" w:pos="720"/>
      </w:tabs>
      <w:spacing w:before="0" w:after="0" w:line="240" w:lineRule="auto"/>
      <w:ind w:left="720" w:hanging="720"/>
    </w:pPr>
    <w:rPr>
      <w:rFonts w:ascii="Calibri" w:eastAsia="宋体" w:hAnsi="Calibri" w:cs="Times New Roman"/>
      <w:bCs w:val="0"/>
      <w:sz w:val="21"/>
      <w:szCs w:val="20"/>
      <w:lang w:val="zh-CN"/>
    </w:rPr>
  </w:style>
  <w:style w:type="paragraph" w:customStyle="1" w:styleId="3Heading3Char4Heading3Char2Char1Heading3CharCha1">
    <w:name w:val="样式 标题 3Heading 3 Char4Heading 3 Char2 Char1Heading 3 Char Cha...1"/>
    <w:basedOn w:val="32"/>
    <w:qFormat/>
    <w:rsid w:val="009D36F2"/>
    <w:pPr>
      <w:keepLines w:val="0"/>
      <w:widowControl/>
      <w:numPr>
        <w:ilvl w:val="0"/>
        <w:numId w:val="0"/>
      </w:numPr>
      <w:tabs>
        <w:tab w:val="num" w:pos="780"/>
      </w:tabs>
      <w:spacing w:before="240" w:after="60" w:line="300" w:lineRule="auto"/>
      <w:ind w:leftChars="200" w:left="780" w:hangingChars="200" w:hanging="360"/>
      <w:jc w:val="left"/>
    </w:pPr>
    <w:rPr>
      <w:rFonts w:ascii="Symbol" w:eastAsia="Book Antiqua" w:hAnsi="Symbol" w:cs="Times New Roman"/>
      <w:b w:val="0"/>
      <w:color w:val="000000"/>
      <w:kern w:val="0"/>
      <w:sz w:val="21"/>
      <w:szCs w:val="20"/>
    </w:rPr>
  </w:style>
  <w:style w:type="paragraph" w:customStyle="1" w:styleId="33CharCharCharCharA-3sect123h3H3">
    <w:name w:val="样式 标题 3标题 3 Char Char Char Char(A-3)sect1.2.3h3H3 + 加粗 段前:..."/>
    <w:basedOn w:val="32"/>
    <w:link w:val="33CharCharCharCharA-3sect123h3H3Char"/>
    <w:autoRedefine/>
    <w:qFormat/>
    <w:rsid w:val="009D36F2"/>
    <w:pPr>
      <w:keepNext w:val="0"/>
      <w:numPr>
        <w:numId w:val="0"/>
      </w:numPr>
      <w:tabs>
        <w:tab w:val="num" w:pos="720"/>
        <w:tab w:val="num" w:pos="1080"/>
      </w:tabs>
      <w:spacing w:before="0" w:after="0" w:line="360" w:lineRule="auto"/>
      <w:ind w:left="720" w:hanging="720"/>
    </w:pPr>
    <w:rPr>
      <w:rFonts w:ascii="宋体" w:eastAsia="黑体" w:hAnsi="Arial" w:cs="宋体"/>
      <w:b w:val="0"/>
      <w:bCs w:val="0"/>
      <w:color w:val="000000"/>
      <w:kern w:val="0"/>
      <w:sz w:val="21"/>
      <w:szCs w:val="21"/>
      <w:lang w:val="zh-CN"/>
    </w:rPr>
  </w:style>
  <w:style w:type="character" w:customStyle="1" w:styleId="33CharCharCharCharA-3sect123h3H3Char">
    <w:name w:val="样式 标题 3标题 3 Char Char Char Char(A-3)sect1.2.3h3H3 + 加粗 段前:... Char"/>
    <w:link w:val="33CharCharCharCharA-3sect123h3H3"/>
    <w:locked/>
    <w:rsid w:val="009D36F2"/>
    <w:rPr>
      <w:rFonts w:ascii="宋体" w:eastAsia="黑体" w:hAnsi="Arial" w:cs="宋体"/>
      <w:color w:val="000000"/>
      <w:kern w:val="0"/>
      <w:szCs w:val="21"/>
      <w:lang w:val="zh-CN"/>
    </w:rPr>
  </w:style>
  <w:style w:type="paragraph" w:customStyle="1" w:styleId="33CharCharh3H3level3PIM3Level3HeadHeading">
    <w:name w:val="样式 标题 3标题 3 Char Charh3H3level_3PIM 3Level 3 HeadHeading ..."/>
    <w:basedOn w:val="32"/>
    <w:uiPriority w:val="99"/>
    <w:qFormat/>
    <w:rsid w:val="009D36F2"/>
    <w:pPr>
      <w:numPr>
        <w:ilvl w:val="0"/>
        <w:numId w:val="0"/>
      </w:numPr>
      <w:tabs>
        <w:tab w:val="left" w:pos="360"/>
        <w:tab w:val="left" w:pos="567"/>
      </w:tabs>
      <w:autoSpaceDE w:val="0"/>
      <w:autoSpaceDN w:val="0"/>
      <w:adjustRightInd w:val="0"/>
      <w:spacing w:line="415" w:lineRule="auto"/>
      <w:ind w:left="567" w:hangingChars="200" w:hanging="567"/>
    </w:pPr>
    <w:rPr>
      <w:rFonts w:ascii="黑体" w:eastAsia="黑体" w:hAnsi="黑体" w:cs="Times New Roman"/>
      <w:b w:val="0"/>
      <w:snapToGrid w:val="0"/>
      <w:kern w:val="0"/>
      <w:sz w:val="21"/>
    </w:rPr>
  </w:style>
  <w:style w:type="paragraph" w:customStyle="1" w:styleId="40015">
    <w:name w:val="样式 标题 4 + 宋体 小四 段前: 0 磅 段后: 0 磅 行距: 1.5 倍行距"/>
    <w:basedOn w:val="41"/>
    <w:qFormat/>
    <w:rsid w:val="009D36F2"/>
    <w:pPr>
      <w:keepNext w:val="0"/>
      <w:keepLines w:val="0"/>
      <w:numPr>
        <w:ilvl w:val="0"/>
        <w:numId w:val="0"/>
      </w:numPr>
      <w:tabs>
        <w:tab w:val="left" w:pos="864"/>
      </w:tabs>
      <w:spacing w:before="0" w:after="0" w:line="377" w:lineRule="auto"/>
      <w:ind w:left="864" w:hanging="864"/>
    </w:pPr>
    <w:rPr>
      <w:rFonts w:ascii="宋体" w:eastAsia="宋体" w:hAnsi="宋体" w:cs="宋体"/>
      <w:kern w:val="0"/>
      <w:sz w:val="21"/>
      <w:szCs w:val="20"/>
      <w:lang w:val="x-none" w:eastAsia="x-none"/>
    </w:rPr>
  </w:style>
  <w:style w:type="paragraph" w:customStyle="1" w:styleId="4CharCharCharPIM4H4h4bulletblbb44head">
    <w:name w:val="样式 标题 4 Char Char Char正文四级标题PIM 4H4h4bulletblbb44head..."/>
    <w:basedOn w:val="41"/>
    <w:rsid w:val="009D36F2"/>
    <w:pPr>
      <w:keepLines w:val="0"/>
      <w:numPr>
        <w:ilvl w:val="0"/>
        <w:numId w:val="0"/>
      </w:numPr>
      <w:tabs>
        <w:tab w:val="num" w:pos="1419"/>
      </w:tabs>
      <w:snapToGrid w:val="0"/>
      <w:spacing w:before="120" w:after="120"/>
      <w:ind w:left="1419" w:hanging="567"/>
    </w:pPr>
    <w:rPr>
      <w:rFonts w:ascii="Arial" w:eastAsia="微软雅黑" w:hAnsi="微软雅黑" w:cs="宋体"/>
      <w:b w:val="0"/>
      <w:noProof/>
      <w:color w:val="000000"/>
      <w:kern w:val="0"/>
      <w:sz w:val="21"/>
      <w:szCs w:val="20"/>
      <w:lang w:val="en-GB"/>
    </w:rPr>
  </w:style>
  <w:style w:type="paragraph" w:customStyle="1" w:styleId="4heading44bulletblbbPIM4H4h4L44thlevel">
    <w:name w:val="样式 标题 4heading 4结算规范 标题4bulletblbbPIM 4H4h4L44th level..."/>
    <w:basedOn w:val="41"/>
    <w:qFormat/>
    <w:rsid w:val="009D36F2"/>
    <w:pPr>
      <w:numPr>
        <w:numId w:val="0"/>
      </w:numPr>
      <w:tabs>
        <w:tab w:val="left" w:pos="864"/>
      </w:tabs>
      <w:autoSpaceDE w:val="0"/>
      <w:autoSpaceDN w:val="0"/>
      <w:spacing w:before="160" w:after="160" w:line="377" w:lineRule="auto"/>
    </w:pPr>
    <w:rPr>
      <w:rFonts w:ascii="宋体" w:eastAsia="微软雅黑" w:hAnsi="宋体" w:cs="宋体"/>
      <w:bCs w:val="0"/>
      <w:sz w:val="21"/>
      <w:szCs w:val="20"/>
      <w:lang w:val="en-GB"/>
    </w:rPr>
  </w:style>
  <w:style w:type="paragraph" w:customStyle="1" w:styleId="Arial66">
    <w:name w:val="样式 表 + Arial 左 段前: 6 磅 段后: 6 磅"/>
    <w:basedOn w:val="afffffe"/>
    <w:qFormat/>
    <w:rsid w:val="009D36F2"/>
  </w:style>
  <w:style w:type="paragraph" w:customStyle="1" w:styleId="Char28">
    <w:name w:val="样式 表头样式 Char + 首行缩进:  2 字符"/>
    <w:basedOn w:val="affd"/>
    <w:qFormat/>
    <w:rsid w:val="009D36F2"/>
    <w:pPr>
      <w:autoSpaceDE w:val="0"/>
      <w:autoSpaceDN w:val="0"/>
      <w:adjustRightInd w:val="0"/>
      <w:spacing w:line="360" w:lineRule="auto"/>
      <w:jc w:val="center"/>
    </w:pPr>
    <w:rPr>
      <w:rFonts w:ascii="Arial" w:eastAsia="宋体" w:hAnsi="Arial" w:cs="宋体"/>
      <w:b/>
      <w:bCs/>
      <w:kern w:val="0"/>
      <w:szCs w:val="20"/>
    </w:rPr>
  </w:style>
  <w:style w:type="paragraph" w:customStyle="1" w:styleId="affffffffffffffffff">
    <w:name w:val="样式 参考资料清单 + 倾斜 蓝色"/>
    <w:basedOn w:val="affffffff1"/>
    <w:qFormat/>
    <w:rsid w:val="009D36F2"/>
    <w:pPr>
      <w:keepNext w:val="0"/>
      <w:widowControl w:val="0"/>
      <w:tabs>
        <w:tab w:val="clear" w:pos="720"/>
      </w:tabs>
      <w:ind w:left="360" w:hanging="360"/>
    </w:pPr>
    <w:rPr>
      <w:iCs/>
      <w:color w:val="000000"/>
    </w:rPr>
  </w:style>
  <w:style w:type="paragraph" w:customStyle="1" w:styleId="216">
    <w:name w:val="样式 封面文档标题 + 宋体 加粗 左侧:  21 磅"/>
    <w:basedOn w:val="affffffffff7"/>
    <w:rsid w:val="009D36F2"/>
    <w:pPr>
      <w:keepNext w:val="0"/>
      <w:widowControl w:val="0"/>
      <w:autoSpaceDE/>
      <w:autoSpaceDN/>
      <w:adjustRightInd/>
    </w:pPr>
    <w:rPr>
      <w:kern w:val="2"/>
    </w:rPr>
  </w:style>
  <w:style w:type="paragraph" w:customStyle="1" w:styleId="154">
    <w:name w:val="样式 行距: 1.5 倍行距"/>
    <w:basedOn w:val="affd"/>
    <w:rsid w:val="009D36F2"/>
    <w:rPr>
      <w:rFonts w:ascii="Times New Roman" w:eastAsia="宋体" w:hAnsi="Times New Roman" w:cs="宋体"/>
      <w:szCs w:val="20"/>
    </w:rPr>
  </w:style>
  <w:style w:type="paragraph" w:customStyle="1" w:styleId="Arial0">
    <w:name w:val="样式 日期 + Arial"/>
    <w:next w:val="afff9"/>
    <w:link w:val="ArialChar"/>
    <w:qFormat/>
    <w:rsid w:val="009D36F2"/>
    <w:rPr>
      <w:rFonts w:ascii="Arial" w:eastAsia="宋体" w:hAnsi="Arial" w:cs="Times New Roman"/>
      <w:szCs w:val="20"/>
    </w:rPr>
  </w:style>
  <w:style w:type="character" w:customStyle="1" w:styleId="ArialChar">
    <w:name w:val="样式 日期 + Arial Char"/>
    <w:link w:val="Arial0"/>
    <w:qFormat/>
    <w:rsid w:val="009D36F2"/>
    <w:rPr>
      <w:rFonts w:ascii="Arial" w:eastAsia="宋体" w:hAnsi="Arial" w:cs="Times New Roman"/>
      <w:szCs w:val="20"/>
    </w:rPr>
  </w:style>
  <w:style w:type="paragraph" w:customStyle="1" w:styleId="074">
    <w:name w:val="样式 首行缩进:  0.74 厘米"/>
    <w:basedOn w:val="affd"/>
    <w:link w:val="074Char"/>
    <w:qFormat/>
    <w:rsid w:val="009D36F2"/>
    <w:pPr>
      <w:spacing w:line="360" w:lineRule="auto"/>
      <w:ind w:firstLine="420"/>
    </w:pPr>
    <w:rPr>
      <w:rFonts w:ascii="Times New Roman" w:eastAsia="宋体" w:hAnsi="Times New Roman" w:cs="Times New Roman"/>
      <w:szCs w:val="20"/>
    </w:rPr>
  </w:style>
  <w:style w:type="character" w:customStyle="1" w:styleId="074Char">
    <w:name w:val="样式 首行缩进:  0.74 厘米 Char"/>
    <w:link w:val="074"/>
    <w:rsid w:val="009D36F2"/>
    <w:rPr>
      <w:rFonts w:ascii="Times New Roman" w:eastAsia="宋体" w:hAnsi="Times New Roman" w:cs="Times New Roman"/>
      <w:szCs w:val="20"/>
    </w:rPr>
  </w:style>
  <w:style w:type="paragraph" w:customStyle="1" w:styleId="194">
    <w:name w:val="样式 首行缩进:  1.94 字符"/>
    <w:basedOn w:val="affd"/>
    <w:link w:val="194Char"/>
    <w:rsid w:val="009D36F2"/>
    <w:pPr>
      <w:spacing w:line="360" w:lineRule="auto"/>
      <w:ind w:firstLineChars="194" w:firstLine="407"/>
    </w:pPr>
    <w:rPr>
      <w:rFonts w:ascii="Times New Roman" w:eastAsia="宋体" w:hAnsi="Times New Roman" w:cs="宋体"/>
      <w:szCs w:val="20"/>
    </w:rPr>
  </w:style>
  <w:style w:type="character" w:customStyle="1" w:styleId="194Char">
    <w:name w:val="样式 首行缩进:  1.94 字符 Char"/>
    <w:link w:val="194"/>
    <w:rsid w:val="009D36F2"/>
    <w:rPr>
      <w:rFonts w:ascii="Times New Roman" w:eastAsia="宋体" w:hAnsi="Times New Roman" w:cs="宋体"/>
      <w:szCs w:val="20"/>
    </w:rPr>
  </w:style>
  <w:style w:type="paragraph" w:customStyle="1" w:styleId="2fff5">
    <w:name w:val="样式 首行缩进:  2 字符"/>
    <w:basedOn w:val="affd"/>
    <w:link w:val="2Char5"/>
    <w:qFormat/>
    <w:rsid w:val="009D36F2"/>
    <w:pPr>
      <w:spacing w:line="360" w:lineRule="auto"/>
      <w:ind w:firstLineChars="200" w:firstLine="200"/>
    </w:pPr>
    <w:rPr>
      <w:rFonts w:ascii="Times New Roman" w:eastAsia="宋体" w:hAnsi="Times New Roman" w:cs="Times New Roman"/>
      <w:szCs w:val="20"/>
    </w:rPr>
  </w:style>
  <w:style w:type="character" w:customStyle="1" w:styleId="2Char5">
    <w:name w:val="样式 首行缩进:  2 字符 Char"/>
    <w:link w:val="2fff5"/>
    <w:rsid w:val="009D36F2"/>
    <w:rPr>
      <w:rFonts w:ascii="Times New Roman" w:eastAsia="宋体" w:hAnsi="Times New Roman" w:cs="Times New Roman"/>
      <w:szCs w:val="20"/>
    </w:rPr>
  </w:style>
  <w:style w:type="paragraph" w:customStyle="1" w:styleId="155">
    <w:name w:val="样式 四级条标题 + (符号) 宋体 行距: 1.5 倍行距"/>
    <w:basedOn w:val="afffffffffffffffa"/>
    <w:autoRedefine/>
    <w:qFormat/>
    <w:rsid w:val="009D36F2"/>
    <w:pPr>
      <w:spacing w:line="360" w:lineRule="auto"/>
    </w:pPr>
    <w:rPr>
      <w:rFonts w:ascii="黑体" w:eastAsia="黑体" w:hAnsi="宋体" w:cs="宋体"/>
      <w:szCs w:val="22"/>
      <w:lang w:val="x-none" w:eastAsia="x-none"/>
    </w:rPr>
  </w:style>
  <w:style w:type="paragraph" w:customStyle="1" w:styleId="affffffffffffffffff0">
    <w:name w:val="样式 题注 + (中文) 宋体 (符号) 宋体 加粗 居中"/>
    <w:basedOn w:val="affff8"/>
    <w:qFormat/>
    <w:rsid w:val="009D36F2"/>
    <w:pPr>
      <w:spacing w:before="0" w:after="0" w:line="240" w:lineRule="auto"/>
      <w:ind w:firstLine="0"/>
      <w:jc w:val="both"/>
    </w:pPr>
  </w:style>
  <w:style w:type="paragraph" w:customStyle="1" w:styleId="affffffffffffffffff1">
    <w:name w:val="样式 题注 + 加粗 居中"/>
    <w:basedOn w:val="affff8"/>
    <w:qFormat/>
    <w:rsid w:val="009D36F2"/>
    <w:pPr>
      <w:spacing w:before="0" w:after="0" w:line="240" w:lineRule="auto"/>
      <w:ind w:firstLine="0"/>
      <w:jc w:val="both"/>
    </w:pPr>
  </w:style>
  <w:style w:type="paragraph" w:customStyle="1" w:styleId="40000">
    <w:name w:val="样式 样式 样式 标题 4 + 左侧:  0 厘米 首行缩进:  0 厘米 + 左侧:  0 厘米 首行缩进:  0 厘米 + ..."/>
    <w:basedOn w:val="affd"/>
    <w:qFormat/>
    <w:rsid w:val="009D36F2"/>
    <w:pPr>
      <w:keepNext/>
      <w:keepLines/>
      <w:tabs>
        <w:tab w:val="left" w:pos="1077"/>
      </w:tabs>
      <w:spacing w:before="120" w:after="120" w:line="360" w:lineRule="auto"/>
      <w:ind w:left="709" w:hanging="709"/>
      <w:outlineLvl w:val="3"/>
    </w:pPr>
    <w:rPr>
      <w:rFonts w:ascii="Times New Roman" w:eastAsia="宋体" w:hAnsi="Times New Roman" w:cs="Times New Roman"/>
      <w:color w:val="333399"/>
      <w:kern w:val="24"/>
      <w:sz w:val="24"/>
      <w:szCs w:val="20"/>
    </w:rPr>
  </w:style>
  <w:style w:type="paragraph" w:customStyle="1" w:styleId="156">
    <w:name w:val="样式 一级条标题 + (符号) 宋体 行距: 1.5 倍行距"/>
    <w:basedOn w:val="aff5"/>
    <w:autoRedefine/>
    <w:qFormat/>
    <w:rsid w:val="009D36F2"/>
    <w:pPr>
      <w:numPr>
        <w:ilvl w:val="0"/>
        <w:numId w:val="0"/>
      </w:numPr>
      <w:ind w:left="-8"/>
    </w:pPr>
    <w:rPr>
      <w:rFonts w:ascii="黑体" w:hAnsi="宋体" w:cs="宋体"/>
      <w:szCs w:val="22"/>
    </w:rPr>
  </w:style>
  <w:style w:type="paragraph" w:customStyle="1" w:styleId="affffffffffffffffff2">
    <w:name w:val="摘要"/>
    <w:basedOn w:val="affd"/>
    <w:qFormat/>
    <w:rsid w:val="009D36F2"/>
    <w:pPr>
      <w:keepNext/>
      <w:widowControl/>
      <w:tabs>
        <w:tab w:val="left" w:pos="907"/>
      </w:tabs>
      <w:autoSpaceDE w:val="0"/>
      <w:autoSpaceDN w:val="0"/>
      <w:adjustRightInd w:val="0"/>
      <w:spacing w:line="360" w:lineRule="auto"/>
      <w:ind w:left="879" w:hanging="879"/>
    </w:pPr>
    <w:rPr>
      <w:rFonts w:ascii="Arial" w:eastAsia="宋体" w:hAnsi="Arial" w:cs="Times New Roman"/>
      <w:b/>
      <w:kern w:val="0"/>
    </w:rPr>
  </w:style>
  <w:style w:type="paragraph" w:customStyle="1" w:styleId="045">
    <w:name w:val="样式 摘要 + 左侧:  0.45 厘米"/>
    <w:basedOn w:val="affffffffffffffffff2"/>
    <w:qFormat/>
    <w:rsid w:val="009D36F2"/>
  </w:style>
  <w:style w:type="paragraph" w:customStyle="1" w:styleId="0505">
    <w:name w:val="样式 章标题 + 段前: 0.5 行 段后: 0.5 行"/>
    <w:basedOn w:val="aff4"/>
    <w:autoRedefine/>
    <w:qFormat/>
    <w:rsid w:val="009D36F2"/>
    <w:pPr>
      <w:numPr>
        <w:ilvl w:val="0"/>
        <w:numId w:val="0"/>
      </w:numPr>
      <w:jc w:val="both"/>
    </w:pPr>
    <w:rPr>
      <w:rFonts w:cs="宋体"/>
      <w:snapToGrid/>
      <w:szCs w:val="22"/>
    </w:rPr>
  </w:style>
  <w:style w:type="paragraph" w:customStyle="1" w:styleId="224">
    <w:name w:val="样式 正文首行缩进 2 + 五号 首行缩进:  2 字符"/>
    <w:basedOn w:val="2fff0"/>
    <w:autoRedefine/>
    <w:rsid w:val="009D36F2"/>
    <w:pPr>
      <w:spacing w:after="120" w:line="360" w:lineRule="auto"/>
    </w:pPr>
    <w:rPr>
      <w:rFonts w:cs="宋体"/>
      <w:szCs w:val="20"/>
    </w:rPr>
  </w:style>
  <w:style w:type="paragraph" w:customStyle="1" w:styleId="17">
    <w:name w:val="样式17"/>
    <w:basedOn w:val="affd"/>
    <w:rsid w:val="009D36F2"/>
    <w:pPr>
      <w:numPr>
        <w:numId w:val="109"/>
      </w:numPr>
      <w:spacing w:line="276" w:lineRule="auto"/>
    </w:pPr>
    <w:rPr>
      <w:rFonts w:ascii="Times New Roman" w:eastAsia="宋体" w:hAnsi="Times New Roman" w:cs="Times New Roman"/>
      <w:szCs w:val="24"/>
    </w:rPr>
  </w:style>
  <w:style w:type="paragraph" w:customStyle="1" w:styleId="23">
    <w:name w:val="样式23"/>
    <w:basedOn w:val="affd"/>
    <w:link w:val="23Char"/>
    <w:qFormat/>
    <w:rsid w:val="009D36F2"/>
    <w:pPr>
      <w:widowControl/>
      <w:numPr>
        <w:numId w:val="110"/>
      </w:numPr>
      <w:spacing w:line="480" w:lineRule="auto"/>
      <w:jc w:val="left"/>
    </w:pPr>
    <w:rPr>
      <w:rFonts w:ascii="宋体" w:eastAsia="宋体" w:hAnsi="宋体" w:cs="Times New Roman"/>
      <w:kern w:val="0"/>
      <w:sz w:val="24"/>
      <w:szCs w:val="24"/>
      <w:lang w:val="x-none" w:eastAsia="x-none"/>
    </w:rPr>
  </w:style>
  <w:style w:type="character" w:customStyle="1" w:styleId="23Char">
    <w:name w:val="样式23 Char"/>
    <w:link w:val="23"/>
    <w:rsid w:val="009D36F2"/>
    <w:rPr>
      <w:rFonts w:ascii="宋体" w:eastAsia="宋体" w:hAnsi="宋体" w:cs="Times New Roman"/>
      <w:kern w:val="0"/>
      <w:sz w:val="24"/>
      <w:szCs w:val="24"/>
      <w:lang w:val="x-none" w:eastAsia="x-none"/>
    </w:rPr>
  </w:style>
  <w:style w:type="paragraph" w:customStyle="1" w:styleId="3ff4">
    <w:name w:val="样式3"/>
    <w:basedOn w:val="41"/>
    <w:link w:val="3Char2"/>
    <w:qFormat/>
    <w:rsid w:val="009D36F2"/>
    <w:pPr>
      <w:numPr>
        <w:ilvl w:val="0"/>
        <w:numId w:val="0"/>
      </w:numPr>
      <w:tabs>
        <w:tab w:val="num" w:pos="1680"/>
      </w:tabs>
      <w:spacing w:before="120" w:after="120" w:line="377" w:lineRule="auto"/>
      <w:ind w:left="1680" w:hanging="420"/>
    </w:pPr>
    <w:rPr>
      <w:rFonts w:ascii="Times New Roman" w:eastAsia="宋体" w:hAnsi="Times New Roman" w:cs="Times New Roman"/>
      <w:b w:val="0"/>
      <w:bCs w:val="0"/>
      <w:sz w:val="24"/>
      <w:szCs w:val="20"/>
      <w:lang w:val="en-GB"/>
    </w:rPr>
  </w:style>
  <w:style w:type="character" w:customStyle="1" w:styleId="3Char2">
    <w:name w:val="样式3 Char"/>
    <w:link w:val="3ff4"/>
    <w:rsid w:val="009D36F2"/>
    <w:rPr>
      <w:rFonts w:ascii="Times New Roman" w:eastAsia="宋体" w:hAnsi="Times New Roman" w:cs="Times New Roman"/>
      <w:sz w:val="24"/>
      <w:szCs w:val="20"/>
      <w:lang w:val="en-GB"/>
    </w:rPr>
  </w:style>
  <w:style w:type="paragraph" w:customStyle="1" w:styleId="4fa">
    <w:name w:val="样式4"/>
    <w:basedOn w:val="41"/>
    <w:link w:val="4Char2"/>
    <w:qFormat/>
    <w:rsid w:val="009D36F2"/>
    <w:pPr>
      <w:numPr>
        <w:ilvl w:val="0"/>
        <w:numId w:val="0"/>
      </w:numPr>
      <w:tabs>
        <w:tab w:val="left" w:pos="851"/>
      </w:tabs>
      <w:spacing w:before="120" w:after="120"/>
      <w:ind w:left="851" w:hanging="851"/>
    </w:pPr>
    <w:rPr>
      <w:rFonts w:ascii="Arial" w:eastAsia="微软雅黑" w:hAnsi="微软雅黑" w:cs="Times New Roman"/>
      <w:bCs w:val="0"/>
      <w:szCs w:val="20"/>
      <w:lang w:val="en-GB"/>
    </w:rPr>
  </w:style>
  <w:style w:type="character" w:customStyle="1" w:styleId="4Char2">
    <w:name w:val="样式4 Char"/>
    <w:link w:val="4fa"/>
    <w:rsid w:val="009D36F2"/>
    <w:rPr>
      <w:rFonts w:ascii="Arial" w:eastAsia="微软雅黑" w:hAnsi="微软雅黑" w:cs="Times New Roman"/>
      <w:b/>
      <w:sz w:val="28"/>
      <w:szCs w:val="20"/>
      <w:lang w:val="en-GB"/>
    </w:rPr>
  </w:style>
  <w:style w:type="paragraph" w:customStyle="1" w:styleId="5fa">
    <w:name w:val="样式5"/>
    <w:basedOn w:val="affd"/>
    <w:qFormat/>
    <w:rsid w:val="009D36F2"/>
    <w:pPr>
      <w:widowControl/>
      <w:tabs>
        <w:tab w:val="left" w:pos="425"/>
      </w:tabs>
      <w:autoSpaceDE w:val="0"/>
      <w:autoSpaceDN w:val="0"/>
      <w:snapToGrid w:val="0"/>
      <w:ind w:left="425" w:hanging="425"/>
    </w:pPr>
    <w:rPr>
      <w:rFonts w:ascii="Times New Roman" w:eastAsia="宋体" w:hAnsi="Times New Roman" w:cs="Times New Roman"/>
      <w:spacing w:val="10"/>
      <w:kern w:val="0"/>
      <w:sz w:val="18"/>
      <w:szCs w:val="20"/>
    </w:rPr>
  </w:style>
  <w:style w:type="paragraph" w:customStyle="1" w:styleId="69">
    <w:name w:val="样式6"/>
    <w:basedOn w:val="affd"/>
    <w:qFormat/>
    <w:rsid w:val="009D36F2"/>
    <w:pPr>
      <w:widowControl/>
      <w:tabs>
        <w:tab w:val="left" w:pos="425"/>
      </w:tabs>
      <w:autoSpaceDE w:val="0"/>
      <w:autoSpaceDN w:val="0"/>
      <w:snapToGrid w:val="0"/>
      <w:ind w:left="425" w:firstLine="520"/>
    </w:pPr>
    <w:rPr>
      <w:rFonts w:ascii="Times New Roman" w:eastAsia="宋体" w:hAnsi="Times New Roman" w:cs="Times New Roman"/>
      <w:b/>
      <w:spacing w:val="10"/>
      <w:kern w:val="0"/>
      <w:sz w:val="18"/>
      <w:szCs w:val="20"/>
    </w:rPr>
  </w:style>
  <w:style w:type="paragraph" w:customStyle="1" w:styleId="77">
    <w:name w:val="样式7"/>
    <w:basedOn w:val="affd"/>
    <w:qFormat/>
    <w:rsid w:val="009D36F2"/>
    <w:pPr>
      <w:widowControl/>
      <w:tabs>
        <w:tab w:val="left" w:pos="720"/>
      </w:tabs>
      <w:autoSpaceDE w:val="0"/>
      <w:autoSpaceDN w:val="0"/>
      <w:snapToGrid w:val="0"/>
      <w:ind w:left="600" w:firstLine="520"/>
    </w:pPr>
    <w:rPr>
      <w:rFonts w:ascii="Times New Roman" w:eastAsia="宋体" w:hAnsi="Times New Roman" w:cs="Times New Roman"/>
      <w:spacing w:val="10"/>
      <w:kern w:val="0"/>
      <w:sz w:val="18"/>
      <w:szCs w:val="20"/>
    </w:rPr>
  </w:style>
  <w:style w:type="paragraph" w:customStyle="1" w:styleId="86">
    <w:name w:val="样式8"/>
    <w:basedOn w:val="QB3"/>
    <w:uiPriority w:val="99"/>
    <w:qFormat/>
    <w:rsid w:val="009D36F2"/>
    <w:pPr>
      <w:numPr>
        <w:ilvl w:val="0"/>
        <w:numId w:val="0"/>
      </w:numPr>
      <w:tabs>
        <w:tab w:val="clear" w:pos="1077"/>
        <w:tab w:val="num" w:pos="709"/>
        <w:tab w:val="left" w:pos="4680"/>
      </w:tabs>
      <w:spacing w:before="0" w:after="0" w:line="312" w:lineRule="auto"/>
      <w:ind w:left="709" w:hanging="709"/>
      <w:outlineLvl w:val="2"/>
    </w:pPr>
    <w:rPr>
      <w:lang w:val="en-US"/>
    </w:rPr>
  </w:style>
  <w:style w:type="paragraph" w:customStyle="1" w:styleId="8-4">
    <w:name w:val="样式8-4级"/>
    <w:basedOn w:val="32"/>
    <w:link w:val="8-4Char"/>
    <w:autoRedefine/>
    <w:qFormat/>
    <w:rsid w:val="009D36F2"/>
    <w:pPr>
      <w:widowControl/>
      <w:numPr>
        <w:ilvl w:val="0"/>
        <w:numId w:val="0"/>
      </w:numPr>
      <w:tabs>
        <w:tab w:val="num" w:pos="864"/>
      </w:tabs>
      <w:spacing w:before="200" w:after="0" w:line="276" w:lineRule="auto"/>
      <w:ind w:left="864" w:hanging="864"/>
      <w:jc w:val="left"/>
    </w:pPr>
    <w:rPr>
      <w:rFonts w:ascii="Cambria Math" w:eastAsia="幼圆" w:hAnsi="Cambria Math" w:cs="ˎ̥"/>
      <w:color w:val="4F81BD"/>
      <w:kern w:val="0"/>
      <w:sz w:val="22"/>
      <w:szCs w:val="22"/>
      <w:lang w:val="x-none" w:eastAsia="en-US" w:bidi="en-US"/>
    </w:rPr>
  </w:style>
  <w:style w:type="character" w:customStyle="1" w:styleId="8-4Char">
    <w:name w:val="样式8-4级 Char"/>
    <w:link w:val="8-4"/>
    <w:locked/>
    <w:rsid w:val="009D36F2"/>
    <w:rPr>
      <w:rFonts w:ascii="Cambria Math" w:eastAsia="幼圆" w:hAnsi="Cambria Math" w:cs="ˎ̥"/>
      <w:b/>
      <w:bCs/>
      <w:color w:val="4F81BD"/>
      <w:kern w:val="0"/>
      <w:sz w:val="22"/>
      <w:lang w:val="x-none" w:eastAsia="en-US" w:bidi="en-US"/>
    </w:rPr>
  </w:style>
  <w:style w:type="paragraph" w:customStyle="1" w:styleId="94">
    <w:name w:val="样式9"/>
    <w:basedOn w:val="20567208"/>
    <w:link w:val="9Char2"/>
    <w:qFormat/>
    <w:rsid w:val="009D36F2"/>
    <w:pPr>
      <w:keepNext/>
      <w:keepLines/>
      <w:widowControl/>
      <w:spacing w:before="260" w:after="260" w:line="416" w:lineRule="atLeast"/>
      <w:outlineLvl w:val="1"/>
    </w:pPr>
    <w:rPr>
      <w:rFonts w:ascii="黑体" w:eastAsia="黑体" w:hAnsi="Arial" w:cs="宋体"/>
      <w:b/>
      <w:bCs/>
      <w:kern w:val="0"/>
      <w:sz w:val="30"/>
      <w:szCs w:val="20"/>
    </w:rPr>
  </w:style>
  <w:style w:type="character" w:customStyle="1" w:styleId="9Char2">
    <w:name w:val="样式9 Char"/>
    <w:basedOn w:val="20567208Char"/>
    <w:link w:val="94"/>
    <w:rsid w:val="009D36F2"/>
    <w:rPr>
      <w:rFonts w:ascii="黑体" w:eastAsia="黑体" w:hAnsi="Arial" w:cs="宋体"/>
      <w:b/>
      <w:bCs/>
      <w:kern w:val="0"/>
      <w:sz w:val="30"/>
      <w:szCs w:val="20"/>
    </w:rPr>
  </w:style>
  <w:style w:type="paragraph" w:customStyle="1" w:styleId="x">
    <w:name w:val="样式x"/>
    <w:basedOn w:val="afff2"/>
    <w:link w:val="xChar1"/>
    <w:qFormat/>
    <w:rsid w:val="009D36F2"/>
    <w:pPr>
      <w:numPr>
        <w:numId w:val="112"/>
      </w:numPr>
      <w:spacing w:line="360" w:lineRule="auto"/>
      <w:ind w:firstLineChars="0" w:firstLine="0"/>
    </w:pPr>
    <w:rPr>
      <w:rFonts w:ascii="宋体" w:eastAsia="宋体" w:hAnsi="宋体" w:cs="Times New Roman"/>
    </w:rPr>
  </w:style>
  <w:style w:type="character" w:customStyle="1" w:styleId="xChar1">
    <w:name w:val="样式x Char"/>
    <w:link w:val="x"/>
    <w:rsid w:val="009D36F2"/>
    <w:rPr>
      <w:rFonts w:ascii="宋体" w:eastAsia="宋体" w:hAnsi="宋体" w:cs="Times New Roman"/>
    </w:rPr>
  </w:style>
  <w:style w:type="character" w:customStyle="1" w:styleId="affffffffffffffffff3">
    <w:name w:val="样式二"/>
    <w:rsid w:val="009D36F2"/>
  </w:style>
  <w:style w:type="paragraph" w:customStyle="1" w:styleId="-">
    <w:name w:val="样式-小点样式"/>
    <w:basedOn w:val="affd"/>
    <w:qFormat/>
    <w:rsid w:val="009D36F2"/>
    <w:pPr>
      <w:numPr>
        <w:numId w:val="113"/>
      </w:numPr>
      <w:spacing w:line="360" w:lineRule="auto"/>
    </w:pPr>
    <w:rPr>
      <w:rFonts w:ascii="Times New Roman" w:eastAsia="宋体" w:hAnsi="Times New Roman" w:cs="Times New Roman"/>
      <w:sz w:val="24"/>
      <w:szCs w:val="24"/>
    </w:rPr>
  </w:style>
  <w:style w:type="character" w:customStyle="1" w:styleId="affffffffffffffffff4">
    <w:name w:val="样式一"/>
    <w:rsid w:val="009D36F2"/>
    <w:rPr>
      <w:rFonts w:ascii="宋体" w:hAnsi="宋体"/>
      <w:b/>
      <w:bCs/>
      <w:color w:val="000000"/>
      <w:sz w:val="36"/>
    </w:rPr>
  </w:style>
  <w:style w:type="character" w:styleId="affffffffffffffffff5">
    <w:name w:val="Strong"/>
    <w:uiPriority w:val="22"/>
    <w:qFormat/>
    <w:rsid w:val="009D36F2"/>
    <w:rPr>
      <w:b/>
      <w:bCs/>
    </w:rPr>
  </w:style>
  <w:style w:type="character" w:customStyle="1" w:styleId="Char1f8">
    <w:name w:val="页脚 Char1"/>
    <w:basedOn w:val="affe"/>
    <w:uiPriority w:val="99"/>
    <w:rsid w:val="009D36F2"/>
    <w:rPr>
      <w:rFonts w:ascii="Times New Roman" w:eastAsia="宋体" w:hAnsi="Times New Roman" w:cs="Times New Roman"/>
      <w:sz w:val="18"/>
      <w:szCs w:val="18"/>
    </w:rPr>
  </w:style>
  <w:style w:type="character" w:customStyle="1" w:styleId="Char29">
    <w:name w:val="页脚 Char2"/>
    <w:uiPriority w:val="99"/>
    <w:semiHidden/>
    <w:rsid w:val="009D36F2"/>
    <w:rPr>
      <w:rFonts w:ascii="Tahoma" w:eastAsia="微软雅黑" w:hAnsi="Tahoma" w:cs="黑体"/>
      <w:kern w:val="0"/>
      <w:sz w:val="18"/>
      <w:szCs w:val="18"/>
    </w:rPr>
  </w:style>
  <w:style w:type="character" w:customStyle="1" w:styleId="affffffffffffffffff6">
    <w:name w:val="页脚 字符"/>
    <w:rsid w:val="009D36F2"/>
    <w:rPr>
      <w:kern w:val="2"/>
      <w:sz w:val="18"/>
    </w:rPr>
  </w:style>
  <w:style w:type="paragraph" w:customStyle="1" w:styleId="affffffffffffffffff7">
    <w:name w:val="页脚样式"/>
    <w:basedOn w:val="affd"/>
    <w:qFormat/>
    <w:rsid w:val="009D36F2"/>
    <w:pPr>
      <w:keepNext/>
      <w:widowControl/>
      <w:autoSpaceDE w:val="0"/>
      <w:autoSpaceDN w:val="0"/>
      <w:adjustRightInd w:val="0"/>
      <w:spacing w:before="90" w:line="360" w:lineRule="auto"/>
      <w:jc w:val="left"/>
    </w:pPr>
    <w:rPr>
      <w:rFonts w:ascii="Times New Roman" w:eastAsia="宋体" w:hAnsi="Times New Roman" w:cs="Times New Roman"/>
      <w:kern w:val="0"/>
      <w:sz w:val="18"/>
      <w:szCs w:val="20"/>
    </w:rPr>
  </w:style>
  <w:style w:type="character" w:styleId="affffffffffffffffff8">
    <w:name w:val="page number"/>
    <w:basedOn w:val="affe"/>
    <w:qFormat/>
    <w:rsid w:val="009D36F2"/>
  </w:style>
  <w:style w:type="character" w:customStyle="1" w:styleId="Char1f9">
    <w:name w:val="页眉 Char1"/>
    <w:aliases w:val="header odd Char1,header Char1,header odd1 Char1,header odd2 Char1,header odd3 Char1,header odd4 Char1,header odd5 Char1,header odd6 Char1"/>
    <w:basedOn w:val="affe"/>
    <w:uiPriority w:val="99"/>
    <w:semiHidden/>
    <w:rsid w:val="009D36F2"/>
    <w:rPr>
      <w:rFonts w:ascii="Times New Roman" w:eastAsia="宋体" w:hAnsi="Times New Roman" w:cs="Times New Roman"/>
      <w:sz w:val="18"/>
      <w:szCs w:val="18"/>
    </w:rPr>
  </w:style>
  <w:style w:type="character" w:customStyle="1" w:styleId="affffffffffffffffff9">
    <w:name w:val="页眉 字符"/>
    <w:rsid w:val="009D36F2"/>
    <w:rPr>
      <w:kern w:val="2"/>
      <w:sz w:val="18"/>
    </w:rPr>
  </w:style>
  <w:style w:type="paragraph" w:styleId="affffffffffffffffffa">
    <w:name w:val="header"/>
    <w:aliases w:val="header odd,header,header odd1,header odd2,header odd3,header odd4,header odd5,header odd6"/>
    <w:basedOn w:val="affd"/>
    <w:link w:val="Charfff8"/>
    <w:unhideWhenUsed/>
    <w:qFormat/>
    <w:rsid w:val="009D36F2"/>
    <w:pPr>
      <w:widowControl/>
      <w:pBdr>
        <w:bottom w:val="single" w:sz="6" w:space="1" w:color="auto"/>
      </w:pBdr>
      <w:tabs>
        <w:tab w:val="center" w:pos="4320"/>
        <w:tab w:val="right" w:pos="8640"/>
      </w:tabs>
      <w:snapToGrid w:val="0"/>
      <w:jc w:val="center"/>
    </w:pPr>
    <w:rPr>
      <w:rFonts w:ascii="Times New Roman" w:eastAsia="宋体" w:hAnsi="Times New Roman" w:cs="Times New Roman"/>
      <w:kern w:val="0"/>
      <w:sz w:val="18"/>
      <w:szCs w:val="18"/>
    </w:rPr>
  </w:style>
  <w:style w:type="character" w:customStyle="1" w:styleId="Charfff8">
    <w:name w:val="页眉 Char"/>
    <w:aliases w:val="header odd Char,header Char,header odd1 Char,header odd2 Char,header odd3 Char,header odd4 Char,header odd5 Char,header odd6 Char"/>
    <w:basedOn w:val="affe"/>
    <w:link w:val="affffffffffffffffffa"/>
    <w:qFormat/>
    <w:rsid w:val="009D36F2"/>
    <w:rPr>
      <w:rFonts w:ascii="Times New Roman" w:eastAsia="宋体" w:hAnsi="Times New Roman" w:cs="Times New Roman"/>
      <w:kern w:val="0"/>
      <w:sz w:val="18"/>
      <w:szCs w:val="18"/>
    </w:rPr>
  </w:style>
  <w:style w:type="paragraph" w:customStyle="1" w:styleId="affffffffffffffffffb">
    <w:name w:val="页眉密级样式"/>
    <w:basedOn w:val="affd"/>
    <w:qFormat/>
    <w:rsid w:val="009D36F2"/>
    <w:pPr>
      <w:keepNext/>
      <w:widowControl/>
      <w:autoSpaceDE w:val="0"/>
      <w:autoSpaceDN w:val="0"/>
      <w:adjustRightInd w:val="0"/>
      <w:spacing w:line="360" w:lineRule="auto"/>
      <w:jc w:val="right"/>
    </w:pPr>
    <w:rPr>
      <w:rFonts w:ascii="Times New Roman" w:eastAsia="宋体" w:hAnsi="Times New Roman" w:cs="Times New Roman"/>
      <w:kern w:val="0"/>
      <w:sz w:val="18"/>
      <w:szCs w:val="20"/>
    </w:rPr>
  </w:style>
  <w:style w:type="paragraph" w:customStyle="1" w:styleId="affffffffffffffffffc">
    <w:name w:val="页眉文档名称样式"/>
    <w:basedOn w:val="affd"/>
    <w:qFormat/>
    <w:rsid w:val="009D36F2"/>
    <w:pPr>
      <w:keepNext/>
      <w:widowControl/>
      <w:autoSpaceDE w:val="0"/>
      <w:autoSpaceDN w:val="0"/>
      <w:adjustRightInd w:val="0"/>
      <w:spacing w:line="360" w:lineRule="auto"/>
      <w:jc w:val="left"/>
    </w:pPr>
    <w:rPr>
      <w:rFonts w:ascii="Times New Roman" w:eastAsia="宋体" w:hAnsi="Times New Roman" w:cs="Times New Roman"/>
      <w:kern w:val="0"/>
      <w:sz w:val="18"/>
      <w:szCs w:val="20"/>
    </w:rPr>
  </w:style>
  <w:style w:type="paragraph" w:customStyle="1" w:styleId="affffffffffffffffffd">
    <w:name w:val="一级列表"/>
    <w:basedOn w:val="affd"/>
    <w:qFormat/>
    <w:rsid w:val="009D36F2"/>
    <w:pPr>
      <w:tabs>
        <w:tab w:val="num" w:pos="780"/>
      </w:tabs>
      <w:spacing w:line="360" w:lineRule="auto"/>
      <w:ind w:left="780" w:hanging="420"/>
    </w:pPr>
    <w:rPr>
      <w:rFonts w:ascii="Times New Roman" w:eastAsia="宋体" w:hAnsi="Times New Roman" w:cs="Times New Roman"/>
      <w:szCs w:val="24"/>
    </w:rPr>
  </w:style>
  <w:style w:type="paragraph" w:customStyle="1" w:styleId="affffffffffffffffffe">
    <w:name w:val="一级无"/>
    <w:basedOn w:val="aff5"/>
    <w:qFormat/>
    <w:rsid w:val="009D36F2"/>
    <w:pPr>
      <w:numPr>
        <w:ilvl w:val="0"/>
        <w:numId w:val="0"/>
      </w:numPr>
      <w:tabs>
        <w:tab w:val="num" w:pos="1620"/>
      </w:tabs>
      <w:ind w:leftChars="600" w:left="1620" w:hangingChars="200" w:hanging="360"/>
      <w:jc w:val="left"/>
    </w:pPr>
    <w:rPr>
      <w:rFonts w:ascii="宋体" w:eastAsia="宋体"/>
      <w:szCs w:val="21"/>
    </w:rPr>
  </w:style>
  <w:style w:type="paragraph" w:customStyle="1" w:styleId="a3">
    <w:name w:val="一级无标题条"/>
    <w:basedOn w:val="affd"/>
    <w:qFormat/>
    <w:rsid w:val="009D36F2"/>
    <w:pPr>
      <w:numPr>
        <w:ilvl w:val="2"/>
        <w:numId w:val="114"/>
      </w:numPr>
    </w:pPr>
    <w:rPr>
      <w:rFonts w:ascii="Times New Roman" w:eastAsia="宋体" w:hAnsi="Times New Roman" w:cs="Times New Roman"/>
      <w:szCs w:val="24"/>
    </w:rPr>
  </w:style>
  <w:style w:type="paragraph" w:customStyle="1" w:styleId="2fff6">
    <w:name w:val="移动标题2"/>
    <w:basedOn w:val="affd"/>
    <w:next w:val="affd"/>
    <w:link w:val="2CharChar"/>
    <w:qFormat/>
    <w:rsid w:val="009D36F2"/>
    <w:pPr>
      <w:outlineLvl w:val="1"/>
    </w:pPr>
    <w:rPr>
      <w:rFonts w:ascii="Times New Roman" w:eastAsia="Dotum" w:hAnsi="Times New Roman" w:cs="Times New Roman"/>
      <w:b/>
      <w:sz w:val="24"/>
      <w:szCs w:val="20"/>
    </w:rPr>
  </w:style>
  <w:style w:type="character" w:customStyle="1" w:styleId="2CharChar">
    <w:name w:val="移动标题2 Char Char"/>
    <w:link w:val="2fff6"/>
    <w:rsid w:val="009D36F2"/>
    <w:rPr>
      <w:rFonts w:ascii="Times New Roman" w:eastAsia="Dotum" w:hAnsi="Times New Roman" w:cs="Times New Roman"/>
      <w:b/>
      <w:sz w:val="24"/>
      <w:szCs w:val="20"/>
    </w:rPr>
  </w:style>
  <w:style w:type="paragraph" w:styleId="afffffffffffffffffff">
    <w:name w:val="table of authorities"/>
    <w:basedOn w:val="affd"/>
    <w:next w:val="affd"/>
    <w:rsid w:val="009D36F2"/>
    <w:pPr>
      <w:spacing w:before="60" w:after="60" w:line="360" w:lineRule="auto"/>
      <w:ind w:leftChars="200" w:left="420"/>
      <w:jc w:val="left"/>
    </w:pPr>
    <w:rPr>
      <w:rFonts w:ascii="宋体" w:eastAsia="宋体" w:hAnsi="Times New Roman" w:cs="Times New Roman"/>
      <w:sz w:val="24"/>
      <w:szCs w:val="20"/>
    </w:rPr>
  </w:style>
  <w:style w:type="paragraph" w:styleId="afffffffffffffffffff0">
    <w:name w:val="toa heading"/>
    <w:basedOn w:val="affd"/>
    <w:next w:val="affd"/>
    <w:rsid w:val="009D36F2"/>
    <w:pPr>
      <w:spacing w:before="120" w:after="60" w:line="360" w:lineRule="auto"/>
      <w:ind w:firstLine="425"/>
      <w:jc w:val="left"/>
    </w:pPr>
    <w:rPr>
      <w:rFonts w:ascii="Arial" w:eastAsia="宋体" w:hAnsi="Arial" w:cs="Arial"/>
      <w:sz w:val="24"/>
      <w:szCs w:val="24"/>
    </w:rPr>
  </w:style>
  <w:style w:type="paragraph" w:styleId="afffffffffffffffffff1">
    <w:name w:val="Quote"/>
    <w:basedOn w:val="affd"/>
    <w:next w:val="affd"/>
    <w:link w:val="Charfff9"/>
    <w:qFormat/>
    <w:rsid w:val="009D36F2"/>
    <w:rPr>
      <w:rFonts w:ascii="Calibri" w:eastAsia="宋体" w:hAnsi="Calibri" w:cs="Times New Roman"/>
      <w:i/>
      <w:color w:val="000000"/>
    </w:rPr>
  </w:style>
  <w:style w:type="character" w:customStyle="1" w:styleId="Charfff9">
    <w:name w:val="引用 Char"/>
    <w:basedOn w:val="affe"/>
    <w:link w:val="afffffffffffffffffff1"/>
    <w:rsid w:val="009D36F2"/>
    <w:rPr>
      <w:rFonts w:ascii="Calibri" w:eastAsia="宋体" w:hAnsi="Calibri" w:cs="Times New Roman"/>
      <w:i/>
      <w:color w:val="000000"/>
    </w:rPr>
  </w:style>
  <w:style w:type="character" w:customStyle="1" w:styleId="Char1fa">
    <w:name w:val="引用 Char1"/>
    <w:uiPriority w:val="29"/>
    <w:rsid w:val="009D36F2"/>
    <w:rPr>
      <w:i/>
      <w:iCs/>
      <w:color w:val="000000"/>
      <w:kern w:val="2"/>
      <w:sz w:val="21"/>
      <w:szCs w:val="22"/>
    </w:rPr>
  </w:style>
  <w:style w:type="character" w:customStyle="1" w:styleId="Char2a">
    <w:name w:val="引用 Char2"/>
    <w:uiPriority w:val="99"/>
    <w:rsid w:val="009D36F2"/>
    <w:rPr>
      <w:i/>
      <w:iCs/>
      <w:snapToGrid w:val="0"/>
      <w:color w:val="404040"/>
      <w:sz w:val="21"/>
      <w:szCs w:val="21"/>
    </w:rPr>
  </w:style>
  <w:style w:type="character" w:customStyle="1" w:styleId="Char33">
    <w:name w:val="引用 Char3"/>
    <w:uiPriority w:val="99"/>
    <w:rsid w:val="009D36F2"/>
    <w:rPr>
      <w:i/>
      <w:iCs/>
      <w:snapToGrid w:val="0"/>
      <w:color w:val="404040"/>
      <w:sz w:val="21"/>
      <w:szCs w:val="21"/>
    </w:rPr>
  </w:style>
  <w:style w:type="character" w:customStyle="1" w:styleId="Char43">
    <w:name w:val="引用 Char4"/>
    <w:uiPriority w:val="99"/>
    <w:rsid w:val="009D36F2"/>
    <w:rPr>
      <w:i/>
      <w:iCs/>
      <w:snapToGrid w:val="0"/>
      <w:color w:val="404040"/>
      <w:sz w:val="21"/>
      <w:szCs w:val="21"/>
    </w:rPr>
  </w:style>
  <w:style w:type="character" w:customStyle="1" w:styleId="Char52">
    <w:name w:val="引用 Char5"/>
    <w:uiPriority w:val="99"/>
    <w:rsid w:val="009D36F2"/>
    <w:rPr>
      <w:i/>
      <w:iCs/>
      <w:snapToGrid w:val="0"/>
      <w:color w:val="404040"/>
      <w:sz w:val="21"/>
      <w:szCs w:val="21"/>
    </w:rPr>
  </w:style>
  <w:style w:type="character" w:customStyle="1" w:styleId="Char61">
    <w:name w:val="引用 Char6"/>
    <w:uiPriority w:val="99"/>
    <w:rsid w:val="009D36F2"/>
    <w:rPr>
      <w:i/>
      <w:iCs/>
      <w:snapToGrid w:val="0"/>
      <w:color w:val="404040"/>
      <w:sz w:val="21"/>
      <w:szCs w:val="21"/>
    </w:rPr>
  </w:style>
  <w:style w:type="paragraph" w:customStyle="1" w:styleId="1fff1">
    <w:name w:val="引用1"/>
    <w:basedOn w:val="affd"/>
    <w:next w:val="affd"/>
    <w:qFormat/>
    <w:rsid w:val="009D36F2"/>
    <w:pPr>
      <w:autoSpaceDE w:val="0"/>
      <w:autoSpaceDN w:val="0"/>
      <w:spacing w:after="160"/>
    </w:pPr>
    <w:rPr>
      <w:rFonts w:ascii="Calibri" w:eastAsia="宋体" w:hAnsi="Calibri" w:cs="Times New Roman"/>
      <w:i/>
      <w:color w:val="000000"/>
    </w:rPr>
  </w:style>
  <w:style w:type="paragraph" w:customStyle="1" w:styleId="2fff7">
    <w:name w:val="引用2"/>
    <w:basedOn w:val="affd"/>
    <w:next w:val="affd"/>
    <w:qFormat/>
    <w:rsid w:val="009D36F2"/>
    <w:pPr>
      <w:autoSpaceDE w:val="0"/>
      <w:autoSpaceDN w:val="0"/>
      <w:spacing w:after="160"/>
    </w:pPr>
    <w:rPr>
      <w:rFonts w:ascii="Calibri" w:eastAsia="宋体" w:hAnsi="Calibri" w:cs="Times New Roman"/>
      <w:i/>
      <w:snapToGrid w:val="0"/>
      <w:color w:val="000000"/>
    </w:rPr>
  </w:style>
  <w:style w:type="paragraph" w:customStyle="1" w:styleId="3ff5">
    <w:name w:val="引用3"/>
    <w:basedOn w:val="affd"/>
    <w:next w:val="affd"/>
    <w:qFormat/>
    <w:rsid w:val="009D36F2"/>
    <w:pPr>
      <w:autoSpaceDE w:val="0"/>
      <w:autoSpaceDN w:val="0"/>
      <w:spacing w:after="160"/>
    </w:pPr>
    <w:rPr>
      <w:rFonts w:ascii="Calibri" w:eastAsia="宋体" w:hAnsi="Calibri" w:cs="Times New Roman"/>
      <w:i/>
      <w:snapToGrid w:val="0"/>
      <w:color w:val="000000"/>
    </w:rPr>
  </w:style>
  <w:style w:type="paragraph" w:customStyle="1" w:styleId="4fb">
    <w:name w:val="引用4"/>
    <w:basedOn w:val="affd"/>
    <w:next w:val="affd"/>
    <w:qFormat/>
    <w:rsid w:val="009D36F2"/>
    <w:pPr>
      <w:autoSpaceDE w:val="0"/>
      <w:autoSpaceDN w:val="0"/>
    </w:pPr>
    <w:rPr>
      <w:rFonts w:ascii="Calibri" w:eastAsia="宋体" w:hAnsi="Calibri" w:cs="Times New Roman"/>
      <w:i/>
      <w:snapToGrid w:val="0"/>
      <w:color w:val="000000"/>
    </w:rPr>
  </w:style>
  <w:style w:type="paragraph" w:customStyle="1" w:styleId="5fb">
    <w:name w:val="引用5"/>
    <w:basedOn w:val="affd"/>
    <w:next w:val="affd"/>
    <w:qFormat/>
    <w:rsid w:val="009D36F2"/>
    <w:pPr>
      <w:autoSpaceDE w:val="0"/>
      <w:autoSpaceDN w:val="0"/>
    </w:pPr>
    <w:rPr>
      <w:rFonts w:ascii="Calibri" w:eastAsia="宋体" w:hAnsi="Calibri" w:cs="Times New Roman"/>
      <w:i/>
      <w:snapToGrid w:val="0"/>
      <w:color w:val="000000"/>
    </w:rPr>
  </w:style>
  <w:style w:type="character" w:styleId="afffffffffffffffffff2">
    <w:name w:val="Placeholder Text"/>
    <w:uiPriority w:val="99"/>
    <w:rsid w:val="009D36F2"/>
    <w:rPr>
      <w:color w:val="808080"/>
    </w:rPr>
  </w:style>
  <w:style w:type="character" w:customStyle="1" w:styleId="1fff2">
    <w:name w:val="占位符文本1"/>
    <w:rsid w:val="009D36F2"/>
    <w:rPr>
      <w:color w:val="808080"/>
    </w:rPr>
  </w:style>
  <w:style w:type="character" w:customStyle="1" w:styleId="2fff8">
    <w:name w:val="占位符文本2"/>
    <w:rsid w:val="009D36F2"/>
    <w:rPr>
      <w:color w:val="808080"/>
    </w:rPr>
  </w:style>
  <w:style w:type="character" w:customStyle="1" w:styleId="3ff6">
    <w:name w:val="占位符文本3"/>
    <w:rsid w:val="009D36F2"/>
    <w:rPr>
      <w:color w:val="808080"/>
    </w:rPr>
  </w:style>
  <w:style w:type="character" w:customStyle="1" w:styleId="4fc">
    <w:name w:val="占位符文本4"/>
    <w:rsid w:val="009D36F2"/>
    <w:rPr>
      <w:color w:val="808080"/>
    </w:rPr>
  </w:style>
  <w:style w:type="character" w:customStyle="1" w:styleId="5fc">
    <w:name w:val="占位符文本5"/>
    <w:rsid w:val="009D36F2"/>
    <w:rPr>
      <w:color w:val="808080"/>
    </w:rPr>
  </w:style>
  <w:style w:type="paragraph" w:customStyle="1" w:styleId="afffffffffffffffffff3">
    <w:name w:val="章节标题"/>
    <w:basedOn w:val="affd"/>
    <w:qFormat/>
    <w:rsid w:val="009D36F2"/>
    <w:pPr>
      <w:keepNext/>
      <w:widowControl/>
      <w:tabs>
        <w:tab w:val="left" w:pos="0"/>
      </w:tabs>
      <w:autoSpaceDE w:val="0"/>
      <w:autoSpaceDN w:val="0"/>
      <w:adjustRightInd w:val="0"/>
      <w:spacing w:before="300" w:after="300" w:line="360" w:lineRule="auto"/>
      <w:jc w:val="center"/>
    </w:pPr>
    <w:rPr>
      <w:rFonts w:ascii="Arial" w:eastAsia="黑体" w:hAnsi="Arial" w:cs="Arial"/>
      <w:kern w:val="0"/>
      <w:sz w:val="30"/>
      <w:szCs w:val="20"/>
    </w:rPr>
  </w:style>
  <w:style w:type="paragraph" w:customStyle="1" w:styleId="afffffffffffffffffff4">
    <w:name w:val="正文 + 宋体"/>
    <w:aliases w:val="小四"/>
    <w:basedOn w:val="affd"/>
    <w:rsid w:val="009D36F2"/>
    <w:pPr>
      <w:tabs>
        <w:tab w:val="num" w:pos="780"/>
      </w:tabs>
      <w:spacing w:line="360" w:lineRule="auto"/>
      <w:ind w:left="780" w:hanging="360"/>
    </w:pPr>
    <w:rPr>
      <w:rFonts w:ascii="宋体" w:eastAsia="宋体" w:hAnsi="宋体" w:cs="Times New Roman"/>
      <w:sz w:val="24"/>
      <w:szCs w:val="20"/>
    </w:rPr>
  </w:style>
  <w:style w:type="paragraph" w:customStyle="1" w:styleId="00">
    <w:name w:val="正文 0"/>
    <w:basedOn w:val="affd"/>
    <w:qFormat/>
    <w:rsid w:val="009D36F2"/>
    <w:pPr>
      <w:widowControl/>
      <w:tabs>
        <w:tab w:val="left" w:pos="540"/>
        <w:tab w:val="left" w:pos="1620"/>
        <w:tab w:val="left" w:pos="2700"/>
        <w:tab w:val="left" w:pos="3780"/>
        <w:tab w:val="left" w:pos="4860"/>
        <w:tab w:val="left" w:pos="5940"/>
        <w:tab w:val="left" w:pos="7020"/>
        <w:tab w:val="left" w:pos="8100"/>
      </w:tabs>
      <w:spacing w:before="120" w:line="360" w:lineRule="exact"/>
      <w:ind w:firstLine="482"/>
    </w:pPr>
    <w:rPr>
      <w:rFonts w:ascii="Garamond" w:eastAsia="楷体_GB2312" w:hAnsi="Garamond" w:cs="Times New Roman"/>
      <w:kern w:val="0"/>
      <w:sz w:val="24"/>
      <w:szCs w:val="20"/>
    </w:rPr>
  </w:style>
  <w:style w:type="paragraph" w:customStyle="1" w:styleId="1fff3">
    <w:name w:val="正文 1"/>
    <w:basedOn w:val="affd"/>
    <w:qFormat/>
    <w:rsid w:val="009D36F2"/>
    <w:pPr>
      <w:spacing w:line="360" w:lineRule="auto"/>
      <w:ind w:firstLineChars="200" w:firstLine="200"/>
    </w:pPr>
    <w:rPr>
      <w:rFonts w:ascii="Times New Roman" w:eastAsia="宋体" w:hAnsi="Times New Roman" w:cs="Times New Roman"/>
      <w:sz w:val="24"/>
      <w:szCs w:val="24"/>
    </w:rPr>
  </w:style>
  <w:style w:type="paragraph" w:customStyle="1" w:styleId="2fff9">
    <w:name w:val="正文 首行缩进2字符"/>
    <w:basedOn w:val="affd"/>
    <w:qFormat/>
    <w:rsid w:val="009D36F2"/>
    <w:pPr>
      <w:widowControl/>
      <w:spacing w:before="120" w:after="120" w:line="300" w:lineRule="auto"/>
      <w:ind w:firstLineChars="200" w:firstLine="200"/>
    </w:pPr>
    <w:rPr>
      <w:rFonts w:ascii="Arial" w:eastAsia="宋体" w:hAnsi="Arial" w:cs="Times New Roman"/>
      <w:kern w:val="0"/>
      <w:szCs w:val="24"/>
    </w:rPr>
  </w:style>
  <w:style w:type="paragraph" w:customStyle="1" w:styleId="afffffffffffffffffff5">
    <w:name w:val="正文（不缩进）"/>
    <w:basedOn w:val="affd"/>
    <w:qFormat/>
    <w:rsid w:val="009D36F2"/>
    <w:pPr>
      <w:autoSpaceDE w:val="0"/>
      <w:autoSpaceDN w:val="0"/>
      <w:adjustRightInd w:val="0"/>
      <w:spacing w:line="360" w:lineRule="auto"/>
      <w:jc w:val="left"/>
    </w:pPr>
    <w:rPr>
      <w:rFonts w:ascii="Times New Roman" w:eastAsia="宋体" w:hAnsi="Times New Roman" w:cs="Times New Roman"/>
      <w:kern w:val="0"/>
      <w:szCs w:val="20"/>
    </w:rPr>
  </w:style>
  <w:style w:type="paragraph" w:customStyle="1" w:styleId="afffffffffffffffffff6">
    <w:name w:val="正文（首行不缩进）"/>
    <w:basedOn w:val="affd"/>
    <w:link w:val="Charfffa"/>
    <w:qFormat/>
    <w:rsid w:val="009D36F2"/>
    <w:pPr>
      <w:autoSpaceDE w:val="0"/>
      <w:autoSpaceDN w:val="0"/>
      <w:adjustRightInd w:val="0"/>
      <w:spacing w:line="360" w:lineRule="auto"/>
      <w:jc w:val="left"/>
    </w:pPr>
    <w:rPr>
      <w:rFonts w:ascii="Times New Roman" w:eastAsia="宋体" w:hAnsi="Times New Roman" w:cs="Times New Roman"/>
      <w:snapToGrid w:val="0"/>
      <w:kern w:val="0"/>
    </w:rPr>
  </w:style>
  <w:style w:type="character" w:customStyle="1" w:styleId="Charfffa">
    <w:name w:val="正文（首行不缩进） Char"/>
    <w:link w:val="afffffffffffffffffff6"/>
    <w:rsid w:val="009D36F2"/>
    <w:rPr>
      <w:rFonts w:ascii="Times New Roman" w:eastAsia="宋体" w:hAnsi="Times New Roman" w:cs="Times New Roman"/>
      <w:snapToGrid w:val="0"/>
      <w:kern w:val="0"/>
      <w:szCs w:val="21"/>
    </w:rPr>
  </w:style>
  <w:style w:type="paragraph" w:customStyle="1" w:styleId="2fffa">
    <w:name w:val="正文（首行缩进2字符）"/>
    <w:basedOn w:val="affd"/>
    <w:qFormat/>
    <w:rsid w:val="009D36F2"/>
    <w:pPr>
      <w:spacing w:line="360" w:lineRule="auto"/>
      <w:ind w:firstLineChars="200" w:firstLine="480"/>
    </w:pPr>
    <w:rPr>
      <w:rFonts w:ascii="Times New Roman" w:eastAsia="宋体" w:hAnsi="Times New Roman" w:cs="Times New Roman"/>
      <w:sz w:val="24"/>
      <w:szCs w:val="24"/>
    </w:rPr>
  </w:style>
  <w:style w:type="character" w:customStyle="1" w:styleId="Charfffb">
    <w:name w:val="正文（首行缩进两字） Char"/>
    <w:aliases w:val="??? Char,????? Char,?? Char,特点 Char Char1,Body Text(ch) Char,body text Char,正文非缩进 Char Char Char,特点 Char Char Char,bt Char,正文缩进（首行缩进两字） Char,ALT+Z Char1,标题4 Char1,正文（首行缩进两字） Char1 Char,表正文 Char Char"/>
    <w:qFormat/>
    <w:rsid w:val="009D36F2"/>
    <w:rPr>
      <w:rFonts w:eastAsia="宋体"/>
      <w:kern w:val="2"/>
      <w:sz w:val="21"/>
      <w:szCs w:val="24"/>
      <w:lang w:val="en-US" w:eastAsia="zh-CN" w:bidi="ar-SA"/>
    </w:rPr>
  </w:style>
  <w:style w:type="character" w:customStyle="1" w:styleId="Charfffc">
    <w:name w:val="正文（无编号） Char"/>
    <w:rsid w:val="009D36F2"/>
    <w:rPr>
      <w:rFonts w:ascii="Tahoma" w:hAnsi="Tahoma"/>
      <w:kern w:val="2"/>
      <w:sz w:val="21"/>
      <w:szCs w:val="24"/>
      <w:lang w:val="en-US"/>
    </w:rPr>
  </w:style>
  <w:style w:type="paragraph" w:customStyle="1" w:styleId="4fd">
    <w:name w:val="正文（整体缩进4字符）"/>
    <w:basedOn w:val="affd"/>
    <w:link w:val="4Char10"/>
    <w:rsid w:val="009D36F2"/>
    <w:pPr>
      <w:spacing w:beforeLines="50" w:afterLines="50"/>
      <w:ind w:leftChars="400" w:left="400"/>
    </w:pPr>
    <w:rPr>
      <w:rFonts w:ascii="Times New Roman" w:eastAsia="宋体" w:hAnsi="Times New Roman" w:cs="Times New Roman"/>
      <w:szCs w:val="24"/>
    </w:rPr>
  </w:style>
  <w:style w:type="character" w:customStyle="1" w:styleId="4Char10">
    <w:name w:val="正文（整体缩进4字符） Char1"/>
    <w:link w:val="4fd"/>
    <w:rsid w:val="009D36F2"/>
    <w:rPr>
      <w:rFonts w:ascii="Times New Roman" w:eastAsia="宋体" w:hAnsi="Times New Roman" w:cs="Times New Roman"/>
      <w:szCs w:val="24"/>
    </w:rPr>
  </w:style>
  <w:style w:type="paragraph" w:customStyle="1" w:styleId="afffffffffffffffffff7">
    <w:name w:val="正文*"/>
    <w:link w:val="Charfffd"/>
    <w:qFormat/>
    <w:rsid w:val="009D36F2"/>
    <w:pPr>
      <w:spacing w:beforeLines="50" w:before="50" w:afterLines="50" w:after="50" w:line="360" w:lineRule="exact"/>
      <w:ind w:firstLineChars="200" w:firstLine="200"/>
    </w:pPr>
    <w:rPr>
      <w:rFonts w:ascii="Times New Roman" w:eastAsia="宋体" w:hAnsi="Times New Roman" w:cs="Times New Roman"/>
      <w:kern w:val="44"/>
    </w:rPr>
  </w:style>
  <w:style w:type="character" w:customStyle="1" w:styleId="Charfffd">
    <w:name w:val="正文* Char"/>
    <w:link w:val="afffffffffffffffffff7"/>
    <w:qFormat/>
    <w:rsid w:val="009D36F2"/>
    <w:rPr>
      <w:rFonts w:ascii="Times New Roman" w:eastAsia="宋体" w:hAnsi="Times New Roman" w:cs="Times New Roman"/>
      <w:kern w:val="44"/>
      <w:szCs w:val="21"/>
    </w:rPr>
  </w:style>
  <w:style w:type="paragraph" w:customStyle="1" w:styleId="1fff4">
    <w:name w:val="正文:1"/>
    <w:basedOn w:val="affd"/>
    <w:qFormat/>
    <w:rsid w:val="009D36F2"/>
    <w:pPr>
      <w:autoSpaceDE w:val="0"/>
      <w:autoSpaceDN w:val="0"/>
      <w:adjustRightInd w:val="0"/>
      <w:spacing w:before="80" w:after="80" w:line="300" w:lineRule="auto"/>
      <w:ind w:left="283"/>
    </w:pPr>
    <w:rPr>
      <w:rFonts w:ascii="Times New Roman" w:eastAsia="宋体" w:hAnsi="Times New Roman" w:cs="Times New Roman"/>
      <w:kern w:val="0"/>
      <w:szCs w:val="20"/>
    </w:rPr>
  </w:style>
  <w:style w:type="paragraph" w:customStyle="1" w:styleId="1fff5">
    <w:name w:val="正文1"/>
    <w:basedOn w:val="affd"/>
    <w:autoRedefine/>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102">
    <w:name w:val="正文10"/>
    <w:basedOn w:val="affd"/>
    <w:autoRedefine/>
    <w:qFormat/>
    <w:rsid w:val="009D36F2"/>
    <w:pPr>
      <w:widowControl/>
      <w:tabs>
        <w:tab w:val="left" w:pos="0"/>
      </w:tabs>
      <w:overflowPunct w:val="0"/>
      <w:autoSpaceDE w:val="0"/>
      <w:autoSpaceDN w:val="0"/>
      <w:adjustRightInd w:val="0"/>
      <w:ind w:firstLine="357"/>
      <w:jc w:val="left"/>
    </w:pPr>
    <w:rPr>
      <w:rFonts w:ascii="宋体" w:eastAsia="宋体" w:hAnsi="Times New Roman" w:cs="宋体"/>
      <w:color w:val="000000"/>
      <w:kern w:val="0"/>
    </w:rPr>
  </w:style>
  <w:style w:type="paragraph" w:customStyle="1" w:styleId="11d">
    <w:name w:val="正文11"/>
    <w:basedOn w:val="affd"/>
    <w:rsid w:val="009D36F2"/>
    <w:pPr>
      <w:autoSpaceDE w:val="0"/>
      <w:autoSpaceDN w:val="0"/>
      <w:adjustRightInd w:val="0"/>
      <w:spacing w:line="360" w:lineRule="auto"/>
      <w:ind w:left="1700" w:hanging="1417"/>
    </w:pPr>
    <w:rPr>
      <w:rFonts w:ascii="Times New Roman" w:eastAsia="宋体" w:hAnsi="Times New Roman" w:cs="Times New Roman"/>
      <w:kern w:val="0"/>
    </w:rPr>
  </w:style>
  <w:style w:type="paragraph" w:customStyle="1" w:styleId="2fffb">
    <w:name w:val="正文2"/>
    <w:basedOn w:val="affd"/>
    <w:qFormat/>
    <w:rsid w:val="009D36F2"/>
    <w:pPr>
      <w:spacing w:before="60" w:after="60" w:line="360" w:lineRule="auto"/>
      <w:outlineLvl w:val="7"/>
    </w:pPr>
    <w:rPr>
      <w:rFonts w:ascii="Times New Roman" w:eastAsia="宋体" w:hAnsi="Times New Roman" w:cs="Times New Roman"/>
      <w:sz w:val="24"/>
      <w:szCs w:val="24"/>
    </w:rPr>
  </w:style>
  <w:style w:type="paragraph" w:customStyle="1" w:styleId="2CharCharCharCharCharCharCharCharCharCharChar">
    <w:name w:val="正文2 Char Char Char Char Char Char Char Char Char Char Char"/>
    <w:basedOn w:val="affd"/>
    <w:link w:val="2CharCharCharCharCharCharCharCharCharCharCharChar"/>
    <w:autoRedefine/>
    <w:qFormat/>
    <w:rsid w:val="009D36F2"/>
    <w:pPr>
      <w:keepNext/>
      <w:keepLines/>
      <w:autoSpaceDE w:val="0"/>
      <w:autoSpaceDN w:val="0"/>
      <w:adjustRightInd w:val="0"/>
      <w:spacing w:line="360" w:lineRule="auto"/>
      <w:ind w:left="1247"/>
      <w:jc w:val="left"/>
    </w:pPr>
    <w:rPr>
      <w:rFonts w:ascii="宋体" w:eastAsia="宋体" w:hAnsi="Arial" w:cs="Times New Roman"/>
      <w:bCs/>
      <w:color w:val="000000"/>
      <w:szCs w:val="24"/>
      <w:lang w:val="en-GB"/>
    </w:rPr>
  </w:style>
  <w:style w:type="character" w:customStyle="1" w:styleId="2CharCharCharCharCharCharCharCharCharCharCharChar">
    <w:name w:val="正文2 Char Char Char Char Char Char Char Char Char Char Char Char"/>
    <w:link w:val="2CharCharCharCharCharCharCharCharCharCharChar"/>
    <w:rsid w:val="009D36F2"/>
    <w:rPr>
      <w:rFonts w:ascii="宋体" w:eastAsia="宋体" w:hAnsi="Arial" w:cs="Times New Roman"/>
      <w:bCs/>
      <w:color w:val="000000"/>
      <w:szCs w:val="24"/>
      <w:lang w:val="en-GB"/>
    </w:rPr>
  </w:style>
  <w:style w:type="paragraph" w:customStyle="1" w:styleId="2fffc">
    <w:name w:val="正文2（小五，正文）"/>
    <w:basedOn w:val="affd"/>
    <w:qFormat/>
    <w:rsid w:val="009D36F2"/>
    <w:pPr>
      <w:spacing w:line="360" w:lineRule="auto"/>
    </w:pPr>
    <w:rPr>
      <w:rFonts w:ascii="Times New Roman" w:eastAsia="宋体" w:hAnsi="Times New Roman" w:cs="Times New Roman"/>
      <w:sz w:val="18"/>
      <w:szCs w:val="20"/>
    </w:rPr>
  </w:style>
  <w:style w:type="paragraph" w:customStyle="1" w:styleId="3ff7">
    <w:name w:val="正文3"/>
    <w:basedOn w:val="affd"/>
    <w:qFormat/>
    <w:rsid w:val="009D36F2"/>
    <w:pPr>
      <w:spacing w:before="60" w:after="60" w:line="360" w:lineRule="auto"/>
      <w:outlineLvl w:val="8"/>
    </w:pPr>
    <w:rPr>
      <w:rFonts w:ascii="Times New Roman" w:eastAsia="宋体" w:hAnsi="Times New Roman" w:cs="Times New Roman"/>
      <w:sz w:val="24"/>
    </w:rPr>
  </w:style>
  <w:style w:type="paragraph" w:customStyle="1" w:styleId="3ff8">
    <w:name w:val="正文3（五号，列表）"/>
    <w:basedOn w:val="affd"/>
    <w:qFormat/>
    <w:rsid w:val="009D36F2"/>
    <w:pPr>
      <w:spacing w:before="40" w:after="40"/>
    </w:pPr>
    <w:rPr>
      <w:rFonts w:ascii="Times New Roman" w:eastAsia="宋体" w:hAnsi="Times New Roman" w:cs="Times New Roman"/>
      <w:szCs w:val="20"/>
    </w:rPr>
  </w:style>
  <w:style w:type="paragraph" w:customStyle="1" w:styleId="3ff9">
    <w:name w:val="正文3（小五，列表）"/>
    <w:basedOn w:val="affd"/>
    <w:qFormat/>
    <w:rsid w:val="009D36F2"/>
    <w:pPr>
      <w:spacing w:before="40" w:after="40" w:line="360" w:lineRule="auto"/>
    </w:pPr>
    <w:rPr>
      <w:rFonts w:ascii="Times New Roman" w:eastAsia="宋体" w:hAnsi="Times New Roman" w:cs="Times New Roman"/>
      <w:sz w:val="18"/>
      <w:szCs w:val="20"/>
    </w:rPr>
  </w:style>
  <w:style w:type="paragraph" w:customStyle="1" w:styleId="4fe">
    <w:name w:val="正文4"/>
    <w:basedOn w:val="affd"/>
    <w:autoRedefine/>
    <w:uiPriority w:val="99"/>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5fd">
    <w:name w:val="正文5"/>
    <w:basedOn w:val="affd"/>
    <w:autoRedefine/>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6a">
    <w:name w:val="正文6"/>
    <w:basedOn w:val="affd"/>
    <w:autoRedefine/>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78">
    <w:name w:val="正文7"/>
    <w:basedOn w:val="affd"/>
    <w:autoRedefine/>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87">
    <w:name w:val="正文8"/>
    <w:basedOn w:val="affd"/>
    <w:autoRedefine/>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95">
    <w:name w:val="正文9"/>
    <w:basedOn w:val="affd"/>
    <w:autoRedefine/>
    <w:qFormat/>
    <w:rsid w:val="009D36F2"/>
    <w:pPr>
      <w:widowControl/>
      <w:tabs>
        <w:tab w:val="left" w:pos="0"/>
      </w:tabs>
      <w:overflowPunct w:val="0"/>
      <w:autoSpaceDE w:val="0"/>
      <w:autoSpaceDN w:val="0"/>
      <w:adjustRightInd w:val="0"/>
      <w:ind w:firstLine="357"/>
      <w:jc w:val="left"/>
      <w:textAlignment w:val="baseline"/>
    </w:pPr>
    <w:rPr>
      <w:rFonts w:ascii="宋体" w:eastAsia="宋体" w:hAnsi="Times New Roman" w:cs="宋体"/>
      <w:color w:val="000000"/>
      <w:kern w:val="0"/>
    </w:rPr>
  </w:style>
  <w:style w:type="paragraph" w:customStyle="1" w:styleId="-Main">
    <w:name w:val="正文-Main"/>
    <w:basedOn w:val="affd"/>
    <w:qFormat/>
    <w:rsid w:val="009D36F2"/>
    <w:pPr>
      <w:spacing w:line="360" w:lineRule="auto"/>
      <w:ind w:leftChars="540" w:left="540" w:firstLine="420"/>
    </w:pPr>
    <w:rPr>
      <w:rFonts w:ascii="Times New Roman" w:eastAsia="仿宋" w:hAnsi="Times New Roman" w:cs="宋体"/>
      <w:sz w:val="24"/>
      <w:szCs w:val="20"/>
    </w:rPr>
  </w:style>
  <w:style w:type="paragraph" w:customStyle="1" w:styleId="whCharCharCharCharCharChar1CharCharCharCharCharCharCharCharCharChar">
    <w:name w:val="正文wh Char Char Char Char Char Char1 Char Char Char Char Char Char Char Char Char Char"/>
    <w:basedOn w:val="affd"/>
    <w:autoRedefine/>
    <w:qFormat/>
    <w:rsid w:val="009D36F2"/>
    <w:pPr>
      <w:widowControl/>
      <w:spacing w:line="360" w:lineRule="auto"/>
      <w:ind w:firstLineChars="200" w:firstLine="200"/>
    </w:pPr>
    <w:rPr>
      <w:rFonts w:ascii="Arial" w:eastAsia="宋体" w:hAnsi="Arial" w:cs="Arial"/>
      <w:sz w:val="24"/>
      <w:szCs w:val="24"/>
    </w:rPr>
  </w:style>
  <w:style w:type="character" w:customStyle="1" w:styleId="Charfffe">
    <w:name w:val="正文编号 Char"/>
    <w:rsid w:val="009D36F2"/>
    <w:rPr>
      <w:kern w:val="2"/>
      <w:sz w:val="21"/>
    </w:rPr>
  </w:style>
  <w:style w:type="paragraph" w:customStyle="1" w:styleId="aff">
    <w:name w:val="正文符号列表"/>
    <w:basedOn w:val="affd"/>
    <w:next w:val="afffffff2"/>
    <w:autoRedefine/>
    <w:qFormat/>
    <w:rsid w:val="009D36F2"/>
    <w:pPr>
      <w:widowControl/>
      <w:numPr>
        <w:numId w:val="115"/>
      </w:numPr>
      <w:autoSpaceDE w:val="0"/>
      <w:autoSpaceDN w:val="0"/>
      <w:spacing w:after="120" w:line="360" w:lineRule="auto"/>
      <w:ind w:rightChars="100" w:right="210"/>
      <w:jc w:val="left"/>
    </w:pPr>
    <w:rPr>
      <w:rFonts w:ascii="宋体" w:eastAsia="宋体" w:hAnsi="宋体" w:cs="宋体"/>
      <w:snapToGrid w:val="0"/>
      <w:kern w:val="0"/>
      <w:szCs w:val="20"/>
    </w:rPr>
  </w:style>
  <w:style w:type="paragraph" w:customStyle="1" w:styleId="af6">
    <w:name w:val="正文标签列表技术建议书"/>
    <w:basedOn w:val="aff"/>
    <w:qFormat/>
    <w:rsid w:val="009D36F2"/>
    <w:pPr>
      <w:numPr>
        <w:numId w:val="116"/>
      </w:numPr>
    </w:pPr>
  </w:style>
  <w:style w:type="paragraph" w:customStyle="1" w:styleId="afffffffffffffffffff8">
    <w:name w:val="正文标题"/>
    <w:basedOn w:val="affd"/>
    <w:next w:val="affd"/>
    <w:qFormat/>
    <w:rsid w:val="009D36F2"/>
    <w:pPr>
      <w:spacing w:before="200" w:after="200" w:line="360" w:lineRule="auto"/>
      <w:jc w:val="center"/>
    </w:pPr>
    <w:rPr>
      <w:rFonts w:ascii="Times New Roman" w:eastAsia="宋体" w:hAnsi="Times New Roman" w:cs="Times New Roman"/>
      <w:b/>
      <w:sz w:val="24"/>
      <w:szCs w:val="20"/>
    </w:rPr>
  </w:style>
  <w:style w:type="paragraph" w:customStyle="1" w:styleId="aff2">
    <w:name w:val="正文表标题"/>
    <w:next w:val="affd"/>
    <w:qFormat/>
    <w:rsid w:val="009D36F2"/>
    <w:pPr>
      <w:numPr>
        <w:numId w:val="117"/>
      </w:numPr>
      <w:jc w:val="center"/>
    </w:pPr>
    <w:rPr>
      <w:rFonts w:ascii="黑体" w:eastAsia="黑体" w:hAnsi="Times New Roman" w:cs="Times New Roman"/>
      <w:kern w:val="0"/>
      <w:szCs w:val="20"/>
    </w:rPr>
  </w:style>
  <w:style w:type="paragraph" w:customStyle="1" w:styleId="afffffffffffffffffff9">
    <w:name w:val="正文二级"/>
    <w:basedOn w:val="26"/>
    <w:rsid w:val="009D36F2"/>
    <w:rPr>
      <w:b w:val="0"/>
      <w:color w:val="000000" w:themeColor="text1"/>
      <w:sz w:val="36"/>
    </w:rPr>
  </w:style>
  <w:style w:type="paragraph" w:customStyle="1" w:styleId="afffffffffffffffffffa">
    <w:name w:val="正文公式编号制表符"/>
    <w:basedOn w:val="affff5"/>
    <w:next w:val="affff5"/>
    <w:qFormat/>
    <w:rsid w:val="009D36F2"/>
    <w:pPr>
      <w:tabs>
        <w:tab w:val="center" w:pos="4201"/>
        <w:tab w:val="right" w:leader="dot" w:pos="9298"/>
      </w:tabs>
      <w:ind w:firstLineChars="0" w:firstLine="0"/>
    </w:pPr>
    <w:rPr>
      <w:rFonts w:hAnsi="宋体" w:cstheme="minorBidi" w:hint="eastAsia"/>
      <w:noProof/>
      <w:szCs w:val="22"/>
    </w:rPr>
  </w:style>
  <w:style w:type="paragraph" w:customStyle="1" w:styleId="afffffffffffffffffffb">
    <w:name w:val="正文内容"/>
    <w:basedOn w:val="affd"/>
    <w:link w:val="Charffff"/>
    <w:qFormat/>
    <w:rsid w:val="009D36F2"/>
    <w:pPr>
      <w:widowControl/>
      <w:autoSpaceDE w:val="0"/>
      <w:autoSpaceDN w:val="0"/>
      <w:spacing w:line="360" w:lineRule="auto"/>
      <w:ind w:firstLineChars="200" w:firstLine="420"/>
    </w:pPr>
    <w:rPr>
      <w:rFonts w:ascii="Calibri" w:hAnsi="Calibri" w:cs="Calibri"/>
      <w:noProof/>
      <w:lang w:val="x-none" w:eastAsia="x-none"/>
    </w:rPr>
  </w:style>
  <w:style w:type="character" w:customStyle="1" w:styleId="Charffff">
    <w:name w:val="正文内容 Char"/>
    <w:link w:val="afffffffffffffffffffb"/>
    <w:locked/>
    <w:rsid w:val="009D36F2"/>
    <w:rPr>
      <w:rFonts w:ascii="Calibri" w:hAnsi="Calibri" w:cs="Calibri"/>
      <w:noProof/>
      <w:szCs w:val="21"/>
      <w:lang w:val="x-none" w:eastAsia="x-none"/>
    </w:rPr>
  </w:style>
  <w:style w:type="paragraph" w:customStyle="1" w:styleId="afffffffffffffffffffc">
    <w:name w:val="正文三级"/>
    <w:basedOn w:val="32"/>
    <w:rsid w:val="009D36F2"/>
    <w:pPr>
      <w:numPr>
        <w:ilvl w:val="0"/>
        <w:numId w:val="0"/>
      </w:numPr>
    </w:pPr>
    <w:rPr>
      <w:b w:val="0"/>
      <w:color w:val="000000" w:themeColor="text1"/>
    </w:rPr>
  </w:style>
  <w:style w:type="paragraph" w:customStyle="1" w:styleId="-7">
    <w:name w:val="正文-首行缩进"/>
    <w:basedOn w:val="affd"/>
    <w:link w:val="-Char0"/>
    <w:qFormat/>
    <w:rsid w:val="009D36F2"/>
    <w:pPr>
      <w:spacing w:line="360" w:lineRule="auto"/>
      <w:ind w:firstLineChars="200" w:firstLine="200"/>
      <w:jc w:val="left"/>
    </w:pPr>
    <w:rPr>
      <w:rFonts w:ascii="Arial" w:eastAsia="宋体" w:hAnsi="Arial" w:cs="Times New Roman"/>
      <w:kern w:val="0"/>
      <w:sz w:val="20"/>
      <w:szCs w:val="20"/>
      <w:lang w:val="zh-CN"/>
    </w:rPr>
  </w:style>
  <w:style w:type="character" w:customStyle="1" w:styleId="-Char0">
    <w:name w:val="正文-首行缩进 Char"/>
    <w:link w:val="-7"/>
    <w:qFormat/>
    <w:rsid w:val="009D36F2"/>
    <w:rPr>
      <w:rFonts w:ascii="Arial" w:eastAsia="宋体" w:hAnsi="Arial" w:cs="Times New Roman"/>
      <w:kern w:val="0"/>
      <w:sz w:val="20"/>
      <w:szCs w:val="20"/>
      <w:lang w:val="zh-CN"/>
    </w:rPr>
  </w:style>
  <w:style w:type="character" w:customStyle="1" w:styleId="2Char12">
    <w:name w:val="正文首行缩进 2 Char1"/>
    <w:rsid w:val="009D36F2"/>
  </w:style>
  <w:style w:type="character" w:customStyle="1" w:styleId="217">
    <w:name w:val="正文首行缩进 2 字符1"/>
    <w:rsid w:val="009D36F2"/>
  </w:style>
  <w:style w:type="character" w:customStyle="1" w:styleId="CharCharCharCharCharCharCharChar">
    <w:name w:val="正文首行缩进 Char Char Char Char Char Char Char  Char"/>
    <w:rsid w:val="009D36F2"/>
    <w:rPr>
      <w:rFonts w:eastAsia="宋体"/>
      <w:sz w:val="21"/>
      <w:lang w:val="en-US" w:eastAsia="zh-CN" w:bidi="ar-SA"/>
    </w:rPr>
  </w:style>
  <w:style w:type="character" w:customStyle="1" w:styleId="CharCharCharCharCharCharCharCharCharCharCharCharCharCharCharCharCharCharCharCharCharCharCharCharCharCharCharCharCharCharCharCharCharCharChar">
    <w:name w:val="正文首行缩进 Char Char Char Char Char Char Char Char Char Char Char Char Char Char Char Char Char Char Char Char Char Char Char Char Char Char Char Char Char Char Char Char Char Char Char"/>
    <w:rsid w:val="009D36F2"/>
    <w:rPr>
      <w:rFonts w:ascii="幼圆" w:eastAsia="幼圆" w:hint="eastAsia"/>
      <w:kern w:val="2"/>
      <w:sz w:val="21"/>
      <w:lang w:val="en-US" w:eastAsia="zh-CN"/>
    </w:rPr>
  </w:style>
  <w:style w:type="character" w:customStyle="1" w:styleId="CharCharCharCharCharChar10">
    <w:name w:val="正文首行缩进 Char Char Char Char Char Char1"/>
    <w:aliases w:val="正文首行缩进 Char Char Char Char Char Char Char Char Char Char1,正文首行缩进 Char Char Char Char Char Char Char Char Char1,正文首行缩进21,正文首行缩进 Char1 Char21,正文首行缩进 Char Char1,正文首行缩进 Char Char Char Char Char Char Char Char1"/>
    <w:rsid w:val="009D36F2"/>
    <w:rPr>
      <w:rFonts w:ascii="Arial" w:eastAsia="Dotum" w:hAnsi="Arial"/>
      <w:sz w:val="21"/>
      <w:szCs w:val="21"/>
      <w:lang w:val="en-US" w:eastAsia="zh-CN" w:bidi="ar-SA"/>
    </w:rPr>
  </w:style>
  <w:style w:type="character" w:customStyle="1" w:styleId="Char1CharChar0">
    <w:name w:val="正文首行缩进 Char1 Char Char"/>
    <w:aliases w:val="正文首行缩进 Char Char Char Char,正文首行缩进 Char1 Char Char Char Char,正文首行缩进 Char Char Char Char Char Char,正文首行缩进 Char1 Char2 Char Char Char Char Char,正文首行缩进 Char Char Char Char Char Char Char Char Char Char"/>
    <w:rsid w:val="009D36F2"/>
    <w:rPr>
      <w:rFonts w:ascii="Arial" w:eastAsia="Dotum" w:hAnsi="Arial" w:cs="Arial"/>
      <w:sz w:val="21"/>
      <w:szCs w:val="21"/>
      <w:lang w:val="en-US" w:eastAsia="zh-CN" w:bidi="ar-SA"/>
    </w:rPr>
  </w:style>
  <w:style w:type="paragraph" w:customStyle="1" w:styleId="WordPro1">
    <w:name w:val="正文首行缩进(WordPro)"/>
    <w:basedOn w:val="affd"/>
    <w:qFormat/>
    <w:rsid w:val="009D36F2"/>
    <w:pPr>
      <w:keepNext/>
      <w:widowControl/>
      <w:autoSpaceDE w:val="0"/>
      <w:autoSpaceDN w:val="0"/>
      <w:adjustRightInd w:val="0"/>
      <w:spacing w:before="105" w:line="360" w:lineRule="auto"/>
      <w:ind w:left="1134"/>
    </w:pPr>
    <w:rPr>
      <w:rFonts w:ascii="Times New Roman" w:eastAsia="宋体" w:hAnsi="Times New Roman" w:cs="Times New Roman"/>
      <w:kern w:val="0"/>
      <w:szCs w:val="20"/>
    </w:rPr>
  </w:style>
  <w:style w:type="paragraph" w:customStyle="1" w:styleId="WordProCharCharChar0">
    <w:name w:val="正文首行缩进(WordPro) Char Char Char"/>
    <w:basedOn w:val="affd"/>
    <w:link w:val="WordProCharCharCharChar"/>
    <w:qFormat/>
    <w:rsid w:val="009D36F2"/>
    <w:pPr>
      <w:widowControl/>
      <w:autoSpaceDE w:val="0"/>
      <w:autoSpaceDN w:val="0"/>
      <w:adjustRightInd w:val="0"/>
      <w:spacing w:before="105"/>
      <w:ind w:left="1134"/>
    </w:pPr>
    <w:rPr>
      <w:rFonts w:ascii="Times New Roman" w:eastAsia="宋体" w:hAnsi="Times New Roman" w:cs="Times New Roman"/>
      <w:kern w:val="0"/>
    </w:rPr>
  </w:style>
  <w:style w:type="character" w:customStyle="1" w:styleId="WordProCharCharCharChar">
    <w:name w:val="正文首行缩进(WordPro) Char Char Char Char"/>
    <w:link w:val="WordProCharCharChar0"/>
    <w:rsid w:val="009D36F2"/>
    <w:rPr>
      <w:rFonts w:ascii="Times New Roman" w:eastAsia="宋体" w:hAnsi="Times New Roman" w:cs="Times New Roman"/>
      <w:kern w:val="0"/>
      <w:szCs w:val="21"/>
    </w:rPr>
  </w:style>
  <w:style w:type="paragraph" w:customStyle="1" w:styleId="074cm">
    <w:name w:val="正文首行缩进:0.74cm"/>
    <w:basedOn w:val="affd"/>
    <w:qFormat/>
    <w:rsid w:val="009D36F2"/>
    <w:pPr>
      <w:spacing w:line="360" w:lineRule="auto"/>
      <w:ind w:firstLine="420"/>
    </w:pPr>
    <w:rPr>
      <w:rFonts w:ascii="Times New Roman" w:eastAsia="宋体" w:hAnsi="Times New Roman" w:cs="宋体"/>
      <w:szCs w:val="20"/>
    </w:rPr>
  </w:style>
  <w:style w:type="character" w:customStyle="1" w:styleId="1CharChar">
    <w:name w:val="正文首行缩进1 Char Char"/>
    <w:rsid w:val="009D36F2"/>
    <w:rPr>
      <w:rFonts w:eastAsia="Dotum"/>
      <w:sz w:val="22"/>
      <w:lang w:val="en-US" w:eastAsia="zh-CN" w:bidi="ar-SA"/>
    </w:rPr>
  </w:style>
  <w:style w:type="character" w:customStyle="1" w:styleId="1Char5">
    <w:name w:val="正文首行缩进1 Char"/>
    <w:aliases w:val="正文首行缩进 Char1 Char Char1,正文首行缩进 Char Char Char Char1,正文首行缩进 Char1 Char Char Char Char1,正文首行缩进 Char Char Char Char Char Char2,正文首行缩进 Char1 Char2 Char Char Char Char Char1,正文首行缩进 Char Char Char Char Char Char Char Char Char Char Char"/>
    <w:rsid w:val="009D36F2"/>
    <w:rPr>
      <w:rFonts w:ascii="Dotum" w:hAnsi="Dotum"/>
      <w:color w:val="000000"/>
      <w:kern w:val="2"/>
      <w:sz w:val="21"/>
      <w:szCs w:val="21"/>
    </w:rPr>
  </w:style>
  <w:style w:type="paragraph" w:customStyle="1" w:styleId="2fffd">
    <w:name w:val="正文首行缩进2字"/>
    <w:basedOn w:val="affd"/>
    <w:rsid w:val="009D36F2"/>
    <w:pPr>
      <w:tabs>
        <w:tab w:val="left" w:pos="720"/>
      </w:tabs>
      <w:adjustRightInd w:val="0"/>
      <w:snapToGrid w:val="0"/>
      <w:spacing w:line="360" w:lineRule="auto"/>
      <w:ind w:firstLine="480"/>
    </w:pPr>
    <w:rPr>
      <w:rFonts w:ascii="Times New Roman" w:eastAsia="宋体" w:hAnsi="Times New Roman" w:cs="Times New Roman" w:hint="eastAsia"/>
      <w:sz w:val="24"/>
      <w:szCs w:val="24"/>
    </w:rPr>
  </w:style>
  <w:style w:type="paragraph" w:customStyle="1" w:styleId="2fffe">
    <w:name w:val="正文—首行缩进2字符"/>
    <w:basedOn w:val="affd"/>
    <w:qFormat/>
    <w:rsid w:val="009D36F2"/>
    <w:pPr>
      <w:widowControl/>
      <w:overflowPunct w:val="0"/>
      <w:autoSpaceDE w:val="0"/>
      <w:autoSpaceDN w:val="0"/>
      <w:adjustRightInd w:val="0"/>
      <w:spacing w:after="200" w:line="360" w:lineRule="auto"/>
      <w:ind w:firstLineChars="200" w:firstLine="420"/>
      <w:jc w:val="left"/>
    </w:pPr>
    <w:rPr>
      <w:rFonts w:ascii="Lucida Grande" w:eastAsia="幼圆" w:hAnsi="Lucida Grande" w:cs="幼圆"/>
      <w:kern w:val="0"/>
      <w:sz w:val="22"/>
      <w:lang w:eastAsia="en-US" w:bidi="en-US"/>
    </w:rPr>
  </w:style>
  <w:style w:type="paragraph" w:customStyle="1" w:styleId="COMMON">
    <w:name w:val="正文首行缩进COMMON"/>
    <w:basedOn w:val="affd"/>
    <w:qFormat/>
    <w:rsid w:val="009D36F2"/>
    <w:pPr>
      <w:spacing w:line="360" w:lineRule="auto"/>
      <w:ind w:firstLineChars="200" w:firstLine="200"/>
      <w:textAlignment w:val="baseline"/>
    </w:pPr>
    <w:rPr>
      <w:rFonts w:ascii="Arial" w:eastAsia="Dotum" w:hAnsi="Arial" w:cs="Times New Roman"/>
      <w:szCs w:val="24"/>
    </w:rPr>
  </w:style>
  <w:style w:type="paragraph" w:customStyle="1" w:styleId="aff9">
    <w:name w:val="正文首行缩进技术建议书"/>
    <w:basedOn w:val="afffffff2"/>
    <w:autoRedefine/>
    <w:qFormat/>
    <w:rsid w:val="009D36F2"/>
    <w:pPr>
      <w:widowControl/>
      <w:numPr>
        <w:numId w:val="118"/>
      </w:numPr>
      <w:spacing w:line="312" w:lineRule="auto"/>
      <w:ind w:firstLineChars="0" w:firstLine="0"/>
      <w:jc w:val="left"/>
    </w:pPr>
    <w:rPr>
      <w:rFonts w:ascii="宋体" w:eastAsia="宋体" w:hAnsi="宋体" w:cs="宋体"/>
      <w:snapToGrid w:val="0"/>
      <w:kern w:val="0"/>
      <w:szCs w:val="28"/>
      <w:shd w:val="clear" w:color="auto" w:fill="FFFFFF"/>
    </w:rPr>
  </w:style>
  <w:style w:type="character" w:customStyle="1" w:styleId="CharCharCharChar4">
    <w:name w:val="正文缩进 Char Char Char Char"/>
    <w:rsid w:val="009D36F2"/>
    <w:rPr>
      <w:rFonts w:ascii="Arial" w:eastAsia="宋体" w:hAnsi="Arial" w:cs="Arial"/>
      <w:snapToGrid w:val="0"/>
      <w:kern w:val="2"/>
      <w:sz w:val="21"/>
      <w:szCs w:val="24"/>
      <w:lang w:val="en-US" w:eastAsia="zh-CN" w:bidi="ar-SA"/>
    </w:rPr>
  </w:style>
  <w:style w:type="character" w:customStyle="1" w:styleId="Char1Char">
    <w:name w:val="正文缩进 Char1 Char"/>
    <w:aliases w:val="正文缩进 Char Char Char,正文缩进 Char1 Char Char Char,表正文 Char Char Char Char,正文非缩进 Char Char Char Char,特点 Char1 Char Char Char,四号 Char Char Char Char,ALT+Z Char Char Char Char,段1 Char Char Char Char,Body Text(ch) Char Char Char Char"/>
    <w:rsid w:val="009D36F2"/>
    <w:rPr>
      <w:rFonts w:eastAsia="宋体"/>
      <w:sz w:val="24"/>
      <w:szCs w:val="24"/>
      <w:lang w:val="en-GB" w:eastAsia="en-US" w:bidi="ar-SA"/>
    </w:rPr>
  </w:style>
  <w:style w:type="character" w:customStyle="1" w:styleId="afffffffffffffffffffd">
    <w:name w:val="正文缩进 字符"/>
    <w:aliases w:val="正文缩进1 字符,表正文 字符,正文非缩进 字符,正文（首行缩进两字） 字符,特点 字符,??? 字符,????? 字符,?? 字符,段1 字符,水上软件 字符,特点 Char 字符,Body Text(ch) 字符,body text 字符,bt 字符,正文非缩进 Char Char 字符,特点 Char Char 字符,正文缩进 Char 字符,正文缩进（首行缩进两字） 字符,正文缩进陈木华 字符,正文编号 字符,标题四 字符,正文双线 字符,正文缩进William 字符"/>
    <w:rsid w:val="009D36F2"/>
    <w:rPr>
      <w:rFonts w:ascii="宋体" w:eastAsia="宋体" w:hAnsi="宋体" w:hint="eastAsia"/>
      <w:kern w:val="2"/>
      <w:sz w:val="24"/>
    </w:rPr>
  </w:style>
  <w:style w:type="character" w:customStyle="1" w:styleId="1Char12">
    <w:name w:val="正文缩进1 Char1"/>
    <w:aliases w:val="表正文 Char1,正文非缩进 Char1,正文（首行缩进两字） Char1,特点 Char2,??? Char1,????? Char1,?? Char1,段1 Char1,水上软件 Char1,特点 Char Char2,Body Text(ch) Char1,body text Char1,bt Char1,正文非缩进 Char Char Char1,特点 Char Char Char1,正文缩进（首行缩进两字） Char1,正文缩进陈木华 Char1,表正文 Char3"/>
    <w:rsid w:val="009D36F2"/>
    <w:rPr>
      <w:b/>
      <w:caps/>
      <w:kern w:val="2"/>
    </w:rPr>
  </w:style>
  <w:style w:type="paragraph" w:customStyle="1" w:styleId="2ffff">
    <w:name w:val="正文缩进2"/>
    <w:basedOn w:val="affd"/>
    <w:qFormat/>
    <w:rsid w:val="009D36F2"/>
    <w:pPr>
      <w:widowControl/>
      <w:overflowPunct w:val="0"/>
      <w:autoSpaceDE w:val="0"/>
      <w:autoSpaceDN w:val="0"/>
      <w:adjustRightInd w:val="0"/>
      <w:spacing w:before="105" w:line="360" w:lineRule="exact"/>
      <w:ind w:firstLine="454"/>
      <w:textAlignment w:val="baseline"/>
    </w:pPr>
    <w:rPr>
      <w:rFonts w:ascii="Dotum" w:eastAsia="Dotum" w:hAnsi="Dotum" w:cs="Times New Roman"/>
      <w:kern w:val="0"/>
      <w:szCs w:val="20"/>
    </w:rPr>
  </w:style>
  <w:style w:type="paragraph" w:customStyle="1" w:styleId="3ffa">
    <w:name w:val="正文缩进3"/>
    <w:basedOn w:val="affd"/>
    <w:qFormat/>
    <w:rsid w:val="009D36F2"/>
    <w:pPr>
      <w:widowControl/>
      <w:overflowPunct w:val="0"/>
      <w:autoSpaceDE w:val="0"/>
      <w:autoSpaceDN w:val="0"/>
      <w:adjustRightInd w:val="0"/>
      <w:spacing w:before="105" w:line="360" w:lineRule="exact"/>
      <w:ind w:firstLine="454"/>
    </w:pPr>
    <w:rPr>
      <w:rFonts w:ascii="宋体" w:eastAsia="宋体" w:hAnsi="宋体" w:cs="Times New Roman"/>
      <w:kern w:val="0"/>
      <w:szCs w:val="20"/>
    </w:rPr>
  </w:style>
  <w:style w:type="paragraph" w:customStyle="1" w:styleId="4ff">
    <w:name w:val="正文缩进4"/>
    <w:basedOn w:val="affd"/>
    <w:rsid w:val="009D36F2"/>
    <w:pPr>
      <w:widowControl/>
      <w:overflowPunct w:val="0"/>
      <w:autoSpaceDE w:val="0"/>
      <w:autoSpaceDN w:val="0"/>
      <w:adjustRightInd w:val="0"/>
      <w:spacing w:before="105" w:line="360" w:lineRule="exact"/>
      <w:ind w:firstLine="454"/>
      <w:textAlignment w:val="baseline"/>
    </w:pPr>
    <w:rPr>
      <w:rFonts w:ascii="宋体" w:eastAsia="宋体" w:hAnsi="宋体" w:cs="Times New Roman"/>
      <w:kern w:val="0"/>
      <w:szCs w:val="20"/>
    </w:rPr>
  </w:style>
  <w:style w:type="paragraph" w:customStyle="1" w:styleId="afffffffffffffffffffe">
    <w:name w:val="正文图标题"/>
    <w:next w:val="41"/>
    <w:link w:val="Charffff0"/>
    <w:qFormat/>
    <w:rsid w:val="009D36F2"/>
    <w:pPr>
      <w:tabs>
        <w:tab w:val="num" w:pos="420"/>
      </w:tabs>
      <w:ind w:left="420" w:hanging="420"/>
      <w:jc w:val="center"/>
    </w:pPr>
    <w:rPr>
      <w:rFonts w:ascii="黑体" w:eastAsia="黑体" w:hAnsi="Times New Roman" w:cs="Times New Roman"/>
      <w:kern w:val="0"/>
      <w:szCs w:val="20"/>
    </w:rPr>
  </w:style>
  <w:style w:type="character" w:customStyle="1" w:styleId="Charffff0">
    <w:name w:val="正文图标题 Char"/>
    <w:link w:val="afffffffffffffffffffe"/>
    <w:locked/>
    <w:rsid w:val="009D36F2"/>
    <w:rPr>
      <w:rFonts w:ascii="黑体" w:eastAsia="黑体" w:hAnsi="Times New Roman" w:cs="Times New Roman"/>
      <w:kern w:val="0"/>
      <w:szCs w:val="20"/>
    </w:rPr>
  </w:style>
  <w:style w:type="paragraph" w:styleId="3ffb">
    <w:name w:val="Body Text 3"/>
    <w:basedOn w:val="affd"/>
    <w:link w:val="3Char3"/>
    <w:qFormat/>
    <w:rsid w:val="009D36F2"/>
    <w:pPr>
      <w:spacing w:before="60" w:after="60" w:line="360" w:lineRule="auto"/>
      <w:jc w:val="left"/>
    </w:pPr>
    <w:rPr>
      <w:rFonts w:ascii="宋体" w:eastAsia="宋体" w:hAnsi="Times New Roman" w:cs="Times New Roman"/>
      <w:b/>
      <w:bCs/>
      <w:sz w:val="24"/>
      <w:szCs w:val="20"/>
    </w:rPr>
  </w:style>
  <w:style w:type="character" w:customStyle="1" w:styleId="3Char3">
    <w:name w:val="正文文本 3 Char"/>
    <w:basedOn w:val="affe"/>
    <w:link w:val="3ffb"/>
    <w:rsid w:val="009D36F2"/>
    <w:rPr>
      <w:rFonts w:ascii="宋体" w:eastAsia="宋体" w:hAnsi="Times New Roman" w:cs="Times New Roman"/>
      <w:b/>
      <w:bCs/>
      <w:sz w:val="24"/>
      <w:szCs w:val="20"/>
    </w:rPr>
  </w:style>
  <w:style w:type="character" w:customStyle="1" w:styleId="3Char10">
    <w:name w:val="正文文本 3 Char1"/>
    <w:rsid w:val="009D36F2"/>
    <w:rPr>
      <w:kern w:val="2"/>
      <w:sz w:val="16"/>
      <w:szCs w:val="16"/>
    </w:rPr>
  </w:style>
  <w:style w:type="character" w:customStyle="1" w:styleId="Char1fb">
    <w:name w:val="正文文本 Char1"/>
    <w:uiPriority w:val="99"/>
    <w:qFormat/>
    <w:rsid w:val="009D36F2"/>
    <w:rPr>
      <w:sz w:val="21"/>
      <w:lang w:eastAsia="en-US"/>
    </w:rPr>
  </w:style>
  <w:style w:type="character" w:customStyle="1" w:styleId="Char2b">
    <w:name w:val="正文文本 Char2"/>
    <w:uiPriority w:val="99"/>
    <w:semiHidden/>
    <w:rsid w:val="009D36F2"/>
    <w:rPr>
      <w:kern w:val="2"/>
      <w:sz w:val="21"/>
      <w:szCs w:val="22"/>
    </w:rPr>
  </w:style>
  <w:style w:type="character" w:customStyle="1" w:styleId="affffffffffffffffffff">
    <w:name w:val="正文文本 字符"/>
    <w:rsid w:val="009D36F2"/>
    <w:rPr>
      <w:kern w:val="2"/>
    </w:rPr>
  </w:style>
  <w:style w:type="character" w:customStyle="1" w:styleId="1fff6">
    <w:name w:val="正文文本 字符1"/>
    <w:uiPriority w:val="99"/>
    <w:rsid w:val="009D36F2"/>
    <w:rPr>
      <w:kern w:val="2"/>
      <w:sz w:val="21"/>
      <w:szCs w:val="24"/>
    </w:rPr>
  </w:style>
  <w:style w:type="paragraph" w:customStyle="1" w:styleId="1fff7">
    <w:name w:val="正文文本1"/>
    <w:aliases w:val="居中,Bodytext,AvtalBrödtext,ändrad,AvtalBrodtext,andrad,楷体粗正文文字,Body Text(ch),body text,bt,EHPT,Body Text2,正文文字 Char1,ändrad Char,EHPT Char,Body Text2 Char,正文文字(ALT+W)"/>
    <w:basedOn w:val="affd"/>
    <w:uiPriority w:val="99"/>
    <w:qFormat/>
    <w:rsid w:val="009D36F2"/>
    <w:pPr>
      <w:widowControl/>
      <w:tabs>
        <w:tab w:val="num" w:pos="425"/>
      </w:tabs>
      <w:autoSpaceDE w:val="0"/>
      <w:autoSpaceDN w:val="0"/>
      <w:adjustRightInd w:val="0"/>
      <w:spacing w:after="220" w:line="220" w:lineRule="atLeast"/>
      <w:ind w:firstLineChars="200" w:firstLine="540"/>
      <w:jc w:val="left"/>
    </w:pPr>
    <w:rPr>
      <w:rFonts w:ascii="Times New Roman" w:eastAsia="宋体" w:hAnsi="Arial" w:cs="Times New Roman"/>
      <w:color w:val="000000"/>
      <w:kern w:val="0"/>
      <w:sz w:val="24"/>
      <w:szCs w:val="20"/>
    </w:rPr>
  </w:style>
  <w:style w:type="paragraph" w:styleId="2ffff0">
    <w:name w:val="Body Text Indent 2"/>
    <w:basedOn w:val="affd"/>
    <w:link w:val="2Char6"/>
    <w:qFormat/>
    <w:rsid w:val="009D36F2"/>
    <w:pPr>
      <w:spacing w:before="60" w:after="120" w:line="480" w:lineRule="auto"/>
      <w:ind w:leftChars="200" w:left="420" w:firstLine="425"/>
      <w:jc w:val="left"/>
    </w:pPr>
    <w:rPr>
      <w:rFonts w:ascii="宋体" w:eastAsia="宋体" w:hAnsi="Times New Roman" w:cs="Times New Roman"/>
      <w:sz w:val="24"/>
      <w:szCs w:val="20"/>
    </w:rPr>
  </w:style>
  <w:style w:type="character" w:customStyle="1" w:styleId="2Char6">
    <w:name w:val="正文文本缩进 2 Char"/>
    <w:basedOn w:val="affe"/>
    <w:link w:val="2ffff0"/>
    <w:qFormat/>
    <w:rsid w:val="009D36F2"/>
    <w:rPr>
      <w:rFonts w:ascii="宋体" w:eastAsia="宋体" w:hAnsi="Times New Roman" w:cs="Times New Roman"/>
      <w:sz w:val="24"/>
      <w:szCs w:val="20"/>
    </w:rPr>
  </w:style>
  <w:style w:type="character" w:customStyle="1" w:styleId="2Char13">
    <w:name w:val="正文文本缩进 2 Char1"/>
    <w:uiPriority w:val="99"/>
    <w:rsid w:val="009D36F2"/>
    <w:rPr>
      <w:rFonts w:ascii="Arial" w:eastAsia="宋体" w:hAnsi="Arial" w:cs="Arial"/>
      <w:kern w:val="2"/>
      <w:sz w:val="21"/>
      <w:szCs w:val="24"/>
    </w:rPr>
  </w:style>
  <w:style w:type="paragraph" w:customStyle="1" w:styleId="218">
    <w:name w:val="正文文本缩进 21"/>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00">
    <w:name w:val="正文文本缩进 210"/>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13">
    <w:name w:val="正文文本缩进 211"/>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111">
    <w:name w:val="正文文本缩进 2111"/>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1110">
    <w:name w:val="正文文本缩进 21111"/>
    <w:basedOn w:val="affd"/>
    <w:uiPriority w:val="99"/>
    <w:qFormat/>
    <w:rsid w:val="009D36F2"/>
    <w:pPr>
      <w:widowControl/>
      <w:overflowPunct w:val="0"/>
      <w:autoSpaceDE w:val="0"/>
      <w:autoSpaceDN w:val="0"/>
      <w:adjustRightInd w:val="0"/>
      <w:spacing w:after="160"/>
      <w:ind w:left="555" w:firstLine="295"/>
      <w:textAlignment w:val="baseline"/>
    </w:pPr>
    <w:rPr>
      <w:rFonts w:ascii="Times New Roman" w:eastAsia="宋体" w:hAnsi="宋体" w:cs="Times New Roman"/>
      <w:b/>
      <w:snapToGrid w:val="0"/>
      <w:kern w:val="0"/>
      <w:sz w:val="24"/>
      <w:szCs w:val="20"/>
    </w:rPr>
  </w:style>
  <w:style w:type="paragraph" w:customStyle="1" w:styleId="2122">
    <w:name w:val="正文文本缩进 212"/>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30">
    <w:name w:val="正文文本缩进 213"/>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40">
    <w:name w:val="正文文本缩进 214"/>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50">
    <w:name w:val="正文文本缩进 215"/>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60">
    <w:name w:val="正文文本缩进 216"/>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70">
    <w:name w:val="正文文本缩进 217"/>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80">
    <w:name w:val="正文文本缩进 218"/>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19">
    <w:name w:val="正文文本缩进 219"/>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5">
    <w:name w:val="正文文本缩进 22"/>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00">
    <w:name w:val="正文文本缩进 220"/>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10">
    <w:name w:val="正文文本缩进 221"/>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20">
    <w:name w:val="正文文本缩进 222"/>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30">
    <w:name w:val="正文文本缩进 223"/>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40">
    <w:name w:val="正文文本缩进 224"/>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50">
    <w:name w:val="正文文本缩进 225"/>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6">
    <w:name w:val="正文文本缩进 226"/>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61">
    <w:name w:val="正文文本缩进 2261"/>
    <w:basedOn w:val="affd"/>
    <w:qFormat/>
    <w:rsid w:val="009D36F2"/>
    <w:pPr>
      <w:widowControl/>
      <w:overflowPunct w:val="0"/>
      <w:autoSpaceDE w:val="0"/>
      <w:autoSpaceDN w:val="0"/>
      <w:adjustRightInd w:val="0"/>
      <w:spacing w:after="160"/>
      <w:ind w:left="555" w:firstLine="295"/>
      <w:textAlignment w:val="baseline"/>
    </w:pPr>
    <w:rPr>
      <w:rFonts w:ascii="Times New Roman" w:eastAsia="宋体" w:hAnsi="宋体" w:cs="Times New Roman"/>
      <w:b/>
      <w:snapToGrid w:val="0"/>
      <w:kern w:val="0"/>
      <w:sz w:val="24"/>
      <w:szCs w:val="20"/>
    </w:rPr>
  </w:style>
  <w:style w:type="paragraph" w:customStyle="1" w:styleId="227">
    <w:name w:val="正文文本缩进 227"/>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8">
    <w:name w:val="正文文本缩进 228"/>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29">
    <w:name w:val="正文文本缩进 229"/>
    <w:basedOn w:val="affd"/>
    <w:uiPriority w:val="99"/>
    <w:qFormat/>
    <w:rsid w:val="009D36F2"/>
    <w:pPr>
      <w:widowControl/>
      <w:overflowPunct w:val="0"/>
      <w:autoSpaceDE w:val="0"/>
      <w:autoSpaceDN w:val="0"/>
      <w:adjustRightInd w:val="0"/>
      <w:spacing w:after="160"/>
      <w:ind w:left="555" w:firstLine="295"/>
      <w:textAlignment w:val="baseline"/>
    </w:pPr>
    <w:rPr>
      <w:rFonts w:ascii="Times New Roman" w:eastAsia="宋体" w:hAnsi="宋体" w:cs="Times New Roman"/>
      <w:b/>
      <w:snapToGrid w:val="0"/>
      <w:kern w:val="0"/>
      <w:sz w:val="24"/>
      <w:szCs w:val="20"/>
    </w:rPr>
  </w:style>
  <w:style w:type="paragraph" w:customStyle="1" w:styleId="231">
    <w:name w:val="正文文本缩进 23"/>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300">
    <w:name w:val="正文文本缩进 230"/>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snapToGrid w:val="0"/>
      <w:kern w:val="0"/>
      <w:sz w:val="24"/>
      <w:szCs w:val="20"/>
    </w:rPr>
  </w:style>
  <w:style w:type="paragraph" w:customStyle="1" w:styleId="2310">
    <w:name w:val="正文文本缩进 231"/>
    <w:basedOn w:val="affd"/>
    <w:uiPriority w:val="99"/>
    <w:qFormat/>
    <w:rsid w:val="009D36F2"/>
    <w:pPr>
      <w:widowControl/>
      <w:overflowPunct w:val="0"/>
      <w:autoSpaceDE w:val="0"/>
      <w:autoSpaceDN w:val="0"/>
      <w:adjustRightInd w:val="0"/>
      <w:ind w:left="555" w:firstLine="295"/>
      <w:textAlignment w:val="baseline"/>
    </w:pPr>
    <w:rPr>
      <w:rFonts w:ascii="Times New Roman" w:eastAsia="宋体" w:hAnsi="宋体" w:cs="Times New Roman"/>
      <w:b/>
      <w:snapToGrid w:val="0"/>
      <w:kern w:val="0"/>
      <w:sz w:val="24"/>
      <w:szCs w:val="20"/>
    </w:rPr>
  </w:style>
  <w:style w:type="paragraph" w:customStyle="1" w:styleId="232">
    <w:name w:val="正文文本缩进 232"/>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33">
    <w:name w:val="正文文本缩进 233"/>
    <w:basedOn w:val="affd"/>
    <w:uiPriority w:val="99"/>
    <w:qFormat/>
    <w:rsid w:val="009D36F2"/>
    <w:pPr>
      <w:widowControl/>
      <w:overflowPunct w:val="0"/>
      <w:autoSpaceDE w:val="0"/>
      <w:autoSpaceDN w:val="0"/>
      <w:adjustRightInd w:val="0"/>
      <w:ind w:left="555" w:firstLine="295"/>
      <w:textAlignment w:val="baseline"/>
    </w:pPr>
    <w:rPr>
      <w:rFonts w:ascii="Tahoma" w:eastAsia="宋体" w:hAnsi="仿宋_GB2312" w:cs="Tahoma"/>
      <w:b/>
      <w:kern w:val="0"/>
      <w:sz w:val="24"/>
      <w:szCs w:val="20"/>
    </w:rPr>
  </w:style>
  <w:style w:type="paragraph" w:customStyle="1" w:styleId="234">
    <w:name w:val="正文文本缩进 234"/>
    <w:basedOn w:val="affd"/>
    <w:uiPriority w:val="99"/>
    <w:qFormat/>
    <w:rsid w:val="009D36F2"/>
    <w:pPr>
      <w:widowControl/>
      <w:overflowPunct w:val="0"/>
      <w:autoSpaceDE w:val="0"/>
      <w:autoSpaceDN w:val="0"/>
      <w:adjustRightInd w:val="0"/>
      <w:ind w:left="555" w:firstLine="295"/>
    </w:pPr>
    <w:rPr>
      <w:rFonts w:ascii="Times New Roman" w:eastAsia="宋体" w:hAnsi="宋体" w:cs="Times New Roman"/>
      <w:b/>
      <w:kern w:val="0"/>
      <w:sz w:val="24"/>
      <w:szCs w:val="20"/>
    </w:rPr>
  </w:style>
  <w:style w:type="paragraph" w:customStyle="1" w:styleId="235">
    <w:name w:val="正文文本缩进 235"/>
    <w:basedOn w:val="affd"/>
    <w:uiPriority w:val="99"/>
    <w:qFormat/>
    <w:rsid w:val="009D36F2"/>
    <w:pPr>
      <w:widowControl/>
      <w:overflowPunct w:val="0"/>
      <w:autoSpaceDE w:val="0"/>
      <w:autoSpaceDN w:val="0"/>
      <w:adjustRightInd w:val="0"/>
      <w:ind w:left="555" w:firstLine="295"/>
    </w:pPr>
    <w:rPr>
      <w:rFonts w:ascii="Times New Roman" w:eastAsia="宋体" w:hAnsi="宋体" w:cs="Times New Roman"/>
      <w:b/>
      <w:kern w:val="0"/>
      <w:sz w:val="24"/>
      <w:szCs w:val="20"/>
    </w:rPr>
  </w:style>
  <w:style w:type="paragraph" w:customStyle="1" w:styleId="241">
    <w:name w:val="正文文本缩进 24"/>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51">
    <w:name w:val="正文文本缩进 25"/>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61">
    <w:name w:val="正文文本缩进 26"/>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71">
    <w:name w:val="正文文本缩进 27"/>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80">
    <w:name w:val="正文文本缩进 28"/>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customStyle="1" w:styleId="290">
    <w:name w:val="正文文本缩进 29"/>
    <w:basedOn w:val="affd"/>
    <w:qFormat/>
    <w:rsid w:val="009D36F2"/>
    <w:pPr>
      <w:widowControl/>
      <w:overflowPunct w:val="0"/>
      <w:autoSpaceDE w:val="0"/>
      <w:autoSpaceDN w:val="0"/>
      <w:adjustRightInd w:val="0"/>
      <w:ind w:left="555" w:firstLine="295"/>
      <w:textAlignment w:val="baseline"/>
    </w:pPr>
    <w:rPr>
      <w:rFonts w:ascii="Times New Roman" w:eastAsia="宋体" w:hAnsi="宋体" w:cs="Times New Roman"/>
      <w:b/>
      <w:kern w:val="0"/>
      <w:sz w:val="24"/>
      <w:szCs w:val="20"/>
    </w:rPr>
  </w:style>
  <w:style w:type="paragraph" w:styleId="3ffc">
    <w:name w:val="Body Text Indent 3"/>
    <w:basedOn w:val="affd"/>
    <w:link w:val="3Char4"/>
    <w:qFormat/>
    <w:rsid w:val="009D36F2"/>
    <w:pPr>
      <w:ind w:firstLine="425"/>
    </w:pPr>
    <w:rPr>
      <w:rFonts w:ascii="Arial" w:eastAsia="宋体" w:hAnsi="Arial" w:cs="Times New Roman"/>
      <w:b/>
      <w:sz w:val="24"/>
      <w:szCs w:val="20"/>
    </w:rPr>
  </w:style>
  <w:style w:type="character" w:customStyle="1" w:styleId="3Char4">
    <w:name w:val="正文文本缩进 3 Char"/>
    <w:basedOn w:val="affe"/>
    <w:link w:val="3ffc"/>
    <w:rsid w:val="009D36F2"/>
    <w:rPr>
      <w:rFonts w:ascii="Arial" w:eastAsia="宋体" w:hAnsi="Arial" w:cs="Times New Roman"/>
      <w:b/>
      <w:sz w:val="24"/>
      <w:szCs w:val="20"/>
    </w:rPr>
  </w:style>
  <w:style w:type="character" w:customStyle="1" w:styleId="3Char11">
    <w:name w:val="正文文本缩进 3 Char1"/>
    <w:uiPriority w:val="99"/>
    <w:rsid w:val="009D36F2"/>
    <w:rPr>
      <w:kern w:val="2"/>
      <w:sz w:val="16"/>
      <w:szCs w:val="16"/>
    </w:rPr>
  </w:style>
  <w:style w:type="character" w:customStyle="1" w:styleId="Char1fc">
    <w:name w:val="正文文本缩进 Char1"/>
    <w:uiPriority w:val="99"/>
    <w:rsid w:val="009D36F2"/>
    <w:rPr>
      <w:sz w:val="22"/>
      <w:szCs w:val="22"/>
    </w:rPr>
  </w:style>
  <w:style w:type="character" w:customStyle="1" w:styleId="affffffffffffffffffff0">
    <w:name w:val="正文文本缩进 字符"/>
    <w:rsid w:val="009D36F2"/>
    <w:rPr>
      <w:kern w:val="2"/>
    </w:rPr>
  </w:style>
  <w:style w:type="character" w:customStyle="1" w:styleId="1fff8">
    <w:name w:val="正文文本缩进1"/>
    <w:aliases w:val="正文文字缩进 Char Char Char Char Char Char Char Char Char Char Char Char Char Char Char Char Char Char Char Char Char Char Char Char Char Char Char Char Char Char Char Char Char Char Char Char Char,正文文字缩进 Char Char Char,正文文字缩进 Char Char Char Char Char"/>
    <w:rsid w:val="009D36F2"/>
    <w:rPr>
      <w:rFonts w:ascii="Tahoma" w:eastAsia="宋体" w:hAnsi="Arial" w:cs="Arial" w:hint="default"/>
      <w:snapToGrid w:val="0"/>
      <w:kern w:val="2"/>
      <w:sz w:val="21"/>
      <w:szCs w:val="21"/>
      <w:lang w:val="en-US" w:eastAsia="zh-CN" w:bidi="ar-SA"/>
    </w:rPr>
  </w:style>
  <w:style w:type="paragraph" w:customStyle="1" w:styleId="affffffffffffffffffff1">
    <w:name w:val="正文小标题"/>
    <w:basedOn w:val="2fff0"/>
    <w:qFormat/>
    <w:rsid w:val="009D36F2"/>
    <w:rPr>
      <w:b/>
    </w:rPr>
  </w:style>
  <w:style w:type="paragraph" w:customStyle="1" w:styleId="affffffffffffffffffff2">
    <w:name w:val="正文写作"/>
    <w:basedOn w:val="afffff0"/>
    <w:qFormat/>
    <w:rsid w:val="009D36F2"/>
    <w:pPr>
      <w:ind w:left="1134" w:firstLine="0"/>
    </w:pPr>
    <w:rPr>
      <w:rFonts w:ascii="Times New Roman" w:eastAsia="Dotum" w:hAnsi="Times New Roman"/>
      <w:i w:val="0"/>
      <w:iCs/>
      <w:snapToGrid/>
      <w:color w:val="auto"/>
    </w:rPr>
  </w:style>
  <w:style w:type="character" w:customStyle="1" w:styleId="Charffff1">
    <w:name w:val="正文样式 Char"/>
    <w:rsid w:val="009D36F2"/>
    <w:rPr>
      <w:rFonts w:ascii="宋体" w:eastAsia="宋体" w:hAnsi="宋体" w:cs="宋体" w:hint="eastAsia"/>
      <w:color w:val="000000"/>
      <w:spacing w:val="10"/>
      <w:sz w:val="24"/>
      <w:szCs w:val="24"/>
    </w:rPr>
  </w:style>
  <w:style w:type="paragraph" w:customStyle="1" w:styleId="1fff9">
    <w:name w:val="正文样式1"/>
    <w:basedOn w:val="19"/>
    <w:qFormat/>
    <w:rsid w:val="009D36F2"/>
    <w:pPr>
      <w:widowControl/>
      <w:tabs>
        <w:tab w:val="left" w:pos="432"/>
      </w:tabs>
      <w:overflowPunct w:val="0"/>
      <w:autoSpaceDE w:val="0"/>
      <w:autoSpaceDN w:val="0"/>
      <w:adjustRightInd w:val="0"/>
      <w:spacing w:before="240" w:after="0" w:line="240" w:lineRule="auto"/>
      <w:ind w:left="360" w:hanging="360"/>
      <w:textAlignment w:val="baseline"/>
    </w:pPr>
    <w:rPr>
      <w:rFonts w:ascii="Arial Narrow" w:eastAsia="黑体" w:hAnsi="Arial Narrow" w:cs="Arial"/>
      <w:b w:val="0"/>
      <w:bCs w:val="0"/>
      <w:kern w:val="0"/>
      <w:sz w:val="24"/>
      <w:szCs w:val="30"/>
    </w:rPr>
  </w:style>
  <w:style w:type="table" w:customStyle="1" w:styleId="affffffffffffffffffff3">
    <w:name w:val="正文中的表格"/>
    <w:basedOn w:val="affff6"/>
    <w:rsid w:val="009D36F2"/>
    <w:rPr>
      <w:rFonts w:ascii="Arial" w:hAnsi="Arial" w:cs="Arial"/>
      <w:sz w:val="18"/>
      <w:szCs w:val="18"/>
    </w:rPr>
    <w:tblPr>
      <w:tblInd w:w="1809" w:type="dxa"/>
    </w:tblPr>
    <w:trPr>
      <w:cantSplit/>
    </w:trPr>
    <w:tcPr>
      <w:vAlign w:val="center"/>
    </w:tcPr>
  </w:style>
  <w:style w:type="table" w:customStyle="1" w:styleId="1fffa">
    <w:name w:val="正文中的表格1"/>
    <w:basedOn w:val="affff6"/>
    <w:rsid w:val="009D36F2"/>
    <w:rPr>
      <w:rFonts w:ascii="Arial" w:hAnsi="Arial" w:cs="Arial"/>
      <w:sz w:val="18"/>
      <w:szCs w:val="18"/>
    </w:rPr>
    <w:tblPr>
      <w:tblInd w:w="0" w:type="nil"/>
    </w:tblPr>
    <w:tcPr>
      <w:vAlign w:val="center"/>
    </w:tcPr>
  </w:style>
  <w:style w:type="table" w:customStyle="1" w:styleId="11e">
    <w:name w:val="正文中的表格11"/>
    <w:basedOn w:val="affff6"/>
    <w:rsid w:val="009D36F2"/>
    <w:pPr>
      <w:autoSpaceDE w:val="0"/>
      <w:autoSpaceDN w:val="0"/>
    </w:pPr>
    <w:rPr>
      <w:rFonts w:ascii="Arial" w:hAnsi="Arial" w:cs="Arial"/>
      <w:sz w:val="18"/>
      <w:szCs w:val="18"/>
    </w:rPr>
    <w:tblPr/>
    <w:tcPr>
      <w:vAlign w:val="center"/>
    </w:tcPr>
  </w:style>
  <w:style w:type="table" w:customStyle="1" w:styleId="2ffff1">
    <w:name w:val="正文中的表格2"/>
    <w:basedOn w:val="affff6"/>
    <w:rsid w:val="009D36F2"/>
    <w:pPr>
      <w:autoSpaceDE w:val="0"/>
      <w:autoSpaceDN w:val="0"/>
    </w:pPr>
    <w:rPr>
      <w:rFonts w:ascii="Arial" w:hAnsi="Arial" w:cs="Arial"/>
      <w:sz w:val="18"/>
      <w:szCs w:val="18"/>
    </w:rPr>
    <w:tblPr>
      <w:tblInd w:w="1809" w:type="dxa"/>
    </w:tblPr>
    <w:trPr>
      <w:cantSplit/>
    </w:trPr>
    <w:tcPr>
      <w:vAlign w:val="center"/>
    </w:tcPr>
  </w:style>
  <w:style w:type="table" w:customStyle="1" w:styleId="3ffd">
    <w:name w:val="正文中的表格3"/>
    <w:basedOn w:val="affff6"/>
    <w:rsid w:val="009D36F2"/>
    <w:rPr>
      <w:rFonts w:ascii="Arial" w:hAnsi="Arial" w:cs="Arial"/>
      <w:sz w:val="18"/>
      <w:szCs w:val="18"/>
    </w:rPr>
    <w:tblPr>
      <w:tblInd w:w="0" w:type="nil"/>
    </w:tblPr>
    <w:tcPr>
      <w:vAlign w:val="center"/>
    </w:tcPr>
  </w:style>
  <w:style w:type="table" w:customStyle="1" w:styleId="1-11">
    <w:name w:val="中等深浅底纹 1 - 强调文字颜色 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1">
    <w:name w:val="中等深浅底纹 1 - 强调文字颜色 111"/>
    <w:basedOn w:val="afff"/>
    <w:rsid w:val="009D36F2"/>
    <w:rPr>
      <w:rFonts w:ascii="Verdana" w:eastAsia="宋体" w:hAnsi="Verdana" w:cs="Arial"/>
      <w:kern w:val="0"/>
      <w:sz w:val="20"/>
      <w:szCs w:val="20"/>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11">
    <w:name w:val="中等深浅底纹 1 - 强调文字颜色 1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111">
    <w:name w:val="中等深浅底纹 1 - 强调文字颜色 11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1111">
    <w:name w:val="中等深浅底纹 1 - 强调文字颜色 111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112">
    <w:name w:val="中等深浅底纹 1 - 强调文字颜色 111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12">
    <w:name w:val="中等深浅底纹 1 - 强调文字颜色 11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121">
    <w:name w:val="中等深浅底纹 1 - 强调文字颜色 1112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13">
    <w:name w:val="中等深浅底纹 1 - 强调文字颜色 111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2">
    <w:name w:val="中等深浅底纹 1 - 强调文字颜色 1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21">
    <w:name w:val="中等深浅底纹 1 - 强调文字颜色 112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211">
    <w:name w:val="中等深浅底纹 1 - 强调文字颜色 112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22">
    <w:name w:val="中等深浅底纹 1 - 强调文字颜色 112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3">
    <w:name w:val="中等深浅底纹 1 - 强调文字颜色 11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131">
    <w:name w:val="中等深浅底纹 1 - 强调文字颜色 113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14">
    <w:name w:val="中等深浅底纹 1 - 强调文字颜色 114"/>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
    <w:name w:val="中等深浅底纹 1 - 强调文字颜色 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1">
    <w:name w:val="中等深浅底纹 1 - 强调文字颜色 121"/>
    <w:basedOn w:val="afff"/>
    <w:rsid w:val="009D36F2"/>
    <w:rPr>
      <w:rFonts w:ascii="Verdana" w:eastAsia="宋体" w:hAnsi="Verdana" w:cs="Arial"/>
      <w:kern w:val="0"/>
      <w:sz w:val="20"/>
      <w:szCs w:val="20"/>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11">
    <w:name w:val="中等深浅底纹 1 - 强调文字颜色 12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111">
    <w:name w:val="中等深浅底纹 1 - 强调文字颜色 12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1111">
    <w:name w:val="中等深浅底纹 1 - 强调文字颜色 121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12">
    <w:name w:val="中等深浅底纹 1 - 强调文字颜色 121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2">
    <w:name w:val="中等深浅底纹 1 - 强调文字颜色 12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121">
    <w:name w:val="中等深浅底纹 1 - 强调文字颜色 1212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13">
    <w:name w:val="中等深浅底纹 1 - 强调文字颜色 121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2">
    <w:name w:val="中等深浅底纹 1 - 强调文字颜色 12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21">
    <w:name w:val="中等深浅底纹 1 - 强调文字颜色 122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211">
    <w:name w:val="中等深浅底纹 1 - 强调文字颜色 122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22">
    <w:name w:val="中等深浅底纹 1 - 强调文字颜色 122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3">
    <w:name w:val="中等深浅底纹 1 - 强调文字颜色 12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231">
    <w:name w:val="中等深浅底纹 1 - 强调文字颜色 123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24">
    <w:name w:val="中等深浅底纹 1 - 强调文字颜色 124"/>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
    <w:name w:val="中等深浅底纹 1 - 强调文字颜色 1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1">
    <w:name w:val="中等深浅底纹 1 - 强调文字颜色 131"/>
    <w:basedOn w:val="afff"/>
    <w:rsid w:val="009D36F2"/>
    <w:rPr>
      <w:rFonts w:ascii="Verdana" w:eastAsia="宋体" w:hAnsi="Verdana" w:cs="Arial"/>
      <w:kern w:val="0"/>
      <w:sz w:val="20"/>
      <w:szCs w:val="20"/>
    </w:rPr>
    <w:tblPr>
      <w:tblStyleRowBandSize w:val="1"/>
      <w:tblStyleColBandSize w:val="1"/>
      <w:tblInd w:w="0" w:type="nil"/>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0" w:beforeAutospacing="0" w:afterLines="0" w:after="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0" w:beforeAutospacing="0" w:afterLines="0" w:after="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11">
    <w:name w:val="中等深浅底纹 1 - 强调文字颜色 13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111">
    <w:name w:val="中等深浅底纹 1 - 强调文字颜色 13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1111">
    <w:name w:val="中等深浅底纹 1 - 强调文字颜色 1311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112">
    <w:name w:val="中等深浅底纹 1 - 强调文字颜色 131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12">
    <w:name w:val="中等深浅底纹 1 - 强调文字颜色 131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121">
    <w:name w:val="中等深浅底纹 1 - 强调文字颜色 1312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13">
    <w:name w:val="中等深浅底纹 1 - 强调文字颜色 131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Lines="0" w:beforeAutospacing="0" w:afterLines="0" w:afterAutospacing="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Lines="0" w:beforeAutospacing="0" w:afterLines="0" w:afterAutospacing="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2">
    <w:name w:val="中等深浅底纹 1 - 强调文字颜色 13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21">
    <w:name w:val="中等深浅底纹 1 - 强调文字颜色 132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211">
    <w:name w:val="中等深浅底纹 1 - 强调文字颜色 1321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22">
    <w:name w:val="中等深浅底纹 1 - 强调文字颜色 1322"/>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3">
    <w:name w:val="中等深浅底纹 1 - 强调文字颜色 133"/>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1-1331">
    <w:name w:val="中等深浅底纹 1 - 强调文字颜色 1331"/>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134">
    <w:name w:val="中等深浅底纹 1 - 强调文字颜色 134"/>
    <w:basedOn w:val="afff"/>
    <w:rsid w:val="009D36F2"/>
    <w:rPr>
      <w:rFonts w:ascii="Verdana" w:eastAsia="宋体" w:hAnsi="Verdana" w:cs="Arial"/>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table" w:customStyle="1" w:styleId="1-51">
    <w:name w:val="中等深浅底纹 1 - 强调文字颜色 51"/>
    <w:basedOn w:val="afff"/>
    <w:next w:val="1-5"/>
    <w:uiPriority w:val="63"/>
    <w:rsid w:val="009D36F2"/>
    <w:rPr>
      <w:rFonts w:ascii="Times New Roman" w:eastAsia="宋体" w:hAnsi="Times New Roman" w:cs="Times New Roman"/>
      <w:kern w:val="0"/>
      <w:sz w:val="20"/>
      <w:szCs w:val="20"/>
    </w:rPr>
    <w:tblPr>
      <w:tblStyleRowBandSize w:val="1"/>
      <w:tblStyleColBandSize w:val="1"/>
      <w:tblInd w:w="0" w:type="nil"/>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0" w:beforeAutospacing="0" w:afterLines="0" w:after="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0" w:beforeAutospacing="0" w:afterLines="0" w:after="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5">
    <w:name w:val="Medium Shading 1 Accent 5"/>
    <w:basedOn w:val="afff"/>
    <w:uiPriority w:val="63"/>
    <w:semiHidden/>
    <w:unhideWhenUsed/>
    <w:rsid w:val="009D36F2"/>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customStyle="1" w:styleId="1-511">
    <w:name w:val="中等深浅底纹 1 - 强调文字颜色 511"/>
    <w:basedOn w:val="afff"/>
    <w:next w:val="1-5"/>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111">
    <w:name w:val="中等深浅底纹 1 - 强调文字颜色 5111"/>
    <w:basedOn w:val="afff"/>
    <w:next w:val="1-5"/>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1111">
    <w:name w:val="中等深浅底纹 1 - 强调文字颜色 51111"/>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5112">
    <w:name w:val="中等深浅底纹 1 - 强调文字颜色 5112"/>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512">
    <w:name w:val="中等深浅底纹 1 - 强调文字颜色 512"/>
    <w:basedOn w:val="afff"/>
    <w:next w:val="1-5"/>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121">
    <w:name w:val="中等深浅底纹 1 - 强调文字颜色 5121"/>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513">
    <w:name w:val="中等深浅底纹 1 - 强调文字颜色 513"/>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Lines="0" w:beforeAutospacing="0" w:afterLines="0" w:afterAutospacing="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Lines="0" w:beforeAutospacing="0" w:afterLines="0" w:afterAutospacing="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52">
    <w:name w:val="中等深浅底纹 1 - 强调文字颜色 52"/>
    <w:basedOn w:val="afff"/>
    <w:next w:val="1-5"/>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21">
    <w:name w:val="中等深浅底纹 1 - 强调文字颜色 521"/>
    <w:basedOn w:val="afff"/>
    <w:next w:val="1-5"/>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211">
    <w:name w:val="中等深浅底纹 1 - 强调文字颜色 5211"/>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522">
    <w:name w:val="中等深浅底纹 1 - 强调文字颜色 522"/>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customStyle="1" w:styleId="1-53">
    <w:name w:val="中等深浅底纹 1 - 强调文字颜色 53"/>
    <w:basedOn w:val="afff"/>
    <w:next w:val="1-5"/>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customStyle="1" w:styleId="1-531">
    <w:name w:val="中等深浅底纹 1 - 强调文字颜色 531"/>
    <w:basedOn w:val="afff"/>
    <w:uiPriority w:val="63"/>
    <w:rsid w:val="009D36F2"/>
    <w:rPr>
      <w:rFonts w:ascii="Times New Roman" w:eastAsia="宋体" w:hAnsi="Times New Roman" w:cs="Times New Roman"/>
      <w:kern w:val="0"/>
      <w:sz w:val="20"/>
      <w:szCs w:val="20"/>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l2br w:val="nil"/>
          <w:tr2bl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l2br w:val="nil"/>
          <w:tr2bl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shd w:val="clear" w:color="auto" w:fill="D2EAF1"/>
      </w:tcPr>
    </w:tblStylePr>
  </w:style>
  <w:style w:type="table" w:styleId="1-3">
    <w:name w:val="Medium Shading 1 Accent 3"/>
    <w:basedOn w:val="afff"/>
    <w:uiPriority w:val="63"/>
    <w:semiHidden/>
    <w:unhideWhenUsed/>
    <w:rsid w:val="009D36F2"/>
    <w:pPr>
      <w:spacing w:after="120" w:line="276"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customStyle="1" w:styleId="2-51">
    <w:name w:val="中等深浅底纹 2 - 强调文字颜色 51"/>
    <w:basedOn w:val="afff"/>
    <w:next w:val="2-5"/>
    <w:rsid w:val="009D36F2"/>
    <w:rPr>
      <w:rFonts w:ascii="Verdana" w:eastAsia="宋体" w:hAnsi="Verdana" w:cs="Arial"/>
      <w:kern w:val="0"/>
      <w:sz w:val="20"/>
      <w:szCs w:val="20"/>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fff"/>
    <w:uiPriority w:val="64"/>
    <w:semiHidden/>
    <w:unhideWhenUsed/>
    <w:rsid w:val="009D36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511">
    <w:name w:val="中等深浅底纹 2 - 强调文字颜色 511"/>
    <w:basedOn w:val="afff"/>
    <w:next w:val="2-5"/>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111">
    <w:name w:val="中等深浅底纹 2 - 强调文字颜色 5111"/>
    <w:basedOn w:val="afff"/>
    <w:next w:val="2-5"/>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1111">
    <w:name w:val="中等深浅底纹 2 - 强调文字颜色 51111"/>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5112">
    <w:name w:val="中等深浅底纹 2 - 强调文字颜色 5112"/>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512">
    <w:name w:val="中等深浅底纹 2 - 强调文字颜色 512"/>
    <w:basedOn w:val="afff"/>
    <w:next w:val="2-5"/>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121">
    <w:name w:val="中等深浅底纹 2 - 强调文字颜色 5121"/>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513">
    <w:name w:val="中等深浅底纹 2 - 强调文字颜色 513"/>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Lines="0" w:beforeAutospacing="0" w:afterLines="0" w:afterAutospacing="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52">
    <w:name w:val="中等深浅底纹 2 - 强调文字颜色 52"/>
    <w:basedOn w:val="afff"/>
    <w:next w:val="2-5"/>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21">
    <w:name w:val="中等深浅底纹 2 - 强调文字颜色 521"/>
    <w:basedOn w:val="afff"/>
    <w:next w:val="2-5"/>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211">
    <w:name w:val="中等深浅底纹 2 - 强调文字颜色 5211"/>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522">
    <w:name w:val="中等深浅底纹 2 - 强调文字颜色 522"/>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53">
    <w:name w:val="中等深浅底纹 2 - 强调文字颜色 53"/>
    <w:basedOn w:val="afff"/>
    <w:next w:val="2-5"/>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531">
    <w:name w:val="中等深浅底纹 2 - 强调文字颜色 531"/>
    <w:basedOn w:val="afff"/>
    <w:rsid w:val="009D36F2"/>
    <w:rPr>
      <w:rFonts w:ascii="Verdana" w:eastAsia="宋体" w:hAnsi="Verdana" w:cs="Arial"/>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4BACC6"/>
      </w:tcPr>
    </w:tblStylePr>
    <w:tblStylePr w:type="lastCol">
      <w:rPr>
        <w:b/>
        <w:bCs/>
        <w:color w:val="FFFFFF"/>
      </w:rPr>
      <w:tblPr/>
      <w:tcPr>
        <w:tcBorders>
          <w:top w:val="nil"/>
          <w:left w:val="nil"/>
          <w:bottom w:val="nil"/>
          <w:right w:val="nil"/>
          <w:insideH w:val="nil"/>
          <w:insideV w:val="nil"/>
          <w:tl2br w:val="nil"/>
          <w:tr2bl w:val="nil"/>
        </w:tcBorders>
        <w:shd w:val="clear" w:color="auto" w:fill="4BACC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61">
    <w:name w:val="中等深浅底纹 2 - 强调文字颜色 61"/>
    <w:basedOn w:val="afff"/>
    <w:next w:val="2-6"/>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fff"/>
    <w:uiPriority w:val="64"/>
    <w:semiHidden/>
    <w:unhideWhenUsed/>
    <w:rsid w:val="009D36F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611">
    <w:name w:val="中等深浅底纹 2 - 强调文字颜色 611"/>
    <w:basedOn w:val="afff"/>
    <w:next w:val="2-6"/>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6111">
    <w:name w:val="中等深浅底纹 2 - 强调文字颜色 6111"/>
    <w:basedOn w:val="afff"/>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612">
    <w:name w:val="中等深浅底纹 2 - 强调文字颜色 612"/>
    <w:basedOn w:val="afff"/>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62">
    <w:name w:val="中等深浅底纹 2 - 强调文字颜色 62"/>
    <w:basedOn w:val="afff"/>
    <w:next w:val="2-6"/>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2-621">
    <w:name w:val="中等深浅底纹 2 - 强调文字颜色 621"/>
    <w:basedOn w:val="afff"/>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610">
    <w:name w:val="中等深浅底纹 2 - 着色 61"/>
    <w:basedOn w:val="afff"/>
    <w:uiPriority w:val="64"/>
    <w:rsid w:val="009D36F2"/>
    <w:rPr>
      <w:rFonts w:ascii="Times New Roman" w:eastAsia="宋体" w:hAnsi="Times New Roman" w:cs="Times New Roman"/>
      <w:kern w:val="0"/>
      <w:sz w:val="20"/>
      <w:szCs w:val="20"/>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l2br w:val="nil"/>
          <w:tr2bl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l2br w:val="nil"/>
          <w:tr2bl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l2br w:val="nil"/>
          <w:tr2bl w:val="nil"/>
        </w:tcBorders>
        <w:shd w:val="clear" w:color="auto" w:fill="F79646"/>
      </w:tcPr>
    </w:tblStylePr>
    <w:tblStylePr w:type="lastCol">
      <w:rPr>
        <w:b/>
        <w:bCs/>
        <w:color w:val="FFFFFF"/>
      </w:rPr>
      <w:tblPr/>
      <w:tcPr>
        <w:tcBorders>
          <w:top w:val="nil"/>
          <w:left w:val="nil"/>
          <w:bottom w:val="nil"/>
          <w:right w:val="nil"/>
          <w:insideH w:val="nil"/>
          <w:insideV w:val="nil"/>
          <w:tl2br w:val="nil"/>
          <w:tr2bl w:val="nil"/>
        </w:tcBorders>
        <w:shd w:val="clear" w:color="auto" w:fill="F79646"/>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l2br w:val="nil"/>
          <w:tr2bl w:val="nil"/>
        </w:tcBorders>
      </w:tcPr>
    </w:tblStylePr>
    <w:tblStylePr w:type="nwCell">
      <w:rPr>
        <w:color w:val="FFFFFF"/>
      </w:rPr>
      <w:tblPr/>
      <w:tcPr>
        <w:tcBorders>
          <w:top w:val="single" w:sz="18" w:space="0" w:color="auto"/>
          <w:left w:val="nil"/>
          <w:bottom w:val="single" w:sz="18" w:space="0" w:color="auto"/>
          <w:right w:val="nil"/>
          <w:insideH w:val="nil"/>
          <w:insideV w:val="nil"/>
          <w:tl2br w:val="nil"/>
          <w:tr2bl w:val="nil"/>
        </w:tcBorders>
      </w:tcPr>
    </w:tblStylePr>
  </w:style>
  <w:style w:type="table" w:customStyle="1" w:styleId="2-620">
    <w:name w:val="中等深浅底纹 2 - 着色 62"/>
    <w:basedOn w:val="afff"/>
    <w:uiPriority w:val="64"/>
    <w:rsid w:val="009D36F2"/>
    <w:rPr>
      <w:rFonts w:ascii="Times New Roman" w:eastAsia="宋体" w:hAnsi="Times New Roman" w:cs="Times New Roman"/>
      <w:kern w:val="0"/>
      <w:sz w:val="20"/>
      <w:szCs w:val="20"/>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510">
    <w:name w:val="中等深浅列表 1 - 强调文字颜色 51"/>
    <w:basedOn w:val="afff"/>
    <w:next w:val="1-50"/>
    <w:rsid w:val="009D36F2"/>
    <w:rPr>
      <w:rFonts w:ascii="Verdana" w:eastAsia="宋体" w:hAnsi="Verdana" w:cs="Arial"/>
      <w:color w:val="000000"/>
      <w:kern w:val="0"/>
      <w:sz w:val="20"/>
      <w:szCs w:val="20"/>
    </w:rPr>
    <w:tblPr>
      <w:tblStyleRowBandSize w:val="1"/>
      <w:tblStyleColBandSize w:val="1"/>
      <w:tblInd w:w="0" w:type="nil"/>
      <w:tblBorders>
        <w:top w:val="single" w:sz="8" w:space="0" w:color="4BACC6"/>
        <w:bottom w:val="single" w:sz="8" w:space="0" w:color="4BACC6"/>
      </w:tblBorders>
    </w:tblPr>
    <w:tblStylePr w:type="firstRow">
      <w:rPr>
        <w:rFonts w:ascii="Calibri Light" w:eastAsia="宋体" w:hAnsi="Calibri Light"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1-50">
    <w:name w:val="Medium List 1 Accent 5"/>
    <w:basedOn w:val="afff"/>
    <w:uiPriority w:val="65"/>
    <w:semiHidden/>
    <w:unhideWhenUsed/>
    <w:rsid w:val="009D36F2"/>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customStyle="1" w:styleId="1-5110">
    <w:name w:val="中等深浅列表 1 - 强调文字颜色 511"/>
    <w:basedOn w:val="afff"/>
    <w:next w:val="1-50"/>
    <w:rsid w:val="009D36F2"/>
    <w:rPr>
      <w:rFonts w:ascii="Verdana" w:eastAsia="宋体" w:hAnsi="Verdana" w:cs="Arial"/>
      <w:color w:val="000000"/>
      <w:kern w:val="0"/>
      <w:sz w:val="20"/>
      <w:szCs w:val="20"/>
    </w:rPr>
    <w:tblPr>
      <w:tblStyleRowBandSize w:val="1"/>
      <w:tblStyleColBandSize w:val="1"/>
      <w:tblBorders>
        <w:top w:val="single" w:sz="8" w:space="0" w:color="4BACC6"/>
        <w:bottom w:val="single" w:sz="8" w:space="0" w:color="4BACC6"/>
      </w:tblBorders>
    </w:tblPr>
    <w:tblStylePr w:type="firstRow">
      <w:rPr>
        <w:rFonts w:ascii="Futura Bk" w:eastAsia="宋体" w:hAnsi="Futura Bk" w:cs="Times New Roman" w:hint="default"/>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customStyle="1" w:styleId="1-51110">
    <w:name w:val="中等深浅列表 1 - 强调文字颜色 5111"/>
    <w:basedOn w:val="afff"/>
    <w:rsid w:val="009D36F2"/>
    <w:rPr>
      <w:rFonts w:ascii="Verdana" w:eastAsia="宋体" w:hAnsi="Verdana" w:cs="Arial"/>
      <w:color w:val="000000"/>
      <w:kern w:val="0"/>
      <w:sz w:val="20"/>
      <w:szCs w:val="20"/>
    </w:rPr>
    <w:tblPr>
      <w:tblStyleRowBandSize w:val="1"/>
      <w:tblStyleColBandSize w:val="1"/>
      <w:tblBorders>
        <w:top w:val="single" w:sz="8" w:space="0" w:color="4BACC6"/>
        <w:bottom w:val="single" w:sz="8" w:space="0" w:color="4BACC6"/>
      </w:tblBorders>
    </w:tblPr>
    <w:tblStylePr w:type="firstRow">
      <w:rPr>
        <w:rFonts w:ascii="Tahoma" w:eastAsia="宋体" w:hAnsi="Tahoma" w:cs="Times New Roman" w:hint="default"/>
      </w:rPr>
      <w:tblPr/>
      <w:tcPr>
        <w:tcBorders>
          <w:top w:val="nil"/>
          <w:left w:val="nil"/>
          <w:bottom w:val="single" w:sz="8" w:space="0" w:color="4BACC6"/>
          <w:right w:val="nil"/>
          <w:insideH w:val="nil"/>
          <w:insideV w:val="nil"/>
          <w:tl2br w:val="nil"/>
          <w:tr2bl w:val="nil"/>
        </w:tcBorders>
      </w:tcPr>
    </w:tblStylePr>
    <w:tblStylePr w:type="lastRow">
      <w:rPr>
        <w:b/>
        <w:bCs/>
        <w:color w:val="1F497D"/>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Pr/>
      <w:tcPr>
        <w:tcBorders>
          <w:top w:val="single" w:sz="8" w:space="0" w:color="4BACC6"/>
          <w:left w:val="nil"/>
          <w:bottom w:val="single" w:sz="8" w:space="0" w:color="4BACC6"/>
          <w:right w:val="nil"/>
          <w:insideH w:val="nil"/>
          <w:insideV w:val="nil"/>
          <w:tl2br w:val="nil"/>
          <w:tr2bl w:val="nil"/>
        </w:tcBorders>
      </w:tcPr>
    </w:tblStylePr>
    <w:tblStylePr w:type="band1Vert">
      <w:tblPr/>
      <w:tcPr>
        <w:shd w:val="clear" w:color="auto" w:fill="D2EAF1"/>
      </w:tcPr>
    </w:tblStylePr>
    <w:tblStylePr w:type="band1Horz">
      <w:tblPr/>
      <w:tcPr>
        <w:shd w:val="clear" w:color="auto" w:fill="D2EAF1"/>
      </w:tcPr>
    </w:tblStylePr>
  </w:style>
  <w:style w:type="table" w:customStyle="1" w:styleId="1-5120">
    <w:name w:val="中等深浅列表 1 - 强调文字颜色 512"/>
    <w:basedOn w:val="afff"/>
    <w:rsid w:val="009D36F2"/>
    <w:rPr>
      <w:rFonts w:ascii="Verdana" w:eastAsia="宋体" w:hAnsi="Verdana" w:cs="Arial"/>
      <w:color w:val="000000"/>
      <w:kern w:val="0"/>
      <w:sz w:val="20"/>
      <w:szCs w:val="20"/>
    </w:rPr>
    <w:tblPr>
      <w:tblStyleRowBandSize w:val="1"/>
      <w:tblStyleColBandSize w:val="1"/>
      <w:tblBorders>
        <w:top w:val="single" w:sz="8" w:space="0" w:color="4BACC6"/>
        <w:bottom w:val="single" w:sz="8" w:space="0" w:color="4BACC6"/>
      </w:tblBorders>
    </w:tblPr>
    <w:tblStylePr w:type="firstRow">
      <w:rPr>
        <w:rFonts w:ascii="Calibri Light" w:eastAsia="宋体" w:hAnsi="Calibri Light" w:cs="Times New Roman" w:hint="default"/>
      </w:rPr>
      <w:tblPr/>
      <w:tcPr>
        <w:tcBorders>
          <w:top w:val="nil"/>
          <w:left w:val="nil"/>
          <w:bottom w:val="single" w:sz="8" w:space="0" w:color="4BACC6"/>
          <w:right w:val="nil"/>
          <w:insideH w:val="nil"/>
          <w:insideV w:val="nil"/>
          <w:tl2br w:val="nil"/>
          <w:tr2bl w:val="nil"/>
        </w:tcBorders>
      </w:tcPr>
    </w:tblStylePr>
    <w:tblStylePr w:type="lastRow">
      <w:rPr>
        <w:b/>
        <w:bCs/>
        <w:color w:val="1F497D"/>
      </w:rPr>
      <w:tblPr/>
      <w:tcPr>
        <w:tcBorders>
          <w:top w:val="single" w:sz="8" w:space="0" w:color="4BACC6"/>
          <w:left w:val="nil"/>
          <w:bottom w:val="single" w:sz="8" w:space="0" w:color="4BACC6"/>
          <w:right w:val="nil"/>
          <w:insideH w:val="nil"/>
          <w:insideV w:val="nil"/>
          <w:tl2br w:val="nil"/>
          <w:tr2bl w:val="nil"/>
        </w:tcBorders>
      </w:tcPr>
    </w:tblStylePr>
    <w:tblStylePr w:type="firstCol">
      <w:rPr>
        <w:b/>
        <w:bCs/>
      </w:rPr>
    </w:tblStylePr>
    <w:tblStylePr w:type="lastCol">
      <w:rPr>
        <w:b/>
        <w:bCs/>
      </w:rPr>
      <w:tblPr/>
      <w:tcPr>
        <w:tcBorders>
          <w:top w:val="single" w:sz="8" w:space="0" w:color="4BACC6"/>
          <w:left w:val="nil"/>
          <w:bottom w:val="single" w:sz="8" w:space="0" w:color="4BACC6"/>
          <w:right w:val="nil"/>
          <w:insideH w:val="nil"/>
          <w:insideV w:val="nil"/>
          <w:tl2br w:val="nil"/>
          <w:tr2bl w:val="nil"/>
        </w:tcBorders>
      </w:tcPr>
    </w:tblStylePr>
    <w:tblStylePr w:type="band1Vert">
      <w:tblPr/>
      <w:tcPr>
        <w:shd w:val="clear" w:color="auto" w:fill="D2EAF1"/>
      </w:tcPr>
    </w:tblStylePr>
    <w:tblStylePr w:type="band1Horz">
      <w:tblPr/>
      <w:tcPr>
        <w:shd w:val="clear" w:color="auto" w:fill="D2EAF1"/>
      </w:tcPr>
    </w:tblStylePr>
  </w:style>
  <w:style w:type="table" w:customStyle="1" w:styleId="1-61">
    <w:name w:val="中等深浅列表 1 - 强调文字颜色 61"/>
    <w:basedOn w:val="afff"/>
    <w:next w:val="1-6"/>
    <w:rsid w:val="009D36F2"/>
    <w:rPr>
      <w:rFonts w:ascii="Verdana" w:eastAsia="宋体" w:hAnsi="Verdana" w:cs="Arial"/>
      <w:color w:val="000000"/>
      <w:kern w:val="0"/>
      <w:sz w:val="20"/>
      <w:szCs w:val="20"/>
    </w:rPr>
    <w:tblPr>
      <w:tblStyleRowBandSize w:val="1"/>
      <w:tblStyleColBandSize w:val="1"/>
      <w:tblInd w:w="0" w:type="nil"/>
      <w:tblBorders>
        <w:top w:val="single" w:sz="8" w:space="0" w:color="F79646"/>
        <w:bottom w:val="single" w:sz="8" w:space="0" w:color="F79646"/>
      </w:tblBorders>
    </w:tblPr>
    <w:tblStylePr w:type="firstRow">
      <w:rPr>
        <w:rFonts w:ascii="Calibri Light" w:eastAsia="宋体" w:hAnsi="Calibri Light"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1-6">
    <w:name w:val="Medium List 1 Accent 6"/>
    <w:basedOn w:val="afff"/>
    <w:uiPriority w:val="65"/>
    <w:semiHidden/>
    <w:unhideWhenUsed/>
    <w:rsid w:val="009D36F2"/>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customStyle="1" w:styleId="1-611">
    <w:name w:val="中等深浅列表 1 - 强调文字颜色 611"/>
    <w:basedOn w:val="afff"/>
    <w:next w:val="1-6"/>
    <w:rsid w:val="009D36F2"/>
    <w:rPr>
      <w:rFonts w:ascii="Verdana" w:eastAsia="宋体" w:hAnsi="Verdana" w:cs="Arial"/>
      <w:color w:val="000000"/>
      <w:kern w:val="0"/>
      <w:sz w:val="20"/>
      <w:szCs w:val="20"/>
    </w:rPr>
    <w:tblPr>
      <w:tblStyleRowBandSize w:val="1"/>
      <w:tblStyleColBandSize w:val="1"/>
      <w:tblBorders>
        <w:top w:val="single" w:sz="8" w:space="0" w:color="F79646"/>
        <w:bottom w:val="single" w:sz="8" w:space="0" w:color="F79646"/>
      </w:tblBorders>
    </w:tblPr>
    <w:tblStylePr w:type="firstRow">
      <w:rPr>
        <w:rFonts w:ascii="Futura Bk" w:eastAsia="宋体" w:hAnsi="Futura Bk" w:cs="Times New Roman" w:hint="default"/>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1-6111">
    <w:name w:val="中等深浅列表 1 - 强调文字颜色 6111"/>
    <w:basedOn w:val="afff"/>
    <w:rsid w:val="009D36F2"/>
    <w:rPr>
      <w:rFonts w:ascii="Verdana" w:eastAsia="宋体" w:hAnsi="Verdana" w:cs="Arial"/>
      <w:color w:val="000000"/>
      <w:kern w:val="0"/>
      <w:sz w:val="20"/>
      <w:szCs w:val="20"/>
    </w:rPr>
    <w:tblPr>
      <w:tblStyleRowBandSize w:val="1"/>
      <w:tblStyleColBandSize w:val="1"/>
      <w:tblBorders>
        <w:top w:val="single" w:sz="8" w:space="0" w:color="F79646"/>
        <w:bottom w:val="single" w:sz="8" w:space="0" w:color="F79646"/>
      </w:tblBorders>
    </w:tblPr>
    <w:tblStylePr w:type="firstRow">
      <w:rPr>
        <w:rFonts w:ascii="Tahoma" w:eastAsia="宋体" w:hAnsi="Tahoma" w:cs="Times New Roman" w:hint="default"/>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table" w:customStyle="1" w:styleId="1-612">
    <w:name w:val="中等深浅列表 1 - 强调文字颜色 612"/>
    <w:basedOn w:val="afff"/>
    <w:rsid w:val="009D36F2"/>
    <w:rPr>
      <w:rFonts w:ascii="Verdana" w:eastAsia="宋体" w:hAnsi="Verdana" w:cs="Arial"/>
      <w:color w:val="000000"/>
      <w:kern w:val="0"/>
      <w:sz w:val="20"/>
      <w:szCs w:val="20"/>
    </w:rPr>
    <w:tblPr>
      <w:tblStyleRowBandSize w:val="1"/>
      <w:tblStyleColBandSize w:val="1"/>
      <w:tblBorders>
        <w:top w:val="single" w:sz="8" w:space="0" w:color="F79646"/>
        <w:bottom w:val="single" w:sz="8" w:space="0" w:color="F79646"/>
      </w:tblBorders>
    </w:tblPr>
    <w:tblStylePr w:type="firstRow">
      <w:rPr>
        <w:rFonts w:ascii="Calibri Light" w:eastAsia="宋体" w:hAnsi="Calibri Light" w:cs="Times New Roman" w:hint="default"/>
      </w:rPr>
      <w:tblPr/>
      <w:tcPr>
        <w:tcBorders>
          <w:top w:val="nil"/>
          <w:left w:val="nil"/>
          <w:bottom w:val="single" w:sz="8" w:space="0" w:color="F79646"/>
          <w:right w:val="nil"/>
          <w:insideH w:val="nil"/>
          <w:insideV w:val="nil"/>
          <w:tl2br w:val="nil"/>
          <w:tr2bl w:val="nil"/>
        </w:tcBorders>
      </w:tcPr>
    </w:tblStylePr>
    <w:tblStylePr w:type="lastRow">
      <w:rPr>
        <w:b/>
        <w:bCs/>
        <w:color w:val="1F497D"/>
      </w:rPr>
      <w:tblPr/>
      <w:tcPr>
        <w:tcBorders>
          <w:top w:val="single" w:sz="8" w:space="0" w:color="F79646"/>
          <w:left w:val="nil"/>
          <w:bottom w:val="single" w:sz="8" w:space="0" w:color="F79646"/>
          <w:right w:val="nil"/>
          <w:insideH w:val="nil"/>
          <w:insideV w:val="nil"/>
          <w:tl2br w:val="nil"/>
          <w:tr2bl w:val="nil"/>
        </w:tcBorders>
      </w:tcPr>
    </w:tblStylePr>
    <w:tblStylePr w:type="firstCol">
      <w:rPr>
        <w:b/>
        <w:bCs/>
      </w:rPr>
    </w:tblStylePr>
    <w:tblStylePr w:type="lastCol">
      <w:rPr>
        <w:b/>
        <w:bCs/>
      </w:rPr>
      <w:tblPr/>
      <w:tcPr>
        <w:tcBorders>
          <w:top w:val="single" w:sz="8" w:space="0" w:color="F79646"/>
          <w:left w:val="nil"/>
          <w:bottom w:val="single" w:sz="8" w:space="0" w:color="F79646"/>
          <w:right w:val="nil"/>
          <w:insideH w:val="nil"/>
          <w:insideV w:val="nil"/>
          <w:tl2br w:val="nil"/>
          <w:tr2bl w:val="nil"/>
        </w:tcBorders>
      </w:tcPr>
    </w:tblStylePr>
    <w:tblStylePr w:type="band1Vert">
      <w:tblPr/>
      <w:tcPr>
        <w:shd w:val="clear" w:color="auto" w:fill="FDE4D0"/>
      </w:tcPr>
    </w:tblStylePr>
    <w:tblStylePr w:type="band1Horz">
      <w:tblPr/>
      <w:tcPr>
        <w:shd w:val="clear" w:color="auto" w:fill="FDE4D0"/>
      </w:tcPr>
    </w:tblStylePr>
  </w:style>
  <w:style w:type="paragraph" w:customStyle="1" w:styleId="21a">
    <w:name w:val="中等深浅网格 21"/>
    <w:qFormat/>
    <w:rsid w:val="009D36F2"/>
    <w:pPr>
      <w:widowControl w:val="0"/>
    </w:pPr>
    <w:rPr>
      <w:rFonts w:ascii="Calibri" w:eastAsia="宋体" w:hAnsi="Calibri" w:cs="Times New Roman"/>
    </w:rPr>
  </w:style>
  <w:style w:type="paragraph" w:customStyle="1" w:styleId="22a">
    <w:name w:val="中等深浅网格 22"/>
    <w:qFormat/>
    <w:rsid w:val="009D36F2"/>
    <w:pPr>
      <w:widowControl w:val="0"/>
    </w:pPr>
    <w:rPr>
      <w:rFonts w:ascii="Calibri" w:eastAsia="宋体" w:hAnsi="Calibri" w:cs="Times New Roman"/>
    </w:rPr>
  </w:style>
  <w:style w:type="table" w:customStyle="1" w:styleId="3-21">
    <w:name w:val="中等深浅网格 3 - 强调文字颜色 21"/>
    <w:basedOn w:val="afff"/>
    <w:next w:val="3-2"/>
    <w:uiPriority w:val="69"/>
    <w:rsid w:val="009D36F2"/>
    <w:rPr>
      <w:rFonts w:ascii="Times New Roman" w:eastAsia="宋体" w:hAnsi="Times New Roman" w:cs="Times New Roman"/>
      <w:kern w:val="0"/>
      <w:sz w:val="20"/>
      <w:szCs w:val="20"/>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3-2">
    <w:name w:val="Medium Grid 3 Accent 2"/>
    <w:basedOn w:val="afff"/>
    <w:uiPriority w:val="69"/>
    <w:semiHidden/>
    <w:unhideWhenUsed/>
    <w:rsid w:val="009D36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customStyle="1" w:styleId="3-211">
    <w:name w:val="中等深浅网格 3 - 强调文字颜色 211"/>
    <w:basedOn w:val="afff"/>
    <w:next w:val="3-2"/>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customStyle="1" w:styleId="3-2111">
    <w:name w:val="中等深浅网格 3 - 强调文字颜色 2111"/>
    <w:basedOn w:val="afff"/>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style>
  <w:style w:type="table" w:customStyle="1" w:styleId="3-212">
    <w:name w:val="中等深浅网格 3 - 强调文字颜色 212"/>
    <w:basedOn w:val="afff"/>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C0504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DFA7A6"/>
      </w:tcPr>
    </w:tblStylePr>
  </w:style>
  <w:style w:type="table" w:customStyle="1" w:styleId="3-31">
    <w:name w:val="中等深浅网格 3 - 强调文字颜色 31"/>
    <w:basedOn w:val="afff"/>
    <w:next w:val="3-3"/>
    <w:uiPriority w:val="69"/>
    <w:rsid w:val="009D36F2"/>
    <w:rPr>
      <w:rFonts w:ascii="Times New Roman" w:eastAsia="宋体" w:hAnsi="Times New Roman" w:cs="Times New Roman"/>
      <w:kern w:val="0"/>
      <w:sz w:val="20"/>
      <w:szCs w:val="20"/>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3-3">
    <w:name w:val="Medium Grid 3 Accent 3"/>
    <w:basedOn w:val="afff"/>
    <w:uiPriority w:val="69"/>
    <w:semiHidden/>
    <w:unhideWhenUsed/>
    <w:rsid w:val="009D36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customStyle="1" w:styleId="3-311">
    <w:name w:val="中等深浅网格 3 - 强调文字颜色 311"/>
    <w:basedOn w:val="afff"/>
    <w:next w:val="3-3"/>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customStyle="1" w:styleId="3-3111">
    <w:name w:val="中等深浅网格 3 - 强调文字颜色 3111"/>
    <w:basedOn w:val="afff"/>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9BBB59"/>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style>
  <w:style w:type="table" w:customStyle="1" w:styleId="3-312">
    <w:name w:val="中等深浅网格 3 - 强调文字颜色 312"/>
    <w:basedOn w:val="afff"/>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9BBB59"/>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CDDDAC"/>
      </w:tcPr>
    </w:tblStylePr>
  </w:style>
  <w:style w:type="table" w:customStyle="1" w:styleId="3-51">
    <w:name w:val="中等深浅网格 3 - 强调文字颜色 51"/>
    <w:basedOn w:val="afff"/>
    <w:next w:val="3-5"/>
    <w:rsid w:val="009D36F2"/>
    <w:rPr>
      <w:rFonts w:ascii="Verdana" w:eastAsia="宋体" w:hAnsi="Verdana" w:cs="Arial"/>
      <w:kern w:val="0"/>
      <w:sz w:val="20"/>
      <w:szCs w:val="20"/>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3-5">
    <w:name w:val="Medium Grid 3 Accent 5"/>
    <w:basedOn w:val="afff"/>
    <w:uiPriority w:val="69"/>
    <w:semiHidden/>
    <w:unhideWhenUsed/>
    <w:rsid w:val="009D36F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customStyle="1" w:styleId="3-511">
    <w:name w:val="中等深浅网格 3 - 强调文字颜色 511"/>
    <w:basedOn w:val="afff"/>
    <w:next w:val="3-5"/>
    <w:rsid w:val="009D36F2"/>
    <w:rPr>
      <w:rFonts w:ascii="Verdana" w:eastAsia="宋体" w:hAnsi="Verdana" w:cs="Arial"/>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3-5111">
    <w:name w:val="中等深浅网格 3 - 强调文字颜色 5111"/>
    <w:basedOn w:val="afff"/>
    <w:rsid w:val="009D36F2"/>
    <w:rPr>
      <w:rFonts w:ascii="Verdana" w:eastAsia="宋体" w:hAnsi="Verdana" w:cs="Arial"/>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4BACC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style>
  <w:style w:type="table" w:customStyle="1" w:styleId="3-512">
    <w:name w:val="中等深浅网格 3 - 强调文字颜色 512"/>
    <w:basedOn w:val="afff"/>
    <w:rsid w:val="009D36F2"/>
    <w:rPr>
      <w:rFonts w:ascii="Verdana" w:eastAsia="宋体" w:hAnsi="Verdana" w:cs="Arial"/>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4BACC6"/>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5D5E2"/>
      </w:tcPr>
    </w:tblStylePr>
  </w:style>
  <w:style w:type="table" w:styleId="3-1">
    <w:name w:val="Medium Grid 3 Accent 1"/>
    <w:basedOn w:val="afff"/>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customStyle="1" w:styleId="3-11">
    <w:name w:val="中等深浅网格 3 - 着色 11"/>
    <w:basedOn w:val="afff"/>
    <w:uiPriority w:val="69"/>
    <w:rsid w:val="009D36F2"/>
    <w:rPr>
      <w:rFonts w:ascii="Times New Roman" w:eastAsia="宋体" w:hAnsi="Times New Roman" w:cs="Times New Roman"/>
      <w:kern w:val="0"/>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nil"/>
          <w:tl2br w:val="nil"/>
          <w:tr2bl w:val="nil"/>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nil"/>
          <w:tl2br w:val="nil"/>
          <w:tr2bl w:val="nil"/>
        </w:tcBorders>
        <w:shd w:val="clear" w:color="auto" w:fill="4F81BD"/>
      </w:tcPr>
    </w:tblStylePr>
    <w:tblStylePr w:type="firstCol">
      <w:rPr>
        <w:b/>
        <w:bCs/>
        <w:i w:val="0"/>
        <w:iCs w:val="0"/>
        <w:color w:val="FFFFFF"/>
      </w:rPr>
      <w:tblPr/>
      <w:tcPr>
        <w:tcBorders>
          <w:top w:val="nil"/>
          <w:left w:val="single" w:sz="8" w:space="0" w:color="FFFFFF"/>
          <w:bottom w:val="nil"/>
          <w:right w:val="single" w:sz="24" w:space="0" w:color="FFFFFF"/>
          <w:insideH w:val="nil"/>
          <w:insideV w:val="nil"/>
          <w:tl2br w:val="nil"/>
          <w:tr2bl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l2br w:val="nil"/>
          <w:tr2bl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nil"/>
          <w:insideV w:val="nil"/>
          <w:tl2br w:val="nil"/>
          <w:tr2bl w:val="nil"/>
        </w:tcBorders>
        <w:shd w:val="clear" w:color="auto" w:fill="A7BFDE"/>
      </w:tcPr>
    </w:tblStylePr>
  </w:style>
  <w:style w:type="table" w:customStyle="1" w:styleId="3-12">
    <w:name w:val="中等深浅网格 3 - 着色 12"/>
    <w:basedOn w:val="afff"/>
    <w:uiPriority w:val="69"/>
    <w:rsid w:val="009D36F2"/>
    <w:rPr>
      <w:rFonts w:ascii="Times New Roman" w:eastAsia="宋体" w:hAnsi="Times New Roman" w:cs="Times New Roman"/>
      <w:kern w:val="0"/>
      <w:sz w:val="20"/>
      <w:szCs w:val="20"/>
    </w:rPr>
    <w:tblPr>
      <w:tblStyleRowBandSize w:val="1"/>
      <w:tblStyleColBandSize w:val="1"/>
      <w:tblInd w:w="0" w:type="nil"/>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customStyle="1" w:styleId="affffffffffffffffffff4">
    <w:name w:val="终结线"/>
    <w:basedOn w:val="affd"/>
    <w:qFormat/>
    <w:rsid w:val="009D36F2"/>
    <w:pPr>
      <w:framePr w:hSpace="181" w:vSpace="181" w:wrap="around" w:vAnchor="text" w:hAnchor="margin" w:xAlign="center" w:y="285"/>
    </w:pPr>
    <w:rPr>
      <w:rFonts w:ascii="Times New Roman" w:eastAsia="宋体" w:hAnsi="Times New Roman" w:cs="Times New Roman"/>
      <w:szCs w:val="24"/>
    </w:rPr>
  </w:style>
  <w:style w:type="paragraph" w:customStyle="1" w:styleId="aff8">
    <w:name w:val="注："/>
    <w:next w:val="affff5"/>
    <w:link w:val="Char1fd"/>
    <w:qFormat/>
    <w:rsid w:val="009D36F2"/>
    <w:pPr>
      <w:widowControl w:val="0"/>
      <w:numPr>
        <w:numId w:val="119"/>
      </w:numPr>
      <w:autoSpaceDE w:val="0"/>
      <w:autoSpaceDN w:val="0"/>
      <w:jc w:val="both"/>
    </w:pPr>
    <w:rPr>
      <w:rFonts w:ascii="宋体"/>
      <w:kern w:val="0"/>
      <w:sz w:val="18"/>
      <w:szCs w:val="18"/>
    </w:rPr>
  </w:style>
  <w:style w:type="character" w:customStyle="1" w:styleId="Char1fd">
    <w:name w:val="注： Char1"/>
    <w:link w:val="aff8"/>
    <w:locked/>
    <w:rsid w:val="009D36F2"/>
    <w:rPr>
      <w:rFonts w:ascii="宋体"/>
      <w:kern w:val="0"/>
      <w:sz w:val="18"/>
      <w:szCs w:val="18"/>
    </w:rPr>
  </w:style>
  <w:style w:type="paragraph" w:customStyle="1" w:styleId="affffffffffffffffffff5">
    <w:name w:val="注：（正文）"/>
    <w:basedOn w:val="aff8"/>
    <w:next w:val="affff5"/>
    <w:qFormat/>
    <w:rsid w:val="009D36F2"/>
  </w:style>
  <w:style w:type="paragraph" w:customStyle="1" w:styleId="a8">
    <w:name w:val="注×："/>
    <w:qFormat/>
    <w:rsid w:val="009D36F2"/>
    <w:pPr>
      <w:widowControl w:val="0"/>
      <w:numPr>
        <w:numId w:val="120"/>
      </w:numPr>
      <w:autoSpaceDE w:val="0"/>
      <w:autoSpaceDN w:val="0"/>
      <w:jc w:val="both"/>
    </w:pPr>
    <w:rPr>
      <w:rFonts w:ascii="宋体" w:eastAsia="宋体" w:hAnsi="Times New Roman" w:cs="Times New Roman"/>
      <w:kern w:val="0"/>
      <w:sz w:val="18"/>
      <w:szCs w:val="18"/>
    </w:rPr>
  </w:style>
  <w:style w:type="paragraph" w:customStyle="1" w:styleId="ae">
    <w:name w:val="注×：（正文）"/>
    <w:qFormat/>
    <w:rsid w:val="009D36F2"/>
    <w:pPr>
      <w:numPr>
        <w:numId w:val="121"/>
      </w:numPr>
      <w:jc w:val="both"/>
    </w:pPr>
    <w:rPr>
      <w:rFonts w:ascii="宋体" w:eastAsia="宋体" w:hAnsi="Times New Roman" w:cs="Times New Roman"/>
      <w:kern w:val="0"/>
      <w:sz w:val="18"/>
      <w:szCs w:val="18"/>
    </w:rPr>
  </w:style>
  <w:style w:type="paragraph" w:customStyle="1" w:styleId="affffffffffffffffffff6">
    <w:name w:val="注示头"/>
    <w:basedOn w:val="affd"/>
    <w:qFormat/>
    <w:rsid w:val="009D36F2"/>
    <w:pPr>
      <w:pBdr>
        <w:top w:val="single" w:sz="4" w:space="1" w:color="000000"/>
      </w:pBdr>
      <w:autoSpaceDE w:val="0"/>
      <w:autoSpaceDN w:val="0"/>
      <w:adjustRightInd w:val="0"/>
      <w:spacing w:line="360" w:lineRule="auto"/>
    </w:pPr>
    <w:rPr>
      <w:rFonts w:ascii="Arial" w:eastAsia="黑体" w:hAnsi="Arial" w:cs="Times New Roman"/>
      <w:snapToGrid w:val="0"/>
      <w:kern w:val="0"/>
      <w:sz w:val="18"/>
    </w:rPr>
  </w:style>
  <w:style w:type="paragraph" w:customStyle="1" w:styleId="affffffffffffffffffff7">
    <w:name w:val="注示文本"/>
    <w:basedOn w:val="affd"/>
    <w:qFormat/>
    <w:rsid w:val="009D36F2"/>
    <w:pPr>
      <w:pBdr>
        <w:bottom w:val="single" w:sz="4" w:space="1" w:color="000000"/>
      </w:pBdr>
      <w:autoSpaceDE w:val="0"/>
      <w:autoSpaceDN w:val="0"/>
      <w:adjustRightInd w:val="0"/>
      <w:spacing w:line="360" w:lineRule="auto"/>
      <w:ind w:firstLine="360"/>
    </w:pPr>
    <w:rPr>
      <w:rFonts w:ascii="Arial" w:eastAsia="楷体_GB2312" w:hAnsi="Arial" w:cs="Times New Roman"/>
      <w:snapToGrid w:val="0"/>
      <w:kern w:val="0"/>
      <w:sz w:val="18"/>
      <w:szCs w:val="18"/>
    </w:rPr>
  </w:style>
  <w:style w:type="character" w:customStyle="1" w:styleId="Char1fe">
    <w:name w:val="注释标题 Char1"/>
    <w:aliases w:val="图片 Char1"/>
    <w:basedOn w:val="affe"/>
    <w:semiHidden/>
    <w:rsid w:val="009D36F2"/>
    <w:rPr>
      <w:rFonts w:ascii="Times New Roman" w:eastAsia="宋体" w:hAnsi="Times New Roman" w:cs="Times New Roman"/>
      <w:sz w:val="20"/>
      <w:szCs w:val="20"/>
    </w:rPr>
  </w:style>
  <w:style w:type="paragraph" w:styleId="affffffffffffffffffff8">
    <w:name w:val="Note Heading"/>
    <w:aliases w:val="图片"/>
    <w:basedOn w:val="affd"/>
    <w:next w:val="affd"/>
    <w:link w:val="Charffff2"/>
    <w:qFormat/>
    <w:rsid w:val="009D36F2"/>
    <w:pPr>
      <w:widowControl/>
      <w:jc w:val="center"/>
    </w:pPr>
    <w:rPr>
      <w:rFonts w:ascii="Times New Roman" w:eastAsia="宋体" w:hAnsi="Times New Roman" w:cs="Times New Roman"/>
      <w:kern w:val="0"/>
      <w:sz w:val="20"/>
      <w:szCs w:val="20"/>
    </w:rPr>
  </w:style>
  <w:style w:type="character" w:customStyle="1" w:styleId="Charffff2">
    <w:name w:val="注释标题 Char"/>
    <w:aliases w:val="图片 Char"/>
    <w:basedOn w:val="affe"/>
    <w:link w:val="affffffffffffffffffff8"/>
    <w:rsid w:val="009D36F2"/>
    <w:rPr>
      <w:rFonts w:ascii="Times New Roman" w:eastAsia="宋体" w:hAnsi="Times New Roman" w:cs="Times New Roman"/>
      <w:kern w:val="0"/>
      <w:sz w:val="20"/>
      <w:szCs w:val="20"/>
    </w:rPr>
  </w:style>
  <w:style w:type="paragraph" w:customStyle="1" w:styleId="affffffffffffffffffff9">
    <w:name w:val="注释文字"/>
    <w:basedOn w:val="affd"/>
    <w:qFormat/>
    <w:rsid w:val="009D36F2"/>
    <w:pPr>
      <w:spacing w:line="360" w:lineRule="auto"/>
      <w:jc w:val="left"/>
    </w:pPr>
    <w:rPr>
      <w:rFonts w:ascii="Arial" w:eastAsia="宋体" w:hAnsi="Arial" w:cs="宋体"/>
      <w:i/>
      <w:color w:val="0000FF"/>
      <w:kern w:val="0"/>
      <w:szCs w:val="20"/>
    </w:rPr>
  </w:style>
  <w:style w:type="table" w:customStyle="1" w:styleId="1fffb">
    <w:name w:val="专业型1"/>
    <w:basedOn w:val="afff"/>
    <w:next w:val="affff7"/>
    <w:unhideWhenUsed/>
    <w:rsid w:val="009D36F2"/>
    <w:pPr>
      <w:widowControl w:val="0"/>
      <w:jc w:val="both"/>
    </w:pPr>
    <w:rPr>
      <w:rFonts w:ascii="Verdana" w:eastAsia="宋体" w:hAnsi="Verdana" w:cs="Arial"/>
      <w:kern w:val="0"/>
      <w:sz w:val="20"/>
      <w:szCs w:val="20"/>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f">
    <w:name w:val="专业型11"/>
    <w:basedOn w:val="afff"/>
    <w:next w:val="affff7"/>
    <w:unhideWhenUsed/>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customStyle="1" w:styleId="1113">
    <w:name w:val="专业型111"/>
    <w:basedOn w:val="afff"/>
    <w:unhideWhenUsed/>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shd w:val="solid" w:color="000000" w:fill="FFFFFF"/>
      </w:tcPr>
    </w:tblStylePr>
  </w:style>
  <w:style w:type="table" w:customStyle="1" w:styleId="127">
    <w:name w:val="专业型12"/>
    <w:basedOn w:val="afff"/>
    <w:unhideWhenUsed/>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shd w:val="solid" w:color="000000" w:fill="FFFFFF"/>
      </w:tcPr>
    </w:tblStylePr>
  </w:style>
  <w:style w:type="table" w:customStyle="1" w:styleId="2ffff2">
    <w:name w:val="专业型2"/>
    <w:basedOn w:val="afff"/>
    <w:rsid w:val="009D36F2"/>
    <w:pPr>
      <w:widowControl w:val="0"/>
      <w:jc w:val="both"/>
    </w:pPr>
    <w:rPr>
      <w:rFonts w:ascii="Verdana" w:eastAsia="宋体" w:hAnsi="Verdana" w:cs="Arial"/>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customStyle="1" w:styleId="3ffe">
    <w:name w:val="专业型3"/>
    <w:basedOn w:val="afff"/>
    <w:rsid w:val="009D36F2"/>
    <w:pPr>
      <w:widowControl w:val="0"/>
      <w:jc w:val="both"/>
    </w:pPr>
    <w:rPr>
      <w:rFonts w:ascii="Lucida Grande" w:eastAsia="幼圆" w:hAnsi="Lucida Grande" w:cs="Lucida Grande"/>
      <w:kern w:val="0"/>
      <w:sz w:val="20"/>
      <w:szCs w:val="20"/>
    </w:rPr>
    <w:tblPr>
      <w:tblInd w:w="0" w:type="nil"/>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ffffa">
    <w:name w:val="资费正文"/>
    <w:basedOn w:val="affd"/>
    <w:qFormat/>
    <w:rsid w:val="009D36F2"/>
    <w:pPr>
      <w:tabs>
        <w:tab w:val="left" w:pos="1440"/>
      </w:tabs>
      <w:autoSpaceDE w:val="0"/>
      <w:autoSpaceDN w:val="0"/>
      <w:spacing w:after="160" w:line="520" w:lineRule="exact"/>
      <w:jc w:val="left"/>
    </w:pPr>
    <w:rPr>
      <w:rFonts w:ascii="Times New Roman" w:eastAsia="仿宋_GB2312" w:hAnsi="Times New Roman" w:cs="Times New Roman"/>
      <w:snapToGrid w:val="0"/>
      <w:color w:val="FF0000"/>
      <w:kern w:val="0"/>
      <w:sz w:val="28"/>
      <w:szCs w:val="24"/>
    </w:rPr>
  </w:style>
  <w:style w:type="paragraph" w:customStyle="1" w:styleId="affffffffffffffffffffb">
    <w:name w:val="自定义封面"/>
    <w:basedOn w:val="affd"/>
    <w:qFormat/>
    <w:rsid w:val="009D36F2"/>
    <w:pPr>
      <w:tabs>
        <w:tab w:val="left" w:pos="6300"/>
      </w:tabs>
    </w:pPr>
    <w:rPr>
      <w:rFonts w:ascii="Times New Roman" w:eastAsia="宋体" w:hAnsi="Times New Roman" w:cs="Times New Roman"/>
      <w:szCs w:val="24"/>
    </w:rPr>
  </w:style>
  <w:style w:type="paragraph" w:customStyle="1" w:styleId="affffffffffffffffffffc">
    <w:name w:val="自定义正文"/>
    <w:basedOn w:val="affd"/>
    <w:qFormat/>
    <w:rsid w:val="009D36F2"/>
    <w:pPr>
      <w:widowControl/>
      <w:autoSpaceDE w:val="0"/>
      <w:autoSpaceDN w:val="0"/>
      <w:adjustRightInd w:val="0"/>
      <w:ind w:left="431"/>
      <w:jc w:val="left"/>
    </w:pPr>
    <w:rPr>
      <w:rFonts w:ascii="Times New Roman" w:eastAsia="宋体" w:hAnsi="Times New Roman" w:cs="Times New Roman"/>
      <w:kern w:val="0"/>
    </w:rPr>
  </w:style>
  <w:style w:type="paragraph" w:customStyle="1" w:styleId="af8">
    <w:name w:val="字母编号列项（一级）"/>
    <w:qFormat/>
    <w:rsid w:val="009D36F2"/>
    <w:pPr>
      <w:numPr>
        <w:numId w:val="122"/>
      </w:numPr>
      <w:jc w:val="both"/>
    </w:pPr>
    <w:rPr>
      <w:rFonts w:ascii="宋体" w:eastAsia="宋体" w:hAnsi="Times New Roman" w:cs="Times New Roman"/>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954970">
      <w:bodyDiv w:val="1"/>
      <w:marLeft w:val="0"/>
      <w:marRight w:val="0"/>
      <w:marTop w:val="0"/>
      <w:marBottom w:val="0"/>
      <w:divBdr>
        <w:top w:val="none" w:sz="0" w:space="0" w:color="auto"/>
        <w:left w:val="none" w:sz="0" w:space="0" w:color="auto"/>
        <w:bottom w:val="none" w:sz="0" w:space="0" w:color="auto"/>
        <w:right w:val="none" w:sz="0" w:space="0" w:color="auto"/>
      </w:divBdr>
    </w:div>
    <w:div w:id="453989475">
      <w:bodyDiv w:val="1"/>
      <w:marLeft w:val="0"/>
      <w:marRight w:val="0"/>
      <w:marTop w:val="0"/>
      <w:marBottom w:val="0"/>
      <w:divBdr>
        <w:top w:val="none" w:sz="0" w:space="0" w:color="auto"/>
        <w:left w:val="none" w:sz="0" w:space="0" w:color="auto"/>
        <w:bottom w:val="none" w:sz="0" w:space="0" w:color="auto"/>
        <w:right w:val="none" w:sz="0" w:space="0" w:color="auto"/>
      </w:divBdr>
    </w:div>
    <w:div w:id="701171420">
      <w:bodyDiv w:val="1"/>
      <w:marLeft w:val="0"/>
      <w:marRight w:val="0"/>
      <w:marTop w:val="0"/>
      <w:marBottom w:val="0"/>
      <w:divBdr>
        <w:top w:val="none" w:sz="0" w:space="0" w:color="auto"/>
        <w:left w:val="none" w:sz="0" w:space="0" w:color="auto"/>
        <w:bottom w:val="none" w:sz="0" w:space="0" w:color="auto"/>
        <w:right w:val="none" w:sz="0" w:space="0" w:color="auto"/>
      </w:divBdr>
    </w:div>
    <w:div w:id="742407992">
      <w:bodyDiv w:val="1"/>
      <w:marLeft w:val="0"/>
      <w:marRight w:val="0"/>
      <w:marTop w:val="0"/>
      <w:marBottom w:val="0"/>
      <w:divBdr>
        <w:top w:val="none" w:sz="0" w:space="0" w:color="auto"/>
        <w:left w:val="none" w:sz="0" w:space="0" w:color="auto"/>
        <w:bottom w:val="none" w:sz="0" w:space="0" w:color="auto"/>
        <w:right w:val="none" w:sz="0" w:space="0" w:color="auto"/>
      </w:divBdr>
    </w:div>
    <w:div w:id="886986133">
      <w:bodyDiv w:val="1"/>
      <w:marLeft w:val="0"/>
      <w:marRight w:val="0"/>
      <w:marTop w:val="0"/>
      <w:marBottom w:val="0"/>
      <w:divBdr>
        <w:top w:val="none" w:sz="0" w:space="0" w:color="auto"/>
        <w:left w:val="none" w:sz="0" w:space="0" w:color="auto"/>
        <w:bottom w:val="none" w:sz="0" w:space="0" w:color="auto"/>
        <w:right w:val="none" w:sz="0" w:space="0" w:color="auto"/>
      </w:divBdr>
    </w:div>
    <w:div w:id="928076699">
      <w:bodyDiv w:val="1"/>
      <w:marLeft w:val="0"/>
      <w:marRight w:val="0"/>
      <w:marTop w:val="0"/>
      <w:marBottom w:val="0"/>
      <w:divBdr>
        <w:top w:val="none" w:sz="0" w:space="0" w:color="auto"/>
        <w:left w:val="none" w:sz="0" w:space="0" w:color="auto"/>
        <w:bottom w:val="none" w:sz="0" w:space="0" w:color="auto"/>
        <w:right w:val="none" w:sz="0" w:space="0" w:color="auto"/>
      </w:divBdr>
    </w:div>
    <w:div w:id="1110393387">
      <w:bodyDiv w:val="1"/>
      <w:marLeft w:val="0"/>
      <w:marRight w:val="0"/>
      <w:marTop w:val="0"/>
      <w:marBottom w:val="0"/>
      <w:divBdr>
        <w:top w:val="none" w:sz="0" w:space="0" w:color="auto"/>
        <w:left w:val="none" w:sz="0" w:space="0" w:color="auto"/>
        <w:bottom w:val="none" w:sz="0" w:space="0" w:color="auto"/>
        <w:right w:val="none" w:sz="0" w:space="0" w:color="auto"/>
      </w:divBdr>
    </w:div>
    <w:div w:id="1327632180">
      <w:bodyDiv w:val="1"/>
      <w:marLeft w:val="0"/>
      <w:marRight w:val="0"/>
      <w:marTop w:val="0"/>
      <w:marBottom w:val="0"/>
      <w:divBdr>
        <w:top w:val="none" w:sz="0" w:space="0" w:color="auto"/>
        <w:left w:val="none" w:sz="0" w:space="0" w:color="auto"/>
        <w:bottom w:val="none" w:sz="0" w:space="0" w:color="auto"/>
        <w:right w:val="none" w:sz="0" w:space="0" w:color="auto"/>
      </w:divBdr>
    </w:div>
    <w:div w:id="1597402761">
      <w:bodyDiv w:val="1"/>
      <w:marLeft w:val="0"/>
      <w:marRight w:val="0"/>
      <w:marTop w:val="0"/>
      <w:marBottom w:val="0"/>
      <w:divBdr>
        <w:top w:val="none" w:sz="0" w:space="0" w:color="auto"/>
        <w:left w:val="none" w:sz="0" w:space="0" w:color="auto"/>
        <w:bottom w:val="none" w:sz="0" w:space="0" w:color="auto"/>
        <w:right w:val="none" w:sz="0" w:space="0" w:color="auto"/>
      </w:divBdr>
    </w:div>
    <w:div w:id="1678967040">
      <w:bodyDiv w:val="1"/>
      <w:marLeft w:val="0"/>
      <w:marRight w:val="0"/>
      <w:marTop w:val="0"/>
      <w:marBottom w:val="0"/>
      <w:divBdr>
        <w:top w:val="none" w:sz="0" w:space="0" w:color="auto"/>
        <w:left w:val="none" w:sz="0" w:space="0" w:color="auto"/>
        <w:bottom w:val="none" w:sz="0" w:space="0" w:color="auto"/>
        <w:right w:val="none" w:sz="0" w:space="0" w:color="auto"/>
      </w:divBdr>
    </w:div>
    <w:div w:id="1680309043">
      <w:bodyDiv w:val="1"/>
      <w:marLeft w:val="0"/>
      <w:marRight w:val="0"/>
      <w:marTop w:val="0"/>
      <w:marBottom w:val="0"/>
      <w:divBdr>
        <w:top w:val="none" w:sz="0" w:space="0" w:color="auto"/>
        <w:left w:val="none" w:sz="0" w:space="0" w:color="auto"/>
        <w:bottom w:val="none" w:sz="0" w:space="0" w:color="auto"/>
        <w:right w:val="none" w:sz="0" w:space="0" w:color="auto"/>
      </w:divBdr>
    </w:div>
    <w:div w:id="1831822420">
      <w:bodyDiv w:val="1"/>
      <w:marLeft w:val="0"/>
      <w:marRight w:val="0"/>
      <w:marTop w:val="0"/>
      <w:marBottom w:val="0"/>
      <w:divBdr>
        <w:top w:val="none" w:sz="0" w:space="0" w:color="auto"/>
        <w:left w:val="none" w:sz="0" w:space="0" w:color="auto"/>
        <w:bottom w:val="none" w:sz="0" w:space="0" w:color="auto"/>
        <w:right w:val="none" w:sz="0" w:space="0" w:color="auto"/>
      </w:divBdr>
    </w:div>
    <w:div w:id="1893345343">
      <w:bodyDiv w:val="1"/>
      <w:marLeft w:val="0"/>
      <w:marRight w:val="0"/>
      <w:marTop w:val="0"/>
      <w:marBottom w:val="0"/>
      <w:divBdr>
        <w:top w:val="none" w:sz="0" w:space="0" w:color="auto"/>
        <w:left w:val="none" w:sz="0" w:space="0" w:color="auto"/>
        <w:bottom w:val="none" w:sz="0" w:space="0" w:color="auto"/>
        <w:right w:val="none" w:sz="0" w:space="0" w:color="auto"/>
      </w:divBdr>
    </w:div>
    <w:div w:id="2066223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lab.huawei.com/NGCRM/Infrastructure/ProgrammingCompetition/pacman"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4CA625-866F-4B63-B3A9-F030E5FB5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458</Words>
  <Characters>2612</Characters>
  <Application>Microsoft Office Word</Application>
  <DocSecurity>0</DocSecurity>
  <Lines>21</Lines>
  <Paragraphs>6</Paragraphs>
  <ScaleCrop>false</ScaleCrop>
  <Company>Huawei Technologies Co.,Ltd.</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chenqiong (G)</dc:creator>
  <cp:keywords/>
  <dc:description/>
  <cp:lastModifiedBy>Wangqimei</cp:lastModifiedBy>
  <cp:revision>2</cp:revision>
  <dcterms:created xsi:type="dcterms:W3CDTF">2020-12-30T03:35:00Z</dcterms:created>
  <dcterms:modified xsi:type="dcterms:W3CDTF">2020-12-30T03:35:00Z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2015_ms_pID_725343">
    <vt:lpwstr>(3)eKLNH1fYRJ7GyLg6U8WFKc1ilEv3qNfjDmNWIt86qVuTbUXPrIVoE7Gwh+SmRLQne6AX0oAP
YOe+7OpCnd1NWjOPtpEnaQyH5KkKn1FaXqhlHME1SUKlniAbrhXJ8TuzBKm1zU77Gzgu5u4U
wJMrF71kPlqAAnanafOTnFqz4whQ3PX/Ut1GBgTU3CgoEQtERQcGSFaU8GjWRjpjC7iEEFue
zytB8exqFvGIOEKCRf</vt:lpwstr>
  </property>
  <property fmtid="{D5CDD505-2E9C-101B-9397-08002B2CF9AE}" pid="3" name="_2015_ms_pID_7253431">
    <vt:lpwstr>n62v87VPKsLeQhwM+/lsuQfabGLIehUnXqTsHuRYWlxLuZGSzTRIb6
01+RyV4gQ6pYLjPROz6FaJlWG8sXxxJKhdc4IsqA9kFk/3YB5LdS3oyCOINJ2IVRDvnV0k5F
xO9Ya+UDIFHGc5eNK2rRtuxLbDWkyCtTDBmQ03agK5WpsdOdw+mOIfHjpv3CfwzIGZjqj0G3
GLwb1PHC0tAPh0sbLgTuEe+GiCb8sziJlcYc</vt:lpwstr>
  </property>
  <property fmtid="{D5CDD505-2E9C-101B-9397-08002B2CF9AE}" pid="4" name="_2015_ms_pID_7253432">
    <vt:lpwstr>SQ==</vt:lpwstr>
  </property>
</Properties>
</file>